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AA273A" w14:textId="478B402C" w:rsidR="00A42A81" w:rsidRDefault="005218DC">
      <w:pPr>
        <w:pStyle w:val="Default"/>
        <w:jc w:val="center"/>
        <w:rPr>
          <w:rFonts w:ascii="Arial Black" w:hAnsi="Arial Black"/>
          <w:sz w:val="32"/>
          <w:szCs w:val="32"/>
        </w:rPr>
      </w:pPr>
      <w:r>
        <w:rPr>
          <w:rFonts w:ascii="Arial Black" w:hAnsi="Arial Black"/>
          <w:sz w:val="32"/>
          <w:szCs w:val="32"/>
        </w:rPr>
        <w:t xml:space="preserve">CPADS HW Activity </w:t>
      </w:r>
      <w:r w:rsidR="00D17145">
        <w:rPr>
          <w:rFonts w:ascii="Arial Black" w:hAnsi="Arial Black"/>
          <w:sz w:val="32"/>
          <w:szCs w:val="32"/>
        </w:rPr>
        <w:t>I</w:t>
      </w:r>
      <w:r>
        <w:rPr>
          <w:rFonts w:ascii="Arial Black" w:hAnsi="Arial Black"/>
          <w:sz w:val="32"/>
          <w:szCs w:val="32"/>
        </w:rPr>
        <w:t>V</w:t>
      </w:r>
    </w:p>
    <w:p w14:paraId="7EAFAF50" w14:textId="395F0A98" w:rsidR="00A42A81" w:rsidRDefault="007C6F0F">
      <w:pPr>
        <w:pStyle w:val="Default"/>
        <w:jc w:val="center"/>
        <w:rPr>
          <w:rFonts w:ascii="Arial" w:hAnsi="Arial"/>
          <w:sz w:val="28"/>
          <w:szCs w:val="28"/>
        </w:rPr>
      </w:pPr>
      <w:r>
        <w:rPr>
          <w:rFonts w:ascii="Arial" w:hAnsi="Arial"/>
          <w:sz w:val="28"/>
          <w:szCs w:val="28"/>
        </w:rPr>
        <w:t>“</w:t>
      </w:r>
      <w:r w:rsidR="005218DC">
        <w:rPr>
          <w:rFonts w:ascii="Arial" w:hAnsi="Arial"/>
          <w:sz w:val="28"/>
          <w:szCs w:val="28"/>
        </w:rPr>
        <w:t>Enjoy the Ride</w:t>
      </w:r>
      <w:r>
        <w:rPr>
          <w:rFonts w:ascii="Arial" w:hAnsi="Arial"/>
          <w:sz w:val="28"/>
          <w:szCs w:val="28"/>
        </w:rPr>
        <w:t>!”</w:t>
      </w:r>
    </w:p>
    <w:p w14:paraId="34E588B3" w14:textId="77777777" w:rsidR="00A42A81" w:rsidRDefault="00A42A81">
      <w:pPr>
        <w:pStyle w:val="Default"/>
        <w:jc w:val="center"/>
        <w:rPr>
          <w:rFonts w:ascii="Arial" w:hAnsi="Arial"/>
          <w:sz w:val="28"/>
          <w:szCs w:val="28"/>
        </w:rPr>
      </w:pPr>
    </w:p>
    <w:p w14:paraId="47FEACE0" w14:textId="31612A98" w:rsidR="005B1D62" w:rsidRDefault="007C6F0F" w:rsidP="005B1D62">
      <w:pPr>
        <w:pStyle w:val="Default"/>
      </w:pPr>
      <w:r>
        <w:t>Now that</w:t>
      </w:r>
      <w:r w:rsidR="001D56BF">
        <w:t xml:space="preserve"> we have assembled the</w:t>
      </w:r>
      <w:r w:rsidR="005218DC">
        <w:t xml:space="preserve"> computer</w:t>
      </w:r>
      <w:r>
        <w:t xml:space="preserve"> </w:t>
      </w:r>
      <w:r w:rsidR="005218DC">
        <w:t xml:space="preserve">and installed the OS, </w:t>
      </w:r>
      <w:r w:rsidR="001D56BF">
        <w:t>we would like to improve the system by installing a discrete video card and the</w:t>
      </w:r>
      <w:r w:rsidR="005218DC">
        <w:t xml:space="preserve"> </w:t>
      </w:r>
      <w:r w:rsidR="005218DC">
        <w:rPr>
          <w:i/>
          <w:iCs/>
        </w:rPr>
        <w:t>very important</w:t>
      </w:r>
      <w:r w:rsidR="001D56BF">
        <w:t xml:space="preserve"> step of</w:t>
      </w:r>
      <w:r w:rsidR="005218DC">
        <w:t xml:space="preserve"> install</w:t>
      </w:r>
      <w:r w:rsidR="001D56BF">
        <w:t>ing all</w:t>
      </w:r>
      <w:r w:rsidR="005218DC">
        <w:t xml:space="preserve"> the </w:t>
      </w:r>
      <w:r w:rsidR="001D56BF">
        <w:t xml:space="preserve">necessary </w:t>
      </w:r>
      <w:r w:rsidR="005218DC">
        <w:t>drivers fo</w:t>
      </w:r>
      <w:r w:rsidR="001D56BF">
        <w:t>r optimum hardware performance.</w:t>
      </w:r>
    </w:p>
    <w:p w14:paraId="3FB0B00C" w14:textId="77777777" w:rsidR="005B1D62" w:rsidRDefault="005B1D62" w:rsidP="005B1D62">
      <w:pPr>
        <w:pStyle w:val="Default"/>
      </w:pPr>
    </w:p>
    <w:p w14:paraId="69C59B8A" w14:textId="18E1E03C" w:rsidR="001D56BF" w:rsidRDefault="001D56BF" w:rsidP="001D56BF">
      <w:pPr>
        <w:pStyle w:val="Default"/>
        <w:rPr>
          <w:rFonts w:ascii="Arial" w:hAnsi="Arial"/>
          <w:b/>
          <w:bCs/>
          <w:sz w:val="28"/>
          <w:szCs w:val="28"/>
        </w:rPr>
      </w:pPr>
      <w:r>
        <w:rPr>
          <w:rFonts w:ascii="Arial" w:hAnsi="Arial"/>
          <w:b/>
          <w:bCs/>
          <w:sz w:val="28"/>
          <w:szCs w:val="28"/>
        </w:rPr>
        <w:t>1.  Identify the Video Card Make/Model</w:t>
      </w:r>
    </w:p>
    <w:p w14:paraId="5CECE37C" w14:textId="77777777" w:rsidR="001D56BF" w:rsidRDefault="001D56BF" w:rsidP="001D56BF">
      <w:pPr>
        <w:pStyle w:val="Default"/>
        <w:rPr>
          <w:b/>
          <w:bCs/>
          <w:sz w:val="28"/>
          <w:szCs w:val="28"/>
        </w:rPr>
      </w:pPr>
    </w:p>
    <w:p w14:paraId="06DFEA89" w14:textId="7D697950" w:rsidR="001D56BF" w:rsidRDefault="003E2639" w:rsidP="001D56BF">
      <w:pPr>
        <w:pStyle w:val="Default"/>
      </w:pPr>
      <w:r>
        <w:t>Now, what you’</w:t>
      </w:r>
      <w:r w:rsidR="001D56BF">
        <w:t xml:space="preserve">ve all been waiting for, installing a graphics card. Typically it is best to obtain drivers for the graphics card from the </w:t>
      </w:r>
      <w:r w:rsidR="001D56BF" w:rsidRPr="000076A5">
        <w:rPr>
          <w:i/>
        </w:rPr>
        <w:t>graphic</w:t>
      </w:r>
      <w:r w:rsidR="001D56BF">
        <w:rPr>
          <w:i/>
        </w:rPr>
        <w:t>s</w:t>
      </w:r>
      <w:r w:rsidR="001D56BF">
        <w:t xml:space="preserve"> </w:t>
      </w:r>
      <w:r w:rsidR="001D56BF" w:rsidRPr="005C0506">
        <w:rPr>
          <w:i/>
        </w:rPr>
        <w:t>chipset manufacturer</w:t>
      </w:r>
      <w:r w:rsidR="001D56BF">
        <w:t xml:space="preserve"> (e.g. Nvidia, AMD), </w:t>
      </w:r>
      <w:r w:rsidR="001D56BF" w:rsidRPr="005C0506">
        <w:rPr>
          <w:b/>
        </w:rPr>
        <w:t>not</w:t>
      </w:r>
      <w:r w:rsidR="001D56BF">
        <w:t xml:space="preserve"> the graphics card manufacturer. These </w:t>
      </w:r>
      <w:r>
        <w:t xml:space="preserve">drivers </w:t>
      </w:r>
      <w:r w:rsidR="001D56BF">
        <w:t xml:space="preserve">are </w:t>
      </w:r>
      <w:r w:rsidR="001D56BF" w:rsidRPr="00643A9A">
        <w:rPr>
          <w:i/>
        </w:rPr>
        <w:t>different</w:t>
      </w:r>
      <w:r w:rsidR="001D56BF">
        <w:t xml:space="preserve"> than the graphics drivers that are found on the motherboard manufacturer’s website which are for the integrated graphics. The graphics drivers that you </w:t>
      </w:r>
      <w:r w:rsidR="001D56BF" w:rsidRPr="003D74CE">
        <w:rPr>
          <w:i/>
        </w:rPr>
        <w:t>really</w:t>
      </w:r>
      <w:r w:rsidR="001D56BF">
        <w:t xml:space="preserve"> want to install are for the fancy discrete graphics card that you have installed in your computer.  To get the appropriate graphics drivers, you will first need to identify the make and model of the graphics card.</w:t>
      </w:r>
      <w:r w:rsidR="001D56BF">
        <w:br/>
      </w:r>
      <w:r w:rsidR="001D56BF">
        <w:br/>
      </w:r>
      <w:r w:rsidR="001D56BF" w:rsidRPr="005C0506">
        <w:t>Identify</w:t>
      </w:r>
      <w:r w:rsidR="001D56BF">
        <w:t xml:space="preserve"> the following information for the graphics card for your system.</w:t>
      </w:r>
    </w:p>
    <w:p w14:paraId="4EBA7D9B" w14:textId="77777777" w:rsidR="001D56BF" w:rsidRDefault="001D56BF" w:rsidP="001D56BF">
      <w:pPr>
        <w:pStyle w:val="Default"/>
      </w:pPr>
    </w:p>
    <w:p w14:paraId="63717AE6" w14:textId="77777777" w:rsidR="001D56BF" w:rsidRDefault="001D56BF" w:rsidP="001D56BF">
      <w:pPr>
        <w:pStyle w:val="Default"/>
        <w:ind w:firstLine="360"/>
      </w:pPr>
      <w:r>
        <w:t>Graphics Card Vendor  _______________________________________________</w:t>
      </w:r>
    </w:p>
    <w:p w14:paraId="1384B05C" w14:textId="77777777" w:rsidR="001D56BF" w:rsidRDefault="001D56BF" w:rsidP="001D56BF">
      <w:pPr>
        <w:pStyle w:val="Default"/>
      </w:pPr>
    </w:p>
    <w:p w14:paraId="646E74FD" w14:textId="77777777" w:rsidR="001D56BF" w:rsidRDefault="001D56BF" w:rsidP="001D56BF">
      <w:pPr>
        <w:pStyle w:val="Default"/>
        <w:ind w:firstLine="360"/>
      </w:pPr>
      <w:r>
        <w:t>Graphics Chipset  ___________________________________________________</w:t>
      </w:r>
    </w:p>
    <w:p w14:paraId="7C8AF742" w14:textId="77777777" w:rsidR="001D56BF" w:rsidRDefault="001D56BF" w:rsidP="001D56BF">
      <w:pPr>
        <w:pStyle w:val="Default"/>
      </w:pPr>
    </w:p>
    <w:p w14:paraId="77E97C44" w14:textId="77777777" w:rsidR="001D56BF" w:rsidRDefault="001D56BF" w:rsidP="001D56BF">
      <w:pPr>
        <w:pStyle w:val="Default"/>
        <w:ind w:firstLine="360"/>
      </w:pPr>
      <w:r>
        <w:t>Current Graphics Chipset Driver  _______________________________________</w:t>
      </w:r>
    </w:p>
    <w:p w14:paraId="535131AA" w14:textId="77777777" w:rsidR="001D56BF" w:rsidRDefault="001D56BF" w:rsidP="001D56BF">
      <w:pPr>
        <w:pStyle w:val="Default"/>
      </w:pPr>
    </w:p>
    <w:p w14:paraId="6CEB356D" w14:textId="5C525E80" w:rsidR="001D56BF" w:rsidRDefault="001D56BF" w:rsidP="001D56BF">
      <w:pPr>
        <w:pStyle w:val="Default"/>
      </w:pPr>
      <w:r>
        <w:t xml:space="preserve">Install the graphics driver - to save time, </w:t>
      </w:r>
      <w:r w:rsidR="003E2639">
        <w:t xml:space="preserve">use the driver </w:t>
      </w:r>
      <w:r>
        <w:t>on the flash drive</w:t>
      </w:r>
      <w:r w:rsidR="003E2639">
        <w:t xml:space="preserve"> provided by your instructor</w:t>
      </w:r>
      <w:r>
        <w:t>.</w:t>
      </w:r>
    </w:p>
    <w:p w14:paraId="64E550E3" w14:textId="77777777" w:rsidR="001D56BF" w:rsidRDefault="001D56BF" w:rsidP="001D56BF">
      <w:pPr>
        <w:pStyle w:val="Default"/>
      </w:pPr>
    </w:p>
    <w:p w14:paraId="0808D0A9" w14:textId="3039A7E6" w:rsidR="005218DC" w:rsidRDefault="001D56BF" w:rsidP="005B1D62">
      <w:pPr>
        <w:pStyle w:val="Default"/>
        <w:rPr>
          <w:rFonts w:ascii="Arial" w:hAnsi="Arial"/>
          <w:b/>
          <w:bCs/>
          <w:sz w:val="28"/>
          <w:szCs w:val="28"/>
        </w:rPr>
      </w:pPr>
      <w:r>
        <w:rPr>
          <w:rFonts w:ascii="Arial" w:hAnsi="Arial"/>
          <w:b/>
          <w:bCs/>
          <w:sz w:val="28"/>
          <w:szCs w:val="28"/>
        </w:rPr>
        <w:t>2</w:t>
      </w:r>
      <w:r w:rsidR="005B1D62">
        <w:rPr>
          <w:rFonts w:ascii="Arial" w:hAnsi="Arial"/>
          <w:b/>
          <w:bCs/>
          <w:sz w:val="28"/>
          <w:szCs w:val="28"/>
        </w:rPr>
        <w:t xml:space="preserve">. </w:t>
      </w:r>
      <w:r>
        <w:rPr>
          <w:rFonts w:ascii="Arial" w:hAnsi="Arial"/>
          <w:b/>
          <w:bCs/>
          <w:sz w:val="28"/>
          <w:szCs w:val="28"/>
        </w:rPr>
        <w:t xml:space="preserve">Other </w:t>
      </w:r>
      <w:r w:rsidR="005B1D62">
        <w:rPr>
          <w:rFonts w:ascii="Arial" w:hAnsi="Arial"/>
          <w:b/>
          <w:bCs/>
          <w:sz w:val="28"/>
          <w:szCs w:val="28"/>
        </w:rPr>
        <w:t>D</w:t>
      </w:r>
      <w:r w:rsidR="005218DC">
        <w:rPr>
          <w:rFonts w:ascii="Arial" w:hAnsi="Arial"/>
          <w:b/>
          <w:bCs/>
          <w:sz w:val="28"/>
          <w:szCs w:val="28"/>
        </w:rPr>
        <w:t>river Installation</w:t>
      </w:r>
    </w:p>
    <w:p w14:paraId="55398603" w14:textId="77777777" w:rsidR="005218DC" w:rsidRDefault="005218DC" w:rsidP="005218DC">
      <w:pPr>
        <w:pStyle w:val="Default"/>
        <w:rPr>
          <w:rFonts w:ascii="Arial" w:hAnsi="Arial"/>
          <w:b/>
          <w:bCs/>
          <w:sz w:val="28"/>
          <w:szCs w:val="28"/>
        </w:rPr>
      </w:pPr>
    </w:p>
    <w:p w14:paraId="5AAC0606" w14:textId="2B154CE9" w:rsidR="001D56BF" w:rsidRDefault="001D56BF" w:rsidP="001D56BF">
      <w:pPr>
        <w:pStyle w:val="Default"/>
      </w:pPr>
      <w:r>
        <w:t>On</w:t>
      </w:r>
      <w:r w:rsidR="005B1D62">
        <w:t>e</w:t>
      </w:r>
      <w:r>
        <w:t xml:space="preserve"> reason to identify </w:t>
      </w:r>
      <w:r w:rsidR="005B1D62">
        <w:t>the manufacturer and model of the motherboard (verified using the Internet, e.g</w:t>
      </w:r>
      <w:r w:rsidR="00012D49">
        <w:t>.</w:t>
      </w:r>
      <w:r w:rsidR="005B1D62">
        <w:t xml:space="preserve"> Google) </w:t>
      </w:r>
      <w:r>
        <w:t>is to get any required drivers from</w:t>
      </w:r>
      <w:r w:rsidR="005B1D62">
        <w:t xml:space="preserve"> the </w:t>
      </w:r>
      <w:r w:rsidR="00012D49" w:rsidRPr="002B0E05">
        <w:rPr>
          <w:b/>
        </w:rPr>
        <w:t xml:space="preserve">motherboard </w:t>
      </w:r>
      <w:r w:rsidR="005B1D62">
        <w:rPr>
          <w:b/>
        </w:rPr>
        <w:t>manufacturer's web</w:t>
      </w:r>
      <w:r w:rsidR="005B1D62" w:rsidRPr="005D487B">
        <w:rPr>
          <w:b/>
        </w:rPr>
        <w:t>site</w:t>
      </w:r>
      <w:r w:rsidR="005B1D62">
        <w:t xml:space="preserve"> (usually </w:t>
      </w:r>
      <w:r w:rsidR="005B1D62">
        <w:rPr>
          <w:i/>
          <w:iCs/>
        </w:rPr>
        <w:t>vendor</w:t>
      </w:r>
      <w:r w:rsidR="005B1D62">
        <w:t xml:space="preserve">.com or </w:t>
      </w:r>
      <w:r w:rsidR="005B1D62">
        <w:rPr>
          <w:i/>
          <w:iCs/>
        </w:rPr>
        <w:t>vendor</w:t>
      </w:r>
      <w:r w:rsidR="005B1D62">
        <w:t>.com.</w:t>
      </w:r>
      <w:r w:rsidR="00DB0F62">
        <w:t>tw). Write the manufacturer and model number for your motherboard below.</w:t>
      </w:r>
    </w:p>
    <w:p w14:paraId="61B497BF" w14:textId="3859E45D" w:rsidR="00DE6C07" w:rsidRPr="00BA2950" w:rsidRDefault="00DE6C07" w:rsidP="00BA2950">
      <w:pPr>
        <w:pStyle w:val="Default"/>
      </w:pPr>
    </w:p>
    <w:p w14:paraId="682E6695" w14:textId="77777777" w:rsidR="00DE6C07" w:rsidRDefault="00DE6C07" w:rsidP="008755B3">
      <w:pPr>
        <w:pStyle w:val="Default"/>
        <w:ind w:left="709"/>
      </w:pPr>
      <w:r>
        <w:t>Manufacturer _________________________________________</w:t>
      </w:r>
    </w:p>
    <w:p w14:paraId="5722470E" w14:textId="77777777" w:rsidR="00DE6C07" w:rsidRDefault="00DE6C07" w:rsidP="00DE6C07">
      <w:pPr>
        <w:pStyle w:val="Default"/>
        <w:ind w:left="1418"/>
        <w:rPr>
          <w:u w:val="single"/>
        </w:rPr>
      </w:pPr>
    </w:p>
    <w:p w14:paraId="361DC026" w14:textId="5CB8F269" w:rsidR="00DE6C07" w:rsidRDefault="00DE6C07" w:rsidP="008755B3">
      <w:pPr>
        <w:pStyle w:val="Default"/>
        <w:ind w:left="709"/>
      </w:pPr>
      <w:r>
        <w:t>Model _______________________________________________</w:t>
      </w:r>
    </w:p>
    <w:p w14:paraId="77AE1FBE" w14:textId="77777777" w:rsidR="005B1D62" w:rsidRDefault="005B1D62" w:rsidP="005B1D62">
      <w:pPr>
        <w:pStyle w:val="Default"/>
      </w:pPr>
    </w:p>
    <w:p w14:paraId="6B9A8771" w14:textId="77777777" w:rsidR="001D56BF" w:rsidRDefault="001D56BF" w:rsidP="00DE6C07">
      <w:pPr>
        <w:pStyle w:val="Default"/>
      </w:pPr>
    </w:p>
    <w:p w14:paraId="224AFB14" w14:textId="77777777" w:rsidR="001D56BF" w:rsidRDefault="001D56BF" w:rsidP="00DE6C07">
      <w:pPr>
        <w:pStyle w:val="Default"/>
      </w:pPr>
    </w:p>
    <w:p w14:paraId="318F0003" w14:textId="77777777" w:rsidR="001D56BF" w:rsidRDefault="001D56BF" w:rsidP="00DE6C07">
      <w:pPr>
        <w:pStyle w:val="Default"/>
      </w:pPr>
    </w:p>
    <w:p w14:paraId="56005372" w14:textId="77777777" w:rsidR="001D56BF" w:rsidRDefault="001D56BF" w:rsidP="00DE6C07">
      <w:pPr>
        <w:pStyle w:val="Default"/>
      </w:pPr>
    </w:p>
    <w:p w14:paraId="658E2CE1" w14:textId="77777777" w:rsidR="001D56BF" w:rsidRDefault="001D56BF" w:rsidP="00DE6C07">
      <w:pPr>
        <w:pStyle w:val="Default"/>
      </w:pPr>
    </w:p>
    <w:p w14:paraId="1A5CA63B" w14:textId="77777777" w:rsidR="001D56BF" w:rsidRDefault="001D56BF" w:rsidP="00DE6C07">
      <w:pPr>
        <w:pStyle w:val="Default"/>
      </w:pPr>
    </w:p>
    <w:p w14:paraId="6F61EDE3" w14:textId="66F767FC" w:rsidR="001D56BF" w:rsidRDefault="001D56BF" w:rsidP="001D56BF">
      <w:pPr>
        <w:pStyle w:val="Default"/>
      </w:pPr>
      <w:r>
        <w:t xml:space="preserve">Using the </w:t>
      </w:r>
      <w:r w:rsidRPr="005D487B">
        <w:rPr>
          <w:b/>
        </w:rPr>
        <w:t>manufacturer's website</w:t>
      </w:r>
      <w:r w:rsidRPr="00F7011E">
        <w:t>,</w:t>
      </w:r>
      <w:r>
        <w:t xml:space="preserve"> locate the drivers section (usually under Support or Downloads), find your motherboard model, </w:t>
      </w:r>
      <w:r>
        <w:rPr>
          <w:i/>
          <w:iCs/>
        </w:rPr>
        <w:t>choose the appropriate operating system</w:t>
      </w:r>
      <w:r>
        <w:t>, and identify the most recent driver</w:t>
      </w:r>
      <w:r w:rsidR="000A73E6">
        <w:t xml:space="preserve">s. </w:t>
      </w:r>
      <w:r w:rsidR="000C1424">
        <w:t>Oftentimes, y</w:t>
      </w:r>
      <w:r w:rsidR="000A73E6">
        <w:t xml:space="preserve">ou can also </w:t>
      </w:r>
      <w:r w:rsidR="000C1424">
        <w:t>find</w:t>
      </w:r>
      <w:r w:rsidR="000A73E6">
        <w:t xml:space="preserve"> an updated</w:t>
      </w:r>
      <w:r>
        <w:t xml:space="preserve"> BIOS </w:t>
      </w:r>
      <w:r w:rsidR="000C1424">
        <w:t>that adds support</w:t>
      </w:r>
      <w:r>
        <w:t xml:space="preserve"> for newer hardware.</w:t>
      </w:r>
    </w:p>
    <w:p w14:paraId="1AF0101C" w14:textId="77777777" w:rsidR="001D56BF" w:rsidRDefault="001D56BF" w:rsidP="001D56BF">
      <w:pPr>
        <w:pStyle w:val="Default"/>
      </w:pPr>
    </w:p>
    <w:p w14:paraId="16451006" w14:textId="3A23487D" w:rsidR="000A73E6" w:rsidRDefault="001D56BF" w:rsidP="001D56BF">
      <w:pPr>
        <w:pStyle w:val="Default"/>
      </w:pPr>
      <w:r>
        <w:t xml:space="preserve">The manufacturer’s website will have a variety of driver types that you can download. Typically, there will </w:t>
      </w:r>
      <w:r w:rsidR="000A73E6">
        <w:t xml:space="preserve">be drivers for the following </w:t>
      </w:r>
      <w:r>
        <w:t xml:space="preserve">categories: chipset, audio, video, </w:t>
      </w:r>
      <w:r w:rsidR="000A73E6">
        <w:t>and LAN.  Oftentimes, there may</w:t>
      </w:r>
      <w:r>
        <w:t xml:space="preserve"> </w:t>
      </w:r>
      <w:r w:rsidR="000A73E6">
        <w:t xml:space="preserve">be additional categories or missing </w:t>
      </w:r>
      <w:r w:rsidR="00997B2A">
        <w:t>drivers</w:t>
      </w:r>
      <w:bookmarkStart w:id="0" w:name="_GoBack"/>
      <w:bookmarkEnd w:id="0"/>
      <w:r w:rsidR="000A73E6">
        <w:t xml:space="preserve"> if the current operating system includes them</w:t>
      </w:r>
      <w:r>
        <w:t xml:space="preserve">. </w:t>
      </w:r>
    </w:p>
    <w:p w14:paraId="5D54ABAB" w14:textId="77777777" w:rsidR="000A73E6" w:rsidRDefault="000A73E6" w:rsidP="001D56BF">
      <w:pPr>
        <w:pStyle w:val="Default"/>
      </w:pPr>
    </w:p>
    <w:p w14:paraId="6E04B64E" w14:textId="01F4EAB8" w:rsidR="005B1D62" w:rsidRDefault="000A73E6" w:rsidP="001D56BF">
      <w:pPr>
        <w:pStyle w:val="Default"/>
      </w:pPr>
      <w:r>
        <w:t xml:space="preserve">In the list below, </w:t>
      </w:r>
      <w:r w:rsidR="005B1D62">
        <w:t xml:space="preserve">identify the version number of the most recent drivers for each category </w:t>
      </w:r>
      <w:r>
        <w:t xml:space="preserve">or </w:t>
      </w:r>
      <w:r>
        <w:rPr>
          <w:b/>
        </w:rPr>
        <w:t xml:space="preserve">N/A </w:t>
      </w:r>
      <w:r>
        <w:t>if none are available</w:t>
      </w:r>
      <w:r w:rsidR="00F7011E">
        <w:t xml:space="preserve"> </w:t>
      </w:r>
      <w:r w:rsidR="005B1D62">
        <w:t>(</w:t>
      </w:r>
      <w:r w:rsidR="005B1D62">
        <w:rPr>
          <w:b/>
          <w:bCs/>
        </w:rPr>
        <w:t>NOTE: DO NOT DOWNLOAD THEM</w:t>
      </w:r>
      <w:r w:rsidR="005B1D62">
        <w:t xml:space="preserve"> as you will be given a flash drive </w:t>
      </w:r>
      <w:r w:rsidR="00F7011E">
        <w:t>containing the drivers</w:t>
      </w:r>
      <w:r>
        <w:t>).</w:t>
      </w:r>
    </w:p>
    <w:p w14:paraId="45D2B8F5" w14:textId="77777777" w:rsidR="005B1D62" w:rsidRDefault="005B1D62" w:rsidP="005B1D62">
      <w:pPr>
        <w:pStyle w:val="Default"/>
      </w:pPr>
    </w:p>
    <w:p w14:paraId="400E7B20" w14:textId="77777777" w:rsidR="005B1D62" w:rsidRDefault="005B1D62" w:rsidP="005B1D62">
      <w:pPr>
        <w:pStyle w:val="Default"/>
        <w:ind w:left="709"/>
      </w:pPr>
      <w:r>
        <w:t>Chipset ___________________________________________________________</w:t>
      </w:r>
    </w:p>
    <w:p w14:paraId="06965897" w14:textId="77777777" w:rsidR="005B1D62" w:rsidRDefault="005B1D62" w:rsidP="005B1D62">
      <w:pPr>
        <w:pStyle w:val="Default"/>
        <w:ind w:left="709"/>
      </w:pPr>
    </w:p>
    <w:p w14:paraId="50D143CA" w14:textId="0F3B2D6A" w:rsidR="005B1D62" w:rsidRDefault="005B1D62" w:rsidP="005B1D62">
      <w:pPr>
        <w:pStyle w:val="Default"/>
        <w:ind w:left="709"/>
      </w:pPr>
      <w:r>
        <w:t>Video</w:t>
      </w:r>
      <w:r w:rsidR="008C6F7E">
        <w:t xml:space="preserve"> (VGA) </w:t>
      </w:r>
      <w:r>
        <w:t>______________________________________________________</w:t>
      </w:r>
    </w:p>
    <w:p w14:paraId="0722794C" w14:textId="77777777" w:rsidR="005B1D62" w:rsidRDefault="005B1D62" w:rsidP="005B1D62">
      <w:pPr>
        <w:pStyle w:val="Default"/>
        <w:ind w:left="709"/>
      </w:pPr>
    </w:p>
    <w:p w14:paraId="50941513" w14:textId="77777777" w:rsidR="005B1D62" w:rsidRDefault="005B1D62" w:rsidP="005B1D62">
      <w:pPr>
        <w:pStyle w:val="Default"/>
        <w:ind w:left="709"/>
      </w:pPr>
      <w:r>
        <w:t>Audio ____________________________________________________________</w:t>
      </w:r>
    </w:p>
    <w:p w14:paraId="5BF96A25" w14:textId="77777777" w:rsidR="005B1D62" w:rsidRDefault="005B1D62" w:rsidP="005B1D62">
      <w:pPr>
        <w:pStyle w:val="Default"/>
        <w:ind w:left="709"/>
      </w:pPr>
    </w:p>
    <w:p w14:paraId="0A69EB08" w14:textId="77777777" w:rsidR="005B1D62" w:rsidRDefault="005B1D62" w:rsidP="005B1D62">
      <w:pPr>
        <w:pStyle w:val="Default"/>
        <w:ind w:left="709"/>
      </w:pPr>
      <w:r>
        <w:t>LAN _____________________________________________________________</w:t>
      </w:r>
    </w:p>
    <w:p w14:paraId="1C6A405D" w14:textId="77777777" w:rsidR="005B1D62" w:rsidRDefault="005B1D62" w:rsidP="005B1D62">
      <w:pPr>
        <w:pStyle w:val="Default"/>
        <w:ind w:left="709"/>
      </w:pPr>
    </w:p>
    <w:p w14:paraId="3333FAF0" w14:textId="77777777" w:rsidR="005B1D62" w:rsidRDefault="005B1D62" w:rsidP="005B1D62">
      <w:pPr>
        <w:pStyle w:val="Default"/>
        <w:numPr>
          <w:ilvl w:val="0"/>
          <w:numId w:val="8"/>
        </w:numPr>
      </w:pPr>
      <w:r>
        <w:t>What is the most recent BIOS version (or BIOS file)?</w:t>
      </w:r>
    </w:p>
    <w:p w14:paraId="6C2EAA24" w14:textId="77777777" w:rsidR="005B1D62" w:rsidRDefault="005B1D62" w:rsidP="005B1D62">
      <w:pPr>
        <w:pStyle w:val="Default"/>
      </w:pPr>
    </w:p>
    <w:p w14:paraId="554228EE" w14:textId="77777777" w:rsidR="005B1D62" w:rsidRDefault="005B1D62" w:rsidP="005B1D62">
      <w:pPr>
        <w:pStyle w:val="Default"/>
        <w:ind w:left="709"/>
      </w:pPr>
      <w:r>
        <w:t>BIOS ____________________________________________________________</w:t>
      </w:r>
    </w:p>
    <w:p w14:paraId="6629040E" w14:textId="77777777" w:rsidR="005B1D62" w:rsidRDefault="005B1D62" w:rsidP="005B1D62">
      <w:pPr>
        <w:pStyle w:val="Default"/>
      </w:pPr>
    </w:p>
    <w:p w14:paraId="20DF6BAB" w14:textId="5A3BB855" w:rsidR="00A42A81" w:rsidRDefault="005B1D62" w:rsidP="005218DC">
      <w:pPr>
        <w:pStyle w:val="Default"/>
        <w:numPr>
          <w:ilvl w:val="0"/>
          <w:numId w:val="9"/>
        </w:numPr>
      </w:pPr>
      <w:r>
        <w:t xml:space="preserve">Obtain a flash drive from the instructor for your machine and install the drivers </w:t>
      </w:r>
      <w:r>
        <w:rPr>
          <w:i/>
          <w:iCs/>
        </w:rPr>
        <w:t>in the following order:</w:t>
      </w:r>
      <w:r>
        <w:t xml:space="preserve"> Chipset, Video, Audio, LAN.</w:t>
      </w:r>
    </w:p>
    <w:p w14:paraId="3BCB57E6" w14:textId="3B1B2710" w:rsidR="000A73E6" w:rsidRPr="000A73E6" w:rsidRDefault="000A73E6" w:rsidP="000A73E6">
      <w:pPr>
        <w:rPr>
          <w:rFonts w:eastAsia="DejaVu Sans"/>
          <w:kern w:val="1"/>
          <w:sz w:val="24"/>
          <w:szCs w:val="24"/>
        </w:rPr>
      </w:pPr>
    </w:p>
    <w:p w14:paraId="225ACB89" w14:textId="2BDD36CA" w:rsidR="005B1D62" w:rsidRDefault="005B1D62" w:rsidP="005B1D62">
      <w:pPr>
        <w:pStyle w:val="Default"/>
      </w:pPr>
    </w:p>
    <w:sectPr w:rsidR="005B1D62">
      <w:headerReference w:type="default" r:id="rId8"/>
      <w:pgSz w:w="12240" w:h="15840"/>
      <w:pgMar w:top="2245" w:right="1134" w:bottom="1134" w:left="1134" w:header="1134"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6F21A2" w14:textId="77777777" w:rsidR="001D56BF" w:rsidRDefault="001D56BF">
      <w:r>
        <w:separator/>
      </w:r>
    </w:p>
  </w:endnote>
  <w:endnote w:type="continuationSeparator" w:id="0">
    <w:p w14:paraId="055F38EB" w14:textId="77777777" w:rsidR="001D56BF" w:rsidRDefault="001D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Times New Roman"/>
    <w:charset w:val="80"/>
    <w:family w:val="auto"/>
    <w:pitch w:val="variable"/>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3249C0" w14:textId="77777777" w:rsidR="001D56BF" w:rsidRDefault="001D56BF">
      <w:r>
        <w:separator/>
      </w:r>
    </w:p>
  </w:footnote>
  <w:footnote w:type="continuationSeparator" w:id="0">
    <w:p w14:paraId="4ABE0C38" w14:textId="77777777" w:rsidR="001D56BF" w:rsidRDefault="001D56B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A00E2D" w14:textId="495B0BC7" w:rsidR="001D56BF" w:rsidRDefault="001D56BF">
    <w:pPr>
      <w:pStyle w:val="Header"/>
    </w:pPr>
    <w:r>
      <w:t>CS100</w:t>
    </w:r>
    <w:r>
      <w:tab/>
    </w:r>
    <w:r>
      <w:tab/>
      <w:t>Fall 2014</w:t>
    </w:r>
  </w:p>
  <w:p w14:paraId="6B4CB048" w14:textId="77777777" w:rsidR="001D56BF" w:rsidRDefault="001D56BF">
    <w:pPr>
      <w:pStyle w:val="Header"/>
    </w:pPr>
  </w:p>
  <w:p w14:paraId="7813B57C" w14:textId="77777777" w:rsidR="001D56BF" w:rsidRDefault="001D56BF">
    <w:pPr>
      <w:pStyle w:val="Header"/>
    </w:pPr>
    <w:r>
      <w:t>Name _________________________________</w:t>
    </w:r>
    <w:r>
      <w:tab/>
    </w:r>
    <w:r>
      <w:tab/>
      <w:t>Group #__________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name w:val="WW8Num7"/>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7">
    <w:nsid w:val="00000008"/>
    <w:multiLevelType w:val="multilevel"/>
    <w:tmpl w:val="0000000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name w:val="WW8Num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00000B"/>
    <w:multiLevelType w:val="multilevel"/>
    <w:tmpl w:val="0000000B"/>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nsid w:val="0000000C"/>
    <w:multiLevelType w:val="multilevel"/>
    <w:tmpl w:val="0000000C"/>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2">
    <w:nsid w:val="4D296E9E"/>
    <w:multiLevelType w:val="hybridMultilevel"/>
    <w:tmpl w:val="C6403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C0658A"/>
    <w:rsid w:val="000076A5"/>
    <w:rsid w:val="00012D49"/>
    <w:rsid w:val="000212D1"/>
    <w:rsid w:val="000A73E6"/>
    <w:rsid w:val="000C1424"/>
    <w:rsid w:val="000E2E2A"/>
    <w:rsid w:val="000F60EE"/>
    <w:rsid w:val="001D56BF"/>
    <w:rsid w:val="0022239A"/>
    <w:rsid w:val="00254D27"/>
    <w:rsid w:val="002B0E05"/>
    <w:rsid w:val="002B31B7"/>
    <w:rsid w:val="00366077"/>
    <w:rsid w:val="003D74CE"/>
    <w:rsid w:val="003E2639"/>
    <w:rsid w:val="004C014C"/>
    <w:rsid w:val="005218DC"/>
    <w:rsid w:val="005803D6"/>
    <w:rsid w:val="005B1D62"/>
    <w:rsid w:val="005C0506"/>
    <w:rsid w:val="005E13FD"/>
    <w:rsid w:val="00643A9A"/>
    <w:rsid w:val="00645169"/>
    <w:rsid w:val="006A17F2"/>
    <w:rsid w:val="006E3167"/>
    <w:rsid w:val="006E4898"/>
    <w:rsid w:val="007A4DEE"/>
    <w:rsid w:val="007C6F0F"/>
    <w:rsid w:val="008755B3"/>
    <w:rsid w:val="008B15FB"/>
    <w:rsid w:val="008C6F7E"/>
    <w:rsid w:val="008D7CB3"/>
    <w:rsid w:val="008E530C"/>
    <w:rsid w:val="00917617"/>
    <w:rsid w:val="00997B2A"/>
    <w:rsid w:val="00A42A81"/>
    <w:rsid w:val="00A45E3C"/>
    <w:rsid w:val="00A83FC0"/>
    <w:rsid w:val="00AB244A"/>
    <w:rsid w:val="00BA2950"/>
    <w:rsid w:val="00C0658A"/>
    <w:rsid w:val="00CC6D80"/>
    <w:rsid w:val="00D17145"/>
    <w:rsid w:val="00D21439"/>
    <w:rsid w:val="00D27102"/>
    <w:rsid w:val="00D316C3"/>
    <w:rsid w:val="00DB0F62"/>
    <w:rsid w:val="00DC514F"/>
    <w:rsid w:val="00DE6C07"/>
    <w:rsid w:val="00E306CF"/>
    <w:rsid w:val="00E84CE0"/>
    <w:rsid w:val="00ED41BA"/>
    <w:rsid w:val="00F701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77F2D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pPr>
      <w:widowControl w:val="0"/>
      <w:suppressAutoHyphens/>
    </w:pPr>
    <w:rPr>
      <w:rFonts w:eastAsia="DejaVu Sans"/>
      <w:kern w:val="1"/>
      <w:sz w:val="24"/>
      <w:szCs w:val="24"/>
    </w:rPr>
  </w:style>
  <w:style w:type="character" w:customStyle="1" w:styleId="Absatz-Standardschriftart">
    <w:name w:val="Absatz-Standardschriftart"/>
  </w:style>
  <w:style w:type="character" w:customStyle="1" w:styleId="WW8Num1z0">
    <w:name w:val="WW8Num1z0"/>
    <w:rPr>
      <w:rFonts w:ascii="Symbol" w:hAnsi="Symbol" w:cs="OpenSymbol"/>
    </w:rPr>
  </w:style>
  <w:style w:type="character" w:customStyle="1" w:styleId="WW8Num1z1">
    <w:name w:val="WW8Num1z1"/>
    <w:rPr>
      <w:rFonts w:ascii="OpenSymbol" w:hAnsi="OpenSymbol" w:cs="OpenSymbol"/>
    </w:rPr>
  </w:style>
  <w:style w:type="character" w:customStyle="1" w:styleId="WW8Num2z0">
    <w:name w:val="WW8Num2z0"/>
    <w:rPr>
      <w:rFonts w:ascii="Symbol" w:hAnsi="Symbol" w:cs="OpenSymbol"/>
    </w:rPr>
  </w:style>
  <w:style w:type="character" w:customStyle="1" w:styleId="WW8Num2z1">
    <w:name w:val="WW8Num2z1"/>
    <w:rPr>
      <w:rFonts w:ascii="OpenSymbol" w:hAnsi="OpenSymbol" w:cs="OpenSymbol"/>
    </w:rPr>
  </w:style>
  <w:style w:type="character" w:customStyle="1" w:styleId="WW8Num3z0">
    <w:name w:val="WW8Num3z0"/>
    <w:rPr>
      <w:rFonts w:ascii="Symbol" w:hAnsi="Symbol" w:cs="OpenSymbol"/>
    </w:rPr>
  </w:style>
  <w:style w:type="character" w:customStyle="1" w:styleId="WW8Num3z1">
    <w:name w:val="WW8Num3z1"/>
    <w:rPr>
      <w:rFonts w:ascii="OpenSymbol" w:hAnsi="OpenSymbol" w:cs="OpenSymbol"/>
    </w:rPr>
  </w:style>
  <w:style w:type="character" w:customStyle="1" w:styleId="WW8Num4z0">
    <w:name w:val="WW8Num4z0"/>
    <w:rPr>
      <w:rFonts w:ascii="Symbol" w:hAnsi="Symbol" w:cs="OpenSymbol"/>
    </w:rPr>
  </w:style>
  <w:style w:type="character" w:customStyle="1" w:styleId="WW8Num4z1">
    <w:name w:val="WW8Num4z1"/>
    <w:rPr>
      <w:rFonts w:ascii="OpenSymbol" w:hAnsi="OpenSymbol" w:cs="OpenSymbol"/>
    </w:rPr>
  </w:style>
  <w:style w:type="character" w:customStyle="1" w:styleId="WW8Num5z0">
    <w:name w:val="WW8Num5z0"/>
    <w:rPr>
      <w:rFonts w:ascii="Symbol" w:hAnsi="Symbol" w:cs="OpenSymbol"/>
    </w:rPr>
  </w:style>
  <w:style w:type="character" w:customStyle="1" w:styleId="WW8Num5z1">
    <w:name w:val="WW8Num5z1"/>
    <w:rPr>
      <w:rFonts w:ascii="OpenSymbol" w:hAnsi="OpenSymbol" w:cs="OpenSymbol"/>
    </w:rPr>
  </w:style>
  <w:style w:type="character" w:customStyle="1" w:styleId="WW8Num6z0">
    <w:name w:val="WW8Num6z0"/>
    <w:rPr>
      <w:rFonts w:ascii="Symbol" w:hAnsi="Symbol" w:cs="OpenSymbol"/>
    </w:rPr>
  </w:style>
  <w:style w:type="character" w:customStyle="1" w:styleId="WW8Num6z1">
    <w:name w:val="WW8Num6z1"/>
    <w:rPr>
      <w:rFonts w:ascii="OpenSymbol" w:hAnsi="OpenSymbol" w:cs="OpenSymbol"/>
    </w:rPr>
  </w:style>
  <w:style w:type="character" w:customStyle="1" w:styleId="WW8Num7z0">
    <w:name w:val="WW8Num7z0"/>
    <w:rPr>
      <w:rFonts w:ascii="Symbol" w:hAnsi="Symbol" w:cs="OpenSymbol"/>
    </w:rPr>
  </w:style>
  <w:style w:type="character" w:customStyle="1" w:styleId="WW8Num7z1">
    <w:name w:val="WW8Num7z1"/>
    <w:rPr>
      <w:rFonts w:ascii="OpenSymbol" w:hAnsi="OpenSymbol" w:cs="OpenSymbol"/>
    </w:rPr>
  </w:style>
  <w:style w:type="character" w:customStyle="1" w:styleId="WW8Num8z0">
    <w:name w:val="WW8Num8z0"/>
    <w:rPr>
      <w:rFonts w:ascii="Symbol" w:hAnsi="Symbol" w:cs="OpenSymbol"/>
    </w:rPr>
  </w:style>
  <w:style w:type="character" w:customStyle="1" w:styleId="WW8Num8z1">
    <w:name w:val="WW8Num8z1"/>
    <w:rPr>
      <w:rFonts w:ascii="OpenSymbol" w:hAnsi="OpenSymbol" w:cs="OpenSymbol"/>
    </w:rPr>
  </w:style>
  <w:style w:type="character" w:customStyle="1" w:styleId="WW8Num9z0">
    <w:name w:val="WW8Num9z0"/>
    <w:rPr>
      <w:rFonts w:ascii="Symbol" w:hAnsi="Symbol" w:cs="OpenSymbol"/>
    </w:rPr>
  </w:style>
  <w:style w:type="character" w:customStyle="1" w:styleId="WW8Num9z1">
    <w:name w:val="WW8Num9z1"/>
    <w:rPr>
      <w:rFonts w:ascii="OpenSymbol" w:hAnsi="OpenSymbol" w:cs="OpenSymbol"/>
    </w:rPr>
  </w:style>
  <w:style w:type="character" w:customStyle="1" w:styleId="Absatz-Standardschriftart0">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2">
    <w:name w:val="WW8Num1z2"/>
    <w:rPr>
      <w:rFonts w:ascii="Wingdings" w:hAnsi="Wingdings"/>
    </w:rPr>
  </w:style>
  <w:style w:type="character" w:customStyle="1" w:styleId="WW8Num2z2">
    <w:name w:val="WW8Num2z2"/>
    <w:rPr>
      <w:rFonts w:ascii="Wingdings" w:hAnsi="Wingdings"/>
    </w:rPr>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NumberingSymbols">
    <w:name w:val="Numbering Symbols"/>
  </w:style>
  <w:style w:type="character" w:customStyle="1" w:styleId="Bullets">
    <w:name w:val="Bullets"/>
    <w:rPr>
      <w:rFonts w:ascii="OpenSymbol" w:eastAsia="OpenSymbol" w:hAnsi="OpenSymbol" w:cs="OpenSymbol"/>
    </w:rPr>
  </w:style>
  <w:style w:type="character" w:customStyle="1" w:styleId="ListLabel1">
    <w:name w:val="ListLabel 1"/>
    <w:rPr>
      <w:rFonts w:cs="Courier New"/>
    </w:rPr>
  </w:style>
  <w:style w:type="character" w:customStyle="1" w:styleId="InternetLink">
    <w:name w:val="Internet Link"/>
    <w:basedOn w:val="DefaultParagraphFont"/>
    <w:rPr>
      <w:color w:val="0000FF"/>
      <w:u w:val="single"/>
    </w:rPr>
  </w:style>
  <w:style w:type="paragraph" w:customStyle="1" w:styleId="Heading">
    <w:name w:val="Heading"/>
    <w:basedOn w:val="Default"/>
    <w:next w:val="Textbody"/>
    <w:pPr>
      <w:keepNext/>
      <w:spacing w:before="240" w:after="120"/>
    </w:pPr>
    <w:rPr>
      <w:rFonts w:ascii="Arial" w:hAnsi="Arial" w:cs="DejaVu Sans"/>
      <w:sz w:val="28"/>
      <w:szCs w:val="28"/>
    </w:rPr>
  </w:style>
  <w:style w:type="paragraph" w:customStyle="1" w:styleId="Textbody">
    <w:name w:val="Text body"/>
    <w:basedOn w:val="Default"/>
    <w:pPr>
      <w:spacing w:after="120"/>
    </w:pPr>
  </w:style>
  <w:style w:type="paragraph" w:styleId="List">
    <w:name w:val="List"/>
    <w:basedOn w:val="Textbody"/>
  </w:style>
  <w:style w:type="paragraph" w:styleId="Caption">
    <w:name w:val="caption"/>
    <w:basedOn w:val="Default"/>
    <w:qFormat/>
    <w:pPr>
      <w:suppressLineNumbers/>
      <w:spacing w:before="120" w:after="120"/>
    </w:pPr>
    <w:rPr>
      <w:i/>
      <w:iCs/>
    </w:rPr>
  </w:style>
  <w:style w:type="paragraph" w:customStyle="1" w:styleId="Index">
    <w:name w:val="Index"/>
    <w:basedOn w:val="Default"/>
    <w:pPr>
      <w:suppressLineNumbers/>
    </w:pPr>
  </w:style>
  <w:style w:type="paragraph" w:styleId="Header">
    <w:name w:val="header"/>
    <w:basedOn w:val="Default"/>
    <w:pPr>
      <w:suppressLineNumbers/>
      <w:tabs>
        <w:tab w:val="center" w:pos="4986"/>
        <w:tab w:val="right" w:pos="9972"/>
      </w:tabs>
    </w:pPr>
  </w:style>
  <w:style w:type="paragraph" w:styleId="Footer">
    <w:name w:val="footer"/>
    <w:basedOn w:val="Default"/>
    <w:pPr>
      <w:suppressLineNumbers/>
      <w:tabs>
        <w:tab w:val="center" w:pos="4986"/>
        <w:tab w:val="right" w:pos="9972"/>
      </w:tabs>
    </w:pPr>
  </w:style>
  <w:style w:type="paragraph" w:customStyle="1" w:styleId="TableContents">
    <w:name w:val="Table Contents"/>
    <w:basedOn w:val="Default"/>
    <w:pPr>
      <w:suppressLineNumbers/>
    </w:pPr>
  </w:style>
  <w:style w:type="paragraph" w:customStyle="1" w:styleId="TableHeading">
    <w:name w:val="Table Heading"/>
    <w:basedOn w:val="TableContents"/>
    <w:pPr>
      <w:jc w:val="center"/>
    </w:pPr>
    <w:rPr>
      <w:b/>
      <w:bCs/>
    </w:rPr>
  </w:style>
  <w:style w:type="paragraph" w:styleId="ListParagraph">
    <w:name w:val="List Paragraph"/>
    <w:basedOn w:val="Default"/>
    <w:qFormat/>
    <w:pPr>
      <w:ind w:left="720"/>
    </w:pPr>
  </w:style>
  <w:style w:type="character" w:styleId="FollowedHyperlink">
    <w:name w:val="FollowedHyperlink"/>
    <w:basedOn w:val="Absatz-Standardschriftart"/>
    <w:uiPriority w:val="99"/>
    <w:semiHidden/>
    <w:unhideWhenUsed/>
    <w:rsid w:val="007C6F0F"/>
    <w:rPr>
      <w:color w:val="800080" w:themeColor="followedHyperlink"/>
      <w:u w:val="single"/>
    </w:rPr>
  </w:style>
  <w:style w:type="character" w:styleId="Hyperlink">
    <w:name w:val="Hyperlink"/>
    <w:basedOn w:val="DefaultParagraphFont"/>
    <w:unhideWhenUsed/>
    <w:rsid w:val="005B1D6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2</Pages>
  <Words>464</Words>
  <Characters>2647</Characters>
  <Application>Microsoft Macintosh Word</Application>
  <DocSecurity>0</DocSecurity>
  <Lines>22</Lines>
  <Paragraphs>6</Paragraphs>
  <ScaleCrop>false</ScaleCrop>
  <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Babcock</dc:creator>
  <cp:keywords/>
  <cp:lastModifiedBy>James</cp:lastModifiedBy>
  <cp:revision>51</cp:revision>
  <cp:lastPrinted>2009-09-15T16:11:00Z</cp:lastPrinted>
  <dcterms:created xsi:type="dcterms:W3CDTF">2010-10-06T20:10:00Z</dcterms:created>
  <dcterms:modified xsi:type="dcterms:W3CDTF">2014-09-19T02:32:00Z</dcterms:modified>
</cp:coreProperties>
</file>