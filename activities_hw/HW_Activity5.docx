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0B862A" w14:textId="0425DB76" w:rsidR="00A30DD0" w:rsidRDefault="00AC235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V</w:t>
      </w:r>
    </w:p>
    <w:p w14:paraId="5026C17D" w14:textId="77777777" w:rsidR="00A30DD0" w:rsidRDefault="00CC7544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“Reach Out and Touch Someone!”</w:t>
      </w:r>
    </w:p>
    <w:p w14:paraId="79D9B624" w14:textId="77777777" w:rsidR="00A30DD0" w:rsidRDefault="00A30DD0">
      <w:pPr>
        <w:pStyle w:val="Default"/>
        <w:jc w:val="center"/>
        <w:rPr>
          <w:rFonts w:ascii="Arial" w:hAnsi="Arial"/>
          <w:sz w:val="28"/>
          <w:szCs w:val="28"/>
        </w:rPr>
      </w:pPr>
    </w:p>
    <w:p w14:paraId="302D8C33" w14:textId="61F79821" w:rsidR="00A30DD0" w:rsidRDefault="00CC7544">
      <w:pPr>
        <w:pStyle w:val="Default"/>
      </w:pPr>
      <w:r>
        <w:t>(Unfortunately) the days of isolated computing are long gone. Networking, through the Internet in particular, has become almost a necessity. It allows for things such as file and data sharing, distributed computing, multiplayer gaming, e-commerce, etc. Most PC's these days have onboard LAN and most laptops also have integrated wire</w:t>
      </w:r>
      <w:r w:rsidR="006A7A25">
        <w:t>less (which we'll explore later</w:t>
      </w:r>
      <w:r>
        <w:t>)</w:t>
      </w:r>
      <w:r w:rsidR="006A7A25">
        <w:t>.</w:t>
      </w:r>
      <w:r>
        <w:t xml:space="preserve"> </w:t>
      </w:r>
      <w:r w:rsidR="006A7A25">
        <w:t>T</w:t>
      </w:r>
      <w:r>
        <w:t xml:space="preserve">o tap into this wonderful world of networking, we are going to perform some simple configuration to allow </w:t>
      </w:r>
      <w:r w:rsidR="006A7A25">
        <w:t>your</w:t>
      </w:r>
      <w:r>
        <w:t xml:space="preserve"> </w:t>
      </w:r>
      <w:r w:rsidR="006A7A25">
        <w:t xml:space="preserve">networked </w:t>
      </w:r>
      <w:r>
        <w:t xml:space="preserve">machine to talk with </w:t>
      </w:r>
      <w:r w:rsidR="006A7A25">
        <w:t>another machine.</w:t>
      </w:r>
      <w:r>
        <w:t xml:space="preserve"> </w:t>
      </w:r>
      <w:r w:rsidR="004B3DAA">
        <w:t>Then</w:t>
      </w:r>
      <w:r w:rsidR="006A7A25">
        <w:t xml:space="preserve">, you </w:t>
      </w:r>
      <w:r w:rsidR="004B3DAA">
        <w:t xml:space="preserve">will </w:t>
      </w:r>
      <w:r>
        <w:t xml:space="preserve">benchmark the </w:t>
      </w:r>
      <w:r w:rsidR="006A7A25">
        <w:t>‘</w:t>
      </w:r>
      <w:r>
        <w:t>real</w:t>
      </w:r>
      <w:r w:rsidR="006A7A25">
        <w:t>’</w:t>
      </w:r>
      <w:r>
        <w:t xml:space="preserve"> world performance of the NIC</w:t>
      </w:r>
      <w:r w:rsidR="006A7A25">
        <w:t xml:space="preserve"> (Network Interface Card)</w:t>
      </w:r>
      <w:r>
        <w:t>.</w:t>
      </w:r>
    </w:p>
    <w:p w14:paraId="72F4C4F5" w14:textId="77777777" w:rsidR="00A30DD0" w:rsidRDefault="00A30DD0">
      <w:pPr>
        <w:pStyle w:val="Default"/>
      </w:pPr>
    </w:p>
    <w:p w14:paraId="3334EB22" w14:textId="77777777" w:rsidR="00A30DD0" w:rsidRDefault="00A30DD0">
      <w:pPr>
        <w:pStyle w:val="Default"/>
      </w:pPr>
    </w:p>
    <w:p w14:paraId="5FE6BF36" w14:textId="5B59A045" w:rsidR="00A30DD0" w:rsidRDefault="00384BC1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</w:t>
      </w:r>
      <w:r w:rsidR="00CC7544">
        <w:rPr>
          <w:rFonts w:ascii="Arial" w:hAnsi="Arial"/>
          <w:b/>
          <w:bCs/>
          <w:sz w:val="28"/>
          <w:szCs w:val="28"/>
        </w:rPr>
        <w:t>. Basic Configuration</w:t>
      </w:r>
    </w:p>
    <w:p w14:paraId="39F60CE7" w14:textId="77777777" w:rsidR="00A30DD0" w:rsidRDefault="00A30DD0">
      <w:pPr>
        <w:pStyle w:val="Default"/>
      </w:pPr>
    </w:p>
    <w:p w14:paraId="2476A724" w14:textId="627A67C2" w:rsidR="00A30DD0" w:rsidRDefault="00CC7544" w:rsidP="00075A47">
      <w:pPr>
        <w:pStyle w:val="Default"/>
        <w:numPr>
          <w:ilvl w:val="0"/>
          <w:numId w:val="6"/>
        </w:numPr>
      </w:pPr>
      <w:r>
        <w:t>Determine the MAC address of your computer's onboard NIC</w:t>
      </w:r>
      <w:r w:rsidR="00A97ED2">
        <w:t xml:space="preserve">.  From the Windows 8.1 Start Screen, click the down arrow on the lower-left side of the screen.  This will bring up a screen displaying a list of the applications installed on the machine.  In the top right corner, click in the search dialog box and type “cmd” (without the quotes).  </w:t>
      </w:r>
      <w:r>
        <w:t xml:space="preserve"> </w:t>
      </w:r>
      <w:r w:rsidR="00A97ED2">
        <w:t>Click on the command prompt program to run it.  Once in the command prompt, you will see a prompt that looks like</w:t>
      </w:r>
      <w:r w:rsidR="00A97ED2">
        <w:br/>
      </w:r>
      <w:r w:rsidR="00A97ED2">
        <w:br/>
      </w:r>
      <w:r w:rsidR="00A97ED2">
        <w:tab/>
      </w:r>
      <w:r w:rsidR="00A97ED2" w:rsidRPr="00A97ED2">
        <w:rPr>
          <w:rFonts w:ascii="Courier" w:hAnsi="Courier"/>
        </w:rPr>
        <w:t>C:\Users\student&gt;</w:t>
      </w:r>
      <w:r w:rsidR="00A97ED2" w:rsidRPr="00A97ED2">
        <w:rPr>
          <w:rFonts w:ascii="Courier" w:hAnsi="Courier"/>
        </w:rPr>
        <w:br/>
      </w:r>
      <w:r w:rsidR="00A97ED2">
        <w:br/>
        <w:t>At the prompt, type the following command:</w:t>
      </w:r>
      <w:r w:rsidR="00A97ED2">
        <w:br/>
      </w:r>
      <w:r w:rsidR="00A97ED2">
        <w:br/>
      </w:r>
      <w:r w:rsidR="00A97ED2">
        <w:tab/>
      </w:r>
      <w:r w:rsidR="00A97ED2" w:rsidRPr="00A97ED2">
        <w:rPr>
          <w:rFonts w:ascii="Courier" w:hAnsi="Courier"/>
        </w:rPr>
        <w:t>ipconfig /al</w:t>
      </w:r>
      <w:r w:rsidR="00A97ED2">
        <w:rPr>
          <w:rFonts w:ascii="Courier" w:hAnsi="Courier"/>
        </w:rPr>
        <w:t>l</w:t>
      </w:r>
      <w:r w:rsidR="00DE1C7F">
        <w:rPr>
          <w:rFonts w:ascii="Courier" w:hAnsi="Courier"/>
        </w:rPr>
        <w:br/>
      </w:r>
      <w:r w:rsidR="00DE1C7F">
        <w:br/>
        <w:t>Write down the “Physical Address” (i.e. the MAC address) of your Ethernet Adapter below.</w:t>
      </w:r>
    </w:p>
    <w:p w14:paraId="76F6DCCD" w14:textId="77777777" w:rsidR="00A30DD0" w:rsidRDefault="00A30DD0">
      <w:pPr>
        <w:pStyle w:val="Default"/>
        <w:ind w:left="709"/>
      </w:pPr>
    </w:p>
    <w:p w14:paraId="7781A4AC" w14:textId="77777777" w:rsidR="00A30DD0" w:rsidRDefault="00CC7544">
      <w:pPr>
        <w:pStyle w:val="Default"/>
        <w:ind w:left="709"/>
      </w:pPr>
      <w:r>
        <w:t>_______________________________________________________</w:t>
      </w:r>
    </w:p>
    <w:p w14:paraId="43975298" w14:textId="77777777" w:rsidR="00A30DD0" w:rsidRDefault="00A30DD0">
      <w:pPr>
        <w:pStyle w:val="Default"/>
        <w:ind w:left="709"/>
      </w:pPr>
    </w:p>
    <w:p w14:paraId="498B7744" w14:textId="2E17777F" w:rsidR="00AC235A" w:rsidRDefault="002B6601" w:rsidP="00AC235A">
      <w:pPr>
        <w:pStyle w:val="Default"/>
        <w:numPr>
          <w:ilvl w:val="0"/>
          <w:numId w:val="2"/>
        </w:numPr>
      </w:pPr>
      <w:r>
        <w:t xml:space="preserve">Now, return to the Windows 8.1 Start Screen, click the down arrow the lower-left again, but this time search for the “Control Panel” application.  </w:t>
      </w:r>
      <w:r w:rsidR="003A474A">
        <w:t>Click on the application to load it.</w:t>
      </w:r>
      <w:r>
        <w:br/>
      </w:r>
      <w:r>
        <w:br/>
      </w:r>
      <w:r w:rsidR="00EB7034">
        <w:t>I</w:t>
      </w:r>
      <w:r w:rsidR="00AC235A">
        <w:t>n Control Panel</w:t>
      </w:r>
      <w:r w:rsidR="003A474A">
        <w:t>, click</w:t>
      </w:r>
      <w:r w:rsidR="00AC235A">
        <w:t xml:space="preserve"> → System and Security → System, </w:t>
      </w:r>
      <w:r w:rsidR="006647C5">
        <w:t xml:space="preserve">be sure your </w:t>
      </w:r>
      <w:r w:rsidR="00950C20">
        <w:t xml:space="preserve">computer’s name </w:t>
      </w:r>
      <w:r w:rsidR="006647C5">
        <w:t xml:space="preserve">is set </w:t>
      </w:r>
      <w:r w:rsidR="00950C20">
        <w:t xml:space="preserve">to </w:t>
      </w:r>
      <w:r w:rsidR="00950C20">
        <w:rPr>
          <w:rFonts w:ascii="Courier New" w:hAnsi="Courier New"/>
          <w:b/>
          <w:bCs/>
          <w:sz w:val="20"/>
          <w:szCs w:val="20"/>
        </w:rPr>
        <w:t>CPADS-##</w:t>
      </w:r>
      <w:r w:rsidR="00950C20">
        <w:t xml:space="preserve"> wher</w:t>
      </w:r>
      <w:r w:rsidR="00AC235A">
        <w:t>e ## is your PC's number.</w:t>
      </w:r>
    </w:p>
    <w:p w14:paraId="5E65BF80" w14:textId="77777777" w:rsidR="00AC235A" w:rsidRDefault="00AC235A" w:rsidP="00AC235A">
      <w:pPr>
        <w:pStyle w:val="Default"/>
        <w:ind w:left="720"/>
      </w:pPr>
    </w:p>
    <w:p w14:paraId="1F4871A7" w14:textId="2CB1AD2A" w:rsidR="00950C20" w:rsidRDefault="00AC235A" w:rsidP="00AC235A">
      <w:pPr>
        <w:pStyle w:val="Default"/>
        <w:numPr>
          <w:ilvl w:val="0"/>
          <w:numId w:val="2"/>
        </w:numPr>
      </w:pPr>
      <w:r>
        <w:t>Set the</w:t>
      </w:r>
      <w:r w:rsidR="00950C20">
        <w:t xml:space="preserve"> </w:t>
      </w:r>
      <w:r w:rsidR="00CC7544">
        <w:t xml:space="preserve">workgroup to </w:t>
      </w:r>
      <w:r w:rsidR="00CC7544" w:rsidRPr="00AC235A">
        <w:rPr>
          <w:rFonts w:ascii="Courier New" w:hAnsi="Courier New"/>
          <w:b/>
          <w:bCs/>
          <w:sz w:val="20"/>
          <w:szCs w:val="20"/>
        </w:rPr>
        <w:t>CPAD</w:t>
      </w:r>
      <w:r>
        <w:rPr>
          <w:rFonts w:ascii="Courier New" w:hAnsi="Courier New"/>
          <w:b/>
          <w:bCs/>
          <w:sz w:val="20"/>
          <w:szCs w:val="20"/>
        </w:rPr>
        <w:t>S</w:t>
      </w:r>
      <w:r w:rsidR="003A474A">
        <w:t xml:space="preserve"> by clicking “Change Settings” and then “Change...” in the dialog box that pops up. </w:t>
      </w:r>
      <w:r w:rsidR="00CC7544">
        <w:t xml:space="preserve"> After changing this you may need to reboot.</w:t>
      </w:r>
    </w:p>
    <w:p w14:paraId="393CE4BE" w14:textId="77777777" w:rsidR="00950C20" w:rsidRDefault="00950C20" w:rsidP="00950C20">
      <w:pPr>
        <w:pStyle w:val="Default"/>
        <w:ind w:left="720"/>
      </w:pPr>
    </w:p>
    <w:p w14:paraId="70201507" w14:textId="22A8F067" w:rsidR="00A30DD0" w:rsidRDefault="00CC7544" w:rsidP="00950C20">
      <w:pPr>
        <w:pStyle w:val="Default"/>
        <w:numPr>
          <w:ilvl w:val="0"/>
          <w:numId w:val="2"/>
        </w:numPr>
      </w:pPr>
      <w:r>
        <w:t xml:space="preserve">Since we are not using a router with DHCP, we will need to set the IP information manually. </w:t>
      </w:r>
      <w:r w:rsidR="005075F1">
        <w:t xml:space="preserve">Open the “Control Panel” again.  Click on “Network and Internet”, then “Network and Sharing Center”, then “Change adapter settings” in the left column. </w:t>
      </w:r>
      <w:r w:rsidR="00A048CF">
        <w:t xml:space="preserve"> If you don’t see any Ethernet connections</w:t>
      </w:r>
      <w:r w:rsidR="008F3740">
        <w:t xml:space="preserve"> </w:t>
      </w:r>
      <w:r w:rsidR="00A048CF">
        <w:t xml:space="preserve">here, </w:t>
      </w:r>
      <w:r w:rsidR="00746442">
        <w:t xml:space="preserve">then you probably didn’t install your LAN driver!  </w:t>
      </w:r>
      <w:r w:rsidR="00A76393">
        <w:br/>
      </w:r>
      <w:r w:rsidR="00932E66">
        <w:lastRenderedPageBreak/>
        <w:t>Double click the Ethernet adapter to open the “Properties” windows.  S</w:t>
      </w:r>
      <w:r w:rsidR="00950C20">
        <w:t xml:space="preserve">elect </w:t>
      </w:r>
      <w:r w:rsidR="00932E66">
        <w:t>“</w:t>
      </w:r>
      <w:r w:rsidR="00950C20">
        <w:t>Int</w:t>
      </w:r>
      <w:r w:rsidR="00932E66">
        <w:t>ernet Protocol Version 4 (TCP/IPv4</w:t>
      </w:r>
      <w:r w:rsidR="00950C20">
        <w:t>)</w:t>
      </w:r>
      <w:r w:rsidR="00932E66">
        <w:t>”</w:t>
      </w:r>
      <w:r w:rsidR="00950C20">
        <w:t xml:space="preserve"> and click </w:t>
      </w:r>
      <w:r w:rsidR="00B015E1">
        <w:t>“</w:t>
      </w:r>
      <w:r w:rsidR="00950C20">
        <w:t>Properties</w:t>
      </w:r>
      <w:r w:rsidR="00B015E1">
        <w:t>”</w:t>
      </w:r>
      <w:r w:rsidR="00950C20">
        <w:t>. S</w:t>
      </w:r>
      <w:r>
        <w:t>et the following information (where ## should be replaced by your computer's number)</w:t>
      </w:r>
      <w:r w:rsidR="00950C20">
        <w:t xml:space="preserve"> and close the dialog box.</w:t>
      </w:r>
    </w:p>
    <w:p w14:paraId="19D39CBD" w14:textId="77777777" w:rsidR="00A30DD0" w:rsidRDefault="00A30DD0">
      <w:pPr>
        <w:pStyle w:val="Default"/>
      </w:pPr>
    </w:p>
    <w:p w14:paraId="6630C76A" w14:textId="082E819B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IP Address:</w:t>
      </w:r>
      <w:r>
        <w:rPr>
          <w:rFonts w:ascii="Courier New" w:hAnsi="Courier New"/>
          <w:sz w:val="20"/>
          <w:szCs w:val="20"/>
        </w:rPr>
        <w:tab/>
        <w:t>192.168.1.</w:t>
      </w:r>
      <w:r w:rsidR="00AC235A"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</w:rPr>
        <w:t>##</w:t>
      </w:r>
    </w:p>
    <w:p w14:paraId="785F15A8" w14:textId="77777777" w:rsidR="00A30DD0" w:rsidRDefault="00CC7544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Subnet mask:  255.255.255.0</w:t>
      </w:r>
    </w:p>
    <w:p w14:paraId="7FCE07F1" w14:textId="33697514" w:rsidR="00A30DD0" w:rsidRPr="008133EF" w:rsidRDefault="00CC7544" w:rsidP="008133EF">
      <w:pPr>
        <w:pStyle w:val="Default"/>
        <w:numPr>
          <w:ilvl w:val="0"/>
          <w:numId w:val="2"/>
        </w:numPr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Default gateway:  192.168.1.1</w:t>
      </w:r>
      <w:r w:rsidR="008133EF" w:rsidRPr="008133EF">
        <w:t xml:space="preserve"> </w:t>
      </w:r>
      <w:r w:rsidR="008133EF">
        <w:rPr>
          <w:rFonts w:ascii="Courier New" w:hAnsi="Courier New"/>
          <w:sz w:val="20"/>
          <w:szCs w:val="20"/>
        </w:rPr>
        <w:br/>
      </w:r>
    </w:p>
    <w:p w14:paraId="6FBD5B9A" w14:textId="31C1ABCE" w:rsidR="008133EF" w:rsidRDefault="008133EF" w:rsidP="008133EF">
      <w:pPr>
        <w:pStyle w:val="Default"/>
        <w:ind w:left="720"/>
      </w:pPr>
      <w:r>
        <w:t>Click “Ok” to set the values, and then “Close” the “Properties” windows.</w:t>
      </w:r>
    </w:p>
    <w:p w14:paraId="70C78837" w14:textId="77777777" w:rsidR="008133EF" w:rsidRDefault="008133EF" w:rsidP="008133EF">
      <w:pPr>
        <w:pStyle w:val="Default"/>
        <w:ind w:left="720"/>
      </w:pPr>
    </w:p>
    <w:p w14:paraId="5B51EF28" w14:textId="2C8980D7" w:rsidR="001E60D0" w:rsidRDefault="001E60D0">
      <w:pPr>
        <w:pStyle w:val="Default"/>
        <w:numPr>
          <w:ilvl w:val="0"/>
          <w:numId w:val="7"/>
        </w:numPr>
      </w:pPr>
      <w:r>
        <w:t>Your computer is no</w:t>
      </w:r>
      <w:r w:rsidR="00B8019F">
        <w:t>w</w:t>
      </w:r>
      <w:r>
        <w:t xml:space="preserve"> setup to connect to the </w:t>
      </w:r>
      <w:r w:rsidR="00D812A0">
        <w:t xml:space="preserve">simple CPADS </w:t>
      </w:r>
      <w:r>
        <w:t>network. Inform your instructor that you’re ready and you will be provided with an Ethernet cable that you will use to complete the next few steps.</w:t>
      </w:r>
    </w:p>
    <w:p w14:paraId="0467612A" w14:textId="77777777" w:rsidR="001E60D0" w:rsidRDefault="001E60D0" w:rsidP="001E60D0">
      <w:pPr>
        <w:pStyle w:val="Default"/>
        <w:ind w:left="720"/>
      </w:pPr>
    </w:p>
    <w:p w14:paraId="1E139F04" w14:textId="2CEE56E4" w:rsidR="00A30DD0" w:rsidRDefault="00950C20">
      <w:pPr>
        <w:pStyle w:val="Default"/>
        <w:numPr>
          <w:ilvl w:val="0"/>
          <w:numId w:val="7"/>
        </w:numPr>
      </w:pPr>
      <w:r>
        <w:t xml:space="preserve">Open a command prompt (All Programs → Accessories → Command Prompt) and </w:t>
      </w:r>
      <w:r w:rsidR="00E63422">
        <w:t xml:space="preserve">type </w:t>
      </w:r>
      <w:r w:rsidR="00E63422">
        <w:br/>
      </w:r>
      <w:r w:rsidR="00E63422">
        <w:br/>
      </w:r>
      <w:r w:rsidR="00E63422">
        <w:tab/>
      </w:r>
      <w:r w:rsidRPr="00E63422">
        <w:rPr>
          <w:rFonts w:ascii="Courier" w:hAnsi="Courier"/>
        </w:rPr>
        <w:t>p</w:t>
      </w:r>
      <w:r w:rsidR="00CC7544" w:rsidRPr="00E63422">
        <w:rPr>
          <w:rFonts w:ascii="Courier" w:hAnsi="Courier"/>
        </w:rPr>
        <w:t xml:space="preserve">ing </w:t>
      </w:r>
      <w:r w:rsidR="00CC7544" w:rsidRPr="00E63422">
        <w:rPr>
          <w:rFonts w:ascii="Courier" w:hAnsi="Courier"/>
          <w:sz w:val="20"/>
          <w:szCs w:val="20"/>
        </w:rPr>
        <w:t>192.168.1</w:t>
      </w:r>
      <w:r w:rsidR="006647C5" w:rsidRPr="00E63422">
        <w:rPr>
          <w:rFonts w:ascii="Courier" w:hAnsi="Courier"/>
          <w:sz w:val="20"/>
          <w:szCs w:val="20"/>
        </w:rPr>
        <w:t>.</w:t>
      </w:r>
      <w:r w:rsidR="006F6666" w:rsidRPr="00E63422">
        <w:rPr>
          <w:rFonts w:ascii="Courier" w:hAnsi="Courier"/>
          <w:sz w:val="20"/>
          <w:szCs w:val="20"/>
        </w:rPr>
        <w:t>155</w:t>
      </w:r>
      <w:r w:rsidR="00E63422">
        <w:rPr>
          <w:rFonts w:ascii="Courier" w:hAnsi="Courier"/>
          <w:sz w:val="20"/>
          <w:szCs w:val="20"/>
        </w:rPr>
        <w:br/>
      </w:r>
      <w:r w:rsidR="00E63422">
        <w:br/>
        <w:t>Note</w:t>
      </w:r>
      <w:r>
        <w:t xml:space="preserve"> </w:t>
      </w:r>
      <w:r w:rsidR="00CC7544">
        <w:t>the following information</w:t>
      </w:r>
      <w:r w:rsidR="00987021">
        <w:t xml:space="preserve">.  </w:t>
      </w:r>
    </w:p>
    <w:p w14:paraId="71C816AB" w14:textId="77777777" w:rsidR="00A30DD0" w:rsidRDefault="00A30DD0">
      <w:pPr>
        <w:pStyle w:val="Default"/>
      </w:pPr>
    </w:p>
    <w:p w14:paraId="241AA37F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Approximate round trip times in milli-seconds:</w:t>
      </w:r>
    </w:p>
    <w:p w14:paraId="2CFEFEE7" w14:textId="77777777" w:rsidR="00A30DD0" w:rsidRDefault="00A30DD0">
      <w:pPr>
        <w:pStyle w:val="Default"/>
        <w:ind w:left="1418"/>
        <w:rPr>
          <w:rFonts w:ascii="Courier New" w:hAnsi="Courier New"/>
          <w:sz w:val="20"/>
          <w:szCs w:val="20"/>
        </w:rPr>
      </w:pPr>
    </w:p>
    <w:p w14:paraId="4D85AD7F" w14:textId="77777777" w:rsidR="00A30DD0" w:rsidRDefault="00CC7544">
      <w:pPr>
        <w:pStyle w:val="Default"/>
        <w:ind w:left="1418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Minimum = _________ms, Maximum = __________ms, Average = ___________ms</w:t>
      </w:r>
    </w:p>
    <w:p w14:paraId="1C5DC937" w14:textId="77777777" w:rsidR="00A30DD0" w:rsidRDefault="00A30DD0">
      <w:pPr>
        <w:pStyle w:val="Default"/>
      </w:pPr>
    </w:p>
    <w:p w14:paraId="0DAEB1CC" w14:textId="77777777" w:rsidR="00D629EC" w:rsidRDefault="00D629EC">
      <w:pPr>
        <w:pStyle w:val="Default"/>
      </w:pPr>
    </w:p>
    <w:p w14:paraId="54FD01EB" w14:textId="056BEB79" w:rsidR="00A30DD0" w:rsidRDefault="00957FBD">
      <w:pPr>
        <w:pStyle w:val="Default"/>
        <w:numPr>
          <w:ilvl w:val="0"/>
          <w:numId w:val="4"/>
        </w:numPr>
      </w:pPr>
      <w:r>
        <w:t>Now try to ping Google by typing the following:</w:t>
      </w:r>
      <w:r>
        <w:br/>
      </w:r>
      <w:r>
        <w:br/>
      </w:r>
      <w:r w:rsidRPr="00957FBD">
        <w:rPr>
          <w:rFonts w:ascii="Courier" w:hAnsi="Courier"/>
        </w:rPr>
        <w:tab/>
        <w:t>p</w:t>
      </w:r>
      <w:r w:rsidR="00CC7544" w:rsidRPr="00957FBD">
        <w:rPr>
          <w:rFonts w:ascii="Courier" w:hAnsi="Courier"/>
        </w:rPr>
        <w:t xml:space="preserve">ing </w:t>
      </w:r>
      <w:r w:rsidR="00CC7544" w:rsidRPr="00957FBD">
        <w:rPr>
          <w:rStyle w:val="InternetLink"/>
          <w:rFonts w:ascii="Courier" w:hAnsi="Courier"/>
          <w:color w:val="auto"/>
          <w:u w:val="none"/>
        </w:rPr>
        <w:t>www.google.com</w:t>
      </w:r>
      <w:r w:rsidR="009E6A4F">
        <w:rPr>
          <w:rStyle w:val="InternetLink"/>
          <w:rFonts w:ascii="Courier" w:hAnsi="Courier"/>
          <w:color w:val="auto"/>
          <w:u w:val="none"/>
        </w:rPr>
        <w:br/>
      </w:r>
      <w:r w:rsidR="009E6A4F">
        <w:br/>
        <w:t xml:space="preserve">The ping command should return an error.  In the space below, explain why the error occurred (consider what your computer is connected to).  </w:t>
      </w:r>
    </w:p>
    <w:p w14:paraId="093F8464" w14:textId="77777777" w:rsidR="00A30DD0" w:rsidRDefault="00A30DD0">
      <w:pPr>
        <w:pStyle w:val="Default"/>
      </w:pPr>
    </w:p>
    <w:p w14:paraId="369CD93D" w14:textId="009B35AE" w:rsidR="00950C20" w:rsidRDefault="009E6A4F" w:rsidP="00950C20">
      <w:pPr>
        <w:pStyle w:val="Default"/>
      </w:pP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</w:r>
    </w:p>
    <w:p w14:paraId="3AB3AACE" w14:textId="77777777" w:rsidR="00950C20" w:rsidRDefault="00950C20" w:rsidP="00950C20">
      <w:pPr>
        <w:pStyle w:val="Default"/>
        <w:rPr>
          <w:rFonts w:ascii="Courier New" w:hAnsi="Courier New"/>
          <w:sz w:val="20"/>
          <w:szCs w:val="20"/>
        </w:rPr>
      </w:pPr>
    </w:p>
    <w:p w14:paraId="7A8FFDB9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105A69C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50D560A6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24E9A011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31AE705D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C195E81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444B2F9D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136E6F15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0EA83254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659F6EBF" w14:textId="77777777" w:rsidR="00DC10CD" w:rsidRDefault="00DC10CD" w:rsidP="00950C20">
      <w:pPr>
        <w:pStyle w:val="Default"/>
        <w:rPr>
          <w:rFonts w:ascii="Courier New" w:hAnsi="Courier New"/>
          <w:sz w:val="20"/>
          <w:szCs w:val="20"/>
        </w:rPr>
      </w:pPr>
    </w:p>
    <w:p w14:paraId="19AC6912" w14:textId="6C079946" w:rsidR="00A30DD0" w:rsidRDefault="00DC10CD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2</w:t>
      </w:r>
      <w:r w:rsidR="00CC7544">
        <w:rPr>
          <w:rFonts w:ascii="Arial" w:hAnsi="Arial"/>
          <w:b/>
          <w:bCs/>
          <w:sz w:val="28"/>
          <w:szCs w:val="28"/>
        </w:rPr>
        <w:t>. Throughput Measurement</w:t>
      </w:r>
    </w:p>
    <w:p w14:paraId="06478EEA" w14:textId="77777777" w:rsidR="00A30DD0" w:rsidRDefault="00A30DD0">
      <w:pPr>
        <w:pStyle w:val="Default"/>
        <w:rPr>
          <w:i/>
          <w:iCs/>
          <w:u w:val="single"/>
        </w:rPr>
      </w:pPr>
    </w:p>
    <w:p w14:paraId="02426367" w14:textId="77777777" w:rsidR="00A30DD0" w:rsidRDefault="00CC7544">
      <w:pPr>
        <w:pStyle w:val="Default"/>
      </w:pPr>
      <w:r>
        <w:t>We will now perform a very crude measurement of the network card's speed.</w:t>
      </w:r>
    </w:p>
    <w:p w14:paraId="47EC2954" w14:textId="77777777" w:rsidR="00A30DD0" w:rsidRDefault="00A30DD0">
      <w:pPr>
        <w:pStyle w:val="Default"/>
      </w:pPr>
    </w:p>
    <w:p w14:paraId="49FA5D39" w14:textId="6B5B713F" w:rsidR="00A30DD0" w:rsidRDefault="00CC7544">
      <w:pPr>
        <w:pStyle w:val="Default"/>
        <w:numPr>
          <w:ilvl w:val="0"/>
          <w:numId w:val="5"/>
        </w:numPr>
      </w:pPr>
      <w:r>
        <w:t>Open</w:t>
      </w:r>
      <w:r w:rsidR="008A509A">
        <w:t xml:space="preserve"> the</w:t>
      </w:r>
      <w:r>
        <w:t xml:space="preserve"> </w:t>
      </w:r>
      <w:r>
        <w:rPr>
          <w:rFonts w:ascii="Courier New" w:hAnsi="Courier New"/>
          <w:sz w:val="20"/>
          <w:szCs w:val="20"/>
        </w:rPr>
        <w:t xml:space="preserve">Task Manager </w:t>
      </w:r>
      <w:r w:rsidR="008A509A">
        <w:t>with the</w:t>
      </w:r>
      <w:r w:rsidR="008A509A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(Ctrl-Alt-Del)</w:t>
      </w:r>
      <w:r>
        <w:t xml:space="preserve"> </w:t>
      </w:r>
      <w:r w:rsidR="008A509A">
        <w:t xml:space="preserve">shortcut. If you do not have a tabbed window, click the “More Details” button on the bottom left of the Task Manager window.  </w:t>
      </w:r>
      <w:r w:rsidR="00F6126A">
        <w:t xml:space="preserve">Click on the “Performance” tab and </w:t>
      </w:r>
      <w:r>
        <w:t xml:space="preserve">select </w:t>
      </w:r>
      <w:r w:rsidR="00F6126A">
        <w:t xml:space="preserve">you Ethernet interface in the left column. </w:t>
      </w:r>
      <w:r w:rsidR="00685B49">
        <w:t xml:space="preserve"> </w:t>
      </w:r>
      <w:r w:rsidR="00AC4B64">
        <w:t>Note the link speed at the top right corner of the graph.</w:t>
      </w:r>
    </w:p>
    <w:p w14:paraId="24D73F28" w14:textId="77777777" w:rsidR="00A30DD0" w:rsidRDefault="00A30DD0">
      <w:pPr>
        <w:pStyle w:val="Default"/>
      </w:pPr>
    </w:p>
    <w:p w14:paraId="709EA723" w14:textId="3C1C14BD" w:rsidR="00A30DD0" w:rsidRDefault="00CC7544">
      <w:pPr>
        <w:pStyle w:val="Default"/>
        <w:ind w:left="709"/>
      </w:pPr>
      <w:r>
        <w:rPr>
          <w:rFonts w:ascii="Courier New" w:hAnsi="Courier New"/>
          <w:sz w:val="20"/>
          <w:szCs w:val="20"/>
        </w:rPr>
        <w:t>Link Speed</w:t>
      </w:r>
      <w:r>
        <w:t>:  ________</w:t>
      </w:r>
      <w:r w:rsidR="00AC4B64">
        <w:t>______________Kbps</w:t>
      </w:r>
    </w:p>
    <w:p w14:paraId="117EE01B" w14:textId="77777777" w:rsidR="00A30DD0" w:rsidRDefault="00A30DD0">
      <w:pPr>
        <w:pStyle w:val="Default"/>
        <w:ind w:left="709"/>
      </w:pPr>
    </w:p>
    <w:p w14:paraId="4B681EFC" w14:textId="49EB08E2" w:rsidR="00CC7544" w:rsidRDefault="005E4760">
      <w:pPr>
        <w:pStyle w:val="Default"/>
      </w:pPr>
      <w:r>
        <w:tab/>
      </w:r>
      <w:r w:rsidR="00CC7544">
        <w:t>Th</w:t>
      </w:r>
      <w:r w:rsidR="00FB0442">
        <w:t>e link speed</w:t>
      </w:r>
      <w:r w:rsidR="00CC7544">
        <w:t xml:space="preserve"> gives the </w:t>
      </w:r>
      <w:r w:rsidR="00CC7544">
        <w:rPr>
          <w:i/>
          <w:iCs/>
        </w:rPr>
        <w:t>theoretical</w:t>
      </w:r>
      <w:r w:rsidR="00CC7544">
        <w:t xml:space="preserve"> maximum transfer rate.</w:t>
      </w:r>
    </w:p>
    <w:p w14:paraId="747985B5" w14:textId="77777777" w:rsidR="00A30DD0" w:rsidRDefault="00A30DD0">
      <w:pPr>
        <w:pStyle w:val="Default"/>
      </w:pPr>
    </w:p>
    <w:p w14:paraId="1AA415A4" w14:textId="271CF62B" w:rsidR="006647C5" w:rsidRDefault="00CC7544" w:rsidP="00953386">
      <w:pPr>
        <w:pStyle w:val="Default"/>
        <w:numPr>
          <w:ilvl w:val="0"/>
          <w:numId w:val="15"/>
        </w:numPr>
      </w:pPr>
      <w:r>
        <w:t xml:space="preserve">Locate the </w:t>
      </w:r>
      <w:r w:rsidR="006647C5">
        <w:rPr>
          <w:rFonts w:ascii="Courier New" w:hAnsi="Courier New"/>
          <w:sz w:val="20"/>
          <w:szCs w:val="20"/>
        </w:rPr>
        <w:t>CPADS</w:t>
      </w:r>
      <w:r>
        <w:t xml:space="preserve"> shared directory on </w:t>
      </w:r>
      <w:r w:rsidR="006647C5" w:rsidRPr="006647C5">
        <w:rPr>
          <w:rFonts w:ascii="Courier New" w:hAnsi="Courier New"/>
          <w:b/>
          <w:sz w:val="20"/>
          <w:szCs w:val="20"/>
        </w:rPr>
        <w:t>ASUS-3D</w:t>
      </w:r>
      <w:r w:rsidR="001D0C20">
        <w:t xml:space="preserve">. From </w:t>
      </w:r>
      <w:r w:rsidR="00322B25">
        <w:t>your</w:t>
      </w:r>
      <w:r w:rsidR="001D0C20">
        <w:t xml:space="preserve"> Windows 8.1 desktop, click on the File </w:t>
      </w:r>
      <w:r w:rsidR="000B06BE">
        <w:t>E</w:t>
      </w:r>
      <w:r w:rsidR="001D0C20">
        <w:t xml:space="preserve">xplorer icon in the taskbar (i.e. the yellow folder looking thingy).  </w:t>
      </w:r>
      <w:r w:rsidR="00F527F3">
        <w:t xml:space="preserve">In the left column, select “Network”.  </w:t>
      </w:r>
      <w:r w:rsidR="00534E23">
        <w:t xml:space="preserve">Windows 8.1 may indicate that you need to turn on </w:t>
      </w:r>
      <w:r w:rsidR="002036B5">
        <w:t>“</w:t>
      </w:r>
      <w:r w:rsidR="00534E23">
        <w:t xml:space="preserve">Network </w:t>
      </w:r>
      <w:r w:rsidR="002036B5">
        <w:t>D</w:t>
      </w:r>
      <w:r w:rsidR="00534E23">
        <w:t>iscovery</w:t>
      </w:r>
      <w:r w:rsidR="002036B5">
        <w:t>”</w:t>
      </w:r>
      <w:r w:rsidR="00534E23">
        <w:t xml:space="preserve">.  Click the yellow bar </w:t>
      </w:r>
      <w:r w:rsidR="0057023F">
        <w:t>and</w:t>
      </w:r>
      <w:r w:rsidR="00534E23">
        <w:t xml:space="preserve"> </w:t>
      </w:r>
      <w:r w:rsidR="009F0982">
        <w:t>“Turn on”</w:t>
      </w:r>
      <w:r w:rsidR="00534E23">
        <w:t xml:space="preserve"> network discovery.  </w:t>
      </w:r>
      <w:r w:rsidR="00FB0EC6">
        <w:t xml:space="preserve">From here, you should be able to see the </w:t>
      </w:r>
      <w:r w:rsidR="00FB0EC6" w:rsidRPr="00953386">
        <w:rPr>
          <w:rFonts w:ascii="Courier New" w:hAnsi="Courier New"/>
          <w:b/>
          <w:sz w:val="20"/>
          <w:szCs w:val="20"/>
        </w:rPr>
        <w:t>ASUS-3D</w:t>
      </w:r>
      <w:r w:rsidR="00FB0EC6">
        <w:t xml:space="preserve"> computer</w:t>
      </w:r>
      <w:r w:rsidR="00FB0EC6">
        <w:t xml:space="preserve">.  </w:t>
      </w:r>
      <w:r w:rsidR="006647C5">
        <w:t xml:space="preserve">If you are not able to find the </w:t>
      </w:r>
      <w:r w:rsidR="002D4B4F" w:rsidRPr="00953386">
        <w:rPr>
          <w:rFonts w:ascii="Courier New" w:hAnsi="Courier New"/>
          <w:b/>
          <w:sz w:val="20"/>
          <w:szCs w:val="20"/>
        </w:rPr>
        <w:t>ASUS-3D</w:t>
      </w:r>
      <w:r w:rsidR="002D4B4F">
        <w:t xml:space="preserve"> computer</w:t>
      </w:r>
      <w:r w:rsidR="006647C5">
        <w:t xml:space="preserve">, </w:t>
      </w:r>
      <w:r w:rsidR="006647C5" w:rsidRPr="00953386">
        <w:rPr>
          <w:i/>
        </w:rPr>
        <w:t>check your workgroup setting</w:t>
      </w:r>
      <w:r w:rsidR="00A03BEA">
        <w:t xml:space="preserve">.  </w:t>
      </w:r>
      <w:r w:rsidR="002D4B4F">
        <w:t xml:space="preserve">Select </w:t>
      </w:r>
      <w:r w:rsidR="002D4B4F" w:rsidRPr="00953386">
        <w:rPr>
          <w:rFonts w:ascii="Courier New" w:hAnsi="Courier New"/>
          <w:b/>
          <w:sz w:val="20"/>
          <w:szCs w:val="20"/>
        </w:rPr>
        <w:t>ASUS-3D</w:t>
      </w:r>
      <w:r w:rsidR="002D4B4F">
        <w:t xml:space="preserve"> computer</w:t>
      </w:r>
      <w:r w:rsidR="002D4B4F">
        <w:t xml:space="preserve"> from the list and u</w:t>
      </w:r>
      <w:r w:rsidR="006647C5">
        <w:t>se the login information</w:t>
      </w:r>
      <w:r w:rsidR="002D4B4F">
        <w:t xml:space="preserve"> to connect to the machine</w:t>
      </w:r>
      <w:r w:rsidR="006647C5">
        <w:t>:</w:t>
      </w:r>
    </w:p>
    <w:p w14:paraId="3BDD7736" w14:textId="77777777" w:rsidR="006647C5" w:rsidRDefault="006647C5" w:rsidP="006647C5">
      <w:pPr>
        <w:pStyle w:val="Default"/>
        <w:ind w:left="720"/>
      </w:pPr>
    </w:p>
    <w:p w14:paraId="060564FB" w14:textId="1BEF6A05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Login: </w:t>
      </w:r>
      <w:r>
        <w:rPr>
          <w:rFonts w:ascii="Courier New" w:hAnsi="Courier New"/>
          <w:b/>
          <w:sz w:val="20"/>
          <w:szCs w:val="20"/>
        </w:rPr>
        <w:t>cpads-guest</w:t>
      </w:r>
    </w:p>
    <w:p w14:paraId="17FFA842" w14:textId="794FCDE2" w:rsidR="006647C5" w:rsidRPr="006647C5" w:rsidRDefault="006647C5" w:rsidP="006647C5">
      <w:pPr>
        <w:pStyle w:val="Default"/>
        <w:ind w:firstLine="709"/>
        <w:rPr>
          <w:rFonts w:ascii="Courier New" w:hAnsi="Courier New"/>
          <w:b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Password:  </w:t>
      </w:r>
      <w:r>
        <w:rPr>
          <w:rFonts w:ascii="Courier New" w:hAnsi="Courier New"/>
          <w:b/>
          <w:sz w:val="20"/>
          <w:szCs w:val="20"/>
        </w:rPr>
        <w:t>cpads</w:t>
      </w:r>
    </w:p>
    <w:p w14:paraId="4FA09F4A" w14:textId="77777777" w:rsidR="00A30DD0" w:rsidRDefault="00A30DD0">
      <w:pPr>
        <w:pStyle w:val="Default"/>
      </w:pPr>
    </w:p>
    <w:p w14:paraId="600BBAC3" w14:textId="3AB37B38" w:rsidR="00A30DD0" w:rsidRDefault="008E1632">
      <w:pPr>
        <w:pStyle w:val="Default"/>
        <w:numPr>
          <w:ilvl w:val="0"/>
          <w:numId w:val="8"/>
        </w:numPr>
      </w:pPr>
      <w:r>
        <w:t>D</w:t>
      </w:r>
      <w:r w:rsidR="00CC7544">
        <w:t>rag and drop the file from that directory onto your desktop</w:t>
      </w:r>
      <w:r>
        <w:t>.  In the copy dialog window, click “More Details” to get more informat</w:t>
      </w:r>
      <w:r w:rsidR="00D62E6B">
        <w:t>ion about the speed of the copy</w:t>
      </w:r>
      <w:r>
        <w:t xml:space="preserve"> </w:t>
      </w:r>
      <w:r w:rsidR="00CC7544">
        <w:t>(cancel the transfer before it completes).</w:t>
      </w:r>
    </w:p>
    <w:p w14:paraId="3D08C5B9" w14:textId="77777777" w:rsidR="00A30DD0" w:rsidRDefault="00A30DD0">
      <w:pPr>
        <w:pStyle w:val="Default"/>
      </w:pPr>
    </w:p>
    <w:p w14:paraId="387336C5" w14:textId="77777777" w:rsidR="00AA1DB0" w:rsidRDefault="00CC7544" w:rsidP="00AA1DB0">
      <w:pPr>
        <w:pStyle w:val="Default"/>
        <w:ind w:left="709"/>
      </w:pPr>
      <w:r>
        <w:t>Filename: _____________________________________________</w:t>
      </w:r>
      <w:r w:rsidR="00AA1DB0">
        <w:br/>
      </w:r>
    </w:p>
    <w:p w14:paraId="1677C47C" w14:textId="767D4D40" w:rsidR="00A30DD0" w:rsidRDefault="00AA1DB0" w:rsidP="001B18CD">
      <w:pPr>
        <w:pStyle w:val="Default"/>
        <w:ind w:left="709"/>
      </w:pPr>
      <w:r>
        <w:br/>
        <w:t>Speed</w:t>
      </w:r>
      <w:r>
        <w:t>: ____________</w:t>
      </w:r>
      <w:r w:rsidR="004773E9">
        <w:t>______</w:t>
      </w:r>
      <w:r>
        <w:t>_</w:t>
      </w:r>
      <w:r w:rsidR="006702EF">
        <w:t>__</w:t>
      </w:r>
      <w:r w:rsidR="001B18CD">
        <w:t xml:space="preserve"> </w:t>
      </w:r>
      <w:r w:rsidR="00CC7544">
        <w:t>Approximate Network Utiliza</w:t>
      </w:r>
      <w:r w:rsidR="004773E9">
        <w:t>tion %:  ____________</w:t>
      </w:r>
      <w:r w:rsidR="001B18CD">
        <w:t>_</w:t>
      </w:r>
      <w:r w:rsidR="006702EF">
        <w:t>__</w:t>
      </w:r>
    </w:p>
    <w:p w14:paraId="36BB4B4B" w14:textId="77777777" w:rsidR="00A30DD0" w:rsidRDefault="00A30DD0">
      <w:pPr>
        <w:pStyle w:val="Default"/>
      </w:pPr>
    </w:p>
    <w:p w14:paraId="2112E76A" w14:textId="77777777" w:rsidR="001E1E90" w:rsidRDefault="001E1E90">
      <w:pPr>
        <w:pStyle w:val="Default"/>
      </w:pPr>
    </w:p>
    <w:p w14:paraId="4A4453E9" w14:textId="362A06DA" w:rsidR="00A30DD0" w:rsidRPr="006647C5" w:rsidRDefault="00CC7544">
      <w:pPr>
        <w:pStyle w:val="Default"/>
      </w:pPr>
      <w:r>
        <w:t>Compare the theoretical and actual throughputs. Why do you think they are drastically different, i.e. why does the network not achieve nearly what it is capable of?</w:t>
      </w:r>
      <w:r w:rsidR="006647C5">
        <w:t xml:space="preserve"> </w:t>
      </w:r>
      <w:r w:rsidR="00C6370E">
        <w:br/>
      </w:r>
      <w:bookmarkStart w:id="0" w:name="_GoBack"/>
      <w:bookmarkEnd w:id="0"/>
      <w:r w:rsidR="006647C5">
        <w:t xml:space="preserve">Hint: Consider where the data is coming from, i.e. are there any limitations </w:t>
      </w:r>
      <w:r w:rsidR="00C6370E">
        <w:t>on</w:t>
      </w:r>
      <w:r w:rsidR="006647C5">
        <w:t xml:space="preserve"> the </w:t>
      </w:r>
      <w:r w:rsidR="006647C5">
        <w:rPr>
          <w:i/>
        </w:rPr>
        <w:t>server</w:t>
      </w:r>
      <w:r w:rsidR="006647C5">
        <w:t>?</w:t>
      </w:r>
    </w:p>
    <w:p w14:paraId="3A53FF6A" w14:textId="77777777" w:rsidR="00A30DD0" w:rsidRDefault="00A30DD0">
      <w:pPr>
        <w:pStyle w:val="Default"/>
      </w:pPr>
    </w:p>
    <w:p w14:paraId="437A6351" w14:textId="77777777" w:rsidR="00A30DD0" w:rsidRDefault="00A30DD0">
      <w:pPr>
        <w:pStyle w:val="Default"/>
      </w:pPr>
    </w:p>
    <w:sectPr w:rsidR="00A30DD0" w:rsidSect="00A30DD0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543A2" w14:textId="77777777" w:rsidR="005075F1" w:rsidRDefault="005075F1">
      <w:r>
        <w:separator/>
      </w:r>
    </w:p>
  </w:endnote>
  <w:endnote w:type="continuationSeparator" w:id="0">
    <w:p w14:paraId="22901055" w14:textId="77777777" w:rsidR="005075F1" w:rsidRDefault="0050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63B16" w14:textId="77777777" w:rsidR="005075F1" w:rsidRDefault="005075F1">
      <w:r>
        <w:separator/>
      </w:r>
    </w:p>
  </w:footnote>
  <w:footnote w:type="continuationSeparator" w:id="0">
    <w:p w14:paraId="18557071" w14:textId="77777777" w:rsidR="005075F1" w:rsidRDefault="005075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9BC08" w14:textId="6D16D85E" w:rsidR="005075F1" w:rsidRDefault="005075F1">
    <w:pPr>
      <w:pStyle w:val="Header"/>
    </w:pPr>
    <w:r>
      <w:t>CS100</w:t>
    </w:r>
    <w:r>
      <w:tab/>
    </w:r>
    <w:r>
      <w:tab/>
      <w:t>Fall 2014</w:t>
    </w:r>
  </w:p>
  <w:p w14:paraId="2F7F4471" w14:textId="77777777" w:rsidR="005075F1" w:rsidRDefault="005075F1">
    <w:pPr>
      <w:pStyle w:val="Header"/>
    </w:pPr>
  </w:p>
  <w:p w14:paraId="40716C1B" w14:textId="77777777" w:rsidR="005075F1" w:rsidRDefault="005075F1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DC97041"/>
    <w:multiLevelType w:val="hybridMultilevel"/>
    <w:tmpl w:val="8466C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6C5F79"/>
    <w:multiLevelType w:val="hybridMultilevel"/>
    <w:tmpl w:val="E0606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F7114E"/>
    <w:multiLevelType w:val="hybridMultilevel"/>
    <w:tmpl w:val="FF5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65171"/>
    <w:multiLevelType w:val="hybridMultilevel"/>
    <w:tmpl w:val="567A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44"/>
    <w:rsid w:val="00052269"/>
    <w:rsid w:val="00075A47"/>
    <w:rsid w:val="000B06BE"/>
    <w:rsid w:val="0010221B"/>
    <w:rsid w:val="0011612F"/>
    <w:rsid w:val="001553F1"/>
    <w:rsid w:val="001767CF"/>
    <w:rsid w:val="001B18CD"/>
    <w:rsid w:val="001D0C20"/>
    <w:rsid w:val="001E1E90"/>
    <w:rsid w:val="001E60D0"/>
    <w:rsid w:val="002036B5"/>
    <w:rsid w:val="00295513"/>
    <w:rsid w:val="002B6601"/>
    <w:rsid w:val="002D4B4F"/>
    <w:rsid w:val="002E496C"/>
    <w:rsid w:val="002F5F06"/>
    <w:rsid w:val="00322B25"/>
    <w:rsid w:val="00384BC1"/>
    <w:rsid w:val="003A474A"/>
    <w:rsid w:val="004773E9"/>
    <w:rsid w:val="004B3DAA"/>
    <w:rsid w:val="005075F1"/>
    <w:rsid w:val="005133D9"/>
    <w:rsid w:val="00534E23"/>
    <w:rsid w:val="0057023F"/>
    <w:rsid w:val="005E4760"/>
    <w:rsid w:val="00630005"/>
    <w:rsid w:val="006647C5"/>
    <w:rsid w:val="006702EF"/>
    <w:rsid w:val="00685B49"/>
    <w:rsid w:val="006A7A25"/>
    <w:rsid w:val="006F5BB5"/>
    <w:rsid w:val="006F6666"/>
    <w:rsid w:val="00746442"/>
    <w:rsid w:val="007C108B"/>
    <w:rsid w:val="007C39F0"/>
    <w:rsid w:val="008133EF"/>
    <w:rsid w:val="008A509A"/>
    <w:rsid w:val="008E1632"/>
    <w:rsid w:val="008F3740"/>
    <w:rsid w:val="0092238B"/>
    <w:rsid w:val="00932E66"/>
    <w:rsid w:val="00950C20"/>
    <w:rsid w:val="00953386"/>
    <w:rsid w:val="00957FBD"/>
    <w:rsid w:val="00965916"/>
    <w:rsid w:val="00987021"/>
    <w:rsid w:val="009E6A4F"/>
    <w:rsid w:val="009F0982"/>
    <w:rsid w:val="00A03BEA"/>
    <w:rsid w:val="00A048CF"/>
    <w:rsid w:val="00A30DD0"/>
    <w:rsid w:val="00A76393"/>
    <w:rsid w:val="00A97ED2"/>
    <w:rsid w:val="00AA1DB0"/>
    <w:rsid w:val="00AC235A"/>
    <w:rsid w:val="00AC4B64"/>
    <w:rsid w:val="00AD52B4"/>
    <w:rsid w:val="00B015E1"/>
    <w:rsid w:val="00B8019F"/>
    <w:rsid w:val="00C24E3D"/>
    <w:rsid w:val="00C522C8"/>
    <w:rsid w:val="00C6370E"/>
    <w:rsid w:val="00C94F2A"/>
    <w:rsid w:val="00CC7544"/>
    <w:rsid w:val="00CD1078"/>
    <w:rsid w:val="00D629EC"/>
    <w:rsid w:val="00D62E6B"/>
    <w:rsid w:val="00D812A0"/>
    <w:rsid w:val="00DC10CD"/>
    <w:rsid w:val="00DD1625"/>
    <w:rsid w:val="00DE1C7F"/>
    <w:rsid w:val="00E35FB6"/>
    <w:rsid w:val="00E63422"/>
    <w:rsid w:val="00EB7034"/>
    <w:rsid w:val="00EF222C"/>
    <w:rsid w:val="00F527F3"/>
    <w:rsid w:val="00F6126A"/>
    <w:rsid w:val="00FB0442"/>
    <w:rsid w:val="00FB0E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7FE8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30DD0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A30DD0"/>
  </w:style>
  <w:style w:type="character" w:customStyle="1" w:styleId="WW8Num1z0">
    <w:name w:val="WW8Num1z0"/>
    <w:rsid w:val="00A30DD0"/>
    <w:rPr>
      <w:rFonts w:ascii="Symbol" w:hAnsi="Symbol" w:cs="OpenSymbol"/>
    </w:rPr>
  </w:style>
  <w:style w:type="character" w:customStyle="1" w:styleId="WW8Num1z1">
    <w:name w:val="WW8Num1z1"/>
    <w:rsid w:val="00A30DD0"/>
    <w:rPr>
      <w:rFonts w:ascii="OpenSymbol" w:hAnsi="OpenSymbol" w:cs="OpenSymbol"/>
    </w:rPr>
  </w:style>
  <w:style w:type="character" w:customStyle="1" w:styleId="WW8Num2z0">
    <w:name w:val="WW8Num2z0"/>
    <w:rsid w:val="00A30DD0"/>
    <w:rPr>
      <w:rFonts w:ascii="Symbol" w:hAnsi="Symbol" w:cs="OpenSymbol"/>
    </w:rPr>
  </w:style>
  <w:style w:type="character" w:customStyle="1" w:styleId="WW8Num2z1">
    <w:name w:val="WW8Num2z1"/>
    <w:rsid w:val="00A30DD0"/>
    <w:rPr>
      <w:rFonts w:ascii="OpenSymbol" w:hAnsi="OpenSymbol" w:cs="OpenSymbol"/>
    </w:rPr>
  </w:style>
  <w:style w:type="character" w:customStyle="1" w:styleId="WW8Num3z0">
    <w:name w:val="WW8Num3z0"/>
    <w:rsid w:val="00A30DD0"/>
    <w:rPr>
      <w:rFonts w:ascii="Symbol" w:hAnsi="Symbol" w:cs="OpenSymbol"/>
    </w:rPr>
  </w:style>
  <w:style w:type="character" w:customStyle="1" w:styleId="WW8Num3z1">
    <w:name w:val="WW8Num3z1"/>
    <w:rsid w:val="00A30DD0"/>
    <w:rPr>
      <w:rFonts w:ascii="OpenSymbol" w:hAnsi="OpenSymbol" w:cs="OpenSymbol"/>
    </w:rPr>
  </w:style>
  <w:style w:type="character" w:customStyle="1" w:styleId="WW8Num4z0">
    <w:name w:val="WW8Num4z0"/>
    <w:rsid w:val="00A30DD0"/>
    <w:rPr>
      <w:rFonts w:ascii="Symbol" w:hAnsi="Symbol" w:cs="OpenSymbol"/>
    </w:rPr>
  </w:style>
  <w:style w:type="character" w:customStyle="1" w:styleId="WW8Num4z1">
    <w:name w:val="WW8Num4z1"/>
    <w:rsid w:val="00A30DD0"/>
    <w:rPr>
      <w:rFonts w:ascii="OpenSymbol" w:hAnsi="OpenSymbol" w:cs="OpenSymbol"/>
    </w:rPr>
  </w:style>
  <w:style w:type="character" w:customStyle="1" w:styleId="WW8Num5z0">
    <w:name w:val="WW8Num5z0"/>
    <w:rsid w:val="00A30DD0"/>
    <w:rPr>
      <w:rFonts w:ascii="Symbol" w:hAnsi="Symbol" w:cs="OpenSymbol"/>
    </w:rPr>
  </w:style>
  <w:style w:type="character" w:customStyle="1" w:styleId="WW8Num5z1">
    <w:name w:val="WW8Num5z1"/>
    <w:rsid w:val="00A30DD0"/>
    <w:rPr>
      <w:rFonts w:ascii="OpenSymbol" w:hAnsi="OpenSymbol" w:cs="OpenSymbol"/>
    </w:rPr>
  </w:style>
  <w:style w:type="character" w:customStyle="1" w:styleId="WW8Num6z0">
    <w:name w:val="WW8Num6z0"/>
    <w:rsid w:val="00A30DD0"/>
    <w:rPr>
      <w:rFonts w:ascii="Symbol" w:hAnsi="Symbol" w:cs="OpenSymbol"/>
    </w:rPr>
  </w:style>
  <w:style w:type="character" w:customStyle="1" w:styleId="WW8Num6z1">
    <w:name w:val="WW8Num6z1"/>
    <w:rsid w:val="00A30DD0"/>
    <w:rPr>
      <w:rFonts w:ascii="OpenSymbol" w:hAnsi="OpenSymbol" w:cs="OpenSymbol"/>
    </w:rPr>
  </w:style>
  <w:style w:type="character" w:customStyle="1" w:styleId="WW8Num7z0">
    <w:name w:val="WW8Num7z0"/>
    <w:rsid w:val="00A30DD0"/>
    <w:rPr>
      <w:rFonts w:ascii="Symbol" w:hAnsi="Symbol" w:cs="OpenSymbol"/>
    </w:rPr>
  </w:style>
  <w:style w:type="character" w:customStyle="1" w:styleId="WW8Num7z1">
    <w:name w:val="WW8Num7z1"/>
    <w:rsid w:val="00A30DD0"/>
    <w:rPr>
      <w:rFonts w:ascii="OpenSymbol" w:hAnsi="OpenSymbol" w:cs="OpenSymbol"/>
    </w:rPr>
  </w:style>
  <w:style w:type="character" w:customStyle="1" w:styleId="WW8Num8z0">
    <w:name w:val="WW8Num8z0"/>
    <w:rsid w:val="00A30DD0"/>
    <w:rPr>
      <w:rFonts w:ascii="Symbol" w:hAnsi="Symbol" w:cs="OpenSymbol"/>
    </w:rPr>
  </w:style>
  <w:style w:type="character" w:customStyle="1" w:styleId="WW8Num8z1">
    <w:name w:val="WW8Num8z1"/>
    <w:rsid w:val="00A30DD0"/>
    <w:rPr>
      <w:rFonts w:ascii="OpenSymbol" w:hAnsi="OpenSymbol" w:cs="OpenSymbol"/>
    </w:rPr>
  </w:style>
  <w:style w:type="character" w:customStyle="1" w:styleId="WW8Num9z0">
    <w:name w:val="WW8Num9z0"/>
    <w:rsid w:val="00A30DD0"/>
    <w:rPr>
      <w:rFonts w:ascii="Symbol" w:hAnsi="Symbol" w:cs="OpenSymbol"/>
    </w:rPr>
  </w:style>
  <w:style w:type="character" w:customStyle="1" w:styleId="WW8Num9z1">
    <w:name w:val="WW8Num9z1"/>
    <w:rsid w:val="00A30DD0"/>
    <w:rPr>
      <w:rFonts w:ascii="OpenSymbol" w:hAnsi="OpenSymbol" w:cs="OpenSymbol"/>
    </w:rPr>
  </w:style>
  <w:style w:type="character" w:customStyle="1" w:styleId="WW8Num10z0">
    <w:name w:val="WW8Num10z0"/>
    <w:rsid w:val="00A30DD0"/>
    <w:rPr>
      <w:rFonts w:ascii="Symbol" w:hAnsi="Symbol" w:cs="OpenSymbol"/>
    </w:rPr>
  </w:style>
  <w:style w:type="character" w:customStyle="1" w:styleId="WW8Num10z1">
    <w:name w:val="WW8Num10z1"/>
    <w:rsid w:val="00A30DD0"/>
    <w:rPr>
      <w:rFonts w:ascii="OpenSymbol" w:hAnsi="OpenSymbol" w:cs="OpenSymbol"/>
    </w:rPr>
  </w:style>
  <w:style w:type="character" w:customStyle="1" w:styleId="WW8Num11z0">
    <w:name w:val="WW8Num11z0"/>
    <w:rsid w:val="00A30DD0"/>
    <w:rPr>
      <w:rFonts w:ascii="Symbol" w:hAnsi="Symbol" w:cs="OpenSymbol"/>
    </w:rPr>
  </w:style>
  <w:style w:type="character" w:customStyle="1" w:styleId="WW8Num11z1">
    <w:name w:val="WW8Num11z1"/>
    <w:rsid w:val="00A30DD0"/>
    <w:rPr>
      <w:rFonts w:ascii="OpenSymbol" w:hAnsi="OpenSymbol" w:cs="OpenSymbol"/>
    </w:rPr>
  </w:style>
  <w:style w:type="character" w:customStyle="1" w:styleId="Absatz-Standardschriftart0">
    <w:name w:val="Absatz-Standardschriftart"/>
    <w:rsid w:val="00A30DD0"/>
  </w:style>
  <w:style w:type="character" w:customStyle="1" w:styleId="WW-Absatz-Standardschriftart">
    <w:name w:val="WW-Absatz-Standardschriftart"/>
    <w:rsid w:val="00A30DD0"/>
  </w:style>
  <w:style w:type="character" w:customStyle="1" w:styleId="WW-Absatz-Standardschriftart1">
    <w:name w:val="WW-Absatz-Standardschriftart1"/>
    <w:rsid w:val="00A30DD0"/>
  </w:style>
  <w:style w:type="character" w:customStyle="1" w:styleId="WW-Absatz-Standardschriftart11">
    <w:name w:val="WW-Absatz-Standardschriftart11"/>
    <w:rsid w:val="00A30DD0"/>
  </w:style>
  <w:style w:type="character" w:customStyle="1" w:styleId="WW8Num1z2">
    <w:name w:val="WW8Num1z2"/>
    <w:rsid w:val="00A30DD0"/>
    <w:rPr>
      <w:rFonts w:ascii="Wingdings" w:hAnsi="Wingdings"/>
    </w:rPr>
  </w:style>
  <w:style w:type="character" w:customStyle="1" w:styleId="WW8Num2z2">
    <w:name w:val="WW8Num2z2"/>
    <w:rsid w:val="00A30DD0"/>
    <w:rPr>
      <w:rFonts w:ascii="Wingdings" w:hAnsi="Wingdings"/>
    </w:rPr>
  </w:style>
  <w:style w:type="character" w:customStyle="1" w:styleId="WW-Absatz-Standardschriftart111">
    <w:name w:val="WW-Absatz-Standardschriftart111"/>
    <w:rsid w:val="00A30DD0"/>
  </w:style>
  <w:style w:type="character" w:customStyle="1" w:styleId="WW-Absatz-Standardschriftart1111">
    <w:name w:val="WW-Absatz-Standardschriftart1111"/>
    <w:rsid w:val="00A30DD0"/>
  </w:style>
  <w:style w:type="character" w:customStyle="1" w:styleId="WW-Absatz-Standardschriftart11111">
    <w:name w:val="WW-Absatz-Standardschriftart11111"/>
    <w:rsid w:val="00A30DD0"/>
  </w:style>
  <w:style w:type="character" w:customStyle="1" w:styleId="WW-Absatz-Standardschriftart111111">
    <w:name w:val="WW-Absatz-Standardschriftart111111"/>
    <w:rsid w:val="00A30DD0"/>
  </w:style>
  <w:style w:type="character" w:customStyle="1" w:styleId="NumberingSymbols">
    <w:name w:val="Numbering Symbols"/>
    <w:rsid w:val="00A30DD0"/>
  </w:style>
  <w:style w:type="character" w:customStyle="1" w:styleId="Bullets">
    <w:name w:val="Bullets"/>
    <w:rsid w:val="00A30DD0"/>
    <w:rPr>
      <w:rFonts w:ascii="OpenSymbol" w:eastAsia="OpenSymbol" w:hAnsi="OpenSymbol" w:cs="OpenSymbol"/>
    </w:rPr>
  </w:style>
  <w:style w:type="character" w:customStyle="1" w:styleId="ListLabel1">
    <w:name w:val="ListLabel 1"/>
    <w:rsid w:val="00A30DD0"/>
    <w:rPr>
      <w:rFonts w:cs="Courier New"/>
    </w:rPr>
  </w:style>
  <w:style w:type="character" w:customStyle="1" w:styleId="InternetLink">
    <w:name w:val="Internet Link"/>
    <w:basedOn w:val="DefaultParagraphFont"/>
    <w:rsid w:val="00A30DD0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A30DD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A30DD0"/>
    <w:pPr>
      <w:spacing w:after="120"/>
    </w:pPr>
  </w:style>
  <w:style w:type="paragraph" w:styleId="List">
    <w:name w:val="List"/>
    <w:basedOn w:val="Textbody"/>
    <w:rsid w:val="00A30DD0"/>
  </w:style>
  <w:style w:type="paragraph" w:styleId="Caption">
    <w:name w:val="caption"/>
    <w:basedOn w:val="Default"/>
    <w:qFormat/>
    <w:rsid w:val="00A30D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A30DD0"/>
    <w:pPr>
      <w:suppressLineNumbers/>
    </w:pPr>
  </w:style>
  <w:style w:type="paragraph" w:styleId="Header">
    <w:name w:val="head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A30DD0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A30DD0"/>
    <w:pPr>
      <w:suppressLineNumbers/>
    </w:pPr>
  </w:style>
  <w:style w:type="paragraph" w:customStyle="1" w:styleId="TableHeading">
    <w:name w:val="Table Heading"/>
    <w:basedOn w:val="TableContents"/>
    <w:rsid w:val="00A30DD0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A30DD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9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1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752</Words>
  <Characters>4292</Characters>
  <Application>Microsoft Macintosh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70</cp:revision>
  <cp:lastPrinted>2009-09-15T16:11:00Z</cp:lastPrinted>
  <dcterms:created xsi:type="dcterms:W3CDTF">2013-10-10T15:04:00Z</dcterms:created>
  <dcterms:modified xsi:type="dcterms:W3CDTF">2014-09-22T23:30:00Z</dcterms:modified>
</cp:coreProperties>
</file>