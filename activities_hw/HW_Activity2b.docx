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B7B634" w14:textId="12878E53" w:rsidR="003F1F53" w:rsidRDefault="003F1722">
      <w:pPr>
        <w:pStyle w:val="Default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CPADS HW Activity II – Part II</w:t>
      </w:r>
    </w:p>
    <w:p w14:paraId="6ED5AE0C" w14:textId="77777777" w:rsidR="003F1F53" w:rsidRDefault="00751618">
      <w:pPr>
        <w:pStyle w:val="Default"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“</w:t>
      </w:r>
      <w:r w:rsidR="00DC0F8F">
        <w:rPr>
          <w:rFonts w:ascii="Arial" w:hAnsi="Arial"/>
          <w:sz w:val="28"/>
          <w:szCs w:val="28"/>
        </w:rPr>
        <w:t>Get It Together</w:t>
      </w:r>
      <w:r>
        <w:rPr>
          <w:rFonts w:ascii="Arial" w:hAnsi="Arial"/>
          <w:sz w:val="28"/>
          <w:szCs w:val="28"/>
        </w:rPr>
        <w:t>!”</w:t>
      </w:r>
    </w:p>
    <w:p w14:paraId="1682F54D" w14:textId="77777777" w:rsidR="003F1F53" w:rsidRDefault="003F1F53">
      <w:pPr>
        <w:pStyle w:val="Default"/>
        <w:jc w:val="center"/>
        <w:rPr>
          <w:rFonts w:ascii="Arial" w:hAnsi="Arial"/>
          <w:sz w:val="28"/>
          <w:szCs w:val="28"/>
        </w:rPr>
      </w:pPr>
    </w:p>
    <w:p w14:paraId="39095707" w14:textId="77777777" w:rsidR="003F1F53" w:rsidRDefault="00751618">
      <w:pPr>
        <w:pStyle w:val="Default"/>
      </w:pPr>
      <w:r>
        <w:t xml:space="preserve">The goal of this </w:t>
      </w:r>
      <w:r w:rsidR="00DC0F8F">
        <w:t>thir</w:t>
      </w:r>
      <w:r>
        <w:t xml:space="preserve">d activity is to </w:t>
      </w:r>
      <w:r w:rsidR="00DC0F8F">
        <w:t xml:space="preserve">reinstall the CPU in the good systems (with thermal compound).  </w:t>
      </w:r>
      <w:r>
        <w:t xml:space="preserve">Then we will take a look at the system BIOS to see the various options available. </w:t>
      </w:r>
      <w:r w:rsidR="006066B4">
        <w:t>PLEASE ASK IF YOU HAVE ANY QUESTIONS DURING THIS ACTIVITY!</w:t>
      </w:r>
    </w:p>
    <w:p w14:paraId="365C6908" w14:textId="77777777" w:rsidR="003F1F53" w:rsidRDefault="003F1F53">
      <w:pPr>
        <w:pStyle w:val="Default"/>
      </w:pPr>
    </w:p>
    <w:p w14:paraId="1236284F" w14:textId="77777777" w:rsidR="003F1F53" w:rsidRDefault="00DC0F8F">
      <w:pPr>
        <w:pStyle w:val="Default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1</w:t>
      </w:r>
      <w:r w:rsidR="00751618">
        <w:rPr>
          <w:rFonts w:ascii="Arial" w:hAnsi="Arial"/>
          <w:b/>
          <w:bCs/>
          <w:sz w:val="28"/>
          <w:szCs w:val="28"/>
        </w:rPr>
        <w:t xml:space="preserve">. </w:t>
      </w:r>
      <w:r>
        <w:rPr>
          <w:rFonts w:ascii="Arial" w:hAnsi="Arial"/>
          <w:b/>
          <w:bCs/>
          <w:sz w:val="28"/>
          <w:szCs w:val="28"/>
        </w:rPr>
        <w:t>Motherboard ID</w:t>
      </w:r>
    </w:p>
    <w:p w14:paraId="42B50E5B" w14:textId="77777777" w:rsidR="003F1F53" w:rsidRDefault="003F1F53">
      <w:pPr>
        <w:pStyle w:val="Default"/>
        <w:rPr>
          <w:rFonts w:ascii="Arial" w:hAnsi="Arial"/>
          <w:b/>
          <w:bCs/>
          <w:sz w:val="28"/>
          <w:szCs w:val="28"/>
        </w:rPr>
      </w:pPr>
    </w:p>
    <w:p w14:paraId="36F4809E" w14:textId="77777777" w:rsidR="003F1F53" w:rsidRDefault="00751618">
      <w:pPr>
        <w:pStyle w:val="Default"/>
      </w:pPr>
      <w:r>
        <w:t>Since the ha</w:t>
      </w:r>
      <w:r w:rsidR="00DC0F8F">
        <w:t>rdware you will be working on may be</w:t>
      </w:r>
      <w:r>
        <w:t xml:space="preserve"> different from the first activity, we will again </w:t>
      </w:r>
      <w:r w:rsidR="00DC0F8F">
        <w:t>practice identifying</w:t>
      </w:r>
      <w:r>
        <w:t xml:space="preserve"> the various motherboard components (but will not reassemble the PC just yet).</w:t>
      </w:r>
    </w:p>
    <w:p w14:paraId="5CF6F2C8" w14:textId="77777777" w:rsidR="003F1F53" w:rsidRDefault="003F1F53">
      <w:pPr>
        <w:pStyle w:val="Default"/>
      </w:pPr>
    </w:p>
    <w:p w14:paraId="08CCC424" w14:textId="77777777" w:rsidR="003F1F53" w:rsidRDefault="00751618">
      <w:pPr>
        <w:pStyle w:val="Default"/>
        <w:ind w:left="709"/>
        <w:rPr>
          <w:u w:val="single"/>
        </w:rPr>
      </w:pPr>
      <w:r>
        <w:rPr>
          <w:u w:val="single"/>
        </w:rPr>
        <w:t>Motherboard Specs</w:t>
      </w:r>
    </w:p>
    <w:p w14:paraId="328D589E" w14:textId="77777777" w:rsidR="003F1F53" w:rsidRDefault="003F1F53">
      <w:pPr>
        <w:pStyle w:val="Default"/>
        <w:ind w:left="709"/>
        <w:rPr>
          <w:u w:val="single"/>
        </w:rPr>
      </w:pPr>
    </w:p>
    <w:p w14:paraId="738D806F" w14:textId="77777777" w:rsidR="003F1F53" w:rsidRDefault="00751618">
      <w:pPr>
        <w:pStyle w:val="Default"/>
        <w:ind w:left="1418"/>
      </w:pPr>
      <w:r>
        <w:t>Manufacturer _________________________________________</w:t>
      </w:r>
    </w:p>
    <w:p w14:paraId="168516C4" w14:textId="77777777" w:rsidR="003F1F53" w:rsidRDefault="003F1F53">
      <w:pPr>
        <w:pStyle w:val="Default"/>
        <w:ind w:left="1418"/>
        <w:rPr>
          <w:u w:val="single"/>
        </w:rPr>
      </w:pPr>
    </w:p>
    <w:p w14:paraId="0AC71B2C" w14:textId="77777777" w:rsidR="003F1F53" w:rsidRDefault="00751618">
      <w:pPr>
        <w:pStyle w:val="Default"/>
        <w:ind w:left="1418"/>
      </w:pPr>
      <w:r>
        <w:t>Model _______________________________________________</w:t>
      </w:r>
    </w:p>
    <w:p w14:paraId="136A22C8" w14:textId="77777777" w:rsidR="003F1F53" w:rsidRDefault="003F1F53">
      <w:pPr>
        <w:pStyle w:val="Default"/>
        <w:ind w:left="1418"/>
        <w:rPr>
          <w:u w:val="single"/>
        </w:rPr>
      </w:pPr>
    </w:p>
    <w:p w14:paraId="69C5042E" w14:textId="77777777" w:rsidR="003F1F53" w:rsidRDefault="00751618">
      <w:pPr>
        <w:pStyle w:val="Default"/>
        <w:rPr>
          <w:i/>
          <w:iCs/>
        </w:rPr>
      </w:pPr>
      <w:r>
        <w:rPr>
          <w:i/>
          <w:iCs/>
        </w:rPr>
        <w:tab/>
        <w:t xml:space="preserve">I/O Slots – give number available </w:t>
      </w:r>
      <w:r w:rsidRPr="00F73740">
        <w:rPr>
          <w:b/>
          <w:i/>
          <w:iCs/>
        </w:rPr>
        <w:t>and example component</w:t>
      </w:r>
      <w:r>
        <w:rPr>
          <w:i/>
          <w:iCs/>
        </w:rPr>
        <w:t xml:space="preserve"> attached there</w:t>
      </w:r>
    </w:p>
    <w:p w14:paraId="463E5B63" w14:textId="77777777" w:rsidR="003F1F53" w:rsidRDefault="003F1F53">
      <w:pPr>
        <w:pStyle w:val="Default"/>
        <w:ind w:left="709"/>
        <w:rPr>
          <w:i/>
          <w:iCs/>
          <w:u w:val="single"/>
        </w:rPr>
      </w:pPr>
    </w:p>
    <w:p w14:paraId="6144B669" w14:textId="77777777" w:rsidR="003F1F53" w:rsidRDefault="00751618">
      <w:pPr>
        <w:pStyle w:val="Default"/>
        <w:ind w:left="1418"/>
      </w:pPr>
      <w:proofErr w:type="spellStart"/>
      <w:r>
        <w:t>PCIe</w:t>
      </w:r>
      <w:proofErr w:type="spellEnd"/>
      <w:r>
        <w:t xml:space="preserve"> x16 _________________________________</w:t>
      </w:r>
    </w:p>
    <w:p w14:paraId="2416C4FF" w14:textId="77777777" w:rsidR="003F1F53" w:rsidRDefault="003F1F53">
      <w:pPr>
        <w:pStyle w:val="Default"/>
        <w:ind w:left="1418"/>
        <w:rPr>
          <w:i/>
          <w:iCs/>
          <w:u w:val="single"/>
        </w:rPr>
      </w:pPr>
    </w:p>
    <w:p w14:paraId="18901EDD" w14:textId="77777777" w:rsidR="003F1F53" w:rsidRDefault="00751618">
      <w:pPr>
        <w:pStyle w:val="Default"/>
        <w:ind w:left="1418"/>
      </w:pPr>
      <w:proofErr w:type="spellStart"/>
      <w:r>
        <w:t>PCIe</w:t>
      </w:r>
      <w:proofErr w:type="spellEnd"/>
      <w:r>
        <w:t xml:space="preserve"> x1 __________________________________</w:t>
      </w:r>
    </w:p>
    <w:p w14:paraId="6BFCCEE9" w14:textId="77777777" w:rsidR="003F1F53" w:rsidRDefault="003F1F53">
      <w:pPr>
        <w:pStyle w:val="Default"/>
        <w:ind w:left="1418"/>
        <w:rPr>
          <w:i/>
          <w:iCs/>
          <w:u w:val="single"/>
        </w:rPr>
      </w:pPr>
    </w:p>
    <w:p w14:paraId="5C9ABD8C" w14:textId="77777777" w:rsidR="003F1F53" w:rsidRDefault="00751618">
      <w:pPr>
        <w:pStyle w:val="Default"/>
        <w:ind w:left="1418"/>
      </w:pPr>
      <w:r>
        <w:t>PCI ______________________________________</w:t>
      </w:r>
    </w:p>
    <w:p w14:paraId="37669C45" w14:textId="77777777" w:rsidR="003F1F53" w:rsidRDefault="003F1F53">
      <w:pPr>
        <w:pStyle w:val="Default"/>
        <w:ind w:left="1418"/>
        <w:rPr>
          <w:i/>
          <w:iCs/>
          <w:u w:val="single"/>
        </w:rPr>
      </w:pPr>
    </w:p>
    <w:p w14:paraId="7685D8EE" w14:textId="77777777" w:rsidR="003F1F53" w:rsidRDefault="00751618">
      <w:pPr>
        <w:pStyle w:val="Default"/>
        <w:ind w:left="1418"/>
      </w:pPr>
      <w:r>
        <w:t>IDE ______________________________________</w:t>
      </w:r>
    </w:p>
    <w:p w14:paraId="07E028D0" w14:textId="77777777" w:rsidR="003F1F53" w:rsidRDefault="003F1F53">
      <w:pPr>
        <w:pStyle w:val="Default"/>
        <w:ind w:left="1418"/>
        <w:rPr>
          <w:i/>
          <w:iCs/>
          <w:u w:val="single"/>
        </w:rPr>
      </w:pPr>
    </w:p>
    <w:p w14:paraId="3D8A5AE6" w14:textId="77777777" w:rsidR="003F1F53" w:rsidRDefault="00751618">
      <w:pPr>
        <w:pStyle w:val="Default"/>
        <w:ind w:left="1418"/>
      </w:pPr>
      <w:r>
        <w:t>SATA _____________________________________</w:t>
      </w:r>
    </w:p>
    <w:p w14:paraId="7FCE1140" w14:textId="77777777" w:rsidR="003F1F53" w:rsidRDefault="003F1F53">
      <w:pPr>
        <w:pStyle w:val="Default"/>
        <w:ind w:left="1418"/>
        <w:rPr>
          <w:i/>
          <w:iCs/>
          <w:u w:val="single"/>
        </w:rPr>
      </w:pPr>
    </w:p>
    <w:p w14:paraId="1F78D371" w14:textId="77777777" w:rsidR="003F1F53" w:rsidRDefault="00751618">
      <w:pPr>
        <w:pStyle w:val="Default"/>
        <w:ind w:left="1418"/>
      </w:pPr>
      <w:r>
        <w:t>Floppy ____________________________________</w:t>
      </w:r>
    </w:p>
    <w:p w14:paraId="79544E05" w14:textId="77777777" w:rsidR="003F1F53" w:rsidRDefault="003F1F53">
      <w:pPr>
        <w:pStyle w:val="Default"/>
        <w:ind w:left="1418"/>
        <w:rPr>
          <w:i/>
          <w:iCs/>
          <w:u w:val="single"/>
        </w:rPr>
      </w:pPr>
    </w:p>
    <w:p w14:paraId="324209F5" w14:textId="77777777" w:rsidR="003F1F53" w:rsidRDefault="00751618">
      <w:pPr>
        <w:pStyle w:val="Default"/>
        <w:ind w:left="1418"/>
      </w:pPr>
      <w:r>
        <w:t>Power (# pins) ______________________________</w:t>
      </w:r>
    </w:p>
    <w:p w14:paraId="2A84C476" w14:textId="77777777" w:rsidR="003F1F53" w:rsidRDefault="003F1F53">
      <w:pPr>
        <w:pStyle w:val="Default"/>
        <w:ind w:left="709"/>
        <w:rPr>
          <w:i/>
          <w:iCs/>
        </w:rPr>
      </w:pPr>
    </w:p>
    <w:p w14:paraId="4271AF25" w14:textId="77777777" w:rsidR="003F1F53" w:rsidRDefault="00751618">
      <w:pPr>
        <w:pStyle w:val="Default"/>
        <w:ind w:left="709"/>
        <w:rPr>
          <w:i/>
          <w:iCs/>
        </w:rPr>
      </w:pPr>
      <w:r>
        <w:rPr>
          <w:i/>
          <w:iCs/>
        </w:rPr>
        <w:t xml:space="preserve">External Ports – give number </w:t>
      </w:r>
      <w:r w:rsidRPr="00F73740">
        <w:rPr>
          <w:b/>
          <w:i/>
          <w:iCs/>
        </w:rPr>
        <w:t>and example component</w:t>
      </w:r>
      <w:r>
        <w:rPr>
          <w:i/>
          <w:iCs/>
        </w:rPr>
        <w:t xml:space="preserve"> attached there</w:t>
      </w:r>
    </w:p>
    <w:p w14:paraId="1E58F4D6" w14:textId="77777777" w:rsidR="003F1F53" w:rsidRDefault="003F1F53">
      <w:pPr>
        <w:pStyle w:val="Default"/>
        <w:ind w:left="709"/>
        <w:rPr>
          <w:i/>
          <w:iCs/>
          <w:u w:val="single"/>
        </w:rPr>
      </w:pPr>
    </w:p>
    <w:p w14:paraId="55B579C7" w14:textId="77777777" w:rsidR="003F1F53" w:rsidRDefault="00751618">
      <w:pPr>
        <w:pStyle w:val="Default"/>
        <w:ind w:left="1418"/>
      </w:pPr>
      <w:r>
        <w:t>PS/2 _______________________________________</w:t>
      </w:r>
    </w:p>
    <w:p w14:paraId="2E0D9E70" w14:textId="77777777" w:rsidR="003F1F53" w:rsidRDefault="003F1F53">
      <w:pPr>
        <w:pStyle w:val="Default"/>
        <w:ind w:left="1418"/>
        <w:rPr>
          <w:i/>
          <w:iCs/>
          <w:u w:val="single"/>
        </w:rPr>
      </w:pPr>
    </w:p>
    <w:p w14:paraId="5B83EBAE" w14:textId="77777777" w:rsidR="003F1F53" w:rsidRDefault="00751618">
      <w:pPr>
        <w:pStyle w:val="Default"/>
        <w:ind w:left="1418"/>
      </w:pPr>
      <w:r>
        <w:t>USB ________________________________________</w:t>
      </w:r>
    </w:p>
    <w:p w14:paraId="6EF54681" w14:textId="77777777" w:rsidR="003F1F53" w:rsidRDefault="003F1F53">
      <w:pPr>
        <w:pStyle w:val="Default"/>
        <w:ind w:left="1418"/>
        <w:rPr>
          <w:i/>
          <w:iCs/>
          <w:u w:val="single"/>
        </w:rPr>
      </w:pPr>
    </w:p>
    <w:p w14:paraId="529EA9F7" w14:textId="77777777" w:rsidR="003F1F53" w:rsidRDefault="00751618">
      <w:pPr>
        <w:pStyle w:val="Default"/>
        <w:ind w:left="1418"/>
      </w:pPr>
      <w:r>
        <w:t>LAN ________________________________________</w:t>
      </w:r>
    </w:p>
    <w:p w14:paraId="2BEB402C" w14:textId="77777777" w:rsidR="003F1F53" w:rsidRDefault="003F1F53">
      <w:pPr>
        <w:pStyle w:val="Default"/>
        <w:ind w:left="1418"/>
        <w:rPr>
          <w:i/>
          <w:iCs/>
          <w:u w:val="single"/>
        </w:rPr>
      </w:pPr>
    </w:p>
    <w:p w14:paraId="7B09B0D9" w14:textId="77777777" w:rsidR="003F1F53" w:rsidRDefault="00751618">
      <w:pPr>
        <w:pStyle w:val="Default"/>
        <w:ind w:left="1418"/>
      </w:pPr>
      <w:r>
        <w:t>IEEE 1394 ____________________________________</w:t>
      </w:r>
    </w:p>
    <w:p w14:paraId="3DD25F02" w14:textId="77777777" w:rsidR="003F1F53" w:rsidRDefault="003F1F53">
      <w:pPr>
        <w:pStyle w:val="Default"/>
        <w:ind w:left="1418"/>
        <w:rPr>
          <w:i/>
          <w:iCs/>
          <w:u w:val="single"/>
        </w:rPr>
      </w:pPr>
    </w:p>
    <w:p w14:paraId="4A93920A" w14:textId="77777777" w:rsidR="003F1F53" w:rsidRDefault="00751618">
      <w:pPr>
        <w:pStyle w:val="Default"/>
        <w:ind w:left="1418"/>
      </w:pPr>
      <w:r>
        <w:t>VGA ________________________________________</w:t>
      </w:r>
    </w:p>
    <w:p w14:paraId="1A5659F5" w14:textId="77777777" w:rsidR="003F1F53" w:rsidRDefault="003F1F53">
      <w:pPr>
        <w:pStyle w:val="Default"/>
        <w:ind w:left="1418"/>
        <w:rPr>
          <w:i/>
          <w:iCs/>
          <w:u w:val="single"/>
        </w:rPr>
      </w:pPr>
    </w:p>
    <w:p w14:paraId="7DC5DB0D" w14:textId="77777777" w:rsidR="003F1F53" w:rsidRDefault="00751618">
      <w:pPr>
        <w:pStyle w:val="Default"/>
        <w:ind w:left="1418"/>
      </w:pPr>
      <w:r>
        <w:t>DVI __________________________________________</w:t>
      </w:r>
    </w:p>
    <w:p w14:paraId="2A7173C4" w14:textId="77777777" w:rsidR="003F1F53" w:rsidRDefault="003F1F53">
      <w:pPr>
        <w:pStyle w:val="Default"/>
        <w:ind w:left="1418"/>
        <w:rPr>
          <w:i/>
          <w:iCs/>
          <w:u w:val="single"/>
        </w:rPr>
      </w:pPr>
    </w:p>
    <w:p w14:paraId="5D72EB5C" w14:textId="77777777" w:rsidR="00DC0F8F" w:rsidRDefault="00DC0F8F" w:rsidP="00DC0F8F">
      <w:pPr>
        <w:pStyle w:val="Default"/>
        <w:ind w:left="1418"/>
      </w:pPr>
      <w:r>
        <w:t>HDMI  ________________________________________</w:t>
      </w:r>
    </w:p>
    <w:p w14:paraId="1CBC1B5D" w14:textId="77777777" w:rsidR="00DC0F8F" w:rsidRDefault="00DC0F8F">
      <w:pPr>
        <w:pStyle w:val="Default"/>
        <w:ind w:left="1418"/>
      </w:pPr>
    </w:p>
    <w:p w14:paraId="77728AAF" w14:textId="77777777" w:rsidR="003F1F53" w:rsidRDefault="00751618">
      <w:pPr>
        <w:pStyle w:val="Default"/>
        <w:ind w:left="1418"/>
      </w:pPr>
      <w:r>
        <w:t>Audio ________________________________________</w:t>
      </w:r>
    </w:p>
    <w:p w14:paraId="003F5BDB" w14:textId="77777777" w:rsidR="003F1F53" w:rsidRDefault="003F1F53">
      <w:pPr>
        <w:pStyle w:val="Default"/>
        <w:ind w:left="1418"/>
      </w:pPr>
    </w:p>
    <w:p w14:paraId="19B392D7" w14:textId="77777777" w:rsidR="003F1F53" w:rsidRDefault="003F1F53">
      <w:pPr>
        <w:pStyle w:val="Default"/>
        <w:rPr>
          <w:i/>
          <w:iCs/>
          <w:u w:val="single"/>
        </w:rPr>
      </w:pPr>
    </w:p>
    <w:p w14:paraId="1914F104" w14:textId="77777777" w:rsidR="00DC0F8F" w:rsidRDefault="00DC0F8F" w:rsidP="00DC0F8F">
      <w:pPr>
        <w:pStyle w:val="Default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2. CPU Installation – FOR REAL!</w:t>
      </w:r>
    </w:p>
    <w:p w14:paraId="536EDD0E" w14:textId="77777777" w:rsidR="00DC0F8F" w:rsidRDefault="00DC0F8F" w:rsidP="00DC0F8F">
      <w:pPr>
        <w:pStyle w:val="Default"/>
        <w:rPr>
          <w:rFonts w:ascii="Arial" w:hAnsi="Arial"/>
          <w:b/>
          <w:bCs/>
          <w:sz w:val="28"/>
          <w:szCs w:val="28"/>
        </w:rPr>
      </w:pPr>
    </w:p>
    <w:p w14:paraId="5F2353BB" w14:textId="77777777" w:rsidR="003F1F53" w:rsidRDefault="00751618">
      <w:pPr>
        <w:pStyle w:val="Default"/>
      </w:pPr>
      <w:r>
        <w:t>Since you now have experience with heatsink/fan removal and installation, your first task is to remove the heatsink</w:t>
      </w:r>
      <w:r w:rsidR="00DC0F8F">
        <w:t xml:space="preserve"> </w:t>
      </w:r>
      <w:r>
        <w:t xml:space="preserve">(you </w:t>
      </w:r>
      <w:r w:rsidR="00DC0F8F">
        <w:t xml:space="preserve">will want to unhook the heatsink fan from the motherboard).  </w:t>
      </w:r>
      <w:r>
        <w:t>Nex</w:t>
      </w:r>
      <w:r w:rsidR="00DC0F8F">
        <w:t>t you will want to remove the CPU from the socket and thoroughly clean off the</w:t>
      </w:r>
      <w:r>
        <w:t xml:space="preserve"> old thermal compound</w:t>
      </w:r>
      <w:r w:rsidR="00DC0F8F">
        <w:t xml:space="preserve"> from both the CPU and heatsink</w:t>
      </w:r>
      <w:r>
        <w:t xml:space="preserve"> using rubbing </w:t>
      </w:r>
      <w:r w:rsidR="00DC0F8F">
        <w:t>alcohol, paper towels</w:t>
      </w:r>
      <w:r>
        <w:t xml:space="preserve"> and/or Q-tips.</w:t>
      </w:r>
      <w:r w:rsidR="00DC0F8F">
        <w:t xml:space="preserve"> Once you have the CPU cleaned off, identify the specs of the CPU you have in the following table.</w:t>
      </w:r>
    </w:p>
    <w:p w14:paraId="695023B1" w14:textId="77777777" w:rsidR="003F1F53" w:rsidRDefault="003F1F53">
      <w:pPr>
        <w:pStyle w:val="Default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60"/>
        <w:gridCol w:w="1530"/>
        <w:gridCol w:w="1620"/>
        <w:gridCol w:w="1530"/>
        <w:gridCol w:w="1620"/>
        <w:gridCol w:w="1260"/>
      </w:tblGrid>
      <w:tr w:rsidR="00574846" w:rsidRPr="00A4555A" w14:paraId="3FFE94E9" w14:textId="77777777" w:rsidTr="00574846">
        <w:tc>
          <w:tcPr>
            <w:tcW w:w="21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6ED7D1DB" w14:textId="77777777" w:rsidR="00574846" w:rsidRDefault="00574846" w:rsidP="00574846">
            <w:pPr>
              <w:pStyle w:val="TableContents"/>
              <w:snapToGrid w:val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Motherboard</w:t>
            </w:r>
          </w:p>
          <w:p w14:paraId="427639AF" w14:textId="689AB013" w:rsidR="00574846" w:rsidRPr="00A4555A" w:rsidRDefault="00574846" w:rsidP="00574846">
            <w:pPr>
              <w:pStyle w:val="TableContents"/>
              <w:snapToGrid w:val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Manufacture/Model</w:t>
            </w:r>
          </w:p>
        </w:tc>
        <w:tc>
          <w:tcPr>
            <w:tcW w:w="15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4C8FB621" w14:textId="4AF5D3C6" w:rsidR="00574846" w:rsidRPr="00A4555A" w:rsidRDefault="00574846" w:rsidP="00574846">
            <w:pPr>
              <w:pStyle w:val="TableContents"/>
              <w:snapToGrid w:val="0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CPU</w:t>
            </w:r>
            <w:r w:rsidRPr="00A4555A">
              <w:rPr>
                <w:b/>
                <w:sz w:val="22"/>
                <w:szCs w:val="22"/>
              </w:rPr>
              <w:t xml:space="preserve"> Manufacturer</w:t>
            </w:r>
          </w:p>
        </w:tc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404AFBBC" w14:textId="60680B18" w:rsidR="00574846" w:rsidRPr="00A4555A" w:rsidRDefault="00574846" w:rsidP="00574846">
            <w:pPr>
              <w:pStyle w:val="TableContents"/>
              <w:snapToGrid w:val="0"/>
              <w:jc w:val="center"/>
              <w:rPr>
                <w:sz w:val="22"/>
                <w:szCs w:val="22"/>
              </w:rPr>
            </w:pPr>
            <w:r w:rsidRPr="00A4555A">
              <w:rPr>
                <w:b/>
                <w:sz w:val="22"/>
                <w:szCs w:val="22"/>
              </w:rPr>
              <w:t>CPU</w:t>
            </w:r>
            <w:r w:rsidRPr="00A4555A">
              <w:rPr>
                <w:b/>
                <w:sz w:val="22"/>
                <w:szCs w:val="22"/>
              </w:rPr>
              <w:br/>
              <w:t>Family</w:t>
            </w:r>
          </w:p>
        </w:tc>
        <w:tc>
          <w:tcPr>
            <w:tcW w:w="15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3851EC87" w14:textId="77777777" w:rsidR="00574846" w:rsidRPr="00A4555A" w:rsidRDefault="00574846" w:rsidP="00574846">
            <w:pPr>
              <w:pStyle w:val="TableContents"/>
              <w:snapToGrid w:val="0"/>
              <w:jc w:val="center"/>
              <w:rPr>
                <w:b/>
                <w:sz w:val="22"/>
                <w:szCs w:val="22"/>
              </w:rPr>
            </w:pPr>
            <w:r w:rsidRPr="00A4555A">
              <w:rPr>
                <w:b/>
                <w:sz w:val="22"/>
                <w:szCs w:val="22"/>
              </w:rPr>
              <w:t>CPU</w:t>
            </w:r>
          </w:p>
          <w:p w14:paraId="17A83CC8" w14:textId="39EBBD54" w:rsidR="00574846" w:rsidRPr="00A4555A" w:rsidRDefault="00574846" w:rsidP="00574846">
            <w:pPr>
              <w:pStyle w:val="TableContents"/>
              <w:snapToGrid w:val="0"/>
              <w:jc w:val="center"/>
              <w:rPr>
                <w:sz w:val="22"/>
                <w:szCs w:val="22"/>
              </w:rPr>
            </w:pPr>
            <w:r w:rsidRPr="00A4555A">
              <w:rPr>
                <w:b/>
                <w:sz w:val="22"/>
                <w:szCs w:val="22"/>
              </w:rPr>
              <w:t>Speed</w:t>
            </w:r>
          </w:p>
        </w:tc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59110A62" w14:textId="117FCC93" w:rsidR="00574846" w:rsidRPr="00A4555A" w:rsidRDefault="00574846" w:rsidP="00574846">
            <w:pPr>
              <w:pStyle w:val="TableContents"/>
              <w:tabs>
                <w:tab w:val="left" w:pos="394"/>
                <w:tab w:val="center" w:pos="665"/>
              </w:tabs>
              <w:snapToGrid w:val="0"/>
              <w:jc w:val="center"/>
              <w:rPr>
                <w:b/>
                <w:sz w:val="22"/>
                <w:szCs w:val="22"/>
              </w:rPr>
            </w:pPr>
            <w:r w:rsidRPr="00A4555A">
              <w:rPr>
                <w:b/>
                <w:sz w:val="22"/>
                <w:szCs w:val="22"/>
              </w:rPr>
              <w:t>CPU</w:t>
            </w:r>
          </w:p>
          <w:p w14:paraId="2C308432" w14:textId="7DC84A3C" w:rsidR="00574846" w:rsidRPr="00A4555A" w:rsidRDefault="00574846" w:rsidP="00574846">
            <w:pPr>
              <w:pStyle w:val="TableContents"/>
              <w:snapToGrid w:val="0"/>
              <w:jc w:val="center"/>
              <w:rPr>
                <w:sz w:val="22"/>
                <w:szCs w:val="22"/>
              </w:rPr>
            </w:pPr>
            <w:r w:rsidRPr="00A4555A">
              <w:rPr>
                <w:b/>
                <w:sz w:val="22"/>
                <w:szCs w:val="22"/>
              </w:rPr>
              <w:t>Socket</w:t>
            </w:r>
          </w:p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7C1187A1" w14:textId="77777777" w:rsidR="00574846" w:rsidRPr="00A4555A" w:rsidRDefault="00574846" w:rsidP="00574846">
            <w:pPr>
              <w:pStyle w:val="TableContents"/>
              <w:snapToGrid w:val="0"/>
              <w:jc w:val="center"/>
              <w:rPr>
                <w:b/>
                <w:sz w:val="22"/>
                <w:szCs w:val="22"/>
              </w:rPr>
            </w:pPr>
            <w:r w:rsidRPr="00A4555A">
              <w:rPr>
                <w:b/>
                <w:sz w:val="22"/>
                <w:szCs w:val="22"/>
              </w:rPr>
              <w:t>CPU</w:t>
            </w:r>
          </w:p>
          <w:p w14:paraId="763A91F7" w14:textId="478D137D" w:rsidR="00574846" w:rsidRPr="00A4555A" w:rsidRDefault="00574846" w:rsidP="00574846">
            <w:pPr>
              <w:pStyle w:val="TableContents"/>
              <w:snapToGrid w:val="0"/>
              <w:jc w:val="center"/>
              <w:rPr>
                <w:sz w:val="22"/>
                <w:szCs w:val="22"/>
              </w:rPr>
            </w:pPr>
            <w:r w:rsidRPr="00A4555A">
              <w:rPr>
                <w:b/>
                <w:sz w:val="22"/>
                <w:szCs w:val="22"/>
              </w:rPr>
              <w:t>L2 Cache</w:t>
            </w:r>
          </w:p>
        </w:tc>
      </w:tr>
      <w:tr w:rsidR="00574846" w14:paraId="39F0A745" w14:textId="77777777" w:rsidTr="00574846">
        <w:trPr>
          <w:trHeight w:val="931"/>
        </w:trPr>
        <w:tc>
          <w:tcPr>
            <w:tcW w:w="21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24A382F1" w14:textId="75419963" w:rsidR="00574846" w:rsidRDefault="00574846" w:rsidP="009F71EC">
            <w:pPr>
              <w:pStyle w:val="TableContents"/>
              <w:snapToGrid w:val="0"/>
              <w:rPr>
                <w:b/>
                <w:bCs/>
              </w:rPr>
            </w:pPr>
          </w:p>
        </w:tc>
        <w:tc>
          <w:tcPr>
            <w:tcW w:w="1530" w:type="dxa"/>
            <w:tcBorders>
              <w:left w:val="single" w:sz="1" w:space="0" w:color="000000"/>
              <w:bottom w:val="single" w:sz="1" w:space="0" w:color="000000"/>
            </w:tcBorders>
          </w:tcPr>
          <w:p w14:paraId="2FE3184A" w14:textId="77777777" w:rsidR="00574846" w:rsidRDefault="00574846">
            <w:pPr>
              <w:pStyle w:val="TableContents"/>
              <w:snapToGrid w:val="0"/>
            </w:pPr>
          </w:p>
        </w:tc>
        <w:tc>
          <w:tcPr>
            <w:tcW w:w="1620" w:type="dxa"/>
            <w:tcBorders>
              <w:left w:val="single" w:sz="1" w:space="0" w:color="000000"/>
              <w:bottom w:val="single" w:sz="1" w:space="0" w:color="000000"/>
            </w:tcBorders>
          </w:tcPr>
          <w:p w14:paraId="3627A653" w14:textId="77777777" w:rsidR="00574846" w:rsidRDefault="00574846">
            <w:pPr>
              <w:pStyle w:val="TableContents"/>
              <w:snapToGrid w:val="0"/>
            </w:pPr>
          </w:p>
        </w:tc>
        <w:tc>
          <w:tcPr>
            <w:tcW w:w="1530" w:type="dxa"/>
            <w:tcBorders>
              <w:left w:val="single" w:sz="1" w:space="0" w:color="000000"/>
              <w:bottom w:val="single" w:sz="1" w:space="0" w:color="000000"/>
            </w:tcBorders>
          </w:tcPr>
          <w:p w14:paraId="2A249705" w14:textId="77777777" w:rsidR="00574846" w:rsidRDefault="00574846">
            <w:pPr>
              <w:pStyle w:val="TableContents"/>
              <w:snapToGrid w:val="0"/>
            </w:pPr>
          </w:p>
        </w:tc>
        <w:tc>
          <w:tcPr>
            <w:tcW w:w="1620" w:type="dxa"/>
            <w:tcBorders>
              <w:left w:val="single" w:sz="1" w:space="0" w:color="000000"/>
              <w:bottom w:val="single" w:sz="1" w:space="0" w:color="000000"/>
            </w:tcBorders>
          </w:tcPr>
          <w:p w14:paraId="58C25EA0" w14:textId="77777777" w:rsidR="00574846" w:rsidRDefault="00574846">
            <w:pPr>
              <w:pStyle w:val="TableContents"/>
              <w:snapToGrid w:val="0"/>
            </w:pPr>
          </w:p>
        </w:tc>
        <w:tc>
          <w:tcPr>
            <w:tcW w:w="12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1C90ED" w14:textId="77777777" w:rsidR="00574846" w:rsidRDefault="00574846">
            <w:pPr>
              <w:pStyle w:val="TableContents"/>
              <w:snapToGrid w:val="0"/>
            </w:pPr>
          </w:p>
        </w:tc>
      </w:tr>
    </w:tbl>
    <w:p w14:paraId="23CC7E0B" w14:textId="1161A9F0" w:rsidR="00DC0F8F" w:rsidRDefault="00574846">
      <w:pPr>
        <w:pStyle w:val="Default"/>
      </w:pPr>
      <w:r>
        <w:br/>
      </w:r>
      <w:r w:rsidR="00DC0F8F">
        <w:t>Reinstall the CPU in the socket making sure it is</w:t>
      </w:r>
      <w:r w:rsidR="00751618">
        <w:t xml:space="preserve"> seated and the lever locked in its downward posit</w:t>
      </w:r>
      <w:r w:rsidR="00DC0F8F">
        <w:t>ion and thoroughly clean (</w:t>
      </w:r>
      <w:r w:rsidR="00DC0F8F" w:rsidRPr="00711C95">
        <w:rPr>
          <w:b/>
        </w:rPr>
        <w:t>make sure not to touch the top of the CPU with your fingers</w:t>
      </w:r>
      <w:r w:rsidR="00751618" w:rsidRPr="00711C95">
        <w:rPr>
          <w:b/>
        </w:rPr>
        <w:t xml:space="preserve"> which will leave</w:t>
      </w:r>
      <w:r w:rsidR="00DC0F8F" w:rsidRPr="00711C95">
        <w:rPr>
          <w:b/>
        </w:rPr>
        <w:t xml:space="preserve"> residual oils</w:t>
      </w:r>
      <w:r w:rsidR="00DC0F8F">
        <w:t>). T</w:t>
      </w:r>
      <w:r w:rsidR="00751618">
        <w:t xml:space="preserve">he next task is to mount the heatsink/fan on top of it.  Apply a VERY SMALL amount of thermal compound (the silver </w:t>
      </w:r>
      <w:r w:rsidR="00751618">
        <w:rPr>
          <w:i/>
          <w:iCs/>
        </w:rPr>
        <w:t>goo</w:t>
      </w:r>
      <w:r w:rsidR="00751618">
        <w:t>)</w:t>
      </w:r>
      <w:r w:rsidR="00DC0F8F">
        <w:t>.</w:t>
      </w:r>
    </w:p>
    <w:p w14:paraId="770C3F3D" w14:textId="77777777" w:rsidR="00DC0F8F" w:rsidRDefault="00DC0F8F">
      <w:pPr>
        <w:pStyle w:val="Default"/>
      </w:pPr>
    </w:p>
    <w:p w14:paraId="2BE2FFCC" w14:textId="77777777" w:rsidR="00DC0F8F" w:rsidRDefault="00DC0F8F" w:rsidP="00DC0F8F">
      <w:pPr>
        <w:pStyle w:val="Default"/>
        <w:numPr>
          <w:ilvl w:val="0"/>
          <w:numId w:val="4"/>
        </w:numPr>
      </w:pPr>
      <w:r>
        <w:t>For AMD CPU’s – apply a small amount in the center of the processor about the size of a small grain of rice.</w:t>
      </w:r>
    </w:p>
    <w:p w14:paraId="3E7BF9AB" w14:textId="77777777" w:rsidR="00DC0F8F" w:rsidRDefault="00DC0F8F" w:rsidP="00DC0F8F">
      <w:pPr>
        <w:pStyle w:val="Default"/>
        <w:numPr>
          <w:ilvl w:val="0"/>
          <w:numId w:val="4"/>
        </w:numPr>
      </w:pPr>
      <w:r>
        <w:t>For Intel CPU’s – apply a small amount along a line from left to right across the middle of the CPU.</w:t>
      </w:r>
    </w:p>
    <w:p w14:paraId="3525F6AE" w14:textId="77777777" w:rsidR="00DC0F8F" w:rsidRDefault="00DC0F8F" w:rsidP="00DC0F8F">
      <w:pPr>
        <w:pStyle w:val="Default"/>
        <w:ind w:left="1420"/>
      </w:pPr>
    </w:p>
    <w:p w14:paraId="0C7537B9" w14:textId="77777777" w:rsidR="003F1F53" w:rsidRDefault="00751618">
      <w:pPr>
        <w:pStyle w:val="Default"/>
      </w:pPr>
      <w:r>
        <w:t xml:space="preserve">The purpose of the thermal compound is to fill in the small imperfections in the surfaces of the CPU heat spreader and the heatsink, </w:t>
      </w:r>
      <w:r w:rsidRPr="00DC0F8F">
        <w:rPr>
          <w:b/>
        </w:rPr>
        <w:t>not</w:t>
      </w:r>
      <w:r w:rsidR="00DC0F8F">
        <w:t xml:space="preserve"> to f</w:t>
      </w:r>
      <w:r>
        <w:t>orm a layer of paste between them.  As Dr. Hovemeyer put it so eloquently - “You are NOT fr</w:t>
      </w:r>
      <w:r w:rsidR="00DC0F8F">
        <w:t xml:space="preserve">osting a cake!”  Do not spread out the thermal </w:t>
      </w:r>
      <w:proofErr w:type="gramStart"/>
      <w:r w:rsidR="00DC0F8F">
        <w:t>compound</w:t>
      </w:r>
      <w:proofErr w:type="gramEnd"/>
      <w:r w:rsidR="00DC0F8F">
        <w:t xml:space="preserve"> </w:t>
      </w:r>
      <w:r>
        <w:t>as it will take care of itself when the CPU heats up.  If you fail to seat the heatsink properly, you should clean off the thermal compound and start over with a fresh dollop of goo.</w:t>
      </w:r>
    </w:p>
    <w:p w14:paraId="07E764C4" w14:textId="77777777" w:rsidR="003F1F53" w:rsidRDefault="003F1F53">
      <w:pPr>
        <w:pStyle w:val="Default"/>
      </w:pPr>
    </w:p>
    <w:p w14:paraId="53115B4A" w14:textId="513AC581" w:rsidR="003F1F53" w:rsidRDefault="00751618">
      <w:pPr>
        <w:pStyle w:val="Default"/>
        <w:rPr>
          <w:b/>
        </w:rPr>
      </w:pPr>
      <w:r>
        <w:rPr>
          <w:b/>
        </w:rPr>
        <w:t xml:space="preserve">FINALLY, REMEMBER TO PLUG THE FAN IN TO THE CPU FAN </w:t>
      </w:r>
      <w:r w:rsidR="000B76A5">
        <w:rPr>
          <w:b/>
        </w:rPr>
        <w:t>HEADER</w:t>
      </w:r>
      <w:r>
        <w:rPr>
          <w:b/>
        </w:rPr>
        <w:t>!</w:t>
      </w:r>
    </w:p>
    <w:p w14:paraId="5BE8068A" w14:textId="77777777" w:rsidR="003F1F53" w:rsidRDefault="003F1F53">
      <w:pPr>
        <w:pStyle w:val="Default"/>
      </w:pPr>
    </w:p>
    <w:p w14:paraId="61D68E2D" w14:textId="25B3C4D8" w:rsidR="00DC0F8F" w:rsidRDefault="000E5428">
      <w:pPr>
        <w:pStyle w:val="Default"/>
      </w:pPr>
      <w:r>
        <w:br/>
      </w:r>
    </w:p>
    <w:p w14:paraId="56885939" w14:textId="4EBDDD66" w:rsidR="000E5428" w:rsidRDefault="000E5428">
      <w:pPr>
        <w:pStyle w:val="Default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3.  PC Assembly</w:t>
      </w:r>
    </w:p>
    <w:p w14:paraId="14B7156E" w14:textId="77777777" w:rsidR="000E5428" w:rsidRDefault="000E5428">
      <w:pPr>
        <w:pStyle w:val="Default"/>
        <w:rPr>
          <w:rFonts w:ascii="Arial" w:hAnsi="Arial"/>
          <w:b/>
          <w:bCs/>
          <w:sz w:val="28"/>
          <w:szCs w:val="28"/>
        </w:rPr>
      </w:pPr>
    </w:p>
    <w:p w14:paraId="78EAE199" w14:textId="1FF515BB" w:rsidR="008E50F0" w:rsidRDefault="000E5428">
      <w:pPr>
        <w:pStyle w:val="Default"/>
      </w:pPr>
      <w:r>
        <w:t>Assemble the rest of the components in the case, turn the computer back on, and hopefully it will boot.</w:t>
      </w:r>
    </w:p>
    <w:p w14:paraId="396F3BC7" w14:textId="65DDA4A3" w:rsidR="00073944" w:rsidRPr="008E50F0" w:rsidRDefault="00073944" w:rsidP="008E50F0">
      <w:pPr>
        <w:pStyle w:val="Default"/>
        <w:numPr>
          <w:ilvl w:val="0"/>
          <w:numId w:val="5"/>
        </w:numPr>
        <w:rPr>
          <w:bCs/>
        </w:rPr>
      </w:pPr>
      <w:r w:rsidRPr="008E50F0">
        <w:rPr>
          <w:bCs/>
        </w:rPr>
        <w:t>Ensure both memory sticks are installed in dual-channel configuration (see your motherboard manual)</w:t>
      </w:r>
    </w:p>
    <w:p w14:paraId="64E373FC" w14:textId="560A6DB1" w:rsidR="000E5428" w:rsidRPr="008E50F0" w:rsidRDefault="00073944" w:rsidP="008E50F0">
      <w:pPr>
        <w:pStyle w:val="Default"/>
        <w:numPr>
          <w:ilvl w:val="0"/>
          <w:numId w:val="5"/>
        </w:numPr>
        <w:rPr>
          <w:bCs/>
        </w:rPr>
      </w:pPr>
      <w:r w:rsidRPr="008E50F0">
        <w:rPr>
          <w:bCs/>
        </w:rPr>
        <w:t xml:space="preserve">Install </w:t>
      </w:r>
      <w:r w:rsidR="00C635DE">
        <w:rPr>
          <w:bCs/>
        </w:rPr>
        <w:t xml:space="preserve">your </w:t>
      </w:r>
      <w:r w:rsidRPr="008E50F0">
        <w:rPr>
          <w:bCs/>
        </w:rPr>
        <w:t xml:space="preserve">optical drive in </w:t>
      </w:r>
      <w:r w:rsidR="00462EAA">
        <w:rPr>
          <w:bCs/>
        </w:rPr>
        <w:t xml:space="preserve">the </w:t>
      </w:r>
      <w:r w:rsidR="00E62DA0">
        <w:rPr>
          <w:bCs/>
        </w:rPr>
        <w:t>top drive bay of your PC case</w:t>
      </w:r>
    </w:p>
    <w:p w14:paraId="4FDBA513" w14:textId="7DA1F2B0" w:rsidR="00073944" w:rsidRPr="008E50F0" w:rsidRDefault="00073944" w:rsidP="008E50F0">
      <w:pPr>
        <w:pStyle w:val="Default"/>
        <w:numPr>
          <w:ilvl w:val="0"/>
          <w:numId w:val="5"/>
        </w:numPr>
        <w:rPr>
          <w:bCs/>
        </w:rPr>
      </w:pPr>
      <w:r w:rsidRPr="008E50F0">
        <w:rPr>
          <w:bCs/>
        </w:rPr>
        <w:t xml:space="preserve">Mount </w:t>
      </w:r>
      <w:r w:rsidR="00AC46E9">
        <w:rPr>
          <w:bCs/>
        </w:rPr>
        <w:t xml:space="preserve">your </w:t>
      </w:r>
      <w:r w:rsidRPr="008E50F0">
        <w:rPr>
          <w:bCs/>
        </w:rPr>
        <w:t xml:space="preserve">SSD in </w:t>
      </w:r>
      <w:r w:rsidR="00AC46E9">
        <w:rPr>
          <w:bCs/>
        </w:rPr>
        <w:t xml:space="preserve">the supplied </w:t>
      </w:r>
      <w:r w:rsidRPr="008E50F0">
        <w:rPr>
          <w:bCs/>
        </w:rPr>
        <w:t>bracket</w:t>
      </w:r>
      <w:r w:rsidR="00FF051B">
        <w:rPr>
          <w:bCs/>
        </w:rPr>
        <w:t xml:space="preserve"> with the supplied screws</w:t>
      </w:r>
    </w:p>
    <w:p w14:paraId="336BBF9A" w14:textId="585A3BF6" w:rsidR="00073944" w:rsidRPr="008E50F0" w:rsidRDefault="00073944" w:rsidP="008E50F0">
      <w:pPr>
        <w:pStyle w:val="Default"/>
        <w:numPr>
          <w:ilvl w:val="0"/>
          <w:numId w:val="5"/>
        </w:numPr>
        <w:rPr>
          <w:bCs/>
        </w:rPr>
      </w:pPr>
      <w:r w:rsidRPr="008E50F0">
        <w:rPr>
          <w:bCs/>
        </w:rPr>
        <w:t xml:space="preserve">Install </w:t>
      </w:r>
      <w:r w:rsidR="0080394F">
        <w:rPr>
          <w:bCs/>
        </w:rPr>
        <w:t xml:space="preserve">your </w:t>
      </w:r>
      <w:r w:rsidRPr="008E50F0">
        <w:rPr>
          <w:bCs/>
        </w:rPr>
        <w:t>S</w:t>
      </w:r>
      <w:r w:rsidR="0080394F">
        <w:rPr>
          <w:bCs/>
        </w:rPr>
        <w:t>SD in your PC case</w:t>
      </w:r>
    </w:p>
    <w:p w14:paraId="7C95CD14" w14:textId="67BCEBA4" w:rsidR="00073944" w:rsidRPr="008E50F0" w:rsidRDefault="00073944" w:rsidP="008E50F0">
      <w:pPr>
        <w:pStyle w:val="Default"/>
        <w:numPr>
          <w:ilvl w:val="0"/>
          <w:numId w:val="5"/>
        </w:numPr>
        <w:rPr>
          <w:bCs/>
        </w:rPr>
      </w:pPr>
      <w:r w:rsidRPr="008E50F0">
        <w:rPr>
          <w:bCs/>
        </w:rPr>
        <w:t xml:space="preserve">Connect </w:t>
      </w:r>
      <w:r w:rsidR="002678B7">
        <w:rPr>
          <w:bCs/>
        </w:rPr>
        <w:t xml:space="preserve">the supplied </w:t>
      </w:r>
      <w:r w:rsidRPr="008E50F0">
        <w:rPr>
          <w:bCs/>
        </w:rPr>
        <w:t>SATA power cable to your two SATA devices</w:t>
      </w:r>
    </w:p>
    <w:p w14:paraId="3F907752" w14:textId="09A9C22E" w:rsidR="00073944" w:rsidRPr="008E50F0" w:rsidRDefault="00073944" w:rsidP="008E50F0">
      <w:pPr>
        <w:pStyle w:val="Default"/>
        <w:numPr>
          <w:ilvl w:val="0"/>
          <w:numId w:val="5"/>
        </w:numPr>
        <w:rPr>
          <w:bCs/>
        </w:rPr>
      </w:pPr>
      <w:r w:rsidRPr="008E50F0">
        <w:rPr>
          <w:bCs/>
        </w:rPr>
        <w:t>Connect a SATA data cable to each of your SATA devices</w:t>
      </w:r>
    </w:p>
    <w:p w14:paraId="04E573E6" w14:textId="77777777" w:rsidR="000E5428" w:rsidRDefault="000E5428">
      <w:pPr>
        <w:pStyle w:val="Default"/>
        <w:rPr>
          <w:rFonts w:ascii="Arial" w:hAnsi="Arial"/>
          <w:b/>
          <w:bCs/>
          <w:sz w:val="28"/>
          <w:szCs w:val="28"/>
        </w:rPr>
      </w:pPr>
    </w:p>
    <w:p w14:paraId="7F1944A9" w14:textId="47D3C622" w:rsidR="003F1F53" w:rsidRDefault="000E5428">
      <w:pPr>
        <w:pStyle w:val="Default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4</w:t>
      </w:r>
      <w:r w:rsidR="00751618">
        <w:rPr>
          <w:rFonts w:ascii="Arial" w:hAnsi="Arial"/>
          <w:b/>
          <w:bCs/>
          <w:sz w:val="28"/>
          <w:szCs w:val="28"/>
        </w:rPr>
        <w:t>.  BIOS configuration</w:t>
      </w:r>
    </w:p>
    <w:p w14:paraId="076C1251" w14:textId="77777777" w:rsidR="003F1F53" w:rsidRDefault="003F1F53">
      <w:pPr>
        <w:pStyle w:val="Default"/>
      </w:pPr>
    </w:p>
    <w:p w14:paraId="580757E9" w14:textId="1439BBC5" w:rsidR="003F1F53" w:rsidRDefault="00751618">
      <w:pPr>
        <w:pStyle w:val="Default"/>
      </w:pPr>
      <w:r>
        <w:t xml:space="preserve">Often times it will be beneficial to modify the computer hardware settings via the BIOS (Basic </w:t>
      </w:r>
      <w:proofErr w:type="spellStart"/>
      <w:r>
        <w:t>Input/Output</w:t>
      </w:r>
      <w:proofErr w:type="spellEnd"/>
      <w:r>
        <w:t xml:space="preserve"> System). </w:t>
      </w:r>
      <w:proofErr w:type="gramStart"/>
      <w:r>
        <w:t>The BIOS is usually brought up by pressing either &lt;DEL&gt;</w:t>
      </w:r>
      <w:proofErr w:type="gramEnd"/>
      <w:r>
        <w:t xml:space="preserve"> or &lt;F2&gt; when the computer is</w:t>
      </w:r>
      <w:r>
        <w:rPr>
          <w:i/>
          <w:iCs/>
        </w:rPr>
        <w:t xml:space="preserve"> first booting up</w:t>
      </w:r>
      <w:r>
        <w:t>, i.e. before the OS begins to load.</w:t>
      </w:r>
      <w:r w:rsidR="00073944">
        <w:t xml:space="preserve">  Watch the boot screen carefully when your machine first starts up to see what key presses are required to enter the BIOS.</w:t>
      </w:r>
    </w:p>
    <w:p w14:paraId="2CC45F1C" w14:textId="77777777" w:rsidR="003F1F53" w:rsidRDefault="00751618">
      <w:pPr>
        <w:pStyle w:val="Default"/>
      </w:pPr>
      <w:r>
        <w:t xml:space="preserve"> </w:t>
      </w:r>
    </w:p>
    <w:p w14:paraId="04818A5F" w14:textId="77777777" w:rsidR="003F1F53" w:rsidRDefault="00751618">
      <w:pPr>
        <w:pStyle w:val="Default"/>
      </w:pPr>
      <w:r>
        <w:t>Reboot your machine and enter the BIOS (aka Setup menu).</w:t>
      </w:r>
    </w:p>
    <w:p w14:paraId="6E6858C6" w14:textId="77777777" w:rsidR="000E63C3" w:rsidRDefault="000E63C3">
      <w:pPr>
        <w:pStyle w:val="Default"/>
      </w:pPr>
    </w:p>
    <w:p w14:paraId="2FC8EC05" w14:textId="77777777" w:rsidR="000E63C3" w:rsidRDefault="000E63C3" w:rsidP="000E63C3">
      <w:pPr>
        <w:pStyle w:val="Default"/>
      </w:pPr>
      <w:r>
        <w:t>Select either “Load Optimal Settings” or “Load Default Settings.”  Go through the various menus and set the following options (in no particular order):</w:t>
      </w:r>
    </w:p>
    <w:p w14:paraId="4A1355BB" w14:textId="77777777" w:rsidR="000E63C3" w:rsidRDefault="000E63C3" w:rsidP="000E63C3">
      <w:pPr>
        <w:pStyle w:val="Default"/>
      </w:pPr>
    </w:p>
    <w:p w14:paraId="62CCBF92" w14:textId="77777777" w:rsidR="000E63C3" w:rsidRDefault="000E63C3" w:rsidP="000E63C3">
      <w:pPr>
        <w:pStyle w:val="ListParagraph"/>
        <w:numPr>
          <w:ilvl w:val="0"/>
          <w:numId w:val="1"/>
        </w:numPr>
      </w:pPr>
      <w:r>
        <w:t>Disable the floppy drive and controller (if present)</w:t>
      </w:r>
    </w:p>
    <w:p w14:paraId="63DE3FAB" w14:textId="77777777" w:rsidR="000E63C3" w:rsidRDefault="000E63C3" w:rsidP="000E63C3">
      <w:pPr>
        <w:pStyle w:val="ListParagraph"/>
        <w:numPr>
          <w:ilvl w:val="0"/>
          <w:numId w:val="1"/>
        </w:numPr>
      </w:pPr>
      <w:r>
        <w:t>Set the boot sequence to CD-ROM/HDD</w:t>
      </w:r>
    </w:p>
    <w:p w14:paraId="603D7815" w14:textId="5A14C640" w:rsidR="000E63C3" w:rsidRDefault="000E63C3" w:rsidP="000E63C3">
      <w:pPr>
        <w:pStyle w:val="ListParagraph"/>
        <w:numPr>
          <w:ilvl w:val="0"/>
          <w:numId w:val="2"/>
        </w:numPr>
      </w:pPr>
      <w:r>
        <w:t>Disa</w:t>
      </w:r>
      <w:r w:rsidR="00923E05">
        <w:t>ble the logo startup screen (so</w:t>
      </w:r>
      <w:r>
        <w:t xml:space="preserve"> POST messages appear when the computer is turned on).</w:t>
      </w:r>
    </w:p>
    <w:p w14:paraId="78A5FFC7" w14:textId="77777777" w:rsidR="003F1F53" w:rsidRDefault="003F1F53">
      <w:pPr>
        <w:pStyle w:val="Default"/>
      </w:pPr>
    </w:p>
    <w:p w14:paraId="13526803" w14:textId="334540F1" w:rsidR="003F1F53" w:rsidRDefault="00751618">
      <w:pPr>
        <w:pStyle w:val="Default"/>
      </w:pPr>
      <w:r>
        <w:t xml:space="preserve">Find the list of SATA devices and note </w:t>
      </w:r>
      <w:r w:rsidR="00BD040D">
        <w:t>the devices that</w:t>
      </w:r>
      <w:r>
        <w:t xml:space="preserve"> are installed and on what channel they appear.</w:t>
      </w:r>
    </w:p>
    <w:p w14:paraId="5B6CF229" w14:textId="77777777" w:rsidR="003F1F53" w:rsidRDefault="003F1F53">
      <w:pPr>
        <w:pStyle w:val="Default"/>
      </w:pPr>
    </w:p>
    <w:p w14:paraId="7D92FC23" w14:textId="269BB7B6" w:rsidR="003F1F53" w:rsidRDefault="00751618">
      <w:pPr>
        <w:pStyle w:val="Default"/>
        <w:ind w:firstLine="720"/>
      </w:pPr>
      <w:r>
        <w:t>______________________________</w:t>
      </w:r>
      <w:r w:rsidR="00E8258A">
        <w:t xml:space="preserve"> </w:t>
      </w:r>
    </w:p>
    <w:p w14:paraId="0ADFC47A" w14:textId="77777777" w:rsidR="003F1F53" w:rsidRDefault="003F1F53">
      <w:pPr>
        <w:pStyle w:val="Default"/>
      </w:pPr>
    </w:p>
    <w:p w14:paraId="4581363D" w14:textId="476F5FEC" w:rsidR="003F1F53" w:rsidRDefault="00751618">
      <w:pPr>
        <w:pStyle w:val="Default"/>
      </w:pPr>
      <w:r>
        <w:tab/>
        <w:t>______________________________</w:t>
      </w:r>
      <w:r w:rsidR="00E8258A">
        <w:t xml:space="preserve">     </w:t>
      </w:r>
    </w:p>
    <w:p w14:paraId="090AABAA" w14:textId="77777777" w:rsidR="003F1F53" w:rsidRDefault="003F1F53">
      <w:pPr>
        <w:pStyle w:val="Default"/>
      </w:pPr>
    </w:p>
    <w:p w14:paraId="796842A4" w14:textId="77777777" w:rsidR="003F1F53" w:rsidRDefault="00751618">
      <w:pPr>
        <w:pStyle w:val="Default"/>
        <w:ind w:firstLine="720"/>
      </w:pPr>
      <w:r>
        <w:t>______________________________</w:t>
      </w:r>
    </w:p>
    <w:p w14:paraId="1D2DC9A8" w14:textId="77777777" w:rsidR="001C3B87" w:rsidRDefault="001C3B87">
      <w:pPr>
        <w:pStyle w:val="Default"/>
        <w:ind w:firstLine="720"/>
      </w:pPr>
    </w:p>
    <w:p w14:paraId="30173E90" w14:textId="0044D1E4" w:rsidR="003F1F53" w:rsidRDefault="001C3B87">
      <w:pPr>
        <w:pStyle w:val="Default"/>
      </w:pPr>
      <w:r>
        <w:t>Find the CPU information in the BIOS and list the information below:</w:t>
      </w:r>
    </w:p>
    <w:p w14:paraId="7F63722E" w14:textId="0CF41A0A" w:rsidR="00913CC9" w:rsidRDefault="00356E16">
      <w:pPr>
        <w:pStyle w:val="Default"/>
      </w:pPr>
      <w:r>
        <w:br/>
      </w:r>
    </w:p>
    <w:p w14:paraId="4997D20B" w14:textId="058D44EB" w:rsidR="00913CC9" w:rsidRPr="00913CC9" w:rsidRDefault="00913CC9" w:rsidP="00913CC9">
      <w:pPr>
        <w:pStyle w:val="Default"/>
      </w:pPr>
      <w:r w:rsidRPr="001B2AD6">
        <w:rPr>
          <w:b/>
        </w:rPr>
        <w:t>CPU Family:</w:t>
      </w:r>
      <w:r>
        <w:t xml:space="preserve">  </w:t>
      </w:r>
      <w:r w:rsidR="00DC45F9" w:rsidRPr="00913CC9">
        <w:t>______________________________</w:t>
      </w:r>
      <w:r w:rsidRPr="00913CC9">
        <w:t xml:space="preserve"> </w:t>
      </w:r>
    </w:p>
    <w:p w14:paraId="2CA7A753" w14:textId="5F602954" w:rsidR="00913CC9" w:rsidRDefault="00BD040D">
      <w:pPr>
        <w:pStyle w:val="Default"/>
      </w:pPr>
      <w:r>
        <w:br/>
      </w:r>
      <w:bookmarkStart w:id="0" w:name="_GoBack"/>
      <w:bookmarkEnd w:id="0"/>
    </w:p>
    <w:p w14:paraId="36CAEF99" w14:textId="02D924A9" w:rsidR="00913CC9" w:rsidRDefault="00913CC9">
      <w:pPr>
        <w:pStyle w:val="Default"/>
      </w:pPr>
      <w:r w:rsidRPr="001B2AD6">
        <w:rPr>
          <w:b/>
        </w:rPr>
        <w:t>CPU Speed:</w:t>
      </w:r>
      <w:r>
        <w:t xml:space="preserve"> </w:t>
      </w:r>
      <w:r w:rsidR="00FB0427">
        <w:t xml:space="preserve">  </w:t>
      </w:r>
      <w:r>
        <w:t xml:space="preserve"> </w:t>
      </w:r>
      <w:r w:rsidRPr="00913CC9">
        <w:t xml:space="preserve">______________________________ </w:t>
      </w:r>
    </w:p>
    <w:sectPr w:rsidR="00913CC9" w:rsidSect="003F1F53">
      <w:headerReference w:type="default" r:id="rId8"/>
      <w:pgSz w:w="12240" w:h="15840"/>
      <w:pgMar w:top="2245" w:right="1134" w:bottom="1134" w:left="1134" w:header="113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74804C" w14:textId="77777777" w:rsidR="007C107C" w:rsidRDefault="007C107C">
      <w:r>
        <w:separator/>
      </w:r>
    </w:p>
  </w:endnote>
  <w:endnote w:type="continuationSeparator" w:id="0">
    <w:p w14:paraId="16F0DBA4" w14:textId="77777777" w:rsidR="007C107C" w:rsidRDefault="007C10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Times New Roman"/>
    <w:charset w:val="80"/>
    <w:family w:val="auto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CAB1D9" w14:textId="77777777" w:rsidR="007C107C" w:rsidRDefault="007C107C">
      <w:r>
        <w:separator/>
      </w:r>
    </w:p>
  </w:footnote>
  <w:footnote w:type="continuationSeparator" w:id="0">
    <w:p w14:paraId="5633A28A" w14:textId="77777777" w:rsidR="007C107C" w:rsidRDefault="007C107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922A5E" w14:textId="2985F60D" w:rsidR="007C107C" w:rsidRDefault="007C107C">
    <w:pPr>
      <w:pStyle w:val="Header"/>
    </w:pPr>
    <w:r>
      <w:t>CS100</w:t>
    </w:r>
    <w:r>
      <w:tab/>
    </w:r>
    <w:r>
      <w:tab/>
      <w:t>Fall 201</w:t>
    </w:r>
    <w:r w:rsidR="00796F17">
      <w:t>3</w:t>
    </w:r>
  </w:p>
  <w:p w14:paraId="4E70282C" w14:textId="77777777" w:rsidR="007C107C" w:rsidRDefault="007C107C">
    <w:pPr>
      <w:pStyle w:val="Header"/>
    </w:pPr>
  </w:p>
  <w:p w14:paraId="3FC1F986" w14:textId="77777777" w:rsidR="007C107C" w:rsidRDefault="007C107C">
    <w:pPr>
      <w:pStyle w:val="Header"/>
    </w:pPr>
    <w:r>
      <w:t>Name _________________________________</w:t>
    </w:r>
    <w:r>
      <w:tab/>
    </w:r>
    <w:r>
      <w:tab/>
      <w:t>Group #__________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OpenSymbol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OpenSymbol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OpenSymbol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OpenSymbol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OpenSymbol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OpenSymbol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3017E61"/>
    <w:multiLevelType w:val="hybridMultilevel"/>
    <w:tmpl w:val="20DCE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0618CE"/>
    <w:multiLevelType w:val="hybridMultilevel"/>
    <w:tmpl w:val="ACD4CF34"/>
    <w:lvl w:ilvl="0" w:tplc="04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defaultTableStyle w:val="Default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2"/>
  </w:compat>
  <w:rsids>
    <w:rsidRoot w:val="006066B4"/>
    <w:rsid w:val="00073944"/>
    <w:rsid w:val="000B76A5"/>
    <w:rsid w:val="000E5428"/>
    <w:rsid w:val="000E63C3"/>
    <w:rsid w:val="001B2AD6"/>
    <w:rsid w:val="001C3B87"/>
    <w:rsid w:val="002678B7"/>
    <w:rsid w:val="002D61E7"/>
    <w:rsid w:val="00352C18"/>
    <w:rsid w:val="00356E16"/>
    <w:rsid w:val="003F1722"/>
    <w:rsid w:val="003F1F53"/>
    <w:rsid w:val="00415D1E"/>
    <w:rsid w:val="0043181E"/>
    <w:rsid w:val="00462EAA"/>
    <w:rsid w:val="00562780"/>
    <w:rsid w:val="00574846"/>
    <w:rsid w:val="006066B4"/>
    <w:rsid w:val="00651BDF"/>
    <w:rsid w:val="00711C95"/>
    <w:rsid w:val="00751618"/>
    <w:rsid w:val="00796F17"/>
    <w:rsid w:val="007C107C"/>
    <w:rsid w:val="0080394F"/>
    <w:rsid w:val="00893D28"/>
    <w:rsid w:val="008E50F0"/>
    <w:rsid w:val="00913CC9"/>
    <w:rsid w:val="00923E05"/>
    <w:rsid w:val="009424DA"/>
    <w:rsid w:val="009F71EC"/>
    <w:rsid w:val="00A1127B"/>
    <w:rsid w:val="00A4555A"/>
    <w:rsid w:val="00A64545"/>
    <w:rsid w:val="00AA6C03"/>
    <w:rsid w:val="00AC46E9"/>
    <w:rsid w:val="00B94136"/>
    <w:rsid w:val="00BD040D"/>
    <w:rsid w:val="00C13906"/>
    <w:rsid w:val="00C635DE"/>
    <w:rsid w:val="00CD7F5B"/>
    <w:rsid w:val="00DB49E0"/>
    <w:rsid w:val="00DB58E4"/>
    <w:rsid w:val="00DC0F8F"/>
    <w:rsid w:val="00DC45F9"/>
    <w:rsid w:val="00E42860"/>
    <w:rsid w:val="00E478CF"/>
    <w:rsid w:val="00E62DA0"/>
    <w:rsid w:val="00E8258A"/>
    <w:rsid w:val="00E86E49"/>
    <w:rsid w:val="00EC415D"/>
    <w:rsid w:val="00EF48BB"/>
    <w:rsid w:val="00F73740"/>
    <w:rsid w:val="00FB0427"/>
    <w:rsid w:val="00FF051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0A91CB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4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qFormat/>
    <w:rsid w:val="003F1F53"/>
    <w:pPr>
      <w:widowControl w:val="0"/>
      <w:suppressAutoHyphens/>
    </w:pPr>
    <w:rPr>
      <w:rFonts w:eastAsia="DejaVu Sans"/>
      <w:kern w:val="1"/>
      <w:sz w:val="24"/>
      <w:szCs w:val="24"/>
    </w:rPr>
  </w:style>
  <w:style w:type="character" w:customStyle="1" w:styleId="Absatz-Standardschriftart">
    <w:name w:val="Absatz-Standardschriftart"/>
    <w:rsid w:val="003F1F53"/>
  </w:style>
  <w:style w:type="character" w:customStyle="1" w:styleId="WW8Num1z0">
    <w:name w:val="WW8Num1z0"/>
    <w:rsid w:val="003F1F53"/>
    <w:rPr>
      <w:rFonts w:ascii="Symbol" w:hAnsi="Symbol" w:cs="OpenSymbol"/>
    </w:rPr>
  </w:style>
  <w:style w:type="character" w:customStyle="1" w:styleId="WW8Num1z1">
    <w:name w:val="WW8Num1z1"/>
    <w:rsid w:val="003F1F53"/>
    <w:rPr>
      <w:rFonts w:ascii="OpenSymbol" w:hAnsi="OpenSymbol" w:cs="OpenSymbol"/>
    </w:rPr>
  </w:style>
  <w:style w:type="character" w:customStyle="1" w:styleId="WW8Num1z2">
    <w:name w:val="WW8Num1z2"/>
    <w:rsid w:val="003F1F53"/>
    <w:rPr>
      <w:rFonts w:ascii="Wingdings" w:hAnsi="Wingdings"/>
    </w:rPr>
  </w:style>
  <w:style w:type="character" w:customStyle="1" w:styleId="WW8Num2z0">
    <w:name w:val="WW8Num2z0"/>
    <w:rsid w:val="003F1F53"/>
    <w:rPr>
      <w:rFonts w:ascii="Symbol" w:hAnsi="Symbol" w:cs="OpenSymbol"/>
    </w:rPr>
  </w:style>
  <w:style w:type="character" w:customStyle="1" w:styleId="WW8Num2z1">
    <w:name w:val="WW8Num2z1"/>
    <w:rsid w:val="003F1F53"/>
    <w:rPr>
      <w:rFonts w:ascii="OpenSymbol" w:hAnsi="OpenSymbol" w:cs="OpenSymbol"/>
    </w:rPr>
  </w:style>
  <w:style w:type="character" w:customStyle="1" w:styleId="WW8Num2z2">
    <w:name w:val="WW8Num2z2"/>
    <w:rsid w:val="003F1F53"/>
    <w:rPr>
      <w:rFonts w:ascii="Wingdings" w:hAnsi="Wingdings"/>
    </w:rPr>
  </w:style>
  <w:style w:type="character" w:customStyle="1" w:styleId="Absatz-Standardschriftart0">
    <w:name w:val="Absatz-Standardschriftart"/>
    <w:rsid w:val="003F1F53"/>
  </w:style>
  <w:style w:type="character" w:customStyle="1" w:styleId="WW8Num3z0">
    <w:name w:val="WW8Num3z0"/>
    <w:rsid w:val="003F1F53"/>
    <w:rPr>
      <w:rFonts w:ascii="Symbol" w:hAnsi="Symbol" w:cs="OpenSymbol"/>
    </w:rPr>
  </w:style>
  <w:style w:type="character" w:customStyle="1" w:styleId="WW8Num3z1">
    <w:name w:val="WW8Num3z1"/>
    <w:rsid w:val="003F1F53"/>
    <w:rPr>
      <w:rFonts w:ascii="OpenSymbol" w:hAnsi="OpenSymbol" w:cs="OpenSymbol"/>
    </w:rPr>
  </w:style>
  <w:style w:type="character" w:customStyle="1" w:styleId="WW8Num4z0">
    <w:name w:val="WW8Num4z0"/>
    <w:rsid w:val="003F1F53"/>
    <w:rPr>
      <w:rFonts w:ascii="Symbol" w:hAnsi="Symbol" w:cs="OpenSymbol"/>
    </w:rPr>
  </w:style>
  <w:style w:type="character" w:customStyle="1" w:styleId="WW8Num4z1">
    <w:name w:val="WW8Num4z1"/>
    <w:rsid w:val="003F1F53"/>
    <w:rPr>
      <w:rFonts w:ascii="OpenSymbol" w:hAnsi="OpenSymbol" w:cs="OpenSymbol"/>
    </w:rPr>
  </w:style>
  <w:style w:type="character" w:customStyle="1" w:styleId="WW8Num5z0">
    <w:name w:val="WW8Num5z0"/>
    <w:rsid w:val="003F1F53"/>
    <w:rPr>
      <w:rFonts w:ascii="Symbol" w:hAnsi="Symbol" w:cs="OpenSymbol"/>
    </w:rPr>
  </w:style>
  <w:style w:type="character" w:customStyle="1" w:styleId="WW8Num5z1">
    <w:name w:val="WW8Num5z1"/>
    <w:rsid w:val="003F1F53"/>
    <w:rPr>
      <w:rFonts w:ascii="OpenSymbol" w:hAnsi="OpenSymbol" w:cs="OpenSymbol"/>
    </w:rPr>
  </w:style>
  <w:style w:type="character" w:customStyle="1" w:styleId="WW8Num6z0">
    <w:name w:val="WW8Num6z0"/>
    <w:rsid w:val="003F1F53"/>
    <w:rPr>
      <w:rFonts w:ascii="Symbol" w:hAnsi="Symbol" w:cs="OpenSymbol"/>
    </w:rPr>
  </w:style>
  <w:style w:type="character" w:customStyle="1" w:styleId="WW8Num6z1">
    <w:name w:val="WW8Num6z1"/>
    <w:rsid w:val="003F1F53"/>
    <w:rPr>
      <w:rFonts w:ascii="OpenSymbol" w:hAnsi="OpenSymbol" w:cs="OpenSymbol"/>
    </w:rPr>
  </w:style>
  <w:style w:type="character" w:customStyle="1" w:styleId="WW8Num7z0">
    <w:name w:val="WW8Num7z0"/>
    <w:rsid w:val="003F1F53"/>
    <w:rPr>
      <w:rFonts w:ascii="Symbol" w:hAnsi="Symbol" w:cs="OpenSymbol"/>
    </w:rPr>
  </w:style>
  <w:style w:type="character" w:customStyle="1" w:styleId="WW8Num7z1">
    <w:name w:val="WW8Num7z1"/>
    <w:rsid w:val="003F1F53"/>
    <w:rPr>
      <w:rFonts w:ascii="OpenSymbol" w:hAnsi="OpenSymbol" w:cs="OpenSymbol"/>
    </w:rPr>
  </w:style>
  <w:style w:type="character" w:customStyle="1" w:styleId="WW8Num8z0">
    <w:name w:val="WW8Num8z0"/>
    <w:rsid w:val="003F1F53"/>
    <w:rPr>
      <w:rFonts w:ascii="Symbol" w:hAnsi="Symbol" w:cs="OpenSymbol"/>
    </w:rPr>
  </w:style>
  <w:style w:type="character" w:customStyle="1" w:styleId="WW8Num8z1">
    <w:name w:val="WW8Num8z1"/>
    <w:rsid w:val="003F1F53"/>
    <w:rPr>
      <w:rFonts w:ascii="OpenSymbol" w:hAnsi="OpenSymbol" w:cs="OpenSymbol"/>
    </w:rPr>
  </w:style>
  <w:style w:type="character" w:customStyle="1" w:styleId="WW-Absatz-Standardschriftart">
    <w:name w:val="WW-Absatz-Standardschriftart"/>
    <w:rsid w:val="003F1F53"/>
  </w:style>
  <w:style w:type="character" w:customStyle="1" w:styleId="WW8Num9z0">
    <w:name w:val="WW8Num9z0"/>
    <w:rsid w:val="003F1F53"/>
    <w:rPr>
      <w:rFonts w:ascii="Symbol" w:hAnsi="Symbol" w:cs="OpenSymbol"/>
    </w:rPr>
  </w:style>
  <w:style w:type="character" w:customStyle="1" w:styleId="WW8Num9z1">
    <w:name w:val="WW8Num9z1"/>
    <w:rsid w:val="003F1F53"/>
    <w:rPr>
      <w:rFonts w:ascii="OpenSymbol" w:hAnsi="OpenSymbol" w:cs="OpenSymbol"/>
    </w:rPr>
  </w:style>
  <w:style w:type="character" w:customStyle="1" w:styleId="WW-Absatz-Standardschriftart1">
    <w:name w:val="WW-Absatz-Standardschriftart1"/>
    <w:rsid w:val="003F1F53"/>
  </w:style>
  <w:style w:type="character" w:customStyle="1" w:styleId="NumberingSymbols">
    <w:name w:val="Numbering Symbols"/>
    <w:rsid w:val="003F1F53"/>
  </w:style>
  <w:style w:type="character" w:customStyle="1" w:styleId="Bullets">
    <w:name w:val="Bullets"/>
    <w:rsid w:val="003F1F53"/>
    <w:rPr>
      <w:rFonts w:ascii="OpenSymbol" w:eastAsia="OpenSymbol" w:hAnsi="OpenSymbol" w:cs="OpenSymbol"/>
    </w:rPr>
  </w:style>
  <w:style w:type="character" w:customStyle="1" w:styleId="ListLabel1">
    <w:name w:val="ListLabel 1"/>
    <w:rsid w:val="003F1F53"/>
    <w:rPr>
      <w:rFonts w:cs="Courier New"/>
    </w:rPr>
  </w:style>
  <w:style w:type="character" w:customStyle="1" w:styleId="InternetLink">
    <w:name w:val="Internet Link"/>
    <w:basedOn w:val="DefaultParagraphFont"/>
    <w:rsid w:val="003F1F53"/>
    <w:rPr>
      <w:color w:val="0000FF"/>
      <w:u w:val="single"/>
    </w:rPr>
  </w:style>
  <w:style w:type="paragraph" w:customStyle="1" w:styleId="Heading">
    <w:name w:val="Heading"/>
    <w:basedOn w:val="Default"/>
    <w:next w:val="Textbody"/>
    <w:rsid w:val="003F1F53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customStyle="1" w:styleId="Textbody">
    <w:name w:val="Text body"/>
    <w:basedOn w:val="Default"/>
    <w:rsid w:val="003F1F53"/>
    <w:pPr>
      <w:spacing w:after="120"/>
    </w:pPr>
  </w:style>
  <w:style w:type="paragraph" w:styleId="List">
    <w:name w:val="List"/>
    <w:basedOn w:val="Textbody"/>
    <w:rsid w:val="003F1F53"/>
  </w:style>
  <w:style w:type="paragraph" w:styleId="Caption">
    <w:name w:val="caption"/>
    <w:basedOn w:val="Default"/>
    <w:qFormat/>
    <w:rsid w:val="003F1F5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rsid w:val="003F1F53"/>
    <w:pPr>
      <w:suppressLineNumbers/>
    </w:pPr>
  </w:style>
  <w:style w:type="paragraph" w:styleId="Header">
    <w:name w:val="header"/>
    <w:basedOn w:val="Default"/>
    <w:rsid w:val="003F1F53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Default"/>
    <w:rsid w:val="003F1F53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Default"/>
    <w:rsid w:val="003F1F53"/>
    <w:pPr>
      <w:suppressLineNumbers/>
    </w:pPr>
  </w:style>
  <w:style w:type="paragraph" w:customStyle="1" w:styleId="TableHeading">
    <w:name w:val="Table Heading"/>
    <w:basedOn w:val="TableContents"/>
    <w:rsid w:val="003F1F53"/>
    <w:pPr>
      <w:jc w:val="center"/>
    </w:pPr>
    <w:rPr>
      <w:b/>
      <w:bCs/>
    </w:rPr>
  </w:style>
  <w:style w:type="paragraph" w:styleId="ListParagraph">
    <w:name w:val="List Paragraph"/>
    <w:basedOn w:val="Default"/>
    <w:qFormat/>
    <w:rsid w:val="003F1F53"/>
    <w:pPr>
      <w:ind w:left="7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720</Words>
  <Characters>4105</Characters>
  <Application>Microsoft Macintosh Word</Application>
  <DocSecurity>0</DocSecurity>
  <Lines>34</Lines>
  <Paragraphs>9</Paragraphs>
  <ScaleCrop>false</ScaleCrop>
  <Company/>
  <LinksUpToDate>false</LinksUpToDate>
  <CharactersWithSpaces>4816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Babcock</dc:creator>
  <cp:keywords/>
  <cp:lastModifiedBy>James</cp:lastModifiedBy>
  <cp:revision>51</cp:revision>
  <cp:lastPrinted>2009-09-15T16:11:00Z</cp:lastPrinted>
  <dcterms:created xsi:type="dcterms:W3CDTF">2010-09-22T13:20:00Z</dcterms:created>
  <dcterms:modified xsi:type="dcterms:W3CDTF">2013-09-11T19:34:00Z</dcterms:modified>
</cp:coreProperties>
</file>