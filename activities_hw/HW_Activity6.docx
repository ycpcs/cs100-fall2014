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4A85AA" w14:textId="4C7395EA" w:rsidR="00A30DD0" w:rsidRDefault="00560560">
      <w:pPr>
        <w:pStyle w:val="Default"/>
        <w:jc w:val="center"/>
        <w:rPr>
          <w:rFonts w:ascii="Arial Black" w:hAnsi="Arial Black"/>
          <w:sz w:val="32"/>
          <w:szCs w:val="32"/>
        </w:rPr>
      </w:pPr>
      <w:r>
        <w:rPr>
          <w:rFonts w:ascii="Arial Black" w:hAnsi="Arial Black"/>
          <w:sz w:val="32"/>
          <w:szCs w:val="32"/>
        </w:rPr>
        <w:t xml:space="preserve">CPADS HW Activity </w:t>
      </w:r>
      <w:r w:rsidR="00CC7544">
        <w:rPr>
          <w:rFonts w:ascii="Arial Black" w:hAnsi="Arial Black"/>
          <w:sz w:val="32"/>
          <w:szCs w:val="32"/>
        </w:rPr>
        <w:t>V</w:t>
      </w:r>
      <w:r w:rsidR="007303E3">
        <w:rPr>
          <w:rFonts w:ascii="Arial Black" w:hAnsi="Arial Black"/>
          <w:sz w:val="32"/>
          <w:szCs w:val="32"/>
        </w:rPr>
        <w:t>I</w:t>
      </w:r>
    </w:p>
    <w:p w14:paraId="62F69CBA" w14:textId="77777777" w:rsidR="00A30DD0" w:rsidRDefault="00560560">
      <w:pPr>
        <w:pStyle w:val="Default"/>
        <w:jc w:val="center"/>
        <w:rPr>
          <w:rFonts w:ascii="Arial" w:hAnsi="Arial"/>
          <w:sz w:val="28"/>
          <w:szCs w:val="28"/>
        </w:rPr>
      </w:pPr>
      <w:r>
        <w:rPr>
          <w:rFonts w:ascii="Arial" w:hAnsi="Arial"/>
          <w:sz w:val="28"/>
          <w:szCs w:val="28"/>
        </w:rPr>
        <w:t>“Look Ma, No Wires</w:t>
      </w:r>
      <w:r w:rsidR="00CC7544">
        <w:rPr>
          <w:rFonts w:ascii="Arial" w:hAnsi="Arial"/>
          <w:sz w:val="28"/>
          <w:szCs w:val="28"/>
        </w:rPr>
        <w:t>!”</w:t>
      </w:r>
    </w:p>
    <w:p w14:paraId="29E780D6" w14:textId="77777777" w:rsidR="00A30DD0" w:rsidRDefault="00A30DD0">
      <w:pPr>
        <w:pStyle w:val="Default"/>
        <w:jc w:val="center"/>
        <w:rPr>
          <w:rFonts w:ascii="Arial" w:hAnsi="Arial"/>
          <w:sz w:val="28"/>
          <w:szCs w:val="28"/>
        </w:rPr>
      </w:pPr>
    </w:p>
    <w:p w14:paraId="31464F7C" w14:textId="7D0DEB09" w:rsidR="00CC7544" w:rsidRDefault="00CC7544" w:rsidP="00CC7544">
      <w:pPr>
        <w:pStyle w:val="Default"/>
      </w:pPr>
      <w:r>
        <w:t xml:space="preserve">While making cables may (or may not) be fun, running them to every computer and switch can often be very cumbersome. Hence wireless network technologies have made great strides in providing both the convenience of mobility with ever improving performance. Now we will explore how wireless transfer rates compare to the wired ones (specifically gigabit </w:t>
      </w:r>
      <w:r w:rsidR="00351ADF">
        <w:t>E</w:t>
      </w:r>
      <w:r>
        <w:t xml:space="preserve">thernet) from last time. </w:t>
      </w:r>
    </w:p>
    <w:p w14:paraId="7164154C" w14:textId="77777777" w:rsidR="00CC7544" w:rsidRDefault="00CC7544" w:rsidP="00CC7544">
      <w:pPr>
        <w:pStyle w:val="Default"/>
      </w:pPr>
    </w:p>
    <w:p w14:paraId="2791E8DE" w14:textId="77777777" w:rsidR="00CC7544" w:rsidRDefault="00560560" w:rsidP="00CC7544">
      <w:pPr>
        <w:pStyle w:val="Default"/>
        <w:rPr>
          <w:rFonts w:ascii="Arial" w:hAnsi="Arial"/>
          <w:b/>
          <w:bCs/>
          <w:sz w:val="28"/>
          <w:szCs w:val="28"/>
        </w:rPr>
      </w:pPr>
      <w:r>
        <w:rPr>
          <w:rFonts w:ascii="Arial" w:hAnsi="Arial"/>
          <w:b/>
          <w:bCs/>
          <w:sz w:val="28"/>
          <w:szCs w:val="28"/>
        </w:rPr>
        <w:t>1</w:t>
      </w:r>
      <w:r w:rsidR="00CC7544">
        <w:rPr>
          <w:rFonts w:ascii="Arial" w:hAnsi="Arial"/>
          <w:b/>
          <w:bCs/>
          <w:sz w:val="28"/>
          <w:szCs w:val="28"/>
        </w:rPr>
        <w:t>. Install the Adapter</w:t>
      </w:r>
    </w:p>
    <w:p w14:paraId="239F41A0" w14:textId="77777777" w:rsidR="00CC7544" w:rsidRDefault="00CC7544" w:rsidP="00CC7544">
      <w:pPr>
        <w:pStyle w:val="Default"/>
      </w:pPr>
    </w:p>
    <w:p w14:paraId="2FA55AB6" w14:textId="7898C33C" w:rsidR="00CC7544" w:rsidRDefault="00CC7544" w:rsidP="00CC7544">
      <w:pPr>
        <w:pStyle w:val="Default"/>
      </w:pPr>
      <w:r>
        <w:t>Obtain a USB wireless adapter from the instructor.</w:t>
      </w:r>
    </w:p>
    <w:p w14:paraId="7595CBCF" w14:textId="77777777" w:rsidR="00CC7544" w:rsidRDefault="00CC7544" w:rsidP="00CC7544">
      <w:pPr>
        <w:pStyle w:val="Default"/>
      </w:pPr>
    </w:p>
    <w:p w14:paraId="0EB8C049" w14:textId="73D2A097" w:rsidR="00CC7544" w:rsidRDefault="00CC7544" w:rsidP="00CC7544">
      <w:pPr>
        <w:pStyle w:val="Default"/>
        <w:numPr>
          <w:ilvl w:val="0"/>
          <w:numId w:val="4"/>
        </w:numPr>
      </w:pPr>
      <w:r>
        <w:t>Manufacturer:  ___________________</w:t>
      </w:r>
      <w:r w:rsidR="00E50F1C">
        <w:t>___</w:t>
      </w:r>
      <w:r>
        <w:t>____________________</w:t>
      </w:r>
    </w:p>
    <w:p w14:paraId="60B55C33" w14:textId="77777777" w:rsidR="00CC7544" w:rsidRDefault="00CC7544" w:rsidP="00CC7544">
      <w:pPr>
        <w:pStyle w:val="Default"/>
        <w:ind w:left="709"/>
      </w:pPr>
    </w:p>
    <w:p w14:paraId="289F0CC3" w14:textId="2DFA3BBE" w:rsidR="00CC7544" w:rsidRDefault="00CC7544" w:rsidP="00CC7544">
      <w:pPr>
        <w:pStyle w:val="Default"/>
        <w:numPr>
          <w:ilvl w:val="0"/>
          <w:numId w:val="4"/>
        </w:numPr>
      </w:pPr>
      <w:r>
        <w:t>Model:  ________________________</w:t>
      </w:r>
      <w:r w:rsidR="00E50F1C">
        <w:t>___</w:t>
      </w:r>
      <w:r>
        <w:t>_____________________</w:t>
      </w:r>
    </w:p>
    <w:p w14:paraId="78B94E75" w14:textId="77777777" w:rsidR="00CC7544" w:rsidRDefault="00CC7544" w:rsidP="00CC7544">
      <w:pPr>
        <w:pStyle w:val="Default"/>
        <w:ind w:left="709"/>
      </w:pPr>
    </w:p>
    <w:p w14:paraId="7803D27D" w14:textId="77D7D458" w:rsidR="00CC7544" w:rsidRDefault="00E50F1C" w:rsidP="00CC7544">
      <w:pPr>
        <w:pStyle w:val="Default"/>
        <w:numPr>
          <w:ilvl w:val="0"/>
          <w:numId w:val="4"/>
        </w:numPr>
      </w:pPr>
      <w:r w:rsidRPr="003665F9">
        <w:rPr>
          <w:i/>
        </w:rPr>
        <w:t>All</w:t>
      </w:r>
      <w:r>
        <w:rPr>
          <w:i/>
        </w:rPr>
        <w:t xml:space="preserve"> </w:t>
      </w:r>
      <w:r>
        <w:t>s</w:t>
      </w:r>
      <w:r w:rsidR="00CC7544">
        <w:t xml:space="preserve">upported </w:t>
      </w:r>
      <w:proofErr w:type="spellStart"/>
      <w:r w:rsidR="00CC7544">
        <w:t>WiFi</w:t>
      </w:r>
      <w:proofErr w:type="spellEnd"/>
      <w:r w:rsidR="00CC7544">
        <w:t xml:space="preserve"> standards:  ______________________________</w:t>
      </w:r>
    </w:p>
    <w:p w14:paraId="45AF0C81" w14:textId="77777777" w:rsidR="00CC7544" w:rsidRDefault="00CC7544" w:rsidP="00CC7544">
      <w:pPr>
        <w:pStyle w:val="Default"/>
      </w:pPr>
    </w:p>
    <w:p w14:paraId="677F9DE2" w14:textId="2B3C35C9" w:rsidR="00CC7544" w:rsidRPr="00F871FA" w:rsidRDefault="00CC7544" w:rsidP="00CC7544">
      <w:pPr>
        <w:pStyle w:val="Default"/>
      </w:pPr>
      <w:r w:rsidRPr="00F871FA">
        <w:t xml:space="preserve">Again, use the </w:t>
      </w:r>
      <w:r w:rsidR="00351ADF" w:rsidRPr="00F871FA">
        <w:t>I</w:t>
      </w:r>
      <w:r w:rsidRPr="00F871FA">
        <w:t>nternet to find the most recent driver (do not downloa</w:t>
      </w:r>
      <w:r w:rsidR="00811B81" w:rsidRPr="00F871FA">
        <w:t>d as it will be provided on a flash drive</w:t>
      </w:r>
      <w:r w:rsidRPr="00F871FA">
        <w:t>)</w:t>
      </w:r>
    </w:p>
    <w:p w14:paraId="25D8CBF5" w14:textId="77777777" w:rsidR="00CC7544" w:rsidRPr="00F871FA" w:rsidRDefault="00CC7544" w:rsidP="00CC7544">
      <w:pPr>
        <w:pStyle w:val="Default"/>
      </w:pPr>
    </w:p>
    <w:p w14:paraId="09153C37" w14:textId="77777777" w:rsidR="00CC7544" w:rsidRPr="00F871FA" w:rsidRDefault="00CC7544" w:rsidP="00CC7544">
      <w:pPr>
        <w:pStyle w:val="Default"/>
        <w:numPr>
          <w:ilvl w:val="0"/>
          <w:numId w:val="3"/>
        </w:numPr>
      </w:pPr>
      <w:r w:rsidRPr="00F871FA">
        <w:t>Driver version:  _______________________________________</w:t>
      </w:r>
    </w:p>
    <w:p w14:paraId="0EB3C507" w14:textId="77777777" w:rsidR="00CC7544" w:rsidRPr="00F871FA" w:rsidRDefault="00CC7544" w:rsidP="00CC7544">
      <w:pPr>
        <w:pStyle w:val="Default"/>
      </w:pPr>
    </w:p>
    <w:p w14:paraId="318AC64B" w14:textId="67E77087" w:rsidR="001772A0" w:rsidRDefault="001772A0" w:rsidP="006323F8">
      <w:pPr>
        <w:pStyle w:val="Default"/>
      </w:pPr>
      <w:r>
        <w:t>Go into “Network and Sharing Center” (right click on the networking icon in the lower right corner of the Desktop). Select “Change adapter settings” from the left hand column. Right click on the Ethernet connection and select “Disable”.</w:t>
      </w:r>
    </w:p>
    <w:p w14:paraId="34D4EACC" w14:textId="77777777" w:rsidR="001772A0" w:rsidRDefault="001772A0" w:rsidP="006323F8">
      <w:pPr>
        <w:pStyle w:val="Default"/>
      </w:pPr>
    </w:p>
    <w:p w14:paraId="67406255" w14:textId="2C0948FF" w:rsidR="001772A0" w:rsidRDefault="001772A0" w:rsidP="006323F8">
      <w:pPr>
        <w:pStyle w:val="Default"/>
      </w:pPr>
      <w:r>
        <w:t xml:space="preserve">Be sure that the front panel USB ports are connected to the motherboard and plug the </w:t>
      </w:r>
      <w:proofErr w:type="spellStart"/>
      <w:r>
        <w:t>WiFi</w:t>
      </w:r>
      <w:proofErr w:type="spellEnd"/>
      <w:r>
        <w:t xml:space="preserve"> adapter into one of the front panel USB ports.</w:t>
      </w:r>
    </w:p>
    <w:p w14:paraId="33E604C9" w14:textId="77777777" w:rsidR="001772A0" w:rsidRDefault="001772A0" w:rsidP="006323F8">
      <w:pPr>
        <w:pStyle w:val="Default"/>
      </w:pPr>
    </w:p>
    <w:p w14:paraId="25C78968" w14:textId="3469A9EB" w:rsidR="006323F8" w:rsidRPr="000F1E4D" w:rsidRDefault="006323F8" w:rsidP="006323F8">
      <w:pPr>
        <w:pStyle w:val="Default"/>
        <w:rPr>
          <w:b/>
        </w:rPr>
      </w:pPr>
      <w:r w:rsidRPr="000F1E4D">
        <w:t xml:space="preserve">Locate </w:t>
      </w:r>
      <w:r w:rsidR="003665F9" w:rsidRPr="000F1E4D">
        <w:t xml:space="preserve">and connect to </w:t>
      </w:r>
      <w:r w:rsidRPr="000F1E4D">
        <w:t xml:space="preserve">the wireless network </w:t>
      </w:r>
      <w:r w:rsidR="003665F9" w:rsidRPr="000F1E4D">
        <w:t xml:space="preserve">set up for </w:t>
      </w:r>
      <w:r w:rsidR="001772A0">
        <w:t>this lab</w:t>
      </w:r>
      <w:r w:rsidR="003665F9" w:rsidRPr="000F1E4D">
        <w:t xml:space="preserve"> </w:t>
      </w:r>
      <w:r w:rsidRPr="000F1E4D">
        <w:t>(</w:t>
      </w:r>
      <w:r w:rsidR="003665F9" w:rsidRPr="000F1E4D">
        <w:rPr>
          <w:b/>
        </w:rPr>
        <w:t>DO</w:t>
      </w:r>
      <w:r w:rsidRPr="000F1E4D">
        <w:rPr>
          <w:b/>
          <w:bCs/>
        </w:rPr>
        <w:t xml:space="preserve"> NOT</w:t>
      </w:r>
      <w:r w:rsidRPr="000F1E4D">
        <w:t xml:space="preserve"> </w:t>
      </w:r>
      <w:r w:rsidR="003665F9" w:rsidRPr="000F1E4D">
        <w:t xml:space="preserve">connect to the </w:t>
      </w:r>
      <w:proofErr w:type="spellStart"/>
      <w:r w:rsidR="003665F9" w:rsidRPr="000F1E4D">
        <w:t>ycp</w:t>
      </w:r>
      <w:proofErr w:type="spellEnd"/>
      <w:r w:rsidRPr="000F1E4D">
        <w:t xml:space="preserve"> </w:t>
      </w:r>
      <w:r w:rsidR="003665F9" w:rsidRPr="000F1E4D">
        <w:t>wireless network</w:t>
      </w:r>
      <w:r w:rsidRPr="000F1E4D">
        <w:t>)</w:t>
      </w:r>
      <w:r w:rsidR="008E7A83" w:rsidRPr="000F1E4D">
        <w:t xml:space="preserve">.  When prompted for a network password, </w:t>
      </w:r>
      <w:r w:rsidR="003C55B8" w:rsidRPr="000F1E4D">
        <w:t>use</w:t>
      </w:r>
      <w:r w:rsidR="00E50F1C" w:rsidRPr="000F1E4D">
        <w:t xml:space="preserve">: </w:t>
      </w:r>
      <w:proofErr w:type="spellStart"/>
      <w:r w:rsidR="00E50F1C" w:rsidRPr="000F1E4D">
        <w:rPr>
          <w:rFonts w:ascii="Courier New" w:hAnsi="Courier New"/>
          <w:b/>
          <w:sz w:val="20"/>
          <w:szCs w:val="20"/>
        </w:rPr>
        <w:t>cpadswifi</w:t>
      </w:r>
      <w:proofErr w:type="spellEnd"/>
    </w:p>
    <w:p w14:paraId="05C7EBEC" w14:textId="77777777" w:rsidR="006323F8" w:rsidRPr="000F1E4D" w:rsidRDefault="006323F8" w:rsidP="006323F8">
      <w:pPr>
        <w:pStyle w:val="Default"/>
      </w:pPr>
    </w:p>
    <w:p w14:paraId="5A5B909E" w14:textId="77777777" w:rsidR="006323F8" w:rsidRPr="000F1E4D" w:rsidRDefault="006323F8" w:rsidP="006323F8">
      <w:pPr>
        <w:pStyle w:val="Default"/>
        <w:numPr>
          <w:ilvl w:val="0"/>
          <w:numId w:val="5"/>
        </w:numPr>
      </w:pPr>
      <w:r w:rsidRPr="000F1E4D">
        <w:t>SSID:  ___________________________________________</w:t>
      </w:r>
    </w:p>
    <w:p w14:paraId="219A561E" w14:textId="19E29DAC" w:rsidR="00CC7544" w:rsidRPr="000F1E4D" w:rsidRDefault="00CC7544" w:rsidP="00CC7544">
      <w:pPr>
        <w:pStyle w:val="Default"/>
      </w:pPr>
    </w:p>
    <w:p w14:paraId="6889B67A" w14:textId="1511BE98" w:rsidR="00CC7544" w:rsidRPr="000F1E4D" w:rsidRDefault="006323F8" w:rsidP="00CC7544">
      <w:pPr>
        <w:pStyle w:val="Default"/>
      </w:pPr>
      <w:r w:rsidRPr="000F1E4D">
        <w:t>Since this wireless network has a DHCP server, determine the IP address assigned to your network card</w:t>
      </w:r>
    </w:p>
    <w:p w14:paraId="61B26D23" w14:textId="77777777" w:rsidR="006323F8" w:rsidRPr="000F1E4D" w:rsidRDefault="006323F8" w:rsidP="00CC7544">
      <w:pPr>
        <w:pStyle w:val="Default"/>
      </w:pPr>
    </w:p>
    <w:p w14:paraId="062A4B07" w14:textId="239CC458" w:rsidR="00CC7544" w:rsidRPr="000F1E4D" w:rsidRDefault="006323F8" w:rsidP="00CC7544">
      <w:pPr>
        <w:pStyle w:val="Default"/>
        <w:numPr>
          <w:ilvl w:val="0"/>
          <w:numId w:val="5"/>
        </w:numPr>
      </w:pPr>
      <w:r w:rsidRPr="000F1E4D">
        <w:t>IP Address</w:t>
      </w:r>
      <w:r w:rsidR="00CC7544" w:rsidRPr="000F1E4D">
        <w:t>:  ___________________________________________</w:t>
      </w:r>
    </w:p>
    <w:p w14:paraId="1F8D03D1" w14:textId="77777777" w:rsidR="00CC7544" w:rsidRPr="000F1E4D" w:rsidRDefault="00CC7544" w:rsidP="00CC7544">
      <w:pPr>
        <w:pStyle w:val="Default"/>
      </w:pPr>
    </w:p>
    <w:p w14:paraId="502526A7" w14:textId="77777777" w:rsidR="006323F8" w:rsidRPr="004C2530" w:rsidRDefault="006323F8" w:rsidP="00CC7544">
      <w:pPr>
        <w:pStyle w:val="Default"/>
        <w:rPr>
          <w:rFonts w:ascii="Arial" w:hAnsi="Arial"/>
          <w:b/>
          <w:bCs/>
          <w:color w:val="0000FF"/>
          <w:sz w:val="28"/>
          <w:szCs w:val="28"/>
        </w:rPr>
      </w:pPr>
    </w:p>
    <w:p w14:paraId="54A870F7" w14:textId="77777777" w:rsidR="001772A0" w:rsidRDefault="001772A0" w:rsidP="00CC7544">
      <w:pPr>
        <w:pStyle w:val="Default"/>
        <w:rPr>
          <w:rFonts w:ascii="Arial" w:hAnsi="Arial"/>
          <w:b/>
          <w:bCs/>
          <w:sz w:val="28"/>
          <w:szCs w:val="28"/>
        </w:rPr>
      </w:pPr>
    </w:p>
    <w:p w14:paraId="5D029057" w14:textId="77777777" w:rsidR="001772A0" w:rsidRDefault="001772A0" w:rsidP="00CC7544">
      <w:pPr>
        <w:pStyle w:val="Default"/>
        <w:rPr>
          <w:rFonts w:ascii="Arial" w:hAnsi="Arial"/>
          <w:b/>
          <w:bCs/>
          <w:sz w:val="28"/>
          <w:szCs w:val="28"/>
        </w:rPr>
      </w:pPr>
    </w:p>
    <w:p w14:paraId="7A24B5A7" w14:textId="2975CC76" w:rsidR="00CC7544" w:rsidRPr="000F1E4D" w:rsidRDefault="001772A0" w:rsidP="00CC7544">
      <w:pPr>
        <w:pStyle w:val="Default"/>
        <w:rPr>
          <w:rFonts w:ascii="Arial" w:hAnsi="Arial"/>
          <w:b/>
          <w:bCs/>
          <w:sz w:val="28"/>
          <w:szCs w:val="28"/>
        </w:rPr>
      </w:pPr>
      <w:r>
        <w:rPr>
          <w:rFonts w:ascii="Arial" w:hAnsi="Arial"/>
          <w:b/>
          <w:bCs/>
          <w:sz w:val="28"/>
          <w:szCs w:val="28"/>
        </w:rPr>
        <w:lastRenderedPageBreak/>
        <w:t>2</w:t>
      </w:r>
      <w:r w:rsidR="000F1E4D">
        <w:rPr>
          <w:rFonts w:ascii="Arial" w:hAnsi="Arial"/>
          <w:b/>
          <w:bCs/>
          <w:sz w:val="28"/>
          <w:szCs w:val="28"/>
        </w:rPr>
        <w:t>. Throughput Measurement</w:t>
      </w:r>
    </w:p>
    <w:p w14:paraId="6D59C9AB" w14:textId="77777777" w:rsidR="00CC7544" w:rsidRPr="000F1E4D" w:rsidRDefault="00CC7544" w:rsidP="00CC7544">
      <w:pPr>
        <w:pStyle w:val="Default"/>
        <w:rPr>
          <w:i/>
          <w:iCs/>
          <w:u w:val="single"/>
        </w:rPr>
      </w:pPr>
    </w:p>
    <w:p w14:paraId="289A84A8" w14:textId="77777777" w:rsidR="00CC7544" w:rsidRPr="000F1E4D" w:rsidRDefault="00CC7544" w:rsidP="00CC7544">
      <w:pPr>
        <w:pStyle w:val="Default"/>
      </w:pPr>
      <w:r w:rsidRPr="000F1E4D">
        <w:t>We will now perform the same crude measurement of the wireless speed as we did with the wired.</w:t>
      </w:r>
    </w:p>
    <w:p w14:paraId="4ADFEB49" w14:textId="77777777" w:rsidR="00CC7544" w:rsidRPr="000F1E4D" w:rsidRDefault="00CC7544" w:rsidP="00CC7544">
      <w:pPr>
        <w:pStyle w:val="Default"/>
      </w:pPr>
    </w:p>
    <w:p w14:paraId="0B522996" w14:textId="38813159" w:rsidR="00CC7544" w:rsidRPr="000F1E4D" w:rsidRDefault="00CC7544" w:rsidP="00CC7544">
      <w:pPr>
        <w:pStyle w:val="Default"/>
        <w:numPr>
          <w:ilvl w:val="0"/>
          <w:numId w:val="1"/>
        </w:numPr>
      </w:pPr>
      <w:r w:rsidRPr="000F1E4D">
        <w:t xml:space="preserve">Open </w:t>
      </w:r>
      <w:r w:rsidRPr="000F1E4D">
        <w:rPr>
          <w:rFonts w:ascii="Courier New" w:hAnsi="Courier New"/>
          <w:sz w:val="20"/>
          <w:szCs w:val="20"/>
        </w:rPr>
        <w:t>Task Manager (Ctrl-Alt-Del)</w:t>
      </w:r>
      <w:r w:rsidRPr="000F1E4D">
        <w:t xml:space="preserve"> and select the </w:t>
      </w:r>
      <w:r w:rsidR="00197F47">
        <w:rPr>
          <w:rFonts w:ascii="Courier New" w:hAnsi="Courier New"/>
          <w:sz w:val="20"/>
          <w:szCs w:val="20"/>
        </w:rPr>
        <w:t>Performance -&gt; Ethernet</w:t>
      </w:r>
      <w:r w:rsidRPr="000F1E4D">
        <w:t xml:space="preserve"> </w:t>
      </w:r>
      <w:proofErr w:type="gramStart"/>
      <w:r w:rsidRPr="000F1E4D">
        <w:t>tab</w:t>
      </w:r>
      <w:proofErr w:type="gramEnd"/>
      <w:r w:rsidRPr="000F1E4D">
        <w:t>.</w:t>
      </w:r>
    </w:p>
    <w:p w14:paraId="6A121FB4" w14:textId="77777777" w:rsidR="00CC7544" w:rsidRPr="000F1E4D" w:rsidRDefault="00CC7544" w:rsidP="00CC7544">
      <w:pPr>
        <w:pStyle w:val="Default"/>
      </w:pPr>
    </w:p>
    <w:p w14:paraId="54572FC7" w14:textId="77777777" w:rsidR="00CC7544" w:rsidRPr="000F1E4D" w:rsidRDefault="00CC7544" w:rsidP="00CC7544">
      <w:pPr>
        <w:pStyle w:val="Default"/>
        <w:ind w:left="709"/>
      </w:pPr>
      <w:r w:rsidRPr="000F1E4D">
        <w:rPr>
          <w:rFonts w:ascii="Courier New" w:hAnsi="Courier New"/>
          <w:sz w:val="20"/>
          <w:szCs w:val="20"/>
        </w:rPr>
        <w:t>Link Speed</w:t>
      </w:r>
      <w:r w:rsidRPr="000F1E4D">
        <w:t>:  ___________________________________________________</w:t>
      </w:r>
    </w:p>
    <w:p w14:paraId="2FD0DB02" w14:textId="77777777" w:rsidR="00CC7544" w:rsidRPr="000F1E4D" w:rsidRDefault="00CC7544" w:rsidP="00CC7544">
      <w:pPr>
        <w:pStyle w:val="Default"/>
        <w:ind w:left="709"/>
      </w:pPr>
    </w:p>
    <w:p w14:paraId="7A6E9CE9" w14:textId="244AB30C" w:rsidR="00CC7544" w:rsidRDefault="00CC7544" w:rsidP="00CC7544">
      <w:pPr>
        <w:pStyle w:val="Default"/>
      </w:pPr>
      <w:r>
        <w:t xml:space="preserve">This gives the </w:t>
      </w:r>
      <w:r>
        <w:rPr>
          <w:i/>
          <w:iCs/>
        </w:rPr>
        <w:t>theoretical</w:t>
      </w:r>
      <w:r w:rsidR="00197F47">
        <w:t xml:space="preserve"> maximum (</w:t>
      </w:r>
      <w:bookmarkStart w:id="0" w:name="_GoBack"/>
      <w:bookmarkEnd w:id="0"/>
      <w:r>
        <w:t>secured) transfer rate.</w:t>
      </w:r>
    </w:p>
    <w:p w14:paraId="008697E6" w14:textId="77777777" w:rsidR="00CC7544" w:rsidRDefault="00CC7544" w:rsidP="00CC7544">
      <w:pPr>
        <w:pStyle w:val="Default"/>
      </w:pPr>
    </w:p>
    <w:p w14:paraId="18248841" w14:textId="77777777" w:rsidR="00DE7C2D" w:rsidRDefault="00DE7C2D" w:rsidP="00DE7C2D">
      <w:pPr>
        <w:pStyle w:val="Default"/>
        <w:numPr>
          <w:ilvl w:val="0"/>
          <w:numId w:val="12"/>
        </w:numPr>
      </w:pPr>
      <w:r>
        <w:t xml:space="preserve">Locate the </w:t>
      </w:r>
      <w:r>
        <w:rPr>
          <w:rFonts w:ascii="Courier New" w:hAnsi="Courier New"/>
          <w:sz w:val="20"/>
          <w:szCs w:val="20"/>
        </w:rPr>
        <w:t>CPADS</w:t>
      </w:r>
      <w:r>
        <w:t xml:space="preserve"> shared directory on </w:t>
      </w:r>
      <w:r w:rsidRPr="006647C5">
        <w:rPr>
          <w:rFonts w:ascii="Courier New" w:hAnsi="Courier New"/>
          <w:b/>
          <w:sz w:val="20"/>
          <w:szCs w:val="20"/>
        </w:rPr>
        <w:t>ASUS-3D</w:t>
      </w:r>
      <w:r>
        <w:t xml:space="preserve">. From your Windows 8.1 desktop, click on the File Explorer icon in the taskbar (i.e. the yellow folder looking thingy).  In the left column, select “Network”.  Windows 8.1 may indicate that you need to turn on “Network Discovery”.  Click the yellow bar and “Turn on” network discovery.  From here, you should be able to see the </w:t>
      </w:r>
      <w:r w:rsidRPr="00953386">
        <w:rPr>
          <w:rFonts w:ascii="Courier New" w:hAnsi="Courier New"/>
          <w:b/>
          <w:sz w:val="20"/>
          <w:szCs w:val="20"/>
        </w:rPr>
        <w:t>ASUS-3D</w:t>
      </w:r>
      <w:r>
        <w:t xml:space="preserve"> computer.  If you are not able to find the </w:t>
      </w:r>
      <w:r w:rsidRPr="00953386">
        <w:rPr>
          <w:rFonts w:ascii="Courier New" w:hAnsi="Courier New"/>
          <w:b/>
          <w:sz w:val="20"/>
          <w:szCs w:val="20"/>
        </w:rPr>
        <w:t>ASUS-3D</w:t>
      </w:r>
      <w:r>
        <w:t xml:space="preserve"> computer, </w:t>
      </w:r>
      <w:r w:rsidRPr="00953386">
        <w:rPr>
          <w:i/>
        </w:rPr>
        <w:t>check your workgroup setting</w:t>
      </w:r>
      <w:r>
        <w:t xml:space="preserve">.  Select </w:t>
      </w:r>
      <w:r w:rsidRPr="00953386">
        <w:rPr>
          <w:rFonts w:ascii="Courier New" w:hAnsi="Courier New"/>
          <w:b/>
          <w:sz w:val="20"/>
          <w:szCs w:val="20"/>
        </w:rPr>
        <w:t>ASUS-3D</w:t>
      </w:r>
      <w:r>
        <w:t xml:space="preserve"> computer from the list and use the login information to connect to the machine:</w:t>
      </w:r>
    </w:p>
    <w:p w14:paraId="4C8BD81D" w14:textId="77777777" w:rsidR="00DE7C2D" w:rsidRDefault="00DE7C2D" w:rsidP="00DE7C2D">
      <w:pPr>
        <w:pStyle w:val="Default"/>
        <w:ind w:left="720"/>
      </w:pPr>
    </w:p>
    <w:p w14:paraId="2BEEBAB6" w14:textId="77777777" w:rsidR="00DE7C2D" w:rsidRPr="006647C5" w:rsidRDefault="00DE7C2D" w:rsidP="00DE7C2D">
      <w:pPr>
        <w:pStyle w:val="Default"/>
        <w:ind w:firstLine="709"/>
        <w:rPr>
          <w:rFonts w:ascii="Courier New" w:hAnsi="Courier New"/>
          <w:b/>
          <w:sz w:val="20"/>
          <w:szCs w:val="20"/>
        </w:rPr>
      </w:pPr>
      <w:r>
        <w:rPr>
          <w:rFonts w:ascii="Courier New" w:hAnsi="Courier New"/>
          <w:sz w:val="20"/>
          <w:szCs w:val="20"/>
        </w:rPr>
        <w:t xml:space="preserve">Login: </w:t>
      </w:r>
      <w:proofErr w:type="spellStart"/>
      <w:r>
        <w:rPr>
          <w:rFonts w:ascii="Courier New" w:hAnsi="Courier New"/>
          <w:b/>
          <w:sz w:val="20"/>
          <w:szCs w:val="20"/>
        </w:rPr>
        <w:t>cpads</w:t>
      </w:r>
      <w:proofErr w:type="spellEnd"/>
      <w:r>
        <w:rPr>
          <w:rFonts w:ascii="Courier New" w:hAnsi="Courier New"/>
          <w:b/>
          <w:sz w:val="20"/>
          <w:szCs w:val="20"/>
        </w:rPr>
        <w:t>-guest</w:t>
      </w:r>
    </w:p>
    <w:p w14:paraId="3D509CFF" w14:textId="007D9A5C" w:rsidR="006323F8" w:rsidRPr="006323F8" w:rsidRDefault="00DE7C2D" w:rsidP="00DE7C2D">
      <w:pPr>
        <w:widowControl w:val="0"/>
        <w:tabs>
          <w:tab w:val="left" w:pos="220"/>
          <w:tab w:val="left" w:pos="720"/>
        </w:tabs>
        <w:autoSpaceDE w:val="0"/>
        <w:autoSpaceDN w:val="0"/>
        <w:adjustRightInd w:val="0"/>
        <w:ind w:left="720"/>
        <w:rPr>
          <w:rFonts w:ascii="Times" w:hAnsi="Times" w:cs="Times"/>
          <w:b/>
          <w:bCs/>
        </w:rPr>
      </w:pPr>
      <w:r>
        <w:rPr>
          <w:rFonts w:ascii="Courier New" w:hAnsi="Courier New"/>
        </w:rPr>
        <w:t xml:space="preserve">Password:  </w:t>
      </w:r>
      <w:proofErr w:type="spellStart"/>
      <w:r>
        <w:rPr>
          <w:rFonts w:ascii="Courier New" w:hAnsi="Courier New"/>
          <w:b/>
        </w:rPr>
        <w:t>cpads</w:t>
      </w:r>
      <w:proofErr w:type="spellEnd"/>
    </w:p>
    <w:p w14:paraId="6DA2DC97" w14:textId="77777777" w:rsidR="00CC7544" w:rsidRDefault="00CC7544" w:rsidP="00CC7544">
      <w:pPr>
        <w:pStyle w:val="Default"/>
      </w:pPr>
    </w:p>
    <w:p w14:paraId="65CDF2C5" w14:textId="49382233" w:rsidR="003A4F61" w:rsidRDefault="003A4F61" w:rsidP="003A4F61">
      <w:pPr>
        <w:pStyle w:val="Default"/>
        <w:numPr>
          <w:ilvl w:val="0"/>
          <w:numId w:val="8"/>
        </w:numPr>
      </w:pPr>
      <w:r>
        <w:t>Drag and drop the file from that directory onto your desktop.  In the copy dialog window, click “More Details” to get more information about the speed of the copy (cancel the transfer before it completes).</w:t>
      </w:r>
    </w:p>
    <w:p w14:paraId="3588C13B" w14:textId="28E761FC" w:rsidR="00CC7544" w:rsidRDefault="003A4F61" w:rsidP="003A4F61">
      <w:pPr>
        <w:pStyle w:val="Default"/>
        <w:ind w:left="709"/>
      </w:pPr>
      <w:r>
        <w:br/>
        <w:t>Speed: _____________________ Approximate Network Utilization %:  _______________</w:t>
      </w:r>
    </w:p>
    <w:p w14:paraId="29E828CA" w14:textId="77777777" w:rsidR="00CC7544" w:rsidRDefault="00CC7544" w:rsidP="00CC7544">
      <w:pPr>
        <w:pStyle w:val="Default"/>
      </w:pPr>
    </w:p>
    <w:p w14:paraId="4A718DF8" w14:textId="77777777" w:rsidR="00CC7544" w:rsidRDefault="00CC7544" w:rsidP="00CC7544">
      <w:pPr>
        <w:pStyle w:val="Default"/>
      </w:pPr>
    </w:p>
    <w:p w14:paraId="016052F7" w14:textId="36DEC18C" w:rsidR="00CC7544" w:rsidRDefault="001772A0" w:rsidP="00CC7544">
      <w:pPr>
        <w:pStyle w:val="Default"/>
        <w:rPr>
          <w:rFonts w:ascii="Arial" w:hAnsi="Arial"/>
          <w:b/>
          <w:bCs/>
          <w:sz w:val="28"/>
          <w:szCs w:val="28"/>
        </w:rPr>
      </w:pPr>
      <w:r>
        <w:rPr>
          <w:rFonts w:ascii="Arial" w:hAnsi="Arial"/>
          <w:b/>
          <w:bCs/>
          <w:sz w:val="28"/>
          <w:szCs w:val="28"/>
        </w:rPr>
        <w:t>3</w:t>
      </w:r>
      <w:r w:rsidR="00CC7544">
        <w:rPr>
          <w:rFonts w:ascii="Arial" w:hAnsi="Arial"/>
          <w:b/>
          <w:bCs/>
          <w:sz w:val="28"/>
          <w:szCs w:val="28"/>
        </w:rPr>
        <w:t>. Network Technology Comparison</w:t>
      </w:r>
    </w:p>
    <w:p w14:paraId="675B8879" w14:textId="77777777" w:rsidR="00CC7544" w:rsidRDefault="00CC7544" w:rsidP="00CC7544">
      <w:pPr>
        <w:pStyle w:val="Default"/>
        <w:rPr>
          <w:i/>
          <w:iCs/>
          <w:u w:val="single"/>
        </w:rPr>
      </w:pPr>
    </w:p>
    <w:p w14:paraId="3D8F7362" w14:textId="6772EC14" w:rsidR="00CC7544" w:rsidRDefault="00CC7544" w:rsidP="00CC7544">
      <w:pPr>
        <w:pStyle w:val="Default"/>
      </w:pPr>
      <w:r>
        <w:t xml:space="preserve">Complete the following table for </w:t>
      </w:r>
      <w:r w:rsidR="006323F8">
        <w:t>the wireless technology</w:t>
      </w:r>
    </w:p>
    <w:p w14:paraId="434A4B58" w14:textId="77777777" w:rsidR="00CC7544" w:rsidRDefault="00CC7544" w:rsidP="00CC7544">
      <w:pPr>
        <w:pStyle w:val="Defaul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93"/>
        <w:gridCol w:w="2493"/>
        <w:gridCol w:w="2493"/>
        <w:gridCol w:w="2493"/>
      </w:tblGrid>
      <w:tr w:rsidR="00CC7544" w14:paraId="44A588A6" w14:textId="77777777" w:rsidTr="00D52C11">
        <w:tc>
          <w:tcPr>
            <w:tcW w:w="2493" w:type="dxa"/>
            <w:tcBorders>
              <w:top w:val="single" w:sz="1" w:space="0" w:color="000000"/>
              <w:left w:val="single" w:sz="1" w:space="0" w:color="000000"/>
              <w:bottom w:val="single" w:sz="1" w:space="0" w:color="000000"/>
            </w:tcBorders>
            <w:vAlign w:val="center"/>
          </w:tcPr>
          <w:p w14:paraId="14395985" w14:textId="4EE8B847" w:rsidR="00CC7544" w:rsidRDefault="00CC7544" w:rsidP="00D52C11">
            <w:pPr>
              <w:pStyle w:val="TableContents"/>
              <w:jc w:val="center"/>
              <w:rPr>
                <w:b/>
                <w:bCs/>
              </w:rPr>
            </w:pPr>
            <w:r>
              <w:rPr>
                <w:b/>
                <w:bCs/>
              </w:rPr>
              <w:t>Techn</w:t>
            </w:r>
            <w:r w:rsidR="00351ADF">
              <w:rPr>
                <w:b/>
                <w:bCs/>
              </w:rPr>
              <w:t>o</w:t>
            </w:r>
            <w:r>
              <w:rPr>
                <w:b/>
                <w:bCs/>
              </w:rPr>
              <w:t>logy</w:t>
            </w:r>
          </w:p>
        </w:tc>
        <w:tc>
          <w:tcPr>
            <w:tcW w:w="2493" w:type="dxa"/>
            <w:tcBorders>
              <w:top w:val="single" w:sz="1" w:space="0" w:color="000000"/>
              <w:left w:val="single" w:sz="1" w:space="0" w:color="000000"/>
              <w:bottom w:val="single" w:sz="1" w:space="0" w:color="000000"/>
            </w:tcBorders>
            <w:vAlign w:val="center"/>
          </w:tcPr>
          <w:p w14:paraId="772C0207" w14:textId="38C17DD2" w:rsidR="00CC7544" w:rsidRDefault="00CC7544" w:rsidP="00D52C11">
            <w:pPr>
              <w:pStyle w:val="TableContents"/>
              <w:jc w:val="center"/>
              <w:rPr>
                <w:b/>
                <w:bCs/>
              </w:rPr>
            </w:pPr>
            <w:r>
              <w:rPr>
                <w:b/>
                <w:bCs/>
              </w:rPr>
              <w:t>Theoretical Throughput</w:t>
            </w:r>
            <w:r w:rsidR="006323F8">
              <w:rPr>
                <w:b/>
                <w:bCs/>
              </w:rPr>
              <w:t xml:space="preserve"> (</w:t>
            </w:r>
            <w:proofErr w:type="spellStart"/>
            <w:r w:rsidR="006323F8">
              <w:rPr>
                <w:b/>
                <w:bCs/>
              </w:rPr>
              <w:t>Gbps</w:t>
            </w:r>
            <w:proofErr w:type="spellEnd"/>
            <w:r w:rsidR="006323F8">
              <w:rPr>
                <w:b/>
                <w:bCs/>
              </w:rPr>
              <w:t>)</w:t>
            </w:r>
          </w:p>
        </w:tc>
        <w:tc>
          <w:tcPr>
            <w:tcW w:w="2493" w:type="dxa"/>
            <w:tcBorders>
              <w:top w:val="single" w:sz="1" w:space="0" w:color="000000"/>
              <w:left w:val="single" w:sz="1" w:space="0" w:color="000000"/>
              <w:bottom w:val="single" w:sz="1" w:space="0" w:color="000000"/>
            </w:tcBorders>
            <w:vAlign w:val="center"/>
          </w:tcPr>
          <w:p w14:paraId="12443CDD" w14:textId="206F9AFD" w:rsidR="00CC7544" w:rsidRDefault="006323F8" w:rsidP="00D52C11">
            <w:pPr>
              <w:pStyle w:val="TableContents"/>
              <w:jc w:val="center"/>
              <w:rPr>
                <w:b/>
                <w:bCs/>
              </w:rPr>
            </w:pPr>
            <w:r>
              <w:rPr>
                <w:b/>
                <w:bCs/>
              </w:rPr>
              <w:t>% Achieved</w:t>
            </w:r>
          </w:p>
        </w:tc>
        <w:tc>
          <w:tcPr>
            <w:tcW w:w="2493" w:type="dxa"/>
            <w:tcBorders>
              <w:top w:val="single" w:sz="1" w:space="0" w:color="000000"/>
              <w:left w:val="single" w:sz="1" w:space="0" w:color="000000"/>
              <w:bottom w:val="single" w:sz="1" w:space="0" w:color="000000"/>
              <w:right w:val="single" w:sz="1" w:space="0" w:color="000000"/>
            </w:tcBorders>
            <w:vAlign w:val="center"/>
          </w:tcPr>
          <w:p w14:paraId="581EFA37" w14:textId="77777777" w:rsidR="006323F8" w:rsidRDefault="006323F8" w:rsidP="00D52C11">
            <w:pPr>
              <w:pStyle w:val="TableContents"/>
              <w:jc w:val="center"/>
              <w:rPr>
                <w:b/>
                <w:bCs/>
              </w:rPr>
            </w:pPr>
            <w:r>
              <w:rPr>
                <w:b/>
                <w:bCs/>
              </w:rPr>
              <w:t>Actual</w:t>
            </w:r>
          </w:p>
          <w:p w14:paraId="5EDFA40E" w14:textId="136EE5B9" w:rsidR="00CC7544" w:rsidRDefault="006323F8" w:rsidP="00D52C11">
            <w:pPr>
              <w:pStyle w:val="TableContents"/>
              <w:jc w:val="center"/>
              <w:rPr>
                <w:b/>
                <w:bCs/>
              </w:rPr>
            </w:pPr>
            <w:r>
              <w:rPr>
                <w:b/>
                <w:bCs/>
              </w:rPr>
              <w:t>Throughput (MB/s)</w:t>
            </w:r>
          </w:p>
        </w:tc>
      </w:tr>
      <w:tr w:rsidR="00CC7544" w14:paraId="619C08F1" w14:textId="77777777" w:rsidTr="00F94F35">
        <w:trPr>
          <w:trHeight w:val="432"/>
        </w:trPr>
        <w:tc>
          <w:tcPr>
            <w:tcW w:w="2493" w:type="dxa"/>
            <w:tcBorders>
              <w:left w:val="single" w:sz="1" w:space="0" w:color="000000"/>
              <w:bottom w:val="single" w:sz="1" w:space="0" w:color="000000"/>
            </w:tcBorders>
            <w:vAlign w:val="center"/>
          </w:tcPr>
          <w:p w14:paraId="248EF971" w14:textId="5F7589AA" w:rsidR="00CC7544" w:rsidRDefault="00CC7544" w:rsidP="000D0AA9">
            <w:pPr>
              <w:pStyle w:val="TableContents"/>
              <w:jc w:val="center"/>
            </w:pPr>
            <w:r>
              <w:t>Gigabit</w:t>
            </w:r>
          </w:p>
        </w:tc>
        <w:tc>
          <w:tcPr>
            <w:tcW w:w="2493" w:type="dxa"/>
            <w:tcBorders>
              <w:left w:val="single" w:sz="1" w:space="0" w:color="000000"/>
              <w:bottom w:val="single" w:sz="1" w:space="0" w:color="000000"/>
            </w:tcBorders>
            <w:vAlign w:val="center"/>
          </w:tcPr>
          <w:p w14:paraId="1C043AE5" w14:textId="6113C83B" w:rsidR="00CC7544" w:rsidRDefault="006323F8" w:rsidP="00AC122C">
            <w:pPr>
              <w:pStyle w:val="TableContents"/>
              <w:jc w:val="center"/>
            </w:pPr>
            <w:r>
              <w:t xml:space="preserve">1 </w:t>
            </w:r>
            <w:proofErr w:type="spellStart"/>
            <w:r>
              <w:t>Gbps</w:t>
            </w:r>
            <w:proofErr w:type="spellEnd"/>
          </w:p>
        </w:tc>
        <w:tc>
          <w:tcPr>
            <w:tcW w:w="2493" w:type="dxa"/>
            <w:tcBorders>
              <w:left w:val="single" w:sz="1" w:space="0" w:color="000000"/>
              <w:bottom w:val="single" w:sz="1" w:space="0" w:color="000000"/>
            </w:tcBorders>
            <w:vAlign w:val="center"/>
          </w:tcPr>
          <w:p w14:paraId="69542AAC" w14:textId="0EFD5B57" w:rsidR="00CC7544" w:rsidRDefault="006323F8" w:rsidP="00875518">
            <w:pPr>
              <w:pStyle w:val="TableContents"/>
              <w:jc w:val="center"/>
            </w:pPr>
            <w:r>
              <w:t>~</w:t>
            </w:r>
            <w:r w:rsidR="00875518">
              <w:t>76</w:t>
            </w:r>
            <w:r>
              <w:t>%</w:t>
            </w:r>
          </w:p>
        </w:tc>
        <w:tc>
          <w:tcPr>
            <w:tcW w:w="2493" w:type="dxa"/>
            <w:tcBorders>
              <w:left w:val="single" w:sz="1" w:space="0" w:color="000000"/>
              <w:bottom w:val="single" w:sz="1" w:space="0" w:color="000000"/>
              <w:right w:val="single" w:sz="1" w:space="0" w:color="000000"/>
            </w:tcBorders>
            <w:vAlign w:val="center"/>
          </w:tcPr>
          <w:p w14:paraId="5CF5ED43" w14:textId="74E20DEE" w:rsidR="00CC7544" w:rsidRDefault="00875518" w:rsidP="00875518">
            <w:pPr>
              <w:pStyle w:val="TableContents"/>
              <w:jc w:val="center"/>
            </w:pPr>
            <w:r>
              <w:t>95</w:t>
            </w:r>
            <w:r w:rsidR="006323F8">
              <w:t>.</w:t>
            </w:r>
            <w:r>
              <w:t>8</w:t>
            </w:r>
            <w:r w:rsidR="006323F8">
              <w:t xml:space="preserve"> MB/s</w:t>
            </w:r>
          </w:p>
        </w:tc>
      </w:tr>
      <w:tr w:rsidR="00CC7544" w14:paraId="1E63F9FD" w14:textId="77777777" w:rsidTr="00F94F35">
        <w:trPr>
          <w:trHeight w:val="432"/>
        </w:trPr>
        <w:tc>
          <w:tcPr>
            <w:tcW w:w="2493" w:type="dxa"/>
            <w:tcBorders>
              <w:left w:val="single" w:sz="1" w:space="0" w:color="000000"/>
              <w:bottom w:val="single" w:sz="1" w:space="0" w:color="000000"/>
            </w:tcBorders>
            <w:vAlign w:val="center"/>
          </w:tcPr>
          <w:p w14:paraId="0FBA3CD4" w14:textId="099F4766" w:rsidR="00CC7544" w:rsidRDefault="006323F8" w:rsidP="000D0AA9">
            <w:pPr>
              <w:pStyle w:val="TableContents"/>
              <w:jc w:val="center"/>
            </w:pPr>
            <w:r>
              <w:t>802.11ac</w:t>
            </w:r>
            <w:r w:rsidR="00197F47">
              <w:t xml:space="preserve"> (secure</w:t>
            </w:r>
            <w:r w:rsidR="00CC7544">
              <w:t>)</w:t>
            </w:r>
          </w:p>
        </w:tc>
        <w:tc>
          <w:tcPr>
            <w:tcW w:w="2493" w:type="dxa"/>
            <w:tcBorders>
              <w:left w:val="single" w:sz="1" w:space="0" w:color="000000"/>
              <w:bottom w:val="single" w:sz="1" w:space="0" w:color="000000"/>
            </w:tcBorders>
            <w:vAlign w:val="center"/>
          </w:tcPr>
          <w:p w14:paraId="76BC4D54" w14:textId="77777777" w:rsidR="00CC7544" w:rsidRDefault="00CC7544" w:rsidP="00AC122C">
            <w:pPr>
              <w:pStyle w:val="TableContents"/>
              <w:jc w:val="center"/>
            </w:pPr>
          </w:p>
        </w:tc>
        <w:tc>
          <w:tcPr>
            <w:tcW w:w="2493" w:type="dxa"/>
            <w:tcBorders>
              <w:left w:val="single" w:sz="1" w:space="0" w:color="000000"/>
              <w:bottom w:val="single" w:sz="1" w:space="0" w:color="000000"/>
            </w:tcBorders>
            <w:vAlign w:val="center"/>
          </w:tcPr>
          <w:p w14:paraId="30EF9830" w14:textId="77777777" w:rsidR="00CC7544" w:rsidRDefault="00CC7544" w:rsidP="00AC122C">
            <w:pPr>
              <w:pStyle w:val="TableContents"/>
              <w:jc w:val="center"/>
            </w:pPr>
          </w:p>
        </w:tc>
        <w:tc>
          <w:tcPr>
            <w:tcW w:w="2493" w:type="dxa"/>
            <w:tcBorders>
              <w:left w:val="single" w:sz="1" w:space="0" w:color="000000"/>
              <w:bottom w:val="single" w:sz="1" w:space="0" w:color="000000"/>
              <w:right w:val="single" w:sz="1" w:space="0" w:color="000000"/>
            </w:tcBorders>
            <w:vAlign w:val="center"/>
          </w:tcPr>
          <w:p w14:paraId="72AE28E6" w14:textId="77777777" w:rsidR="00CC7544" w:rsidRDefault="00CC7544" w:rsidP="00AC122C">
            <w:pPr>
              <w:pStyle w:val="TableContents"/>
              <w:jc w:val="center"/>
            </w:pPr>
          </w:p>
        </w:tc>
      </w:tr>
    </w:tbl>
    <w:p w14:paraId="7C7A3141" w14:textId="77777777" w:rsidR="00CC7544" w:rsidRDefault="00CC7544" w:rsidP="00CC7544">
      <w:pPr>
        <w:pStyle w:val="Default"/>
      </w:pPr>
    </w:p>
    <w:p w14:paraId="76C07C5A" w14:textId="1ABA7680" w:rsidR="00CC7544" w:rsidRDefault="00CC7544" w:rsidP="00CC7544">
      <w:pPr>
        <w:pStyle w:val="Default"/>
      </w:pPr>
      <w:r>
        <w:t>Which technolog</w:t>
      </w:r>
      <w:r w:rsidR="00D43839">
        <w:t>y</w:t>
      </w:r>
      <w:r>
        <w:t xml:space="preserve"> performed best in terms of </w:t>
      </w:r>
      <w:r w:rsidR="00515B1A">
        <w:t>actual</w:t>
      </w:r>
      <w:r>
        <w:t xml:space="preserve"> throughput</w:t>
      </w:r>
      <w:r w:rsidR="00D43839">
        <w:t>?  Which technology performed best in terms of</w:t>
      </w:r>
      <w:r>
        <w:t xml:space="preserve"> percentage of theoretical throughput (</w:t>
      </w:r>
      <w:r w:rsidR="006323F8">
        <w:t>% achieved</w:t>
      </w:r>
      <w:r>
        <w:t xml:space="preserve">)? </w:t>
      </w:r>
      <w:r w:rsidR="00D43839">
        <w:t xml:space="preserve"> </w:t>
      </w:r>
      <w:r>
        <w:t>Compare and contrast the two technologies.</w:t>
      </w:r>
    </w:p>
    <w:p w14:paraId="516F7EB5" w14:textId="77777777" w:rsidR="00A30DD0" w:rsidRDefault="00A30DD0" w:rsidP="00CC7544">
      <w:pPr>
        <w:pStyle w:val="Default"/>
      </w:pPr>
    </w:p>
    <w:sectPr w:rsidR="00A30DD0" w:rsidSect="00A30DD0">
      <w:headerReference w:type="default" r:id="rId8"/>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7E607" w14:textId="77777777" w:rsidR="000F1E4D" w:rsidRDefault="000F1E4D">
      <w:r>
        <w:separator/>
      </w:r>
    </w:p>
  </w:endnote>
  <w:endnote w:type="continuationSeparator" w:id="0">
    <w:p w14:paraId="571644E2" w14:textId="77777777" w:rsidR="000F1E4D" w:rsidRDefault="000F1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CC2E4" w14:textId="77777777" w:rsidR="000F1E4D" w:rsidRDefault="000F1E4D">
      <w:r>
        <w:separator/>
      </w:r>
    </w:p>
  </w:footnote>
  <w:footnote w:type="continuationSeparator" w:id="0">
    <w:p w14:paraId="5B9C6668" w14:textId="77777777" w:rsidR="000F1E4D" w:rsidRDefault="000F1E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7021F" w14:textId="677B5675" w:rsidR="000F1E4D" w:rsidRDefault="000F1E4D">
    <w:pPr>
      <w:pStyle w:val="Header"/>
    </w:pPr>
    <w:r>
      <w:t>CS100</w:t>
    </w:r>
    <w:r>
      <w:tab/>
    </w:r>
    <w:r>
      <w:tab/>
      <w:t>Fall 2014</w:t>
    </w:r>
  </w:p>
  <w:p w14:paraId="257946D1" w14:textId="77777777" w:rsidR="000F1E4D" w:rsidRDefault="000F1E4D">
    <w:pPr>
      <w:pStyle w:val="Header"/>
    </w:pPr>
  </w:p>
  <w:p w14:paraId="389E749A" w14:textId="77777777" w:rsidR="000F1E4D" w:rsidRDefault="000F1E4D">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nsid w:val="4BF7114E"/>
    <w:multiLevelType w:val="hybridMultilevel"/>
    <w:tmpl w:val="FF5C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44"/>
    <w:rsid w:val="000D0AA9"/>
    <w:rsid w:val="000D0D98"/>
    <w:rsid w:val="000F1E4D"/>
    <w:rsid w:val="00116699"/>
    <w:rsid w:val="001772A0"/>
    <w:rsid w:val="00197F47"/>
    <w:rsid w:val="002267A0"/>
    <w:rsid w:val="003236E1"/>
    <w:rsid w:val="00351ADF"/>
    <w:rsid w:val="003665F9"/>
    <w:rsid w:val="00384094"/>
    <w:rsid w:val="003A4F61"/>
    <w:rsid w:val="003C55B8"/>
    <w:rsid w:val="004729B4"/>
    <w:rsid w:val="004C2530"/>
    <w:rsid w:val="00515B1A"/>
    <w:rsid w:val="00560560"/>
    <w:rsid w:val="005C0444"/>
    <w:rsid w:val="006323F8"/>
    <w:rsid w:val="00646722"/>
    <w:rsid w:val="00661DE1"/>
    <w:rsid w:val="00666F84"/>
    <w:rsid w:val="007303E3"/>
    <w:rsid w:val="00767FDB"/>
    <w:rsid w:val="007F40E7"/>
    <w:rsid w:val="00811B81"/>
    <w:rsid w:val="00875518"/>
    <w:rsid w:val="008E7A83"/>
    <w:rsid w:val="009F2DCF"/>
    <w:rsid w:val="00A30DD0"/>
    <w:rsid w:val="00AC122C"/>
    <w:rsid w:val="00B02E88"/>
    <w:rsid w:val="00B1247D"/>
    <w:rsid w:val="00CC7544"/>
    <w:rsid w:val="00D13031"/>
    <w:rsid w:val="00D43839"/>
    <w:rsid w:val="00D52C11"/>
    <w:rsid w:val="00DE7C2D"/>
    <w:rsid w:val="00E35FB6"/>
    <w:rsid w:val="00E50F1C"/>
    <w:rsid w:val="00F871FA"/>
    <w:rsid w:val="00F94F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C8C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A30DD0"/>
    <w:pPr>
      <w:widowControl w:val="0"/>
      <w:suppressAutoHyphens/>
    </w:pPr>
    <w:rPr>
      <w:rFonts w:eastAsia="DejaVu Sans"/>
      <w:kern w:val="1"/>
      <w:sz w:val="24"/>
      <w:szCs w:val="24"/>
    </w:rPr>
  </w:style>
  <w:style w:type="character" w:customStyle="1" w:styleId="Absatz-Standardschriftart">
    <w:name w:val="Absatz-Standardschriftart"/>
    <w:rsid w:val="00A30DD0"/>
  </w:style>
  <w:style w:type="character" w:customStyle="1" w:styleId="WW8Num1z0">
    <w:name w:val="WW8Num1z0"/>
    <w:rsid w:val="00A30DD0"/>
    <w:rPr>
      <w:rFonts w:ascii="Symbol" w:hAnsi="Symbol" w:cs="OpenSymbol"/>
    </w:rPr>
  </w:style>
  <w:style w:type="character" w:customStyle="1" w:styleId="WW8Num1z1">
    <w:name w:val="WW8Num1z1"/>
    <w:rsid w:val="00A30DD0"/>
    <w:rPr>
      <w:rFonts w:ascii="OpenSymbol" w:hAnsi="OpenSymbol" w:cs="OpenSymbol"/>
    </w:rPr>
  </w:style>
  <w:style w:type="character" w:customStyle="1" w:styleId="WW8Num2z0">
    <w:name w:val="WW8Num2z0"/>
    <w:rsid w:val="00A30DD0"/>
    <w:rPr>
      <w:rFonts w:ascii="Symbol" w:hAnsi="Symbol" w:cs="OpenSymbol"/>
    </w:rPr>
  </w:style>
  <w:style w:type="character" w:customStyle="1" w:styleId="WW8Num2z1">
    <w:name w:val="WW8Num2z1"/>
    <w:rsid w:val="00A30DD0"/>
    <w:rPr>
      <w:rFonts w:ascii="OpenSymbol" w:hAnsi="OpenSymbol" w:cs="OpenSymbol"/>
    </w:rPr>
  </w:style>
  <w:style w:type="character" w:customStyle="1" w:styleId="WW8Num3z0">
    <w:name w:val="WW8Num3z0"/>
    <w:rsid w:val="00A30DD0"/>
    <w:rPr>
      <w:rFonts w:ascii="Symbol" w:hAnsi="Symbol" w:cs="OpenSymbol"/>
    </w:rPr>
  </w:style>
  <w:style w:type="character" w:customStyle="1" w:styleId="WW8Num3z1">
    <w:name w:val="WW8Num3z1"/>
    <w:rsid w:val="00A30DD0"/>
    <w:rPr>
      <w:rFonts w:ascii="OpenSymbol" w:hAnsi="OpenSymbol" w:cs="OpenSymbol"/>
    </w:rPr>
  </w:style>
  <w:style w:type="character" w:customStyle="1" w:styleId="WW8Num4z0">
    <w:name w:val="WW8Num4z0"/>
    <w:rsid w:val="00A30DD0"/>
    <w:rPr>
      <w:rFonts w:ascii="Symbol" w:hAnsi="Symbol" w:cs="OpenSymbol"/>
    </w:rPr>
  </w:style>
  <w:style w:type="character" w:customStyle="1" w:styleId="WW8Num4z1">
    <w:name w:val="WW8Num4z1"/>
    <w:rsid w:val="00A30DD0"/>
    <w:rPr>
      <w:rFonts w:ascii="OpenSymbol" w:hAnsi="OpenSymbol" w:cs="OpenSymbol"/>
    </w:rPr>
  </w:style>
  <w:style w:type="character" w:customStyle="1" w:styleId="WW8Num5z0">
    <w:name w:val="WW8Num5z0"/>
    <w:rsid w:val="00A30DD0"/>
    <w:rPr>
      <w:rFonts w:ascii="Symbol" w:hAnsi="Symbol" w:cs="OpenSymbol"/>
    </w:rPr>
  </w:style>
  <w:style w:type="character" w:customStyle="1" w:styleId="WW8Num5z1">
    <w:name w:val="WW8Num5z1"/>
    <w:rsid w:val="00A30DD0"/>
    <w:rPr>
      <w:rFonts w:ascii="OpenSymbol" w:hAnsi="OpenSymbol" w:cs="OpenSymbol"/>
    </w:rPr>
  </w:style>
  <w:style w:type="character" w:customStyle="1" w:styleId="WW8Num6z0">
    <w:name w:val="WW8Num6z0"/>
    <w:rsid w:val="00A30DD0"/>
    <w:rPr>
      <w:rFonts w:ascii="Symbol" w:hAnsi="Symbol" w:cs="OpenSymbol"/>
    </w:rPr>
  </w:style>
  <w:style w:type="character" w:customStyle="1" w:styleId="WW8Num6z1">
    <w:name w:val="WW8Num6z1"/>
    <w:rsid w:val="00A30DD0"/>
    <w:rPr>
      <w:rFonts w:ascii="OpenSymbol" w:hAnsi="OpenSymbol" w:cs="OpenSymbol"/>
    </w:rPr>
  </w:style>
  <w:style w:type="character" w:customStyle="1" w:styleId="WW8Num7z0">
    <w:name w:val="WW8Num7z0"/>
    <w:rsid w:val="00A30DD0"/>
    <w:rPr>
      <w:rFonts w:ascii="Symbol" w:hAnsi="Symbol" w:cs="OpenSymbol"/>
    </w:rPr>
  </w:style>
  <w:style w:type="character" w:customStyle="1" w:styleId="WW8Num7z1">
    <w:name w:val="WW8Num7z1"/>
    <w:rsid w:val="00A30DD0"/>
    <w:rPr>
      <w:rFonts w:ascii="OpenSymbol" w:hAnsi="OpenSymbol" w:cs="OpenSymbol"/>
    </w:rPr>
  </w:style>
  <w:style w:type="character" w:customStyle="1" w:styleId="WW8Num8z0">
    <w:name w:val="WW8Num8z0"/>
    <w:rsid w:val="00A30DD0"/>
    <w:rPr>
      <w:rFonts w:ascii="Symbol" w:hAnsi="Symbol" w:cs="OpenSymbol"/>
    </w:rPr>
  </w:style>
  <w:style w:type="character" w:customStyle="1" w:styleId="WW8Num8z1">
    <w:name w:val="WW8Num8z1"/>
    <w:rsid w:val="00A30DD0"/>
    <w:rPr>
      <w:rFonts w:ascii="OpenSymbol" w:hAnsi="OpenSymbol" w:cs="OpenSymbol"/>
    </w:rPr>
  </w:style>
  <w:style w:type="character" w:customStyle="1" w:styleId="WW8Num9z0">
    <w:name w:val="WW8Num9z0"/>
    <w:rsid w:val="00A30DD0"/>
    <w:rPr>
      <w:rFonts w:ascii="Symbol" w:hAnsi="Symbol" w:cs="OpenSymbol"/>
    </w:rPr>
  </w:style>
  <w:style w:type="character" w:customStyle="1" w:styleId="WW8Num9z1">
    <w:name w:val="WW8Num9z1"/>
    <w:rsid w:val="00A30DD0"/>
    <w:rPr>
      <w:rFonts w:ascii="OpenSymbol" w:hAnsi="OpenSymbol" w:cs="OpenSymbol"/>
    </w:rPr>
  </w:style>
  <w:style w:type="character" w:customStyle="1" w:styleId="WW8Num10z0">
    <w:name w:val="WW8Num10z0"/>
    <w:rsid w:val="00A30DD0"/>
    <w:rPr>
      <w:rFonts w:ascii="Symbol" w:hAnsi="Symbol" w:cs="OpenSymbol"/>
    </w:rPr>
  </w:style>
  <w:style w:type="character" w:customStyle="1" w:styleId="WW8Num10z1">
    <w:name w:val="WW8Num10z1"/>
    <w:rsid w:val="00A30DD0"/>
    <w:rPr>
      <w:rFonts w:ascii="OpenSymbol" w:hAnsi="OpenSymbol" w:cs="OpenSymbol"/>
    </w:rPr>
  </w:style>
  <w:style w:type="character" w:customStyle="1" w:styleId="WW8Num11z0">
    <w:name w:val="WW8Num11z0"/>
    <w:rsid w:val="00A30DD0"/>
    <w:rPr>
      <w:rFonts w:ascii="Symbol" w:hAnsi="Symbol" w:cs="OpenSymbol"/>
    </w:rPr>
  </w:style>
  <w:style w:type="character" w:customStyle="1" w:styleId="WW8Num11z1">
    <w:name w:val="WW8Num11z1"/>
    <w:rsid w:val="00A30DD0"/>
    <w:rPr>
      <w:rFonts w:ascii="OpenSymbol" w:hAnsi="OpenSymbol" w:cs="OpenSymbol"/>
    </w:rPr>
  </w:style>
  <w:style w:type="character" w:customStyle="1" w:styleId="Absatz-Standardschriftart0">
    <w:name w:val="Absatz-Standardschriftart"/>
    <w:rsid w:val="00A30DD0"/>
  </w:style>
  <w:style w:type="character" w:customStyle="1" w:styleId="WW-Absatz-Standardschriftart">
    <w:name w:val="WW-Absatz-Standardschriftart"/>
    <w:rsid w:val="00A30DD0"/>
  </w:style>
  <w:style w:type="character" w:customStyle="1" w:styleId="WW-Absatz-Standardschriftart1">
    <w:name w:val="WW-Absatz-Standardschriftart1"/>
    <w:rsid w:val="00A30DD0"/>
  </w:style>
  <w:style w:type="character" w:customStyle="1" w:styleId="WW-Absatz-Standardschriftart11">
    <w:name w:val="WW-Absatz-Standardschriftart11"/>
    <w:rsid w:val="00A30DD0"/>
  </w:style>
  <w:style w:type="character" w:customStyle="1" w:styleId="WW8Num1z2">
    <w:name w:val="WW8Num1z2"/>
    <w:rsid w:val="00A30DD0"/>
    <w:rPr>
      <w:rFonts w:ascii="Wingdings" w:hAnsi="Wingdings"/>
    </w:rPr>
  </w:style>
  <w:style w:type="character" w:customStyle="1" w:styleId="WW8Num2z2">
    <w:name w:val="WW8Num2z2"/>
    <w:rsid w:val="00A30DD0"/>
    <w:rPr>
      <w:rFonts w:ascii="Wingdings" w:hAnsi="Wingdings"/>
    </w:rPr>
  </w:style>
  <w:style w:type="character" w:customStyle="1" w:styleId="WW-Absatz-Standardschriftart111">
    <w:name w:val="WW-Absatz-Standardschriftart111"/>
    <w:rsid w:val="00A30DD0"/>
  </w:style>
  <w:style w:type="character" w:customStyle="1" w:styleId="WW-Absatz-Standardschriftart1111">
    <w:name w:val="WW-Absatz-Standardschriftart1111"/>
    <w:rsid w:val="00A30DD0"/>
  </w:style>
  <w:style w:type="character" w:customStyle="1" w:styleId="WW-Absatz-Standardschriftart11111">
    <w:name w:val="WW-Absatz-Standardschriftart11111"/>
    <w:rsid w:val="00A30DD0"/>
  </w:style>
  <w:style w:type="character" w:customStyle="1" w:styleId="WW-Absatz-Standardschriftart111111">
    <w:name w:val="WW-Absatz-Standardschriftart111111"/>
    <w:rsid w:val="00A30DD0"/>
  </w:style>
  <w:style w:type="character" w:customStyle="1" w:styleId="NumberingSymbols">
    <w:name w:val="Numbering Symbols"/>
    <w:rsid w:val="00A30DD0"/>
  </w:style>
  <w:style w:type="character" w:customStyle="1" w:styleId="Bullets">
    <w:name w:val="Bullets"/>
    <w:rsid w:val="00A30DD0"/>
    <w:rPr>
      <w:rFonts w:ascii="OpenSymbol" w:eastAsia="OpenSymbol" w:hAnsi="OpenSymbol" w:cs="OpenSymbol"/>
    </w:rPr>
  </w:style>
  <w:style w:type="character" w:customStyle="1" w:styleId="ListLabel1">
    <w:name w:val="ListLabel 1"/>
    <w:rsid w:val="00A30DD0"/>
    <w:rPr>
      <w:rFonts w:cs="Courier New"/>
    </w:rPr>
  </w:style>
  <w:style w:type="character" w:customStyle="1" w:styleId="InternetLink">
    <w:name w:val="Internet Link"/>
    <w:basedOn w:val="DefaultParagraphFont"/>
    <w:rsid w:val="00A30DD0"/>
    <w:rPr>
      <w:color w:val="0000FF"/>
      <w:u w:val="single"/>
    </w:rPr>
  </w:style>
  <w:style w:type="paragraph" w:customStyle="1" w:styleId="Heading">
    <w:name w:val="Heading"/>
    <w:basedOn w:val="Default"/>
    <w:next w:val="Textbody"/>
    <w:rsid w:val="00A30DD0"/>
    <w:pPr>
      <w:keepNext/>
      <w:spacing w:before="240" w:after="120"/>
    </w:pPr>
    <w:rPr>
      <w:rFonts w:ascii="Arial" w:hAnsi="Arial" w:cs="DejaVu Sans"/>
      <w:sz w:val="28"/>
      <w:szCs w:val="28"/>
    </w:rPr>
  </w:style>
  <w:style w:type="paragraph" w:customStyle="1" w:styleId="Textbody">
    <w:name w:val="Text body"/>
    <w:basedOn w:val="Default"/>
    <w:rsid w:val="00A30DD0"/>
    <w:pPr>
      <w:spacing w:after="120"/>
    </w:pPr>
  </w:style>
  <w:style w:type="paragraph" w:styleId="List">
    <w:name w:val="List"/>
    <w:basedOn w:val="Textbody"/>
    <w:rsid w:val="00A30DD0"/>
  </w:style>
  <w:style w:type="paragraph" w:styleId="Caption">
    <w:name w:val="caption"/>
    <w:basedOn w:val="Default"/>
    <w:qFormat/>
    <w:rsid w:val="00A30DD0"/>
    <w:pPr>
      <w:suppressLineNumbers/>
      <w:spacing w:before="120" w:after="120"/>
    </w:pPr>
    <w:rPr>
      <w:i/>
      <w:iCs/>
    </w:rPr>
  </w:style>
  <w:style w:type="paragraph" w:customStyle="1" w:styleId="Index">
    <w:name w:val="Index"/>
    <w:basedOn w:val="Default"/>
    <w:rsid w:val="00A30DD0"/>
    <w:pPr>
      <w:suppressLineNumbers/>
    </w:pPr>
  </w:style>
  <w:style w:type="paragraph" w:styleId="Header">
    <w:name w:val="header"/>
    <w:basedOn w:val="Default"/>
    <w:rsid w:val="00A30DD0"/>
    <w:pPr>
      <w:suppressLineNumbers/>
      <w:tabs>
        <w:tab w:val="center" w:pos="4986"/>
        <w:tab w:val="right" w:pos="9972"/>
      </w:tabs>
    </w:pPr>
  </w:style>
  <w:style w:type="paragraph" w:styleId="Footer">
    <w:name w:val="footer"/>
    <w:basedOn w:val="Default"/>
    <w:rsid w:val="00A30DD0"/>
    <w:pPr>
      <w:suppressLineNumbers/>
      <w:tabs>
        <w:tab w:val="center" w:pos="4986"/>
        <w:tab w:val="right" w:pos="9972"/>
      </w:tabs>
    </w:pPr>
  </w:style>
  <w:style w:type="paragraph" w:customStyle="1" w:styleId="TableContents">
    <w:name w:val="Table Contents"/>
    <w:basedOn w:val="Default"/>
    <w:rsid w:val="00A30DD0"/>
    <w:pPr>
      <w:suppressLineNumbers/>
    </w:pPr>
  </w:style>
  <w:style w:type="paragraph" w:customStyle="1" w:styleId="TableHeading">
    <w:name w:val="Table Heading"/>
    <w:basedOn w:val="TableContents"/>
    <w:rsid w:val="00A30DD0"/>
    <w:pPr>
      <w:jc w:val="center"/>
    </w:pPr>
    <w:rPr>
      <w:b/>
      <w:bCs/>
    </w:rPr>
  </w:style>
  <w:style w:type="paragraph" w:styleId="ListParagraph">
    <w:name w:val="List Paragraph"/>
    <w:basedOn w:val="Default"/>
    <w:qFormat/>
    <w:rsid w:val="00A30DD0"/>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A30DD0"/>
    <w:pPr>
      <w:widowControl w:val="0"/>
      <w:suppressAutoHyphens/>
    </w:pPr>
    <w:rPr>
      <w:rFonts w:eastAsia="DejaVu Sans"/>
      <w:kern w:val="1"/>
      <w:sz w:val="24"/>
      <w:szCs w:val="24"/>
    </w:rPr>
  </w:style>
  <w:style w:type="character" w:customStyle="1" w:styleId="Absatz-Standardschriftart">
    <w:name w:val="Absatz-Standardschriftart"/>
    <w:rsid w:val="00A30DD0"/>
  </w:style>
  <w:style w:type="character" w:customStyle="1" w:styleId="WW8Num1z0">
    <w:name w:val="WW8Num1z0"/>
    <w:rsid w:val="00A30DD0"/>
    <w:rPr>
      <w:rFonts w:ascii="Symbol" w:hAnsi="Symbol" w:cs="OpenSymbol"/>
    </w:rPr>
  </w:style>
  <w:style w:type="character" w:customStyle="1" w:styleId="WW8Num1z1">
    <w:name w:val="WW8Num1z1"/>
    <w:rsid w:val="00A30DD0"/>
    <w:rPr>
      <w:rFonts w:ascii="OpenSymbol" w:hAnsi="OpenSymbol" w:cs="OpenSymbol"/>
    </w:rPr>
  </w:style>
  <w:style w:type="character" w:customStyle="1" w:styleId="WW8Num2z0">
    <w:name w:val="WW8Num2z0"/>
    <w:rsid w:val="00A30DD0"/>
    <w:rPr>
      <w:rFonts w:ascii="Symbol" w:hAnsi="Symbol" w:cs="OpenSymbol"/>
    </w:rPr>
  </w:style>
  <w:style w:type="character" w:customStyle="1" w:styleId="WW8Num2z1">
    <w:name w:val="WW8Num2z1"/>
    <w:rsid w:val="00A30DD0"/>
    <w:rPr>
      <w:rFonts w:ascii="OpenSymbol" w:hAnsi="OpenSymbol" w:cs="OpenSymbol"/>
    </w:rPr>
  </w:style>
  <w:style w:type="character" w:customStyle="1" w:styleId="WW8Num3z0">
    <w:name w:val="WW8Num3z0"/>
    <w:rsid w:val="00A30DD0"/>
    <w:rPr>
      <w:rFonts w:ascii="Symbol" w:hAnsi="Symbol" w:cs="OpenSymbol"/>
    </w:rPr>
  </w:style>
  <w:style w:type="character" w:customStyle="1" w:styleId="WW8Num3z1">
    <w:name w:val="WW8Num3z1"/>
    <w:rsid w:val="00A30DD0"/>
    <w:rPr>
      <w:rFonts w:ascii="OpenSymbol" w:hAnsi="OpenSymbol" w:cs="OpenSymbol"/>
    </w:rPr>
  </w:style>
  <w:style w:type="character" w:customStyle="1" w:styleId="WW8Num4z0">
    <w:name w:val="WW8Num4z0"/>
    <w:rsid w:val="00A30DD0"/>
    <w:rPr>
      <w:rFonts w:ascii="Symbol" w:hAnsi="Symbol" w:cs="OpenSymbol"/>
    </w:rPr>
  </w:style>
  <w:style w:type="character" w:customStyle="1" w:styleId="WW8Num4z1">
    <w:name w:val="WW8Num4z1"/>
    <w:rsid w:val="00A30DD0"/>
    <w:rPr>
      <w:rFonts w:ascii="OpenSymbol" w:hAnsi="OpenSymbol" w:cs="OpenSymbol"/>
    </w:rPr>
  </w:style>
  <w:style w:type="character" w:customStyle="1" w:styleId="WW8Num5z0">
    <w:name w:val="WW8Num5z0"/>
    <w:rsid w:val="00A30DD0"/>
    <w:rPr>
      <w:rFonts w:ascii="Symbol" w:hAnsi="Symbol" w:cs="OpenSymbol"/>
    </w:rPr>
  </w:style>
  <w:style w:type="character" w:customStyle="1" w:styleId="WW8Num5z1">
    <w:name w:val="WW8Num5z1"/>
    <w:rsid w:val="00A30DD0"/>
    <w:rPr>
      <w:rFonts w:ascii="OpenSymbol" w:hAnsi="OpenSymbol" w:cs="OpenSymbol"/>
    </w:rPr>
  </w:style>
  <w:style w:type="character" w:customStyle="1" w:styleId="WW8Num6z0">
    <w:name w:val="WW8Num6z0"/>
    <w:rsid w:val="00A30DD0"/>
    <w:rPr>
      <w:rFonts w:ascii="Symbol" w:hAnsi="Symbol" w:cs="OpenSymbol"/>
    </w:rPr>
  </w:style>
  <w:style w:type="character" w:customStyle="1" w:styleId="WW8Num6z1">
    <w:name w:val="WW8Num6z1"/>
    <w:rsid w:val="00A30DD0"/>
    <w:rPr>
      <w:rFonts w:ascii="OpenSymbol" w:hAnsi="OpenSymbol" w:cs="OpenSymbol"/>
    </w:rPr>
  </w:style>
  <w:style w:type="character" w:customStyle="1" w:styleId="WW8Num7z0">
    <w:name w:val="WW8Num7z0"/>
    <w:rsid w:val="00A30DD0"/>
    <w:rPr>
      <w:rFonts w:ascii="Symbol" w:hAnsi="Symbol" w:cs="OpenSymbol"/>
    </w:rPr>
  </w:style>
  <w:style w:type="character" w:customStyle="1" w:styleId="WW8Num7z1">
    <w:name w:val="WW8Num7z1"/>
    <w:rsid w:val="00A30DD0"/>
    <w:rPr>
      <w:rFonts w:ascii="OpenSymbol" w:hAnsi="OpenSymbol" w:cs="OpenSymbol"/>
    </w:rPr>
  </w:style>
  <w:style w:type="character" w:customStyle="1" w:styleId="WW8Num8z0">
    <w:name w:val="WW8Num8z0"/>
    <w:rsid w:val="00A30DD0"/>
    <w:rPr>
      <w:rFonts w:ascii="Symbol" w:hAnsi="Symbol" w:cs="OpenSymbol"/>
    </w:rPr>
  </w:style>
  <w:style w:type="character" w:customStyle="1" w:styleId="WW8Num8z1">
    <w:name w:val="WW8Num8z1"/>
    <w:rsid w:val="00A30DD0"/>
    <w:rPr>
      <w:rFonts w:ascii="OpenSymbol" w:hAnsi="OpenSymbol" w:cs="OpenSymbol"/>
    </w:rPr>
  </w:style>
  <w:style w:type="character" w:customStyle="1" w:styleId="WW8Num9z0">
    <w:name w:val="WW8Num9z0"/>
    <w:rsid w:val="00A30DD0"/>
    <w:rPr>
      <w:rFonts w:ascii="Symbol" w:hAnsi="Symbol" w:cs="OpenSymbol"/>
    </w:rPr>
  </w:style>
  <w:style w:type="character" w:customStyle="1" w:styleId="WW8Num9z1">
    <w:name w:val="WW8Num9z1"/>
    <w:rsid w:val="00A30DD0"/>
    <w:rPr>
      <w:rFonts w:ascii="OpenSymbol" w:hAnsi="OpenSymbol" w:cs="OpenSymbol"/>
    </w:rPr>
  </w:style>
  <w:style w:type="character" w:customStyle="1" w:styleId="WW8Num10z0">
    <w:name w:val="WW8Num10z0"/>
    <w:rsid w:val="00A30DD0"/>
    <w:rPr>
      <w:rFonts w:ascii="Symbol" w:hAnsi="Symbol" w:cs="OpenSymbol"/>
    </w:rPr>
  </w:style>
  <w:style w:type="character" w:customStyle="1" w:styleId="WW8Num10z1">
    <w:name w:val="WW8Num10z1"/>
    <w:rsid w:val="00A30DD0"/>
    <w:rPr>
      <w:rFonts w:ascii="OpenSymbol" w:hAnsi="OpenSymbol" w:cs="OpenSymbol"/>
    </w:rPr>
  </w:style>
  <w:style w:type="character" w:customStyle="1" w:styleId="WW8Num11z0">
    <w:name w:val="WW8Num11z0"/>
    <w:rsid w:val="00A30DD0"/>
    <w:rPr>
      <w:rFonts w:ascii="Symbol" w:hAnsi="Symbol" w:cs="OpenSymbol"/>
    </w:rPr>
  </w:style>
  <w:style w:type="character" w:customStyle="1" w:styleId="WW8Num11z1">
    <w:name w:val="WW8Num11z1"/>
    <w:rsid w:val="00A30DD0"/>
    <w:rPr>
      <w:rFonts w:ascii="OpenSymbol" w:hAnsi="OpenSymbol" w:cs="OpenSymbol"/>
    </w:rPr>
  </w:style>
  <w:style w:type="character" w:customStyle="1" w:styleId="Absatz-Standardschriftart0">
    <w:name w:val="Absatz-Standardschriftart"/>
    <w:rsid w:val="00A30DD0"/>
  </w:style>
  <w:style w:type="character" w:customStyle="1" w:styleId="WW-Absatz-Standardschriftart">
    <w:name w:val="WW-Absatz-Standardschriftart"/>
    <w:rsid w:val="00A30DD0"/>
  </w:style>
  <w:style w:type="character" w:customStyle="1" w:styleId="WW-Absatz-Standardschriftart1">
    <w:name w:val="WW-Absatz-Standardschriftart1"/>
    <w:rsid w:val="00A30DD0"/>
  </w:style>
  <w:style w:type="character" w:customStyle="1" w:styleId="WW-Absatz-Standardschriftart11">
    <w:name w:val="WW-Absatz-Standardschriftart11"/>
    <w:rsid w:val="00A30DD0"/>
  </w:style>
  <w:style w:type="character" w:customStyle="1" w:styleId="WW8Num1z2">
    <w:name w:val="WW8Num1z2"/>
    <w:rsid w:val="00A30DD0"/>
    <w:rPr>
      <w:rFonts w:ascii="Wingdings" w:hAnsi="Wingdings"/>
    </w:rPr>
  </w:style>
  <w:style w:type="character" w:customStyle="1" w:styleId="WW8Num2z2">
    <w:name w:val="WW8Num2z2"/>
    <w:rsid w:val="00A30DD0"/>
    <w:rPr>
      <w:rFonts w:ascii="Wingdings" w:hAnsi="Wingdings"/>
    </w:rPr>
  </w:style>
  <w:style w:type="character" w:customStyle="1" w:styleId="WW-Absatz-Standardschriftart111">
    <w:name w:val="WW-Absatz-Standardschriftart111"/>
    <w:rsid w:val="00A30DD0"/>
  </w:style>
  <w:style w:type="character" w:customStyle="1" w:styleId="WW-Absatz-Standardschriftart1111">
    <w:name w:val="WW-Absatz-Standardschriftart1111"/>
    <w:rsid w:val="00A30DD0"/>
  </w:style>
  <w:style w:type="character" w:customStyle="1" w:styleId="WW-Absatz-Standardschriftart11111">
    <w:name w:val="WW-Absatz-Standardschriftart11111"/>
    <w:rsid w:val="00A30DD0"/>
  </w:style>
  <w:style w:type="character" w:customStyle="1" w:styleId="WW-Absatz-Standardschriftart111111">
    <w:name w:val="WW-Absatz-Standardschriftart111111"/>
    <w:rsid w:val="00A30DD0"/>
  </w:style>
  <w:style w:type="character" w:customStyle="1" w:styleId="NumberingSymbols">
    <w:name w:val="Numbering Symbols"/>
    <w:rsid w:val="00A30DD0"/>
  </w:style>
  <w:style w:type="character" w:customStyle="1" w:styleId="Bullets">
    <w:name w:val="Bullets"/>
    <w:rsid w:val="00A30DD0"/>
    <w:rPr>
      <w:rFonts w:ascii="OpenSymbol" w:eastAsia="OpenSymbol" w:hAnsi="OpenSymbol" w:cs="OpenSymbol"/>
    </w:rPr>
  </w:style>
  <w:style w:type="character" w:customStyle="1" w:styleId="ListLabel1">
    <w:name w:val="ListLabel 1"/>
    <w:rsid w:val="00A30DD0"/>
    <w:rPr>
      <w:rFonts w:cs="Courier New"/>
    </w:rPr>
  </w:style>
  <w:style w:type="character" w:customStyle="1" w:styleId="InternetLink">
    <w:name w:val="Internet Link"/>
    <w:basedOn w:val="DefaultParagraphFont"/>
    <w:rsid w:val="00A30DD0"/>
    <w:rPr>
      <w:color w:val="0000FF"/>
      <w:u w:val="single"/>
    </w:rPr>
  </w:style>
  <w:style w:type="paragraph" w:customStyle="1" w:styleId="Heading">
    <w:name w:val="Heading"/>
    <w:basedOn w:val="Default"/>
    <w:next w:val="Textbody"/>
    <w:rsid w:val="00A30DD0"/>
    <w:pPr>
      <w:keepNext/>
      <w:spacing w:before="240" w:after="120"/>
    </w:pPr>
    <w:rPr>
      <w:rFonts w:ascii="Arial" w:hAnsi="Arial" w:cs="DejaVu Sans"/>
      <w:sz w:val="28"/>
      <w:szCs w:val="28"/>
    </w:rPr>
  </w:style>
  <w:style w:type="paragraph" w:customStyle="1" w:styleId="Textbody">
    <w:name w:val="Text body"/>
    <w:basedOn w:val="Default"/>
    <w:rsid w:val="00A30DD0"/>
    <w:pPr>
      <w:spacing w:after="120"/>
    </w:pPr>
  </w:style>
  <w:style w:type="paragraph" w:styleId="List">
    <w:name w:val="List"/>
    <w:basedOn w:val="Textbody"/>
    <w:rsid w:val="00A30DD0"/>
  </w:style>
  <w:style w:type="paragraph" w:styleId="Caption">
    <w:name w:val="caption"/>
    <w:basedOn w:val="Default"/>
    <w:qFormat/>
    <w:rsid w:val="00A30DD0"/>
    <w:pPr>
      <w:suppressLineNumbers/>
      <w:spacing w:before="120" w:after="120"/>
    </w:pPr>
    <w:rPr>
      <w:i/>
      <w:iCs/>
    </w:rPr>
  </w:style>
  <w:style w:type="paragraph" w:customStyle="1" w:styleId="Index">
    <w:name w:val="Index"/>
    <w:basedOn w:val="Default"/>
    <w:rsid w:val="00A30DD0"/>
    <w:pPr>
      <w:suppressLineNumbers/>
    </w:pPr>
  </w:style>
  <w:style w:type="paragraph" w:styleId="Header">
    <w:name w:val="header"/>
    <w:basedOn w:val="Default"/>
    <w:rsid w:val="00A30DD0"/>
    <w:pPr>
      <w:suppressLineNumbers/>
      <w:tabs>
        <w:tab w:val="center" w:pos="4986"/>
        <w:tab w:val="right" w:pos="9972"/>
      </w:tabs>
    </w:pPr>
  </w:style>
  <w:style w:type="paragraph" w:styleId="Footer">
    <w:name w:val="footer"/>
    <w:basedOn w:val="Default"/>
    <w:rsid w:val="00A30DD0"/>
    <w:pPr>
      <w:suppressLineNumbers/>
      <w:tabs>
        <w:tab w:val="center" w:pos="4986"/>
        <w:tab w:val="right" w:pos="9972"/>
      </w:tabs>
    </w:pPr>
  </w:style>
  <w:style w:type="paragraph" w:customStyle="1" w:styleId="TableContents">
    <w:name w:val="Table Contents"/>
    <w:basedOn w:val="Default"/>
    <w:rsid w:val="00A30DD0"/>
    <w:pPr>
      <w:suppressLineNumbers/>
    </w:pPr>
  </w:style>
  <w:style w:type="paragraph" w:customStyle="1" w:styleId="TableHeading">
    <w:name w:val="Table Heading"/>
    <w:basedOn w:val="TableContents"/>
    <w:rsid w:val="00A30DD0"/>
    <w:pPr>
      <w:jc w:val="center"/>
    </w:pPr>
    <w:rPr>
      <w:b/>
      <w:bCs/>
    </w:rPr>
  </w:style>
  <w:style w:type="paragraph" w:styleId="ListParagraph">
    <w:name w:val="List Paragraph"/>
    <w:basedOn w:val="Default"/>
    <w:qFormat/>
    <w:rsid w:val="00A30DD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486</Words>
  <Characters>2773</Characters>
  <Application>Microsoft Macintosh Word</Application>
  <DocSecurity>0</DocSecurity>
  <Lines>23</Lines>
  <Paragraphs>6</Paragraphs>
  <ScaleCrop>false</ScaleCrop>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db</cp:lastModifiedBy>
  <cp:revision>34</cp:revision>
  <cp:lastPrinted>2009-09-15T16:11:00Z</cp:lastPrinted>
  <dcterms:created xsi:type="dcterms:W3CDTF">2013-10-21T18:49:00Z</dcterms:created>
  <dcterms:modified xsi:type="dcterms:W3CDTF">2014-09-28T17:23:00Z</dcterms:modified>
</cp:coreProperties>
</file>