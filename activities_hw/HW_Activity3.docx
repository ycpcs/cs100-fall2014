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AA273A" w14:textId="77777777" w:rsidR="00A42A81" w:rsidRDefault="007C6F0F">
      <w:pPr>
        <w:pStyle w:val="Default"/>
        <w:jc w:val="center"/>
        <w:rPr>
          <w:rFonts w:ascii="Arial Black" w:hAnsi="Arial Black"/>
          <w:sz w:val="32"/>
          <w:szCs w:val="32"/>
        </w:rPr>
      </w:pPr>
      <w:r>
        <w:rPr>
          <w:rFonts w:ascii="Arial Black" w:hAnsi="Arial Black"/>
          <w:sz w:val="32"/>
          <w:szCs w:val="32"/>
        </w:rPr>
        <w:t>CPADS HW Activity III</w:t>
      </w:r>
    </w:p>
    <w:p w14:paraId="7EAFAF50" w14:textId="77777777" w:rsidR="00A42A81" w:rsidRDefault="007C6F0F">
      <w:pPr>
        <w:pStyle w:val="Default"/>
        <w:jc w:val="center"/>
        <w:rPr>
          <w:rFonts w:ascii="Arial" w:hAnsi="Arial"/>
          <w:sz w:val="28"/>
          <w:szCs w:val="28"/>
        </w:rPr>
      </w:pPr>
      <w:r>
        <w:rPr>
          <w:rFonts w:ascii="Arial" w:hAnsi="Arial"/>
          <w:sz w:val="28"/>
          <w:szCs w:val="28"/>
        </w:rPr>
        <w:t>“Welcome to the Gates of Hell!”</w:t>
      </w:r>
    </w:p>
    <w:p w14:paraId="34E588B3" w14:textId="77777777" w:rsidR="00A42A81" w:rsidRDefault="00A42A81">
      <w:pPr>
        <w:pStyle w:val="Default"/>
        <w:jc w:val="center"/>
        <w:rPr>
          <w:rFonts w:ascii="Arial" w:hAnsi="Arial"/>
          <w:sz w:val="28"/>
          <w:szCs w:val="28"/>
        </w:rPr>
      </w:pPr>
    </w:p>
    <w:p w14:paraId="64B9FF96" w14:textId="563ED758" w:rsidR="00A42A81" w:rsidRDefault="007C6F0F">
      <w:pPr>
        <w:pStyle w:val="Default"/>
      </w:pPr>
      <w:r>
        <w:t xml:space="preserve">Now that we have assembled our computer, it is now time to make it functional. If we have bought the computer as a system, there will usually be an Operating System (OS) installed on it. If we are lucky it may be the OS that we want (usually with a bunch of junk advertisement software installed), otherwise we will want to put a new OS on the machine. Alternatively, if we are upgrading </w:t>
      </w:r>
      <w:r w:rsidR="0000009D">
        <w:t xml:space="preserve">to </w:t>
      </w:r>
      <w:r>
        <w:t xml:space="preserve">(or simply experimenting with) a new OS, we may not wish to remove our existing system until we are sure we have migrated </w:t>
      </w:r>
      <w:r w:rsidR="0000009D">
        <w:t>every</w:t>
      </w:r>
      <w:r>
        <w:t xml:space="preserve">thing we might want over to the new OS. </w:t>
      </w:r>
      <w:r w:rsidR="0000009D">
        <w:t>T</w:t>
      </w:r>
      <w:r>
        <w:t xml:space="preserve">ypically the hard drive will either be completely taken up by the existing OS or the drive will be brand new and hence we must first make space for the new OS on our drive – known as </w:t>
      </w:r>
      <w:r>
        <w:rPr>
          <w:i/>
          <w:iCs/>
        </w:rPr>
        <w:t>repartitioning</w:t>
      </w:r>
      <w:r>
        <w:t>. Fortunately, once we have made room for the new OS (Windows 7 for this lab), installation is for the most part a completely automated process.</w:t>
      </w:r>
    </w:p>
    <w:p w14:paraId="4E8EFF0C" w14:textId="77777777" w:rsidR="00A42A81" w:rsidRDefault="00A42A81">
      <w:pPr>
        <w:pStyle w:val="Default"/>
      </w:pPr>
    </w:p>
    <w:p w14:paraId="5EDB5C3B" w14:textId="77777777" w:rsidR="00A42A81" w:rsidRDefault="007C6F0F">
      <w:pPr>
        <w:pStyle w:val="Default"/>
        <w:rPr>
          <w:rFonts w:ascii="Arial" w:hAnsi="Arial"/>
          <w:b/>
          <w:bCs/>
          <w:sz w:val="28"/>
          <w:szCs w:val="28"/>
        </w:rPr>
      </w:pPr>
      <w:r>
        <w:rPr>
          <w:rFonts w:ascii="Arial" w:hAnsi="Arial"/>
          <w:b/>
          <w:bCs/>
          <w:sz w:val="28"/>
          <w:szCs w:val="28"/>
        </w:rPr>
        <w:t>1. Partitioning the Hard Drive</w:t>
      </w:r>
    </w:p>
    <w:p w14:paraId="206E1A5A" w14:textId="77777777" w:rsidR="00A42A81" w:rsidRDefault="00A42A81">
      <w:pPr>
        <w:pStyle w:val="Default"/>
        <w:rPr>
          <w:i/>
          <w:iCs/>
          <w:u w:val="single"/>
        </w:rPr>
      </w:pPr>
    </w:p>
    <w:p w14:paraId="3AF5BD25" w14:textId="77777777" w:rsidR="00A42A81" w:rsidRDefault="007C6F0F">
      <w:pPr>
        <w:pStyle w:val="Default"/>
        <w:rPr>
          <w:i/>
          <w:iCs/>
          <w:u w:val="single"/>
        </w:rPr>
      </w:pPr>
      <w:r>
        <w:rPr>
          <w:i/>
          <w:iCs/>
          <w:u w:val="single"/>
        </w:rPr>
        <w:t>FOLLOW THESE INSTRUCT</w:t>
      </w:r>
      <w:r w:rsidR="00C0658A">
        <w:rPr>
          <w:i/>
          <w:iCs/>
          <w:u w:val="single"/>
        </w:rPr>
        <w:t>IONS VERY CAREFULLY AS THEY CAN</w:t>
      </w:r>
      <w:r>
        <w:rPr>
          <w:i/>
          <w:iCs/>
          <w:u w:val="single"/>
        </w:rPr>
        <w:t xml:space="preserve"> PRODUCE PERMENANT MODIFICATION OF THE HARD DRIVE!</w:t>
      </w:r>
    </w:p>
    <w:p w14:paraId="0066151A" w14:textId="77777777" w:rsidR="00A42A81" w:rsidRDefault="00A42A81">
      <w:pPr>
        <w:pStyle w:val="Default"/>
        <w:rPr>
          <w:i/>
          <w:iCs/>
          <w:u w:val="single"/>
        </w:rPr>
      </w:pPr>
    </w:p>
    <w:p w14:paraId="6744460F" w14:textId="5465B53B" w:rsidR="006A17F2" w:rsidRDefault="006A17F2">
      <w:pPr>
        <w:pStyle w:val="Default"/>
      </w:pPr>
      <w:r>
        <w:t>Most OS installations will perform a default p</w:t>
      </w:r>
      <w:r w:rsidR="0000009D">
        <w:t>a</w:t>
      </w:r>
      <w:r>
        <w:t>rt</w:t>
      </w:r>
      <w:r w:rsidR="0000009D">
        <w:t>it</w:t>
      </w:r>
      <w:r>
        <w:t>ioning and formatting of the hard drive (usually as a single partition for the entire hard drive). However</w:t>
      </w:r>
      <w:r w:rsidR="0000009D">
        <w:t>,</w:t>
      </w:r>
      <w:r>
        <w:t xml:space="preserve"> we may </w:t>
      </w:r>
      <w:r w:rsidR="0000009D">
        <w:t xml:space="preserve">often </w:t>
      </w:r>
      <w:r>
        <w:t>wish to only allocate part of the drive to the OS and use the remainder in a separate partition for data such as documents, music, movies, etc.</w:t>
      </w:r>
    </w:p>
    <w:p w14:paraId="41408F75" w14:textId="77777777" w:rsidR="006A17F2" w:rsidRDefault="006A17F2">
      <w:pPr>
        <w:pStyle w:val="Default"/>
      </w:pPr>
    </w:p>
    <w:p w14:paraId="64CC53D8" w14:textId="764EFD07" w:rsidR="006A17F2" w:rsidRDefault="006A17F2" w:rsidP="006A17F2">
      <w:pPr>
        <w:pStyle w:val="Default"/>
      </w:pPr>
      <w:r>
        <w:t>Assuming you have correctly set the boot priority sequence in the BIOS from the last hardware activity</w:t>
      </w:r>
      <w:r w:rsidR="00DB0AAC">
        <w:t xml:space="preserve"> (i.e. boot from CD/DVD first)</w:t>
      </w:r>
      <w:r w:rsidR="000E7EDF">
        <w:t>, insert the Win 8.1</w:t>
      </w:r>
      <w:r>
        <w:t xml:space="preserve"> DVD and turn on the computer. During the POST sequence you should see a message to “Press any key to boot from CD…”, make sure to press a key to boot off the </w:t>
      </w:r>
      <w:r w:rsidR="000E7EDF">
        <w:t>DVD. At this point the Windows 8.1</w:t>
      </w:r>
      <w:r>
        <w:t xml:space="preserve"> installation should begin (if not, simply reboot the computer and try again). When the initial install screens appear, enter the following settings:</w:t>
      </w:r>
    </w:p>
    <w:p w14:paraId="0DB9653B" w14:textId="77777777" w:rsidR="006A17F2" w:rsidRDefault="006A17F2" w:rsidP="006A17F2">
      <w:pPr>
        <w:pStyle w:val="Default"/>
      </w:pPr>
    </w:p>
    <w:p w14:paraId="1C6D4128" w14:textId="77777777" w:rsidR="006A17F2" w:rsidRDefault="006A17F2" w:rsidP="006A17F2">
      <w:pPr>
        <w:pStyle w:val="Default"/>
        <w:numPr>
          <w:ilvl w:val="0"/>
          <w:numId w:val="7"/>
        </w:numPr>
      </w:pPr>
      <w:r>
        <w:t>Accept the default language and keyboard settings</w:t>
      </w:r>
    </w:p>
    <w:p w14:paraId="26696244" w14:textId="77777777" w:rsidR="006A17F2" w:rsidRDefault="006A17F2" w:rsidP="006A17F2">
      <w:pPr>
        <w:pStyle w:val="Default"/>
        <w:numPr>
          <w:ilvl w:val="0"/>
          <w:numId w:val="7"/>
        </w:numPr>
      </w:pPr>
      <w:r>
        <w:t>Click “Install Now”</w:t>
      </w:r>
    </w:p>
    <w:p w14:paraId="33EB902A" w14:textId="77777777" w:rsidR="006A17F2" w:rsidRDefault="006A17F2" w:rsidP="006A17F2">
      <w:pPr>
        <w:pStyle w:val="Default"/>
        <w:numPr>
          <w:ilvl w:val="0"/>
          <w:numId w:val="7"/>
        </w:numPr>
      </w:pPr>
      <w:r>
        <w:t>Accept the license agreement</w:t>
      </w:r>
    </w:p>
    <w:p w14:paraId="6F065D58" w14:textId="77777777" w:rsidR="006A17F2" w:rsidRDefault="006A17F2" w:rsidP="006A17F2">
      <w:pPr>
        <w:pStyle w:val="Default"/>
        <w:ind w:left="709"/>
      </w:pPr>
    </w:p>
    <w:p w14:paraId="6237DAC0" w14:textId="77777777" w:rsidR="006A17F2" w:rsidRDefault="006A17F2" w:rsidP="006A17F2">
      <w:pPr>
        <w:pStyle w:val="Default"/>
        <w:ind w:left="709"/>
      </w:pPr>
      <w:r>
        <w:t>What two installation options do you have to choose from (do not write down the descriptions)?</w:t>
      </w:r>
    </w:p>
    <w:p w14:paraId="13CFD33E" w14:textId="77777777" w:rsidR="006A17F2" w:rsidRDefault="006A17F2" w:rsidP="006A17F2">
      <w:pPr>
        <w:pStyle w:val="Default"/>
        <w:ind w:left="709"/>
      </w:pPr>
    </w:p>
    <w:p w14:paraId="26E79CAF" w14:textId="77777777" w:rsidR="006A17F2" w:rsidRDefault="006A17F2" w:rsidP="006A17F2">
      <w:pPr>
        <w:pStyle w:val="Default"/>
        <w:ind w:left="709"/>
      </w:pPr>
    </w:p>
    <w:p w14:paraId="1E72B108" w14:textId="77777777" w:rsidR="006A17F2" w:rsidRDefault="006A17F2" w:rsidP="006A17F2">
      <w:pPr>
        <w:pStyle w:val="Default"/>
        <w:ind w:left="709"/>
      </w:pPr>
      <w:r>
        <w:t>_______________________________________________________</w:t>
      </w:r>
    </w:p>
    <w:p w14:paraId="30FE3003" w14:textId="77777777" w:rsidR="006A17F2" w:rsidRDefault="006A17F2" w:rsidP="006A17F2">
      <w:pPr>
        <w:pStyle w:val="Default"/>
        <w:ind w:left="709"/>
      </w:pPr>
    </w:p>
    <w:p w14:paraId="2284AE18" w14:textId="77777777" w:rsidR="006A17F2" w:rsidRDefault="006A17F2" w:rsidP="006A17F2">
      <w:pPr>
        <w:pStyle w:val="Default"/>
      </w:pPr>
    </w:p>
    <w:p w14:paraId="5717A1BD" w14:textId="77777777" w:rsidR="006A17F2" w:rsidRDefault="006A17F2" w:rsidP="006A17F2">
      <w:pPr>
        <w:pStyle w:val="Default"/>
        <w:ind w:left="709"/>
      </w:pPr>
      <w:r>
        <w:t>_______________________________________________________</w:t>
      </w:r>
    </w:p>
    <w:p w14:paraId="40A4B364" w14:textId="77777777" w:rsidR="006A17F2" w:rsidRDefault="006A17F2" w:rsidP="006A17F2">
      <w:pPr>
        <w:pStyle w:val="Default"/>
        <w:ind w:left="709"/>
      </w:pPr>
    </w:p>
    <w:p w14:paraId="0982D41B" w14:textId="79613A2B" w:rsidR="006A17F2" w:rsidRDefault="006A17F2" w:rsidP="006A17F2">
      <w:pPr>
        <w:pStyle w:val="Default"/>
        <w:numPr>
          <w:ilvl w:val="0"/>
          <w:numId w:val="8"/>
        </w:numPr>
      </w:pPr>
      <w:r>
        <w:t>Choose the “Custom” install as we will be in</w:t>
      </w:r>
      <w:r w:rsidR="000E7EDF">
        <w:t>stalling a new copy of Windows 8.1</w:t>
      </w:r>
      <w:r>
        <w:t>.</w:t>
      </w:r>
    </w:p>
    <w:p w14:paraId="7B0FBBF0" w14:textId="77777777" w:rsidR="006A17F2" w:rsidRDefault="006A17F2" w:rsidP="006A17F2">
      <w:pPr>
        <w:pStyle w:val="Default"/>
      </w:pPr>
    </w:p>
    <w:p w14:paraId="25A9E5DE" w14:textId="77777777" w:rsidR="006A17F2" w:rsidRDefault="006A17F2" w:rsidP="006A17F2">
      <w:pPr>
        <w:pStyle w:val="Default"/>
      </w:pPr>
      <w:r>
        <w:lastRenderedPageBreak/>
        <w:t xml:space="preserve">At this point you should see a screen with disk partition information.  </w:t>
      </w:r>
    </w:p>
    <w:p w14:paraId="74FB8CC4" w14:textId="77777777" w:rsidR="005803D6" w:rsidRDefault="005803D6">
      <w:pPr>
        <w:pStyle w:val="Default"/>
      </w:pPr>
    </w:p>
    <w:p w14:paraId="188F16D6" w14:textId="77777777" w:rsidR="00ED41BA" w:rsidRDefault="00ED41BA" w:rsidP="00ED41BA">
      <w:pPr>
        <w:pStyle w:val="Default"/>
        <w:numPr>
          <w:ilvl w:val="0"/>
          <w:numId w:val="13"/>
        </w:numPr>
      </w:pPr>
      <w:r>
        <w:t>Select New and write down the maximum partition size</w:t>
      </w:r>
    </w:p>
    <w:p w14:paraId="446BDD98" w14:textId="77777777" w:rsidR="00ED41BA" w:rsidRDefault="00ED41BA" w:rsidP="00ED41BA">
      <w:pPr>
        <w:pStyle w:val="Default"/>
      </w:pPr>
    </w:p>
    <w:p w14:paraId="7920DF7D" w14:textId="77777777" w:rsidR="00ED41BA" w:rsidRDefault="00ED41BA" w:rsidP="00ED41BA">
      <w:pPr>
        <w:pStyle w:val="Default"/>
        <w:ind w:left="709"/>
      </w:pPr>
      <w:r>
        <w:t>Maximum Size   _______________________________________</w:t>
      </w:r>
    </w:p>
    <w:p w14:paraId="7D2AC55A" w14:textId="77777777" w:rsidR="00ED41BA" w:rsidRDefault="00ED41BA" w:rsidP="00ED41BA">
      <w:pPr>
        <w:pStyle w:val="Default"/>
      </w:pPr>
    </w:p>
    <w:p w14:paraId="6CE21324" w14:textId="77777777" w:rsidR="00ED41BA" w:rsidRDefault="00ED41BA" w:rsidP="00ED41BA">
      <w:pPr>
        <w:pStyle w:val="Default"/>
        <w:numPr>
          <w:ilvl w:val="0"/>
          <w:numId w:val="13"/>
        </w:numPr>
      </w:pPr>
      <w:r>
        <w:t>Make the size 40960 (40GB) and click Apply</w:t>
      </w:r>
    </w:p>
    <w:p w14:paraId="4B7B361E" w14:textId="77777777" w:rsidR="000E7EDF" w:rsidRDefault="000E7EDF" w:rsidP="000E7EDF">
      <w:pPr>
        <w:pStyle w:val="Default"/>
        <w:ind w:left="720"/>
      </w:pPr>
    </w:p>
    <w:p w14:paraId="649CF9AC" w14:textId="401EAB87" w:rsidR="000E7EDF" w:rsidRDefault="000E7EDF" w:rsidP="00ED41BA">
      <w:pPr>
        <w:pStyle w:val="Default"/>
        <w:numPr>
          <w:ilvl w:val="0"/>
          <w:numId w:val="13"/>
        </w:numPr>
      </w:pPr>
      <w:r>
        <w:t>Select New and make a second partition that fills the remainder of the hard drive</w:t>
      </w:r>
    </w:p>
    <w:p w14:paraId="5952316A" w14:textId="77777777" w:rsidR="000E7EDF" w:rsidRDefault="000E7EDF" w:rsidP="000E7EDF">
      <w:pPr>
        <w:pStyle w:val="Default"/>
        <w:ind w:left="720"/>
      </w:pPr>
    </w:p>
    <w:p w14:paraId="6325E713" w14:textId="42BF99C7" w:rsidR="000E7EDF" w:rsidRDefault="000E7EDF" w:rsidP="000E7EDF">
      <w:pPr>
        <w:pStyle w:val="Default"/>
        <w:ind w:left="720"/>
      </w:pPr>
      <w:r>
        <w:t>Maximum Size   _______________________________________</w:t>
      </w:r>
    </w:p>
    <w:p w14:paraId="73A73BE6" w14:textId="77777777" w:rsidR="000E7EDF" w:rsidRDefault="000E7EDF" w:rsidP="000E7EDF">
      <w:pPr>
        <w:pStyle w:val="Default"/>
        <w:ind w:left="709"/>
      </w:pPr>
    </w:p>
    <w:p w14:paraId="38053940" w14:textId="77777777" w:rsidR="00ED41BA" w:rsidRDefault="00ED41BA" w:rsidP="00ED41BA">
      <w:pPr>
        <w:pStyle w:val="Default"/>
        <w:numPr>
          <w:ilvl w:val="0"/>
          <w:numId w:val="9"/>
        </w:numPr>
      </w:pPr>
      <w:r>
        <w:t>Write down the new partition table in the following table</w:t>
      </w:r>
    </w:p>
    <w:p w14:paraId="3B7218C1" w14:textId="77777777" w:rsidR="00ED41BA" w:rsidRDefault="00ED41BA" w:rsidP="00ED41BA">
      <w:pPr>
        <w:pStyle w:val="Default"/>
      </w:pPr>
    </w:p>
    <w:tbl>
      <w:tblPr>
        <w:tblW w:w="0" w:type="auto"/>
        <w:jc w:val="center"/>
        <w:tblInd w:w="55" w:type="dxa"/>
        <w:tblLayout w:type="fixed"/>
        <w:tblCellMar>
          <w:top w:w="55" w:type="dxa"/>
          <w:left w:w="55" w:type="dxa"/>
          <w:bottom w:w="55" w:type="dxa"/>
          <w:right w:w="55" w:type="dxa"/>
        </w:tblCellMar>
        <w:tblLook w:val="0000" w:firstRow="0" w:lastRow="0" w:firstColumn="0" w:lastColumn="0" w:noHBand="0" w:noVBand="0"/>
      </w:tblPr>
      <w:tblGrid>
        <w:gridCol w:w="2251"/>
        <w:gridCol w:w="2252"/>
        <w:gridCol w:w="2251"/>
        <w:gridCol w:w="2252"/>
      </w:tblGrid>
      <w:tr w:rsidR="00ED41BA" w14:paraId="1D8F56B2" w14:textId="77777777" w:rsidTr="00ED41BA">
        <w:trPr>
          <w:trHeight w:val="284"/>
          <w:jc w:val="center"/>
        </w:trPr>
        <w:tc>
          <w:tcPr>
            <w:tcW w:w="2251" w:type="dxa"/>
            <w:tcBorders>
              <w:top w:val="single" w:sz="1" w:space="0" w:color="000000"/>
              <w:left w:val="single" w:sz="1" w:space="0" w:color="000000"/>
              <w:bottom w:val="single" w:sz="1" w:space="0" w:color="000000"/>
            </w:tcBorders>
          </w:tcPr>
          <w:p w14:paraId="232C690D" w14:textId="77777777" w:rsidR="00ED41BA" w:rsidRPr="008D434A" w:rsidRDefault="00ED41BA" w:rsidP="00ED41BA">
            <w:pPr>
              <w:pStyle w:val="TableContents"/>
              <w:snapToGrid w:val="0"/>
              <w:jc w:val="center"/>
              <w:rPr>
                <w:b/>
              </w:rPr>
            </w:pPr>
            <w:r w:rsidRPr="008D434A">
              <w:rPr>
                <w:b/>
              </w:rPr>
              <w:t>Name</w:t>
            </w:r>
          </w:p>
        </w:tc>
        <w:tc>
          <w:tcPr>
            <w:tcW w:w="2252" w:type="dxa"/>
            <w:tcBorders>
              <w:top w:val="single" w:sz="1" w:space="0" w:color="000000"/>
              <w:left w:val="single" w:sz="1" w:space="0" w:color="000000"/>
              <w:bottom w:val="single" w:sz="1" w:space="0" w:color="000000"/>
            </w:tcBorders>
          </w:tcPr>
          <w:p w14:paraId="79C6CF64" w14:textId="77777777" w:rsidR="00ED41BA" w:rsidRPr="008D434A" w:rsidRDefault="00ED41BA" w:rsidP="00ED41BA">
            <w:pPr>
              <w:pStyle w:val="TableContents"/>
              <w:snapToGrid w:val="0"/>
              <w:jc w:val="center"/>
              <w:rPr>
                <w:b/>
              </w:rPr>
            </w:pPr>
            <w:r w:rsidRPr="008D434A">
              <w:rPr>
                <w:b/>
              </w:rPr>
              <w:t>Total Size</w:t>
            </w:r>
          </w:p>
        </w:tc>
        <w:tc>
          <w:tcPr>
            <w:tcW w:w="2251" w:type="dxa"/>
            <w:tcBorders>
              <w:top w:val="single" w:sz="1" w:space="0" w:color="000000"/>
              <w:left w:val="single" w:sz="1" w:space="0" w:color="000000"/>
              <w:bottom w:val="single" w:sz="1" w:space="0" w:color="000000"/>
              <w:right w:val="inset" w:sz="6" w:space="0" w:color="auto"/>
            </w:tcBorders>
          </w:tcPr>
          <w:p w14:paraId="5B0F2DF5" w14:textId="77777777" w:rsidR="00ED41BA" w:rsidRPr="008D434A" w:rsidRDefault="00ED41BA" w:rsidP="00ED41BA">
            <w:pPr>
              <w:pStyle w:val="TableContents"/>
              <w:snapToGrid w:val="0"/>
              <w:jc w:val="center"/>
              <w:rPr>
                <w:b/>
              </w:rPr>
            </w:pPr>
            <w:r w:rsidRPr="008D434A">
              <w:rPr>
                <w:b/>
              </w:rPr>
              <w:t>Free Space</w:t>
            </w:r>
          </w:p>
        </w:tc>
        <w:tc>
          <w:tcPr>
            <w:tcW w:w="2252" w:type="dxa"/>
            <w:tcBorders>
              <w:top w:val="inset" w:sz="6" w:space="0" w:color="auto"/>
              <w:left w:val="inset" w:sz="6" w:space="0" w:color="auto"/>
              <w:bottom w:val="inset" w:sz="6" w:space="0" w:color="auto"/>
              <w:right w:val="outset" w:sz="6" w:space="0" w:color="auto"/>
            </w:tcBorders>
          </w:tcPr>
          <w:p w14:paraId="7062E8F1" w14:textId="77777777" w:rsidR="00ED41BA" w:rsidRPr="008D434A" w:rsidRDefault="00ED41BA" w:rsidP="00ED41BA">
            <w:pPr>
              <w:pStyle w:val="TableContents"/>
              <w:snapToGrid w:val="0"/>
              <w:jc w:val="center"/>
              <w:rPr>
                <w:b/>
              </w:rPr>
            </w:pPr>
            <w:r w:rsidRPr="008D434A">
              <w:rPr>
                <w:b/>
              </w:rPr>
              <w:t>Type</w:t>
            </w:r>
          </w:p>
        </w:tc>
      </w:tr>
      <w:tr w:rsidR="00ED41BA" w14:paraId="68FC0B39" w14:textId="77777777" w:rsidTr="00ED41BA">
        <w:trPr>
          <w:trHeight w:val="668"/>
          <w:jc w:val="center"/>
        </w:trPr>
        <w:tc>
          <w:tcPr>
            <w:tcW w:w="2251" w:type="dxa"/>
            <w:tcBorders>
              <w:left w:val="single" w:sz="1" w:space="0" w:color="000000"/>
              <w:bottom w:val="single" w:sz="1" w:space="0" w:color="000000"/>
            </w:tcBorders>
          </w:tcPr>
          <w:p w14:paraId="1EFDA8EF" w14:textId="77777777" w:rsidR="00ED41BA" w:rsidRDefault="00ED41BA" w:rsidP="00ED41BA">
            <w:pPr>
              <w:pStyle w:val="TableContents"/>
              <w:snapToGrid w:val="0"/>
              <w:jc w:val="center"/>
              <w:rPr>
                <w:b/>
                <w:bCs/>
              </w:rPr>
            </w:pPr>
          </w:p>
        </w:tc>
        <w:tc>
          <w:tcPr>
            <w:tcW w:w="2252" w:type="dxa"/>
            <w:tcBorders>
              <w:left w:val="single" w:sz="1" w:space="0" w:color="000000"/>
              <w:bottom w:val="single" w:sz="1" w:space="0" w:color="000000"/>
            </w:tcBorders>
          </w:tcPr>
          <w:p w14:paraId="04468A22" w14:textId="77777777" w:rsidR="00ED41BA" w:rsidRDefault="00ED41BA" w:rsidP="00ED41BA">
            <w:pPr>
              <w:pStyle w:val="TableContents"/>
              <w:snapToGrid w:val="0"/>
            </w:pPr>
          </w:p>
        </w:tc>
        <w:tc>
          <w:tcPr>
            <w:tcW w:w="2251" w:type="dxa"/>
            <w:tcBorders>
              <w:left w:val="single" w:sz="1" w:space="0" w:color="000000"/>
              <w:bottom w:val="single" w:sz="1" w:space="0" w:color="000000"/>
              <w:right w:val="inset" w:sz="6" w:space="0" w:color="auto"/>
            </w:tcBorders>
          </w:tcPr>
          <w:p w14:paraId="212DDB66" w14:textId="77777777" w:rsidR="00ED41BA" w:rsidRDefault="00ED41BA" w:rsidP="00ED41BA">
            <w:pPr>
              <w:pStyle w:val="TableContents"/>
              <w:snapToGrid w:val="0"/>
            </w:pPr>
          </w:p>
        </w:tc>
        <w:tc>
          <w:tcPr>
            <w:tcW w:w="2252" w:type="dxa"/>
            <w:tcBorders>
              <w:top w:val="inset" w:sz="6" w:space="0" w:color="auto"/>
              <w:left w:val="inset" w:sz="6" w:space="0" w:color="auto"/>
              <w:bottom w:val="inset" w:sz="6" w:space="0" w:color="auto"/>
              <w:right w:val="outset" w:sz="6" w:space="0" w:color="auto"/>
            </w:tcBorders>
          </w:tcPr>
          <w:p w14:paraId="77468F80" w14:textId="77777777" w:rsidR="00ED41BA" w:rsidRDefault="00ED41BA" w:rsidP="00ED41BA">
            <w:pPr>
              <w:pStyle w:val="TableContents"/>
              <w:snapToGrid w:val="0"/>
            </w:pPr>
          </w:p>
        </w:tc>
      </w:tr>
      <w:tr w:rsidR="00ED41BA" w14:paraId="02A9C816" w14:textId="77777777" w:rsidTr="00ED41BA">
        <w:trPr>
          <w:trHeight w:val="725"/>
          <w:jc w:val="center"/>
        </w:trPr>
        <w:tc>
          <w:tcPr>
            <w:tcW w:w="2251" w:type="dxa"/>
            <w:tcBorders>
              <w:left w:val="single" w:sz="1" w:space="0" w:color="000000"/>
              <w:bottom w:val="single" w:sz="1" w:space="0" w:color="000000"/>
            </w:tcBorders>
          </w:tcPr>
          <w:p w14:paraId="28476EF0" w14:textId="77777777" w:rsidR="00ED41BA" w:rsidRDefault="00ED41BA" w:rsidP="00ED41BA">
            <w:pPr>
              <w:pStyle w:val="TableContents"/>
              <w:snapToGrid w:val="0"/>
              <w:jc w:val="center"/>
              <w:rPr>
                <w:b/>
                <w:bCs/>
              </w:rPr>
            </w:pPr>
          </w:p>
        </w:tc>
        <w:tc>
          <w:tcPr>
            <w:tcW w:w="2252" w:type="dxa"/>
            <w:tcBorders>
              <w:left w:val="single" w:sz="1" w:space="0" w:color="000000"/>
              <w:bottom w:val="single" w:sz="1" w:space="0" w:color="000000"/>
            </w:tcBorders>
          </w:tcPr>
          <w:p w14:paraId="5777AFDF" w14:textId="77777777" w:rsidR="00ED41BA" w:rsidRDefault="00ED41BA" w:rsidP="00ED41BA">
            <w:pPr>
              <w:pStyle w:val="TableContents"/>
              <w:snapToGrid w:val="0"/>
            </w:pPr>
          </w:p>
        </w:tc>
        <w:tc>
          <w:tcPr>
            <w:tcW w:w="2251" w:type="dxa"/>
            <w:tcBorders>
              <w:left w:val="single" w:sz="1" w:space="0" w:color="000000"/>
              <w:bottom w:val="single" w:sz="1" w:space="0" w:color="000000"/>
              <w:right w:val="inset" w:sz="6" w:space="0" w:color="auto"/>
            </w:tcBorders>
          </w:tcPr>
          <w:p w14:paraId="25A2F12E" w14:textId="77777777" w:rsidR="00ED41BA" w:rsidRDefault="00ED41BA" w:rsidP="00ED41BA">
            <w:pPr>
              <w:pStyle w:val="TableContents"/>
              <w:snapToGrid w:val="0"/>
            </w:pPr>
          </w:p>
        </w:tc>
        <w:tc>
          <w:tcPr>
            <w:tcW w:w="2252" w:type="dxa"/>
            <w:tcBorders>
              <w:top w:val="inset" w:sz="6" w:space="0" w:color="auto"/>
              <w:left w:val="inset" w:sz="6" w:space="0" w:color="auto"/>
              <w:bottom w:val="inset" w:sz="6" w:space="0" w:color="auto"/>
              <w:right w:val="outset" w:sz="6" w:space="0" w:color="auto"/>
            </w:tcBorders>
          </w:tcPr>
          <w:p w14:paraId="770B2C27" w14:textId="77777777" w:rsidR="00ED41BA" w:rsidRDefault="00ED41BA" w:rsidP="00ED41BA">
            <w:pPr>
              <w:pStyle w:val="TableContents"/>
              <w:snapToGrid w:val="0"/>
            </w:pPr>
          </w:p>
        </w:tc>
      </w:tr>
      <w:tr w:rsidR="00ED41BA" w14:paraId="67AC4C19" w14:textId="77777777" w:rsidTr="00ED41BA">
        <w:trPr>
          <w:trHeight w:val="725"/>
          <w:jc w:val="center"/>
        </w:trPr>
        <w:tc>
          <w:tcPr>
            <w:tcW w:w="2251" w:type="dxa"/>
            <w:tcBorders>
              <w:left w:val="single" w:sz="1" w:space="0" w:color="000000"/>
              <w:bottom w:val="single" w:sz="1" w:space="0" w:color="000000"/>
            </w:tcBorders>
          </w:tcPr>
          <w:p w14:paraId="466DA778" w14:textId="77777777" w:rsidR="00ED41BA" w:rsidRDefault="00ED41BA" w:rsidP="00ED41BA">
            <w:pPr>
              <w:pStyle w:val="TableContents"/>
              <w:snapToGrid w:val="0"/>
              <w:jc w:val="center"/>
              <w:rPr>
                <w:b/>
                <w:bCs/>
              </w:rPr>
            </w:pPr>
          </w:p>
        </w:tc>
        <w:tc>
          <w:tcPr>
            <w:tcW w:w="2252" w:type="dxa"/>
            <w:tcBorders>
              <w:left w:val="single" w:sz="1" w:space="0" w:color="000000"/>
              <w:bottom w:val="single" w:sz="1" w:space="0" w:color="000000"/>
            </w:tcBorders>
          </w:tcPr>
          <w:p w14:paraId="77BE7844" w14:textId="77777777" w:rsidR="00ED41BA" w:rsidRDefault="00ED41BA" w:rsidP="00ED41BA">
            <w:pPr>
              <w:pStyle w:val="TableContents"/>
              <w:snapToGrid w:val="0"/>
            </w:pPr>
          </w:p>
        </w:tc>
        <w:tc>
          <w:tcPr>
            <w:tcW w:w="2251" w:type="dxa"/>
            <w:tcBorders>
              <w:left w:val="single" w:sz="1" w:space="0" w:color="000000"/>
              <w:bottom w:val="single" w:sz="1" w:space="0" w:color="000000"/>
              <w:right w:val="inset" w:sz="6" w:space="0" w:color="auto"/>
            </w:tcBorders>
          </w:tcPr>
          <w:p w14:paraId="6118B918" w14:textId="77777777" w:rsidR="00ED41BA" w:rsidRDefault="00ED41BA" w:rsidP="00ED41BA">
            <w:pPr>
              <w:pStyle w:val="TableContents"/>
              <w:snapToGrid w:val="0"/>
            </w:pPr>
          </w:p>
        </w:tc>
        <w:tc>
          <w:tcPr>
            <w:tcW w:w="2252" w:type="dxa"/>
            <w:tcBorders>
              <w:top w:val="inset" w:sz="6" w:space="0" w:color="auto"/>
              <w:left w:val="inset" w:sz="6" w:space="0" w:color="auto"/>
              <w:bottom w:val="outset" w:sz="6" w:space="0" w:color="auto"/>
              <w:right w:val="outset" w:sz="6" w:space="0" w:color="auto"/>
            </w:tcBorders>
          </w:tcPr>
          <w:p w14:paraId="0C81B93F" w14:textId="77777777" w:rsidR="00ED41BA" w:rsidRDefault="00ED41BA" w:rsidP="00ED41BA">
            <w:pPr>
              <w:pStyle w:val="TableContents"/>
              <w:snapToGrid w:val="0"/>
            </w:pPr>
          </w:p>
        </w:tc>
      </w:tr>
    </w:tbl>
    <w:p w14:paraId="57F04D59" w14:textId="77777777" w:rsidR="00ED41BA" w:rsidRDefault="00ED41BA" w:rsidP="00ED41BA">
      <w:pPr>
        <w:pStyle w:val="Default"/>
      </w:pPr>
    </w:p>
    <w:p w14:paraId="3850A5A5" w14:textId="0D16914B" w:rsidR="00ED41BA" w:rsidRDefault="000E7EDF" w:rsidP="000E7EDF">
      <w:pPr>
        <w:pStyle w:val="Default"/>
        <w:numPr>
          <w:ilvl w:val="0"/>
          <w:numId w:val="13"/>
        </w:numPr>
      </w:pPr>
      <w:r>
        <w:t>Choose the first partition you</w:t>
      </w:r>
      <w:r w:rsidR="00ED41BA">
        <w:t xml:space="preserve"> created (consider whi</w:t>
      </w:r>
      <w:r>
        <w:t>ch one it is) and select Format.</w:t>
      </w:r>
    </w:p>
    <w:p w14:paraId="08EF8DB3" w14:textId="77777777" w:rsidR="00ED41BA" w:rsidRDefault="00ED41BA">
      <w:pPr>
        <w:pStyle w:val="Default"/>
      </w:pPr>
    </w:p>
    <w:p w14:paraId="691BCEF0" w14:textId="22AC4C70" w:rsidR="00A42A81" w:rsidRDefault="000E7EDF">
      <w:pPr>
        <w:pStyle w:val="Default"/>
        <w:rPr>
          <w:rFonts w:ascii="Arial" w:hAnsi="Arial"/>
          <w:b/>
          <w:bCs/>
          <w:sz w:val="28"/>
          <w:szCs w:val="28"/>
        </w:rPr>
      </w:pPr>
      <w:r>
        <w:rPr>
          <w:rFonts w:ascii="Arial" w:hAnsi="Arial"/>
          <w:b/>
          <w:bCs/>
          <w:sz w:val="28"/>
          <w:szCs w:val="28"/>
        </w:rPr>
        <w:t>2. Installing Windows 8.1</w:t>
      </w:r>
    </w:p>
    <w:p w14:paraId="6ADEAEE4" w14:textId="77777777" w:rsidR="00A42A81" w:rsidRDefault="00A42A81">
      <w:pPr>
        <w:pStyle w:val="Default"/>
        <w:rPr>
          <w:i/>
          <w:iCs/>
          <w:u w:val="single"/>
        </w:rPr>
      </w:pPr>
    </w:p>
    <w:p w14:paraId="0FE63A22" w14:textId="4E35ACE1" w:rsidR="000E7EDF" w:rsidRDefault="00ED41BA" w:rsidP="000E7EDF">
      <w:pPr>
        <w:pStyle w:val="Default"/>
      </w:pPr>
      <w:r>
        <w:t xml:space="preserve">After you click Next, the installation process will begin (“watching paint dry”). </w:t>
      </w:r>
      <w:r w:rsidR="000E7EDF">
        <w:t xml:space="preserve">When asked for a product key, </w:t>
      </w:r>
      <w:r w:rsidR="000E7EDF">
        <w:t>ask the instructors for one.</w:t>
      </w:r>
    </w:p>
    <w:p w14:paraId="7C360B7A" w14:textId="77777777" w:rsidR="000E7EDF" w:rsidRDefault="000E7EDF">
      <w:pPr>
        <w:pStyle w:val="Default"/>
      </w:pPr>
    </w:p>
    <w:p w14:paraId="7BE85BA2" w14:textId="51E58BBD" w:rsidR="00A42A81" w:rsidRDefault="000E7EDF">
      <w:pPr>
        <w:pStyle w:val="Default"/>
      </w:pPr>
      <w:r>
        <w:t>Sit back and relax as Windows 8.1</w:t>
      </w:r>
      <w:r w:rsidR="007C6F0F">
        <w:t xml:space="preserve"> is installed (the system may reboot several times during this process – DO NOT BOOT OFF THE </w:t>
      </w:r>
      <w:r>
        <w:t>WINDOWS 8.1</w:t>
      </w:r>
      <w:r w:rsidR="002E5972">
        <w:t xml:space="preserve"> DVD WHEN THIS HAPPENS</w:t>
      </w:r>
      <w:r w:rsidR="007C6F0F">
        <w:t>).</w:t>
      </w:r>
    </w:p>
    <w:p w14:paraId="1C104AF8" w14:textId="77777777" w:rsidR="00A42A81" w:rsidRDefault="00A42A81">
      <w:pPr>
        <w:pStyle w:val="Default"/>
      </w:pPr>
    </w:p>
    <w:p w14:paraId="3818BBF9" w14:textId="77777777" w:rsidR="00A42A81" w:rsidRDefault="007C6F0F">
      <w:pPr>
        <w:pStyle w:val="Default"/>
        <w:numPr>
          <w:ilvl w:val="0"/>
          <w:numId w:val="10"/>
        </w:numPr>
        <w:rPr>
          <w:b/>
          <w:bCs/>
        </w:rPr>
      </w:pPr>
      <w:r>
        <w:t xml:space="preserve">Set the username: to </w:t>
      </w:r>
      <w:r>
        <w:rPr>
          <w:b/>
          <w:bCs/>
        </w:rPr>
        <w:t>student</w:t>
      </w:r>
    </w:p>
    <w:p w14:paraId="27F01BEC" w14:textId="22CAC0B0" w:rsidR="00A42A81" w:rsidRDefault="007C6F0F">
      <w:pPr>
        <w:pStyle w:val="Default"/>
        <w:numPr>
          <w:ilvl w:val="0"/>
          <w:numId w:val="10"/>
        </w:numPr>
      </w:pPr>
      <w:r>
        <w:t xml:space="preserve">Set the computer name: to </w:t>
      </w:r>
      <w:r>
        <w:rPr>
          <w:b/>
          <w:bCs/>
        </w:rPr>
        <w:t xml:space="preserve">cpads-# </w:t>
      </w:r>
      <w:r w:rsidR="00D55FCF">
        <w:t xml:space="preserve"> (where </w:t>
      </w:r>
      <w:r>
        <w:t># is your computer number)</w:t>
      </w:r>
    </w:p>
    <w:p w14:paraId="416BE5C1" w14:textId="77777777" w:rsidR="00A42A81" w:rsidRDefault="007C6F0F">
      <w:pPr>
        <w:pStyle w:val="Default"/>
        <w:numPr>
          <w:ilvl w:val="0"/>
          <w:numId w:val="10"/>
        </w:numPr>
      </w:pPr>
      <w:r>
        <w:t>DO NOT SET A PASSWORD</w:t>
      </w:r>
    </w:p>
    <w:p w14:paraId="0EB4112F" w14:textId="77777777" w:rsidR="00A42A81" w:rsidRDefault="007C6F0F">
      <w:pPr>
        <w:pStyle w:val="Default"/>
        <w:numPr>
          <w:ilvl w:val="0"/>
          <w:numId w:val="10"/>
        </w:numPr>
      </w:pPr>
      <w:r>
        <w:t>Choose “Recommended Settings” for Windows Updates</w:t>
      </w:r>
    </w:p>
    <w:p w14:paraId="2D03FBA9" w14:textId="77777777" w:rsidR="00A42A81" w:rsidRDefault="007C6F0F">
      <w:pPr>
        <w:pStyle w:val="Default"/>
        <w:numPr>
          <w:ilvl w:val="0"/>
          <w:numId w:val="10"/>
        </w:numPr>
      </w:pPr>
      <w:r>
        <w:t>Set the date and time (if necessary), choose “Eastern Time”</w:t>
      </w:r>
    </w:p>
    <w:p w14:paraId="0CDA5618" w14:textId="77777777" w:rsidR="00A42A81" w:rsidRDefault="00A42A81">
      <w:pPr>
        <w:pStyle w:val="Default"/>
      </w:pPr>
    </w:p>
    <w:p w14:paraId="2F258613" w14:textId="3A03E54A" w:rsidR="00A42A81" w:rsidRDefault="000E7EDF">
      <w:pPr>
        <w:pStyle w:val="Default"/>
      </w:pPr>
      <w:r>
        <w:t>Windows 8.1</w:t>
      </w:r>
      <w:r w:rsidR="007C6F0F">
        <w:t xml:space="preserve"> should now be up and running</w:t>
      </w:r>
      <w:r w:rsidR="00917617">
        <w:t>.</w:t>
      </w:r>
    </w:p>
    <w:p w14:paraId="4D9558F3" w14:textId="77777777" w:rsidR="00A42A81" w:rsidRDefault="00A42A81">
      <w:pPr>
        <w:pStyle w:val="Default"/>
      </w:pPr>
    </w:p>
    <w:p w14:paraId="75823824" w14:textId="476135FA" w:rsidR="00A42A81" w:rsidRDefault="007C6F0F">
      <w:pPr>
        <w:pStyle w:val="Default"/>
        <w:rPr>
          <w:rFonts w:ascii="Arial" w:hAnsi="Arial"/>
          <w:b/>
          <w:bCs/>
          <w:sz w:val="28"/>
          <w:szCs w:val="28"/>
        </w:rPr>
      </w:pPr>
      <w:r>
        <w:rPr>
          <w:rFonts w:ascii="Arial" w:hAnsi="Arial"/>
          <w:b/>
          <w:bCs/>
          <w:sz w:val="28"/>
          <w:szCs w:val="28"/>
        </w:rPr>
        <w:lastRenderedPageBreak/>
        <w:t xml:space="preserve">3. </w:t>
      </w:r>
      <w:r w:rsidR="000E7EDF">
        <w:rPr>
          <w:rFonts w:ascii="Arial" w:hAnsi="Arial"/>
          <w:b/>
          <w:bCs/>
          <w:sz w:val="28"/>
          <w:szCs w:val="28"/>
        </w:rPr>
        <w:t>Windows 8.1</w:t>
      </w:r>
      <w:r>
        <w:rPr>
          <w:rFonts w:ascii="Arial" w:hAnsi="Arial"/>
          <w:b/>
          <w:bCs/>
          <w:sz w:val="28"/>
          <w:szCs w:val="28"/>
        </w:rPr>
        <w:t xml:space="preserve"> System Info</w:t>
      </w:r>
    </w:p>
    <w:p w14:paraId="1FB0C36D" w14:textId="77777777" w:rsidR="00A42A81" w:rsidRDefault="00A42A81">
      <w:pPr>
        <w:pStyle w:val="Default"/>
        <w:rPr>
          <w:i/>
          <w:iCs/>
          <w:u w:val="single"/>
        </w:rPr>
      </w:pPr>
    </w:p>
    <w:p w14:paraId="5B45FA4C" w14:textId="77777777" w:rsidR="00A42A81" w:rsidRDefault="007C6F0F">
      <w:pPr>
        <w:pStyle w:val="Default"/>
        <w:numPr>
          <w:ilvl w:val="0"/>
          <w:numId w:val="11"/>
        </w:numPr>
      </w:pPr>
      <w:r>
        <w:t>Open Control Panel → System and Security → System → View amount of RAM and processor speed</w:t>
      </w:r>
    </w:p>
    <w:p w14:paraId="26A01D50" w14:textId="77777777" w:rsidR="00A42A81" w:rsidRDefault="00A42A81">
      <w:pPr>
        <w:pStyle w:val="Default"/>
      </w:pPr>
    </w:p>
    <w:p w14:paraId="67914886" w14:textId="77777777" w:rsidR="00A42A81" w:rsidRDefault="007C6F0F">
      <w:pPr>
        <w:pStyle w:val="Default"/>
        <w:ind w:left="709"/>
      </w:pPr>
      <w:r>
        <w:t>Processor:  ___________________________________________________</w:t>
      </w:r>
    </w:p>
    <w:p w14:paraId="4B981AF0" w14:textId="77777777" w:rsidR="00A42A81" w:rsidRDefault="00A42A81">
      <w:pPr>
        <w:pStyle w:val="Default"/>
        <w:ind w:left="709"/>
      </w:pPr>
    </w:p>
    <w:p w14:paraId="254E565C" w14:textId="77777777" w:rsidR="00A42A81" w:rsidRDefault="00A42A81">
      <w:pPr>
        <w:pStyle w:val="Default"/>
        <w:ind w:left="709"/>
      </w:pPr>
    </w:p>
    <w:p w14:paraId="4953D3D9" w14:textId="77777777" w:rsidR="00A42A81" w:rsidRDefault="007C6F0F">
      <w:pPr>
        <w:pStyle w:val="Default"/>
        <w:ind w:left="709"/>
      </w:pPr>
      <w:r>
        <w:t>Installed memory: _____________________________________________</w:t>
      </w:r>
    </w:p>
    <w:p w14:paraId="2FF3102A" w14:textId="77777777" w:rsidR="00A42A81" w:rsidRDefault="00A42A81">
      <w:pPr>
        <w:pStyle w:val="Default"/>
        <w:ind w:left="709"/>
      </w:pPr>
    </w:p>
    <w:p w14:paraId="1ABFD70E" w14:textId="77777777" w:rsidR="00A42A81" w:rsidRDefault="00A42A81">
      <w:pPr>
        <w:pStyle w:val="Default"/>
        <w:ind w:left="709"/>
      </w:pPr>
    </w:p>
    <w:p w14:paraId="4CA9E59D" w14:textId="77777777" w:rsidR="00A42A81" w:rsidRDefault="007C6F0F">
      <w:pPr>
        <w:pStyle w:val="Default"/>
        <w:ind w:left="709"/>
      </w:pPr>
      <w:r>
        <w:t>System type:  _________________________________________________</w:t>
      </w:r>
    </w:p>
    <w:p w14:paraId="2CDA9459" w14:textId="77777777" w:rsidR="00A42A81" w:rsidRDefault="00A42A81">
      <w:pPr>
        <w:pStyle w:val="Default"/>
      </w:pPr>
    </w:p>
    <w:p w14:paraId="5879EBC7" w14:textId="77777777" w:rsidR="00A42A81" w:rsidRDefault="00A42A81">
      <w:pPr>
        <w:pStyle w:val="Default"/>
      </w:pPr>
    </w:p>
    <w:p w14:paraId="58571C24" w14:textId="4D03461D" w:rsidR="007C6F0F" w:rsidRDefault="007C6F0F">
      <w:pPr>
        <w:pStyle w:val="Default"/>
      </w:pPr>
      <w:r>
        <w:t xml:space="preserve">WELCOME TO </w:t>
      </w:r>
      <w:r w:rsidR="00917617">
        <w:t xml:space="preserve">(a base install of) </w:t>
      </w:r>
      <w:r w:rsidR="000E7EDF">
        <w:t>WINDOWS 8.1</w:t>
      </w:r>
      <w:bookmarkStart w:id="0" w:name="_GoBack"/>
      <w:bookmarkEnd w:id="0"/>
      <w:r>
        <w:t>!</w:t>
      </w:r>
    </w:p>
    <w:p w14:paraId="20DF6BAB" w14:textId="77777777" w:rsidR="00A42A81" w:rsidRDefault="00A42A81">
      <w:pPr>
        <w:pStyle w:val="Default"/>
      </w:pPr>
    </w:p>
    <w:sectPr w:rsidR="00A42A81">
      <w:headerReference w:type="default" r:id="rId8"/>
      <w:pgSz w:w="12240" w:h="15840"/>
      <w:pgMar w:top="2245" w:right="1134" w:bottom="1134" w:left="1134" w:header="1134"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6F21A2" w14:textId="77777777" w:rsidR="00ED41BA" w:rsidRDefault="00ED41BA">
      <w:r>
        <w:separator/>
      </w:r>
    </w:p>
  </w:endnote>
  <w:endnote w:type="continuationSeparator" w:id="0">
    <w:p w14:paraId="055F38EB" w14:textId="77777777" w:rsidR="00ED41BA" w:rsidRDefault="00ED4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80"/>
    <w:family w:val="auto"/>
    <w:pitch w:val="default"/>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Times New Roman"/>
    <w:charset w:val="80"/>
    <w:family w:val="auto"/>
    <w:pitch w:val="variable"/>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Black">
    <w:panose1 w:val="020B0A04020102020204"/>
    <w:charset w:val="00"/>
    <w:family w:val="auto"/>
    <w:pitch w:val="variable"/>
    <w:sig w:usb0="00000287" w:usb1="00000000" w:usb2="00000000" w:usb3="00000000" w:csb0="000000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3249C0" w14:textId="77777777" w:rsidR="00ED41BA" w:rsidRDefault="00ED41BA">
      <w:r>
        <w:separator/>
      </w:r>
    </w:p>
  </w:footnote>
  <w:footnote w:type="continuationSeparator" w:id="0">
    <w:p w14:paraId="4ABE0C38" w14:textId="77777777" w:rsidR="00ED41BA" w:rsidRDefault="00ED41B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A00E2D" w14:textId="74BA84AB" w:rsidR="00ED41BA" w:rsidRDefault="00ED41BA">
    <w:pPr>
      <w:pStyle w:val="Header"/>
    </w:pPr>
    <w:r>
      <w:t>CS100</w:t>
    </w:r>
    <w:r>
      <w:tab/>
    </w:r>
    <w:r>
      <w:tab/>
      <w:t>Fall 201</w:t>
    </w:r>
    <w:r w:rsidR="000E7EDF">
      <w:t>4</w:t>
    </w:r>
  </w:p>
  <w:p w14:paraId="6B4CB048" w14:textId="77777777" w:rsidR="00ED41BA" w:rsidRDefault="00ED41BA">
    <w:pPr>
      <w:pStyle w:val="Header"/>
    </w:pPr>
  </w:p>
  <w:p w14:paraId="7813B57C" w14:textId="77777777" w:rsidR="00ED41BA" w:rsidRDefault="00ED41BA">
    <w:pPr>
      <w:pStyle w:val="Header"/>
    </w:pPr>
    <w:r>
      <w:t>Name _________________________________</w:t>
    </w:r>
    <w:r>
      <w:tab/>
    </w:r>
    <w:r>
      <w:tab/>
      <w:t>Group #__________</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6"/>
    <w:multiLevelType w:val="multilevel"/>
    <w:tmpl w:val="00000006"/>
    <w:name w:val="WW8Num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7"/>
    <w:multiLevelType w:val="multilevel"/>
    <w:tmpl w:val="00000007"/>
    <w:name w:val="WW8Num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00000008"/>
    <w:multiLevelType w:val="multilevel"/>
    <w:tmpl w:val="00000008"/>
    <w:name w:val="WW8Num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nsid w:val="00000009"/>
    <w:multiLevelType w:val="multilevel"/>
    <w:tmpl w:val="00000009"/>
    <w:name w:val="WW8Num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nsid w:val="0000000A"/>
    <w:multiLevelType w:val="multilevel"/>
    <w:tmpl w:val="0000000A"/>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nsid w:val="0000000B"/>
    <w:multiLevelType w:val="multilevel"/>
    <w:tmpl w:val="0000000B"/>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nsid w:val="0000000C"/>
    <w:multiLevelType w:val="multilevel"/>
    <w:tmpl w:val="0000000C"/>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2">
    <w:nsid w:val="4D296E9E"/>
    <w:multiLevelType w:val="hybridMultilevel"/>
    <w:tmpl w:val="C6403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Default"/>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doNotValidateAgainstSchema/>
  <w:doNotDemarcateInvalidXml/>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2"/>
  </w:compat>
  <w:rsids>
    <w:rsidRoot w:val="00C0658A"/>
    <w:rsid w:val="0000009D"/>
    <w:rsid w:val="000C427E"/>
    <w:rsid w:val="000E7EDF"/>
    <w:rsid w:val="002E5972"/>
    <w:rsid w:val="005803D6"/>
    <w:rsid w:val="00676131"/>
    <w:rsid w:val="00682F9E"/>
    <w:rsid w:val="006A17F2"/>
    <w:rsid w:val="00707815"/>
    <w:rsid w:val="00745DB1"/>
    <w:rsid w:val="007C6F0F"/>
    <w:rsid w:val="008D434A"/>
    <w:rsid w:val="00917617"/>
    <w:rsid w:val="00A42A81"/>
    <w:rsid w:val="00C0658A"/>
    <w:rsid w:val="00D55FCF"/>
    <w:rsid w:val="00DB0AAC"/>
    <w:rsid w:val="00ED41B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77F2D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pPr>
      <w:widowControl w:val="0"/>
      <w:suppressAutoHyphens/>
    </w:pPr>
    <w:rPr>
      <w:rFonts w:eastAsia="DejaVu Sans"/>
      <w:kern w:val="1"/>
      <w:sz w:val="24"/>
      <w:szCs w:val="24"/>
    </w:rPr>
  </w:style>
  <w:style w:type="character" w:customStyle="1" w:styleId="Absatz-Standardschriftart">
    <w:name w:val="Absatz-Standardschriftart"/>
  </w:style>
  <w:style w:type="character" w:customStyle="1" w:styleId="WW8Num1z0">
    <w:name w:val="WW8Num1z0"/>
    <w:rPr>
      <w:rFonts w:ascii="Symbol" w:hAnsi="Symbol" w:cs="OpenSymbol"/>
    </w:rPr>
  </w:style>
  <w:style w:type="character" w:customStyle="1" w:styleId="WW8Num1z1">
    <w:name w:val="WW8Num1z1"/>
    <w:rPr>
      <w:rFonts w:ascii="OpenSymbol" w:hAnsi="OpenSymbol" w:cs="OpenSymbol"/>
    </w:rPr>
  </w:style>
  <w:style w:type="character" w:customStyle="1" w:styleId="WW8Num2z0">
    <w:name w:val="WW8Num2z0"/>
    <w:rPr>
      <w:rFonts w:ascii="Symbol" w:hAnsi="Symbol" w:cs="OpenSymbol"/>
    </w:rPr>
  </w:style>
  <w:style w:type="character" w:customStyle="1" w:styleId="WW8Num2z1">
    <w:name w:val="WW8Num2z1"/>
    <w:rPr>
      <w:rFonts w:ascii="OpenSymbol" w:hAnsi="OpenSymbol" w:cs="OpenSymbol"/>
    </w:rPr>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8Num5z0">
    <w:name w:val="WW8Num5z0"/>
    <w:rPr>
      <w:rFonts w:ascii="Symbol" w:hAnsi="Symbol" w:cs="OpenSymbol"/>
    </w:rPr>
  </w:style>
  <w:style w:type="character" w:customStyle="1" w:styleId="WW8Num5z1">
    <w:name w:val="WW8Num5z1"/>
    <w:rPr>
      <w:rFonts w:ascii="OpenSymbol" w:hAnsi="OpenSymbol" w:cs="OpenSymbol"/>
    </w:rPr>
  </w:style>
  <w:style w:type="character" w:customStyle="1" w:styleId="WW8Num6z0">
    <w:name w:val="WW8Num6z0"/>
    <w:rPr>
      <w:rFonts w:ascii="Symbol" w:hAnsi="Symbol" w:cs="OpenSymbol"/>
    </w:rPr>
  </w:style>
  <w:style w:type="character" w:customStyle="1" w:styleId="WW8Num6z1">
    <w:name w:val="WW8Num6z1"/>
    <w:rPr>
      <w:rFonts w:ascii="OpenSymbol" w:hAnsi="OpenSymbol" w:cs="OpenSymbol"/>
    </w:rPr>
  </w:style>
  <w:style w:type="character" w:customStyle="1" w:styleId="WW8Num7z0">
    <w:name w:val="WW8Num7z0"/>
    <w:rPr>
      <w:rFonts w:ascii="Symbol" w:hAnsi="Symbol" w:cs="OpenSymbol"/>
    </w:rPr>
  </w:style>
  <w:style w:type="character" w:customStyle="1" w:styleId="WW8Num7z1">
    <w:name w:val="WW8Num7z1"/>
    <w:rPr>
      <w:rFonts w:ascii="OpenSymbol" w:hAnsi="OpenSymbol" w:cs="OpenSymbol"/>
    </w:rPr>
  </w:style>
  <w:style w:type="character" w:customStyle="1" w:styleId="WW8Num8z0">
    <w:name w:val="WW8Num8z0"/>
    <w:rPr>
      <w:rFonts w:ascii="Symbol" w:hAnsi="Symbol" w:cs="OpenSymbol"/>
    </w:rPr>
  </w:style>
  <w:style w:type="character" w:customStyle="1" w:styleId="WW8Num8z1">
    <w:name w:val="WW8Num8z1"/>
    <w:rPr>
      <w:rFonts w:ascii="OpenSymbol" w:hAnsi="OpenSymbol" w:cs="OpenSymbol"/>
    </w:rPr>
  </w:style>
  <w:style w:type="character" w:customStyle="1" w:styleId="WW8Num9z0">
    <w:name w:val="WW8Num9z0"/>
    <w:rPr>
      <w:rFonts w:ascii="Symbol" w:hAnsi="Symbol" w:cs="OpenSymbol"/>
    </w:rPr>
  </w:style>
  <w:style w:type="character" w:customStyle="1" w:styleId="WW8Num9z1">
    <w:name w:val="WW8Num9z1"/>
    <w:rPr>
      <w:rFonts w:ascii="OpenSymbol" w:hAnsi="OpenSymbol" w:cs="OpenSymbol"/>
    </w:rPr>
  </w:style>
  <w:style w:type="character" w:customStyle="1" w:styleId="Absatz-Standardschriftart0">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8Num1z2">
    <w:name w:val="WW8Num1z2"/>
    <w:rPr>
      <w:rFonts w:ascii="Wingdings" w:hAnsi="Wingdings"/>
    </w:rPr>
  </w:style>
  <w:style w:type="character" w:customStyle="1" w:styleId="WW8Num2z2">
    <w:name w:val="WW8Num2z2"/>
    <w:rPr>
      <w:rFonts w:ascii="Wingdings" w:hAnsi="Wingdings"/>
    </w:rPr>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customStyle="1" w:styleId="ListLabel1">
    <w:name w:val="ListLabel 1"/>
    <w:rPr>
      <w:rFonts w:cs="Courier New"/>
    </w:rPr>
  </w:style>
  <w:style w:type="character" w:customStyle="1" w:styleId="InternetLink">
    <w:name w:val="Internet Link"/>
    <w:basedOn w:val="DefaultParagraphFont"/>
    <w:rPr>
      <w:color w:val="0000FF"/>
      <w:u w:val="single"/>
    </w:rPr>
  </w:style>
  <w:style w:type="paragraph" w:customStyle="1" w:styleId="Heading">
    <w:name w:val="Heading"/>
    <w:basedOn w:val="Default"/>
    <w:next w:val="Textbody"/>
    <w:pPr>
      <w:keepNext/>
      <w:spacing w:before="240" w:after="120"/>
    </w:pPr>
    <w:rPr>
      <w:rFonts w:ascii="Arial" w:hAnsi="Arial" w:cs="DejaVu Sans"/>
      <w:sz w:val="28"/>
      <w:szCs w:val="28"/>
    </w:rPr>
  </w:style>
  <w:style w:type="paragraph" w:customStyle="1" w:styleId="Textbody">
    <w:name w:val="Text body"/>
    <w:basedOn w:val="Default"/>
    <w:pPr>
      <w:spacing w:after="120"/>
    </w:pPr>
  </w:style>
  <w:style w:type="paragraph" w:styleId="List">
    <w:name w:val="List"/>
    <w:basedOn w:val="Textbody"/>
  </w:style>
  <w:style w:type="paragraph" w:styleId="Caption">
    <w:name w:val="caption"/>
    <w:basedOn w:val="Default"/>
    <w:qFormat/>
    <w:pPr>
      <w:suppressLineNumbers/>
      <w:spacing w:before="120" w:after="120"/>
    </w:pPr>
    <w:rPr>
      <w:i/>
      <w:iCs/>
    </w:rPr>
  </w:style>
  <w:style w:type="paragraph" w:customStyle="1" w:styleId="Index">
    <w:name w:val="Index"/>
    <w:basedOn w:val="Default"/>
    <w:pPr>
      <w:suppressLineNumbers/>
    </w:pPr>
  </w:style>
  <w:style w:type="paragraph" w:styleId="Header">
    <w:name w:val="header"/>
    <w:basedOn w:val="Default"/>
    <w:pPr>
      <w:suppressLineNumbers/>
      <w:tabs>
        <w:tab w:val="center" w:pos="4986"/>
        <w:tab w:val="right" w:pos="9972"/>
      </w:tabs>
    </w:pPr>
  </w:style>
  <w:style w:type="paragraph" w:styleId="Footer">
    <w:name w:val="footer"/>
    <w:basedOn w:val="Default"/>
    <w:pPr>
      <w:suppressLineNumbers/>
      <w:tabs>
        <w:tab w:val="center" w:pos="4986"/>
        <w:tab w:val="right" w:pos="9972"/>
      </w:tabs>
    </w:pPr>
  </w:style>
  <w:style w:type="paragraph" w:customStyle="1" w:styleId="TableContents">
    <w:name w:val="Table Contents"/>
    <w:basedOn w:val="Default"/>
    <w:pPr>
      <w:suppressLineNumbers/>
    </w:pPr>
  </w:style>
  <w:style w:type="paragraph" w:customStyle="1" w:styleId="TableHeading">
    <w:name w:val="Table Heading"/>
    <w:basedOn w:val="TableContents"/>
    <w:pPr>
      <w:jc w:val="center"/>
    </w:pPr>
    <w:rPr>
      <w:b/>
      <w:bCs/>
    </w:rPr>
  </w:style>
  <w:style w:type="paragraph" w:styleId="ListParagraph">
    <w:name w:val="List Paragraph"/>
    <w:basedOn w:val="Default"/>
    <w:qFormat/>
    <w:pPr>
      <w:ind w:left="720"/>
    </w:pPr>
  </w:style>
  <w:style w:type="character" w:styleId="FollowedHyperlink">
    <w:name w:val="FollowedHyperlink"/>
    <w:basedOn w:val="Absatz-Standardschriftart"/>
    <w:uiPriority w:val="99"/>
    <w:semiHidden/>
    <w:unhideWhenUsed/>
    <w:rsid w:val="007C6F0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571</Words>
  <Characters>3258</Characters>
  <Application>Microsoft Macintosh Word</Application>
  <DocSecurity>0</DocSecurity>
  <Lines>27</Lines>
  <Paragraphs>7</Paragraphs>
  <ScaleCrop>false</ScaleCrop>
  <Company/>
  <LinksUpToDate>false</LinksUpToDate>
  <CharactersWithSpaces>3822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Babcock</dc:creator>
  <cp:keywords/>
  <cp:lastModifiedBy>db</cp:lastModifiedBy>
  <cp:revision>16</cp:revision>
  <cp:lastPrinted>2013-09-19T16:16:00Z</cp:lastPrinted>
  <dcterms:created xsi:type="dcterms:W3CDTF">2010-10-06T20:10:00Z</dcterms:created>
  <dcterms:modified xsi:type="dcterms:W3CDTF">2014-09-16T16:01:00Z</dcterms:modified>
</cp:coreProperties>
</file>