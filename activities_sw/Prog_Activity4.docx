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BF893F" w14:textId="7370E580" w:rsidR="00E71E84" w:rsidRDefault="008927FF">
      <w:pPr>
        <w:pStyle w:val="Default"/>
        <w:jc w:val="center"/>
        <w:rPr>
          <w:rFonts w:ascii="Arial Black" w:hAnsi="Arial Black"/>
          <w:sz w:val="32"/>
          <w:szCs w:val="32"/>
        </w:rPr>
      </w:pPr>
      <w:r>
        <w:rPr>
          <w:rFonts w:ascii="Arial Black" w:hAnsi="Arial Black"/>
          <w:sz w:val="32"/>
          <w:szCs w:val="32"/>
        </w:rPr>
        <w:t>CPADS Pr</w:t>
      </w:r>
      <w:r w:rsidR="00DE286E">
        <w:rPr>
          <w:rFonts w:ascii="Arial Black" w:hAnsi="Arial Black"/>
          <w:sz w:val="32"/>
          <w:szCs w:val="32"/>
        </w:rPr>
        <w:t>o</w:t>
      </w:r>
      <w:r w:rsidR="00346312">
        <w:rPr>
          <w:rFonts w:ascii="Arial Black" w:hAnsi="Arial Black"/>
          <w:sz w:val="32"/>
          <w:szCs w:val="32"/>
        </w:rPr>
        <w:t xml:space="preserve">gramming Activity IV – Due </w:t>
      </w:r>
      <w:r w:rsidR="00E62CE3">
        <w:rPr>
          <w:rFonts w:ascii="Arial Black" w:hAnsi="Arial Black"/>
          <w:sz w:val="32"/>
          <w:szCs w:val="32"/>
        </w:rPr>
        <w:t>11</w:t>
      </w:r>
      <w:r w:rsidR="00346312">
        <w:rPr>
          <w:rFonts w:ascii="Arial Black" w:hAnsi="Arial Black"/>
          <w:sz w:val="32"/>
          <w:szCs w:val="32"/>
        </w:rPr>
        <w:t>/</w:t>
      </w:r>
      <w:r w:rsidR="003D3DA2">
        <w:rPr>
          <w:rFonts w:ascii="Arial Black" w:hAnsi="Arial Black"/>
          <w:sz w:val="32"/>
          <w:szCs w:val="32"/>
        </w:rPr>
        <w:t>1</w:t>
      </w:r>
      <w:r w:rsidR="00E62CE3">
        <w:rPr>
          <w:rFonts w:ascii="Arial Black" w:hAnsi="Arial Black"/>
          <w:sz w:val="32"/>
          <w:szCs w:val="32"/>
        </w:rPr>
        <w:t>0</w:t>
      </w:r>
    </w:p>
    <w:p w14:paraId="6B010FC3" w14:textId="77777777" w:rsidR="00E71E84" w:rsidRDefault="00E71E84">
      <w:pPr>
        <w:pStyle w:val="Default"/>
        <w:jc w:val="center"/>
        <w:rPr>
          <w:rFonts w:ascii="Arial" w:hAnsi="Arial"/>
          <w:sz w:val="28"/>
          <w:szCs w:val="28"/>
        </w:rPr>
      </w:pPr>
      <w:r>
        <w:rPr>
          <w:rFonts w:ascii="Arial" w:hAnsi="Arial"/>
          <w:sz w:val="28"/>
          <w:szCs w:val="28"/>
        </w:rPr>
        <w:t>“Smell the Flower!”</w:t>
      </w:r>
    </w:p>
    <w:p w14:paraId="22C69424" w14:textId="77777777" w:rsidR="00E71E84" w:rsidRDefault="00E71E84">
      <w:pPr>
        <w:pStyle w:val="Default"/>
        <w:jc w:val="center"/>
        <w:rPr>
          <w:rFonts w:ascii="Arial" w:hAnsi="Arial"/>
          <w:sz w:val="28"/>
          <w:szCs w:val="28"/>
        </w:rPr>
      </w:pPr>
    </w:p>
    <w:p w14:paraId="07093EB6" w14:textId="77777777" w:rsidR="00861007" w:rsidRDefault="00E71E84">
      <w:pPr>
        <w:pStyle w:val="Default"/>
      </w:pPr>
      <w:r>
        <w:t xml:space="preserve">Now that we have some basic experience with modularizing our programs using functions, we are ready to introduce another fundamental programming concept – </w:t>
      </w:r>
      <w:r>
        <w:rPr>
          <w:i/>
          <w:iCs/>
        </w:rPr>
        <w:t>iteration</w:t>
      </w:r>
      <w:r>
        <w:t xml:space="preserve">, i.e. repeatedly performing a set of instructions. </w:t>
      </w:r>
      <w:r w:rsidR="003C71D2">
        <w:t xml:space="preserve">In this activity we will investigate </w:t>
      </w:r>
      <w:r w:rsidR="003C71D2">
        <w:rPr>
          <w:i/>
        </w:rPr>
        <w:t>fixed iteration</w:t>
      </w:r>
      <w:r w:rsidR="003C71D2">
        <w:t>, i.e. doing something a predetermined number of times.</w:t>
      </w:r>
      <w:r w:rsidR="00861007">
        <w:t xml:space="preserve"> For this type of iteration, t</w:t>
      </w:r>
      <w:r>
        <w:t xml:space="preserve">he loop is executed </w:t>
      </w:r>
      <w:r w:rsidR="00861007">
        <w:rPr>
          <w:b/>
        </w:rPr>
        <w:t>a set number of times</w:t>
      </w:r>
      <w:r>
        <w:t xml:space="preserve"> typical</w:t>
      </w:r>
      <w:r w:rsidR="00861007">
        <w:t>ly through a range of values tracked with</w:t>
      </w:r>
      <w:r>
        <w:t xml:space="preserve"> a </w:t>
      </w:r>
      <w:r w:rsidRPr="00861007">
        <w:rPr>
          <w:i/>
        </w:rPr>
        <w:t>loop counter</w:t>
      </w:r>
      <w:r w:rsidR="00861007">
        <w:t xml:space="preserve">. </w:t>
      </w:r>
    </w:p>
    <w:p w14:paraId="02E0394F" w14:textId="77777777" w:rsidR="00861007" w:rsidRDefault="00861007">
      <w:pPr>
        <w:pStyle w:val="Default"/>
      </w:pPr>
    </w:p>
    <w:p w14:paraId="78B0CFFA" w14:textId="08B78118" w:rsidR="00E71E84" w:rsidRDefault="00E71E84">
      <w:pPr>
        <w:pStyle w:val="Default"/>
      </w:pPr>
      <w:r>
        <w:t xml:space="preserve">Almost every programming language has looping structures to perform </w:t>
      </w:r>
      <w:r w:rsidR="003C71D2">
        <w:t>fixed</w:t>
      </w:r>
      <w:r>
        <w:t xml:space="preserve"> iteration. </w:t>
      </w:r>
      <w:r w:rsidR="003C71D2">
        <w:t>Python (similar to C/Java)</w:t>
      </w:r>
      <w:r>
        <w:t xml:space="preserve"> </w:t>
      </w:r>
      <w:r w:rsidR="003C71D2">
        <w:t xml:space="preserve">uses </w:t>
      </w:r>
      <w:r>
        <w:t xml:space="preserve">the </w:t>
      </w:r>
      <w:r>
        <w:rPr>
          <w:rFonts w:ascii="Courier New" w:hAnsi="Courier New"/>
          <w:sz w:val="20"/>
          <w:szCs w:val="20"/>
        </w:rPr>
        <w:t>for</w:t>
      </w:r>
      <w:r>
        <w:t xml:space="preserve"> construct which has the following syntax</w:t>
      </w:r>
    </w:p>
    <w:p w14:paraId="32279DCF" w14:textId="77777777" w:rsidR="00E71E84" w:rsidRPr="00BE45C9" w:rsidRDefault="00E71E84">
      <w:pPr>
        <w:pStyle w:val="Default"/>
        <w:rPr>
          <w:sz w:val="12"/>
        </w:rPr>
      </w:pPr>
    </w:p>
    <w:p w14:paraId="34DDEEEF" w14:textId="77777777" w:rsidR="00E71E84" w:rsidRDefault="00E71E84">
      <w:pPr>
        <w:pStyle w:val="Default"/>
        <w:ind w:left="709"/>
        <w:rPr>
          <w:rFonts w:ascii="Courier New" w:hAnsi="Courier New"/>
          <w:b/>
          <w:bCs/>
          <w:sz w:val="20"/>
          <w:szCs w:val="20"/>
        </w:rPr>
      </w:pPr>
      <w:r>
        <w:rPr>
          <w:rFonts w:ascii="Courier New" w:hAnsi="Courier New"/>
          <w:b/>
          <w:bCs/>
          <w:sz w:val="20"/>
          <w:szCs w:val="20"/>
        </w:rPr>
        <w:t xml:space="preserve">for </w:t>
      </w:r>
      <w:r>
        <w:rPr>
          <w:rFonts w:ascii="Courier New" w:hAnsi="Courier New"/>
          <w:i/>
          <w:iCs/>
          <w:sz w:val="20"/>
          <w:szCs w:val="20"/>
        </w:rPr>
        <w:t xml:space="preserve">loop_counter </w:t>
      </w:r>
      <w:r>
        <w:rPr>
          <w:rFonts w:ascii="Courier New" w:hAnsi="Courier New"/>
          <w:b/>
          <w:bCs/>
          <w:sz w:val="20"/>
          <w:szCs w:val="20"/>
        </w:rPr>
        <w:t>in range(</w:t>
      </w:r>
      <w:r>
        <w:rPr>
          <w:rFonts w:ascii="Courier New" w:hAnsi="Courier New"/>
          <w:i/>
          <w:iCs/>
          <w:sz w:val="20"/>
          <w:szCs w:val="20"/>
        </w:rPr>
        <w:t>num_loops</w:t>
      </w:r>
      <w:r>
        <w:rPr>
          <w:rFonts w:ascii="Courier New" w:hAnsi="Courier New"/>
          <w:b/>
          <w:bCs/>
          <w:sz w:val="20"/>
          <w:szCs w:val="20"/>
        </w:rPr>
        <w:t>):</w:t>
      </w:r>
    </w:p>
    <w:p w14:paraId="41240D68" w14:textId="77777777" w:rsidR="00E71E84" w:rsidRDefault="00E71E84">
      <w:pPr>
        <w:pStyle w:val="Default"/>
        <w:ind w:left="1418"/>
        <w:rPr>
          <w:rFonts w:ascii="Courier New" w:hAnsi="Courier New"/>
          <w:b/>
          <w:bCs/>
          <w:sz w:val="20"/>
          <w:szCs w:val="20"/>
        </w:rPr>
      </w:pPr>
      <w:r>
        <w:rPr>
          <w:rFonts w:ascii="Courier New" w:hAnsi="Courier New"/>
          <w:b/>
          <w:bCs/>
          <w:sz w:val="20"/>
          <w:szCs w:val="20"/>
        </w:rPr>
        <w:t>statements</w:t>
      </w:r>
    </w:p>
    <w:p w14:paraId="1F232CAB" w14:textId="77777777" w:rsidR="00E71E84" w:rsidRPr="00BE45C9" w:rsidRDefault="00E71E84">
      <w:pPr>
        <w:pStyle w:val="Default"/>
        <w:rPr>
          <w:rFonts w:ascii="Courier New" w:hAnsi="Courier New"/>
          <w:b/>
          <w:bCs/>
          <w:sz w:val="8"/>
          <w:szCs w:val="20"/>
        </w:rPr>
      </w:pPr>
    </w:p>
    <w:p w14:paraId="23756674" w14:textId="77777777" w:rsidR="00E71E84" w:rsidRDefault="00E71E84">
      <w:pPr>
        <w:pStyle w:val="Default"/>
      </w:pPr>
      <w:r>
        <w:t xml:space="preserve">where </w:t>
      </w:r>
      <w:r>
        <w:rPr>
          <w:rFonts w:ascii="Courier New" w:hAnsi="Courier New"/>
          <w:i/>
          <w:iCs/>
          <w:sz w:val="20"/>
          <w:szCs w:val="20"/>
        </w:rPr>
        <w:t>loop_counter</w:t>
      </w:r>
      <w:r>
        <w:t xml:space="preserve"> is a variable that will cycle through the values from 0 to </w:t>
      </w:r>
      <w:r>
        <w:rPr>
          <w:rFonts w:ascii="Courier New" w:hAnsi="Courier New"/>
          <w:i/>
          <w:iCs/>
          <w:sz w:val="20"/>
          <w:szCs w:val="20"/>
        </w:rPr>
        <w:t>num_loops</w:t>
      </w:r>
      <w:r>
        <w:t xml:space="preserve">-1 (for a total of </w:t>
      </w:r>
      <w:r>
        <w:rPr>
          <w:rFonts w:ascii="Courier New" w:hAnsi="Courier New"/>
          <w:i/>
          <w:iCs/>
          <w:sz w:val="20"/>
          <w:szCs w:val="20"/>
        </w:rPr>
        <w:t>num_loops</w:t>
      </w:r>
      <w:r>
        <w:rPr>
          <w:i/>
          <w:iCs/>
        </w:rPr>
        <w:t xml:space="preserve"> </w:t>
      </w:r>
      <w:r>
        <w:t xml:space="preserve">iterations). As with functions, the body of the loop is indicated by </w:t>
      </w:r>
      <w:r>
        <w:rPr>
          <w:i/>
          <w:iCs/>
        </w:rPr>
        <w:t>indentation</w:t>
      </w:r>
      <w:r>
        <w:t xml:space="preserve">, otherwise any valid Python code may be used within the loop. </w:t>
      </w:r>
    </w:p>
    <w:p w14:paraId="69E82ACF" w14:textId="77777777" w:rsidR="00E71E84" w:rsidRDefault="00E71E84">
      <w:pPr>
        <w:pStyle w:val="Default"/>
      </w:pPr>
    </w:p>
    <w:p w14:paraId="0ABF29A9" w14:textId="77777777" w:rsidR="00E71E84" w:rsidRDefault="008927FF">
      <w:pPr>
        <w:pStyle w:val="Default"/>
        <w:rPr>
          <w:rFonts w:ascii="Arial" w:hAnsi="Arial"/>
          <w:b/>
          <w:bCs/>
          <w:sz w:val="28"/>
          <w:szCs w:val="28"/>
        </w:rPr>
      </w:pPr>
      <w:r>
        <w:rPr>
          <w:rFonts w:ascii="Arial" w:hAnsi="Arial"/>
          <w:b/>
          <w:bCs/>
          <w:sz w:val="28"/>
          <w:szCs w:val="28"/>
        </w:rPr>
        <w:t xml:space="preserve">1. “Poly wants a cracker!” </w:t>
      </w:r>
    </w:p>
    <w:p w14:paraId="62ADDF6E" w14:textId="77777777" w:rsidR="00E71E84" w:rsidRPr="00F060CE" w:rsidRDefault="00E71E84">
      <w:pPr>
        <w:pStyle w:val="Default"/>
        <w:rPr>
          <w:sz w:val="10"/>
          <w:szCs w:val="10"/>
        </w:rPr>
      </w:pPr>
    </w:p>
    <w:p w14:paraId="43617127" w14:textId="3959DA0E" w:rsidR="00E71E84" w:rsidRDefault="00AE672E">
      <w:pPr>
        <w:pStyle w:val="Default"/>
      </w:pPr>
      <w:r>
        <w:t xml:space="preserve">Create a new project named </w:t>
      </w:r>
      <w:r w:rsidR="004F5DD4" w:rsidRPr="00D754A4">
        <w:rPr>
          <w:b/>
        </w:rPr>
        <w:t>Activity</w:t>
      </w:r>
      <w:r w:rsidR="004F5DD4">
        <w:rPr>
          <w:b/>
        </w:rPr>
        <w:t>4</w:t>
      </w:r>
      <w:r>
        <w:t xml:space="preserve">, </w:t>
      </w:r>
      <w:r w:rsidR="004F5DD4">
        <w:t xml:space="preserve">and a new Python file named </w:t>
      </w:r>
      <w:r w:rsidR="004F5DD4">
        <w:rPr>
          <w:rFonts w:ascii="Courier New" w:hAnsi="Courier New"/>
          <w:b/>
          <w:bCs/>
          <w:sz w:val="20"/>
          <w:szCs w:val="20"/>
        </w:rPr>
        <w:t>poly</w:t>
      </w:r>
      <w:r w:rsidR="004F5DD4">
        <w:rPr>
          <w:rFonts w:ascii="Courier New" w:hAnsi="Courier New"/>
          <w:b/>
          <w:bCs/>
          <w:sz w:val="20"/>
          <w:szCs w:val="20"/>
        </w:rPr>
        <w:t>.py</w:t>
      </w:r>
      <w:r w:rsidR="004F5DD4">
        <w:t>.</w:t>
      </w:r>
      <w:r w:rsidR="002E1A28">
        <w:t xml:space="preserve"> </w:t>
      </w:r>
      <w:r w:rsidR="004F5DD4">
        <w:t>E</w:t>
      </w:r>
      <w:r w:rsidR="008927FF">
        <w:t>nter</w:t>
      </w:r>
      <w:r w:rsidR="00E71E84">
        <w:t xml:space="preserve"> the following skeleton code as a starting point:</w:t>
      </w:r>
    </w:p>
    <w:p w14:paraId="0C3EB81E" w14:textId="77777777" w:rsidR="00E71E84" w:rsidRPr="0028153B" w:rsidRDefault="00E71E84">
      <w:pPr>
        <w:pStyle w:val="Default"/>
        <w:rPr>
          <w:sz w:val="10"/>
          <w:szCs w:val="10"/>
        </w:rPr>
      </w:pPr>
    </w:p>
    <w:p w14:paraId="5D2A0D4C" w14:textId="77777777" w:rsidR="00E71E84" w:rsidRDefault="00E71E84">
      <w:pPr>
        <w:pStyle w:val="Default"/>
        <w:rPr>
          <w:rFonts w:ascii="Courier New" w:hAnsi="Courier New"/>
          <w:b/>
          <w:bCs/>
          <w:sz w:val="20"/>
          <w:szCs w:val="20"/>
        </w:rPr>
      </w:pPr>
      <w:r>
        <w:rPr>
          <w:rFonts w:ascii="Courier New" w:hAnsi="Courier New"/>
          <w:b/>
          <w:bCs/>
          <w:sz w:val="20"/>
          <w:szCs w:val="20"/>
        </w:rPr>
        <w:tab/>
        <w:t># Load TurtleWorld functions</w:t>
      </w:r>
    </w:p>
    <w:p w14:paraId="314CF181" w14:textId="630A0655" w:rsidR="00E71E84" w:rsidRDefault="00E71E84">
      <w:pPr>
        <w:pStyle w:val="Default"/>
        <w:rPr>
          <w:rFonts w:ascii="Courier New" w:hAnsi="Courier New"/>
          <w:b/>
          <w:bCs/>
          <w:sz w:val="20"/>
          <w:szCs w:val="20"/>
        </w:rPr>
      </w:pPr>
      <w:r>
        <w:rPr>
          <w:rFonts w:ascii="Courier New" w:hAnsi="Courier New"/>
          <w:b/>
          <w:bCs/>
          <w:sz w:val="20"/>
          <w:szCs w:val="20"/>
        </w:rPr>
        <w:tab/>
        <w:t>from TurtleWorld import *</w:t>
      </w:r>
    </w:p>
    <w:p w14:paraId="6FD9B3FB" w14:textId="77777777" w:rsidR="00E71E84" w:rsidRPr="0028153B" w:rsidRDefault="00E71E84">
      <w:pPr>
        <w:pStyle w:val="Default"/>
        <w:rPr>
          <w:rFonts w:ascii="Courier New" w:hAnsi="Courier New"/>
          <w:b/>
          <w:bCs/>
          <w:sz w:val="10"/>
          <w:szCs w:val="10"/>
        </w:rPr>
      </w:pPr>
    </w:p>
    <w:p w14:paraId="0DDAA763" w14:textId="77777777" w:rsidR="00E71E84" w:rsidRDefault="00E71E84">
      <w:pPr>
        <w:pStyle w:val="Default"/>
        <w:rPr>
          <w:rFonts w:ascii="Courier New" w:hAnsi="Courier New"/>
          <w:b/>
          <w:bCs/>
          <w:sz w:val="20"/>
          <w:szCs w:val="20"/>
        </w:rPr>
      </w:pPr>
      <w:r>
        <w:rPr>
          <w:rFonts w:ascii="Courier New" w:hAnsi="Courier New"/>
          <w:b/>
          <w:bCs/>
          <w:sz w:val="20"/>
          <w:szCs w:val="20"/>
        </w:rPr>
        <w:tab/>
        <w:t># Polygon function</w:t>
      </w:r>
    </w:p>
    <w:p w14:paraId="1854368B" w14:textId="2CBA1BEE" w:rsidR="00E71E84" w:rsidRDefault="00E71E84">
      <w:pPr>
        <w:pStyle w:val="Default"/>
        <w:rPr>
          <w:rFonts w:ascii="Courier New" w:hAnsi="Courier New"/>
          <w:b/>
          <w:bCs/>
          <w:sz w:val="20"/>
          <w:szCs w:val="20"/>
        </w:rPr>
      </w:pPr>
      <w:r>
        <w:rPr>
          <w:rFonts w:ascii="Courier New" w:hAnsi="Courier New"/>
          <w:b/>
          <w:bCs/>
          <w:sz w:val="20"/>
          <w:szCs w:val="20"/>
        </w:rPr>
        <w:tab/>
        <w:t>def draw_polygon(t,</w:t>
      </w:r>
      <w:r w:rsidR="00226D5C">
        <w:rPr>
          <w:rFonts w:ascii="Courier New" w:hAnsi="Courier New"/>
          <w:b/>
          <w:bCs/>
          <w:sz w:val="20"/>
          <w:szCs w:val="20"/>
        </w:rPr>
        <w:t xml:space="preserve"> </w:t>
      </w:r>
      <w:r>
        <w:rPr>
          <w:rFonts w:ascii="Courier New" w:hAnsi="Courier New"/>
          <w:b/>
          <w:bCs/>
          <w:sz w:val="20"/>
          <w:szCs w:val="20"/>
        </w:rPr>
        <w:t>length,</w:t>
      </w:r>
      <w:r w:rsidR="00226D5C">
        <w:rPr>
          <w:rFonts w:ascii="Courier New" w:hAnsi="Courier New"/>
          <w:b/>
          <w:bCs/>
          <w:sz w:val="20"/>
          <w:szCs w:val="20"/>
        </w:rPr>
        <w:t xml:space="preserve"> </w:t>
      </w:r>
      <w:r>
        <w:rPr>
          <w:rFonts w:ascii="Courier New" w:hAnsi="Courier New"/>
          <w:b/>
          <w:bCs/>
          <w:sz w:val="20"/>
          <w:szCs w:val="20"/>
        </w:rPr>
        <w:t>n):</w:t>
      </w:r>
    </w:p>
    <w:p w14:paraId="71BD2119" w14:textId="77777777" w:rsidR="008927FF" w:rsidRDefault="008927F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ang = 360.0/n</w:t>
      </w:r>
    </w:p>
    <w:p w14:paraId="7FABBB88" w14:textId="77777777" w:rsidR="008927FF" w:rsidRDefault="008927F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xml:space="preserve">for i in range </w:t>
      </w:r>
      <w:r w:rsidR="00802029">
        <w:rPr>
          <w:rFonts w:ascii="Courier New" w:hAnsi="Courier New"/>
          <w:b/>
          <w:bCs/>
          <w:sz w:val="20"/>
          <w:szCs w:val="20"/>
        </w:rPr>
        <w:t>(</w:t>
      </w:r>
      <w:r>
        <w:rPr>
          <w:rFonts w:ascii="Courier New" w:hAnsi="Courier New"/>
          <w:b/>
          <w:bCs/>
          <w:sz w:val="20"/>
          <w:szCs w:val="20"/>
        </w:rPr>
        <w:t>n</w:t>
      </w:r>
      <w:r w:rsidR="00802029">
        <w:rPr>
          <w:rFonts w:ascii="Courier New" w:hAnsi="Courier New"/>
          <w:b/>
          <w:bCs/>
          <w:sz w:val="20"/>
          <w:szCs w:val="20"/>
        </w:rPr>
        <w:t>)</w:t>
      </w:r>
      <w:r>
        <w:rPr>
          <w:rFonts w:ascii="Courier New" w:hAnsi="Courier New"/>
          <w:b/>
          <w:bCs/>
          <w:sz w:val="20"/>
          <w:szCs w:val="20"/>
        </w:rPr>
        <w:t>:</w:t>
      </w:r>
    </w:p>
    <w:p w14:paraId="7A464F8E" w14:textId="77777777" w:rsidR="008927FF" w:rsidRDefault="008927F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r>
        <w:rPr>
          <w:rFonts w:ascii="Courier New" w:hAnsi="Courier New"/>
          <w:b/>
          <w:bCs/>
          <w:sz w:val="20"/>
          <w:szCs w:val="20"/>
        </w:rPr>
        <w:tab/>
        <w:t>fd(t,length)</w:t>
      </w:r>
    </w:p>
    <w:p w14:paraId="7667043A" w14:textId="77777777" w:rsidR="008927FF" w:rsidRDefault="008927F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r>
        <w:rPr>
          <w:rFonts w:ascii="Courier New" w:hAnsi="Courier New"/>
          <w:b/>
          <w:bCs/>
          <w:sz w:val="20"/>
          <w:szCs w:val="20"/>
        </w:rPr>
        <w:tab/>
        <w:t>rt(t,ang)</w:t>
      </w:r>
    </w:p>
    <w:p w14:paraId="691A18D5" w14:textId="77777777" w:rsidR="00E71E84" w:rsidRPr="0028153B" w:rsidRDefault="00E71E84">
      <w:pPr>
        <w:pStyle w:val="Default"/>
        <w:rPr>
          <w:rFonts w:ascii="Courier New" w:hAnsi="Courier New"/>
          <w:b/>
          <w:bCs/>
          <w:sz w:val="10"/>
          <w:szCs w:val="10"/>
        </w:rPr>
      </w:pPr>
    </w:p>
    <w:p w14:paraId="293795A5" w14:textId="77777777" w:rsidR="00E71E84" w:rsidRDefault="00DE286E">
      <w:pPr>
        <w:pStyle w:val="Default"/>
        <w:rPr>
          <w:rFonts w:ascii="Courier New" w:hAnsi="Courier New"/>
          <w:b/>
          <w:bCs/>
          <w:sz w:val="20"/>
          <w:szCs w:val="20"/>
        </w:rPr>
      </w:pPr>
      <w:r>
        <w:rPr>
          <w:rFonts w:ascii="Courier New" w:hAnsi="Courier New"/>
          <w:b/>
          <w:bCs/>
          <w:sz w:val="20"/>
          <w:szCs w:val="20"/>
        </w:rPr>
        <w:tab/>
        <w:t># Main p</w:t>
      </w:r>
      <w:r w:rsidR="008927FF">
        <w:rPr>
          <w:rFonts w:ascii="Courier New" w:hAnsi="Courier New"/>
          <w:b/>
          <w:bCs/>
          <w:sz w:val="20"/>
          <w:szCs w:val="20"/>
        </w:rPr>
        <w:t>rogram</w:t>
      </w:r>
      <w:r>
        <w:rPr>
          <w:rFonts w:ascii="Courier New" w:hAnsi="Courier New"/>
          <w:b/>
          <w:bCs/>
          <w:sz w:val="20"/>
          <w:szCs w:val="20"/>
        </w:rPr>
        <w:t xml:space="preserve"> function</w:t>
      </w:r>
      <w:r w:rsidR="008927FF">
        <w:rPr>
          <w:rFonts w:ascii="Courier New" w:hAnsi="Courier New"/>
          <w:b/>
          <w:bCs/>
          <w:sz w:val="20"/>
          <w:szCs w:val="20"/>
        </w:rPr>
        <w:t xml:space="preserve"> </w:t>
      </w:r>
    </w:p>
    <w:p w14:paraId="5474B4DB" w14:textId="77777777" w:rsidR="00E71E84" w:rsidRDefault="008927FF">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def main():</w:t>
      </w:r>
    </w:p>
    <w:p w14:paraId="1C4B0E34" w14:textId="77777777" w:rsidR="00E71E84" w:rsidRDefault="008927FF">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Create TurtleWorld object</w:t>
      </w:r>
    </w:p>
    <w:p w14:paraId="066C8FCD" w14:textId="77777777" w:rsidR="00E71E84" w:rsidRDefault="00E71E84">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8927FF">
        <w:rPr>
          <w:rFonts w:ascii="Courier New" w:hAnsi="Courier New"/>
          <w:b/>
          <w:bCs/>
          <w:sz w:val="20"/>
          <w:szCs w:val="20"/>
        </w:rPr>
        <w:t xml:space="preserve">world = </w:t>
      </w:r>
      <w:r>
        <w:rPr>
          <w:rFonts w:ascii="Courier New" w:hAnsi="Courier New"/>
          <w:b/>
          <w:bCs/>
          <w:sz w:val="20"/>
          <w:szCs w:val="20"/>
        </w:rPr>
        <w:t>TurtleWorld()</w:t>
      </w:r>
    </w:p>
    <w:p w14:paraId="0DD553B6" w14:textId="77777777" w:rsidR="00E71E84" w:rsidRPr="0028153B" w:rsidRDefault="00E71E84">
      <w:pPr>
        <w:pStyle w:val="Default"/>
        <w:rPr>
          <w:rFonts w:ascii="Courier New" w:hAnsi="Courier New"/>
          <w:b/>
          <w:bCs/>
          <w:sz w:val="10"/>
          <w:szCs w:val="10"/>
        </w:rPr>
      </w:pPr>
      <w:r>
        <w:rPr>
          <w:rFonts w:ascii="Courier New" w:hAnsi="Courier New"/>
          <w:b/>
          <w:bCs/>
          <w:sz w:val="20"/>
          <w:szCs w:val="20"/>
        </w:rPr>
        <w:tab/>
      </w:r>
      <w:r w:rsidR="00DE286E">
        <w:rPr>
          <w:rFonts w:ascii="Courier New" w:hAnsi="Courier New"/>
          <w:b/>
          <w:bCs/>
          <w:sz w:val="20"/>
          <w:szCs w:val="20"/>
        </w:rPr>
        <w:tab/>
      </w:r>
    </w:p>
    <w:p w14:paraId="4BF93559" w14:textId="77777777" w:rsidR="00E71E84" w:rsidRDefault="008927FF" w:rsidP="00DE286E">
      <w:pPr>
        <w:pStyle w:val="Default"/>
        <w:ind w:left="720" w:firstLine="698"/>
        <w:rPr>
          <w:rFonts w:ascii="Courier New" w:hAnsi="Courier New"/>
          <w:b/>
          <w:bCs/>
          <w:sz w:val="20"/>
          <w:szCs w:val="20"/>
        </w:rPr>
      </w:pPr>
      <w:r>
        <w:rPr>
          <w:rFonts w:ascii="Courier New" w:hAnsi="Courier New"/>
          <w:b/>
          <w:bCs/>
          <w:sz w:val="20"/>
          <w:szCs w:val="20"/>
        </w:rPr>
        <w:t># Create t</w:t>
      </w:r>
      <w:r w:rsidR="00E71E84">
        <w:rPr>
          <w:rFonts w:ascii="Courier New" w:hAnsi="Courier New"/>
          <w:b/>
          <w:bCs/>
          <w:sz w:val="20"/>
          <w:szCs w:val="20"/>
        </w:rPr>
        <w:t>urtle</w:t>
      </w:r>
      <w:r>
        <w:rPr>
          <w:rFonts w:ascii="Courier New" w:hAnsi="Courier New"/>
          <w:b/>
          <w:bCs/>
          <w:sz w:val="20"/>
          <w:szCs w:val="20"/>
        </w:rPr>
        <w:t xml:space="preserve"> object</w:t>
      </w:r>
    </w:p>
    <w:p w14:paraId="32807512" w14:textId="77777777" w:rsidR="00E71E84" w:rsidRDefault="00E71E84" w:rsidP="00DE286E">
      <w:pPr>
        <w:pStyle w:val="Default"/>
        <w:ind w:left="720" w:firstLine="698"/>
        <w:rPr>
          <w:rFonts w:ascii="Courier New" w:hAnsi="Courier New"/>
          <w:b/>
          <w:bCs/>
          <w:sz w:val="20"/>
          <w:szCs w:val="20"/>
        </w:rPr>
      </w:pPr>
      <w:r>
        <w:rPr>
          <w:rFonts w:ascii="Courier New" w:hAnsi="Courier New"/>
          <w:b/>
          <w:bCs/>
          <w:sz w:val="20"/>
          <w:szCs w:val="20"/>
        </w:rPr>
        <w:t>turt</w:t>
      </w:r>
      <w:r w:rsidR="008927FF">
        <w:rPr>
          <w:rFonts w:ascii="Courier New" w:hAnsi="Courier New"/>
          <w:b/>
          <w:bCs/>
          <w:sz w:val="20"/>
          <w:szCs w:val="20"/>
        </w:rPr>
        <w:t>le</w:t>
      </w:r>
      <w:r>
        <w:rPr>
          <w:rFonts w:ascii="Courier New" w:hAnsi="Courier New"/>
          <w:b/>
          <w:bCs/>
          <w:sz w:val="20"/>
          <w:szCs w:val="20"/>
        </w:rPr>
        <w:t xml:space="preserve"> = Turtle()</w:t>
      </w:r>
    </w:p>
    <w:p w14:paraId="0517EFEF" w14:textId="77777777" w:rsidR="008927FF" w:rsidRPr="0028153B" w:rsidRDefault="00DE286E">
      <w:pPr>
        <w:pStyle w:val="Default"/>
        <w:ind w:left="720"/>
        <w:rPr>
          <w:rFonts w:ascii="Courier New" w:hAnsi="Courier New"/>
          <w:b/>
          <w:bCs/>
          <w:sz w:val="10"/>
          <w:szCs w:val="10"/>
        </w:rPr>
      </w:pPr>
      <w:r>
        <w:rPr>
          <w:rFonts w:ascii="Courier New" w:hAnsi="Courier New"/>
          <w:b/>
          <w:bCs/>
          <w:sz w:val="20"/>
          <w:szCs w:val="20"/>
        </w:rPr>
        <w:tab/>
      </w:r>
    </w:p>
    <w:p w14:paraId="025C66BD" w14:textId="77777777" w:rsidR="008927FF" w:rsidRDefault="008927FF" w:rsidP="00DE286E">
      <w:pPr>
        <w:pStyle w:val="Default"/>
        <w:ind w:left="720" w:firstLine="698"/>
        <w:rPr>
          <w:rFonts w:ascii="Courier New" w:hAnsi="Courier New"/>
          <w:b/>
          <w:bCs/>
          <w:sz w:val="20"/>
          <w:szCs w:val="20"/>
        </w:rPr>
      </w:pPr>
      <w:r>
        <w:rPr>
          <w:rFonts w:ascii="Courier New" w:hAnsi="Courier New"/>
          <w:b/>
          <w:bCs/>
          <w:sz w:val="20"/>
          <w:szCs w:val="20"/>
        </w:rPr>
        <w:t># Define polygon variables</w:t>
      </w:r>
    </w:p>
    <w:p w14:paraId="2DDE1C01" w14:textId="2E53FDDA" w:rsidR="00E71E84" w:rsidRDefault="00E823F4" w:rsidP="00DE286E">
      <w:pPr>
        <w:pStyle w:val="Default"/>
        <w:ind w:left="720" w:firstLine="698"/>
        <w:rPr>
          <w:rFonts w:ascii="Courier New" w:hAnsi="Courier New"/>
          <w:b/>
          <w:bCs/>
          <w:sz w:val="20"/>
          <w:szCs w:val="20"/>
        </w:rPr>
      </w:pPr>
      <w:r>
        <w:rPr>
          <w:rFonts w:ascii="Courier New" w:hAnsi="Courier New"/>
          <w:b/>
          <w:bCs/>
          <w:sz w:val="20"/>
          <w:szCs w:val="20"/>
        </w:rPr>
        <w:t xml:space="preserve">num_sides = </w:t>
      </w:r>
      <w:r w:rsidR="003A5C53">
        <w:rPr>
          <w:rFonts w:ascii="Courier New" w:hAnsi="Courier New"/>
          <w:b/>
          <w:bCs/>
          <w:sz w:val="20"/>
          <w:szCs w:val="20"/>
        </w:rPr>
        <w:t>int(</w:t>
      </w:r>
      <w:r>
        <w:rPr>
          <w:rFonts w:ascii="Courier New" w:hAnsi="Courier New"/>
          <w:b/>
          <w:bCs/>
          <w:sz w:val="20"/>
          <w:szCs w:val="20"/>
        </w:rPr>
        <w:t>input(‘Enter the number of sides ’)</w:t>
      </w:r>
      <w:r w:rsidR="003A5C53">
        <w:rPr>
          <w:rFonts w:ascii="Courier New" w:hAnsi="Courier New"/>
          <w:b/>
          <w:bCs/>
          <w:sz w:val="20"/>
          <w:szCs w:val="20"/>
        </w:rPr>
        <w:t>)</w:t>
      </w:r>
    </w:p>
    <w:p w14:paraId="3CE526CF" w14:textId="673E6497" w:rsidR="008927FF" w:rsidRDefault="008927FF" w:rsidP="00DE286E">
      <w:pPr>
        <w:pStyle w:val="Default"/>
        <w:ind w:left="720" w:firstLine="698"/>
        <w:rPr>
          <w:rFonts w:ascii="Courier New" w:hAnsi="Courier New"/>
          <w:b/>
          <w:bCs/>
          <w:sz w:val="20"/>
          <w:szCs w:val="20"/>
        </w:rPr>
      </w:pPr>
      <w:r>
        <w:rPr>
          <w:rFonts w:ascii="Courier New" w:hAnsi="Courier New"/>
          <w:b/>
          <w:bCs/>
          <w:sz w:val="20"/>
          <w:szCs w:val="20"/>
        </w:rPr>
        <w:t>side_</w:t>
      </w:r>
      <w:r w:rsidR="00E823F4">
        <w:rPr>
          <w:rFonts w:ascii="Courier New" w:hAnsi="Courier New"/>
          <w:b/>
          <w:bCs/>
          <w:sz w:val="20"/>
          <w:szCs w:val="20"/>
        </w:rPr>
        <w:t xml:space="preserve">length = </w:t>
      </w:r>
      <w:r w:rsidR="003A5C53">
        <w:rPr>
          <w:rFonts w:ascii="Courier New" w:hAnsi="Courier New"/>
          <w:b/>
          <w:bCs/>
          <w:sz w:val="20"/>
          <w:szCs w:val="20"/>
        </w:rPr>
        <w:t>int(</w:t>
      </w:r>
      <w:r w:rsidR="00E823F4">
        <w:rPr>
          <w:rFonts w:ascii="Courier New" w:hAnsi="Courier New"/>
          <w:b/>
          <w:bCs/>
          <w:sz w:val="20"/>
          <w:szCs w:val="20"/>
        </w:rPr>
        <w:t>input(‘Enter the length of each side ’)</w:t>
      </w:r>
      <w:r w:rsidR="003A5C53">
        <w:rPr>
          <w:rFonts w:ascii="Courier New" w:hAnsi="Courier New"/>
          <w:b/>
          <w:bCs/>
          <w:sz w:val="20"/>
          <w:szCs w:val="20"/>
        </w:rPr>
        <w:t>)</w:t>
      </w:r>
    </w:p>
    <w:p w14:paraId="3E0EB8E1" w14:textId="77777777" w:rsidR="00E71E84" w:rsidRPr="0028153B" w:rsidRDefault="00E71E84">
      <w:pPr>
        <w:pStyle w:val="Default"/>
        <w:ind w:left="720"/>
        <w:rPr>
          <w:rFonts w:ascii="Courier New" w:hAnsi="Courier New"/>
          <w:b/>
          <w:bCs/>
          <w:sz w:val="10"/>
          <w:szCs w:val="10"/>
        </w:rPr>
      </w:pPr>
    </w:p>
    <w:p w14:paraId="55D755DF" w14:textId="77777777" w:rsidR="00E71E84" w:rsidRDefault="00E71E84">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Draw graphics</w:t>
      </w:r>
    </w:p>
    <w:p w14:paraId="41062673" w14:textId="637F38CB" w:rsidR="00E71E84" w:rsidRDefault="00E71E84">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draw_polygon(turt</w:t>
      </w:r>
      <w:r w:rsidR="008927FF">
        <w:rPr>
          <w:rFonts w:ascii="Courier New" w:hAnsi="Courier New"/>
          <w:b/>
          <w:bCs/>
          <w:sz w:val="20"/>
          <w:szCs w:val="20"/>
        </w:rPr>
        <w:t>le</w:t>
      </w:r>
      <w:r>
        <w:rPr>
          <w:rFonts w:ascii="Courier New" w:hAnsi="Courier New"/>
          <w:b/>
          <w:bCs/>
          <w:sz w:val="20"/>
          <w:szCs w:val="20"/>
        </w:rPr>
        <w:t>,</w:t>
      </w:r>
      <w:r w:rsidR="00166612">
        <w:rPr>
          <w:rFonts w:ascii="Courier New" w:hAnsi="Courier New"/>
          <w:b/>
          <w:bCs/>
          <w:sz w:val="20"/>
          <w:szCs w:val="20"/>
        </w:rPr>
        <w:t xml:space="preserve"> </w:t>
      </w:r>
      <w:r w:rsidR="008927FF">
        <w:rPr>
          <w:rFonts w:ascii="Courier New" w:hAnsi="Courier New"/>
          <w:b/>
          <w:bCs/>
          <w:sz w:val="20"/>
          <w:szCs w:val="20"/>
        </w:rPr>
        <w:t>side_</w:t>
      </w:r>
      <w:r>
        <w:rPr>
          <w:rFonts w:ascii="Courier New" w:hAnsi="Courier New"/>
          <w:b/>
          <w:bCs/>
          <w:sz w:val="20"/>
          <w:szCs w:val="20"/>
        </w:rPr>
        <w:t>length,</w:t>
      </w:r>
      <w:r w:rsidR="00166612">
        <w:rPr>
          <w:rFonts w:ascii="Courier New" w:hAnsi="Courier New"/>
          <w:b/>
          <w:bCs/>
          <w:sz w:val="20"/>
          <w:szCs w:val="20"/>
        </w:rPr>
        <w:t xml:space="preserve"> </w:t>
      </w:r>
      <w:r>
        <w:rPr>
          <w:rFonts w:ascii="Courier New" w:hAnsi="Courier New"/>
          <w:b/>
          <w:bCs/>
          <w:sz w:val="20"/>
          <w:szCs w:val="20"/>
        </w:rPr>
        <w:t>num_sides)</w:t>
      </w:r>
    </w:p>
    <w:p w14:paraId="23FDECD6" w14:textId="77777777" w:rsidR="00E71E84" w:rsidRPr="0028153B" w:rsidRDefault="00E71E84">
      <w:pPr>
        <w:pStyle w:val="Default"/>
        <w:rPr>
          <w:rFonts w:ascii="Courier New" w:hAnsi="Courier New"/>
          <w:b/>
          <w:bCs/>
          <w:sz w:val="10"/>
          <w:szCs w:val="10"/>
        </w:rPr>
      </w:pPr>
    </w:p>
    <w:p w14:paraId="5F738629" w14:textId="77777777" w:rsidR="008927FF" w:rsidRDefault="00E71E84">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8927FF">
        <w:rPr>
          <w:rFonts w:ascii="Courier New" w:hAnsi="Courier New"/>
          <w:b/>
          <w:bCs/>
          <w:sz w:val="20"/>
          <w:szCs w:val="20"/>
        </w:rPr>
        <w:t># Press enter to exit</w:t>
      </w:r>
    </w:p>
    <w:p w14:paraId="6DEECA7A" w14:textId="19565772" w:rsidR="008927FF" w:rsidRDefault="00376306" w:rsidP="00DE286E">
      <w:pPr>
        <w:pStyle w:val="Default"/>
        <w:ind w:left="709" w:firstLine="709"/>
        <w:rPr>
          <w:rFonts w:ascii="Courier New" w:hAnsi="Courier New"/>
          <w:b/>
          <w:bCs/>
          <w:sz w:val="20"/>
          <w:szCs w:val="20"/>
        </w:rPr>
      </w:pPr>
      <w:r>
        <w:rPr>
          <w:rFonts w:ascii="Courier New" w:hAnsi="Courier New"/>
          <w:b/>
          <w:bCs/>
          <w:sz w:val="20"/>
          <w:szCs w:val="20"/>
        </w:rPr>
        <w:t xml:space="preserve">key = </w:t>
      </w:r>
      <w:r w:rsidR="008927FF">
        <w:rPr>
          <w:rFonts w:ascii="Courier New" w:hAnsi="Courier New"/>
          <w:b/>
          <w:bCs/>
          <w:sz w:val="20"/>
          <w:szCs w:val="20"/>
        </w:rPr>
        <w:t>input(‘Press enter to exit’)</w:t>
      </w:r>
    </w:p>
    <w:p w14:paraId="7CDAA69F" w14:textId="77777777" w:rsidR="008927FF" w:rsidRDefault="008927FF" w:rsidP="00DE286E">
      <w:pPr>
        <w:pStyle w:val="Default"/>
        <w:ind w:left="709" w:firstLine="709"/>
        <w:rPr>
          <w:rFonts w:ascii="Courier New" w:hAnsi="Courier New"/>
          <w:b/>
          <w:bCs/>
          <w:sz w:val="20"/>
          <w:szCs w:val="20"/>
        </w:rPr>
      </w:pPr>
      <w:r>
        <w:rPr>
          <w:rFonts w:ascii="Courier New" w:hAnsi="Courier New"/>
          <w:b/>
          <w:bCs/>
          <w:sz w:val="20"/>
          <w:szCs w:val="20"/>
        </w:rPr>
        <w:t>world.destroy()</w:t>
      </w:r>
    </w:p>
    <w:p w14:paraId="6B372F26" w14:textId="77777777" w:rsidR="00E71E84" w:rsidRPr="0028153B" w:rsidRDefault="00E71E84" w:rsidP="008927FF">
      <w:pPr>
        <w:pStyle w:val="Default"/>
        <w:ind w:firstLine="709"/>
        <w:rPr>
          <w:rFonts w:ascii="Courier New" w:hAnsi="Courier New"/>
          <w:b/>
          <w:bCs/>
          <w:sz w:val="10"/>
          <w:szCs w:val="10"/>
        </w:rPr>
      </w:pPr>
    </w:p>
    <w:p w14:paraId="3F18BBB7" w14:textId="77777777" w:rsidR="00DE286E" w:rsidRDefault="00DE286E" w:rsidP="008927FF">
      <w:pPr>
        <w:pStyle w:val="Default"/>
        <w:ind w:firstLine="709"/>
        <w:rPr>
          <w:rFonts w:ascii="Courier New" w:hAnsi="Courier New"/>
          <w:b/>
          <w:bCs/>
          <w:sz w:val="20"/>
          <w:szCs w:val="20"/>
        </w:rPr>
      </w:pPr>
      <w:r>
        <w:rPr>
          <w:rFonts w:ascii="Courier New" w:hAnsi="Courier New"/>
          <w:b/>
          <w:bCs/>
          <w:sz w:val="20"/>
          <w:szCs w:val="20"/>
        </w:rPr>
        <w:t>#Call main program</w:t>
      </w:r>
    </w:p>
    <w:p w14:paraId="32E63F83" w14:textId="77777777" w:rsidR="00DE286E" w:rsidRDefault="00DE286E" w:rsidP="008927FF">
      <w:pPr>
        <w:pStyle w:val="Default"/>
        <w:ind w:firstLine="709"/>
        <w:rPr>
          <w:rFonts w:ascii="Courier New" w:hAnsi="Courier New"/>
          <w:b/>
          <w:bCs/>
          <w:sz w:val="20"/>
          <w:szCs w:val="20"/>
        </w:rPr>
      </w:pPr>
      <w:r>
        <w:rPr>
          <w:rFonts w:ascii="Courier New" w:hAnsi="Courier New"/>
          <w:b/>
          <w:bCs/>
          <w:sz w:val="20"/>
          <w:szCs w:val="20"/>
        </w:rPr>
        <w:t>main()</w:t>
      </w:r>
    </w:p>
    <w:p w14:paraId="461F4ADF" w14:textId="77777777" w:rsidR="00DE286E" w:rsidRDefault="00DE286E" w:rsidP="008927FF">
      <w:pPr>
        <w:pStyle w:val="Default"/>
        <w:ind w:firstLine="709"/>
        <w:rPr>
          <w:rFonts w:ascii="Courier New" w:hAnsi="Courier New"/>
          <w:b/>
          <w:bCs/>
          <w:sz w:val="20"/>
          <w:szCs w:val="20"/>
        </w:rPr>
      </w:pPr>
    </w:p>
    <w:p w14:paraId="39883563" w14:textId="3E5A986C" w:rsidR="008927FF" w:rsidRDefault="008927FF">
      <w:pPr>
        <w:pStyle w:val="Default"/>
        <w:numPr>
          <w:ilvl w:val="0"/>
          <w:numId w:val="1"/>
        </w:numPr>
      </w:pPr>
      <w:r>
        <w:t>Sketch the output of the program</w:t>
      </w:r>
      <w:r w:rsidR="00E823F4">
        <w:t xml:space="preserve"> for 6 sides with length 100</w:t>
      </w:r>
      <w:r>
        <w:t>.</w:t>
      </w:r>
    </w:p>
    <w:p w14:paraId="3974F1C7" w14:textId="77777777" w:rsidR="008927FF" w:rsidRDefault="008927FF" w:rsidP="008927FF">
      <w:pPr>
        <w:pStyle w:val="Default"/>
      </w:pPr>
    </w:p>
    <w:p w14:paraId="566C3ED3" w14:textId="77777777" w:rsidR="008927FF" w:rsidRDefault="008927FF" w:rsidP="008927FF">
      <w:pPr>
        <w:pStyle w:val="Default"/>
      </w:pPr>
    </w:p>
    <w:p w14:paraId="11B31533" w14:textId="77777777" w:rsidR="008927FF" w:rsidRDefault="008927FF" w:rsidP="008927FF">
      <w:pPr>
        <w:pStyle w:val="Default"/>
      </w:pPr>
    </w:p>
    <w:p w14:paraId="1E40F243" w14:textId="77777777" w:rsidR="008927FF" w:rsidRDefault="008927FF" w:rsidP="008927FF">
      <w:pPr>
        <w:pStyle w:val="Default"/>
      </w:pPr>
    </w:p>
    <w:p w14:paraId="3C9AB8AD" w14:textId="77777777" w:rsidR="008927FF" w:rsidRDefault="008927FF" w:rsidP="008927FF">
      <w:pPr>
        <w:pStyle w:val="Default"/>
      </w:pPr>
    </w:p>
    <w:p w14:paraId="16AB9181" w14:textId="77777777" w:rsidR="008927FF" w:rsidRDefault="008927FF" w:rsidP="008927FF">
      <w:pPr>
        <w:pStyle w:val="Default"/>
      </w:pPr>
    </w:p>
    <w:p w14:paraId="4EF9AE5F" w14:textId="77777777" w:rsidR="00DE286E" w:rsidRDefault="00DE286E" w:rsidP="008927FF">
      <w:pPr>
        <w:pStyle w:val="Default"/>
      </w:pPr>
    </w:p>
    <w:p w14:paraId="5BA3484E" w14:textId="77777777" w:rsidR="00DE286E" w:rsidRDefault="00DE286E" w:rsidP="008927FF">
      <w:pPr>
        <w:pStyle w:val="Default"/>
      </w:pPr>
    </w:p>
    <w:p w14:paraId="2219B15A" w14:textId="77777777" w:rsidR="00DE286E" w:rsidRDefault="00DE286E" w:rsidP="008927FF">
      <w:pPr>
        <w:pStyle w:val="Default"/>
      </w:pPr>
    </w:p>
    <w:p w14:paraId="4EB59B71" w14:textId="77777777" w:rsidR="00DE286E" w:rsidRDefault="00DE286E" w:rsidP="008927FF">
      <w:pPr>
        <w:pStyle w:val="Default"/>
      </w:pPr>
    </w:p>
    <w:p w14:paraId="28191E69" w14:textId="77777777" w:rsidR="00DE286E" w:rsidRDefault="00DE286E" w:rsidP="008927FF">
      <w:pPr>
        <w:pStyle w:val="Default"/>
      </w:pPr>
    </w:p>
    <w:p w14:paraId="66B06C3F" w14:textId="77777777" w:rsidR="00DE286E" w:rsidRDefault="00DE286E" w:rsidP="008927FF">
      <w:pPr>
        <w:pStyle w:val="Default"/>
      </w:pPr>
    </w:p>
    <w:p w14:paraId="19359F61" w14:textId="77777777" w:rsidR="008927FF" w:rsidRDefault="008927FF" w:rsidP="008927FF">
      <w:pPr>
        <w:pStyle w:val="Default"/>
      </w:pPr>
    </w:p>
    <w:p w14:paraId="393014B2" w14:textId="77777777" w:rsidR="008927FF" w:rsidRDefault="008927FF" w:rsidP="008927FF">
      <w:pPr>
        <w:pStyle w:val="Default"/>
      </w:pPr>
    </w:p>
    <w:p w14:paraId="0496BCF2" w14:textId="77777777" w:rsidR="00E71E84" w:rsidRDefault="00E71E84" w:rsidP="008927FF">
      <w:pPr>
        <w:pStyle w:val="Default"/>
      </w:pPr>
    </w:p>
    <w:p w14:paraId="25DB3FF2" w14:textId="77777777" w:rsidR="00E71E84" w:rsidRDefault="00E71E84">
      <w:pPr>
        <w:pStyle w:val="Default"/>
      </w:pPr>
    </w:p>
    <w:p w14:paraId="6730EAF2" w14:textId="262D8A9F" w:rsidR="00E71E84" w:rsidRDefault="00E823F4">
      <w:pPr>
        <w:pStyle w:val="Default"/>
        <w:numPr>
          <w:ilvl w:val="0"/>
          <w:numId w:val="1"/>
        </w:numPr>
      </w:pPr>
      <w:r>
        <w:t>What happens if different values are entered, e.g. 8 sides of length 50?</w:t>
      </w:r>
    </w:p>
    <w:p w14:paraId="5AB2436B" w14:textId="77777777" w:rsidR="00DE286E" w:rsidRDefault="00DE286E" w:rsidP="00DE286E">
      <w:pPr>
        <w:pStyle w:val="Default"/>
      </w:pPr>
    </w:p>
    <w:p w14:paraId="03D1433B" w14:textId="77777777" w:rsidR="00DE286E" w:rsidRDefault="00DE286E" w:rsidP="00DE286E">
      <w:pPr>
        <w:pStyle w:val="Default"/>
      </w:pPr>
    </w:p>
    <w:p w14:paraId="0E0CDC5E" w14:textId="77777777" w:rsidR="00DE286E" w:rsidRDefault="00DE286E" w:rsidP="00DE286E">
      <w:pPr>
        <w:pStyle w:val="Default"/>
      </w:pPr>
    </w:p>
    <w:p w14:paraId="1E6EC2E4" w14:textId="77777777" w:rsidR="00DE286E" w:rsidRDefault="00DE286E" w:rsidP="00DE286E">
      <w:pPr>
        <w:pStyle w:val="Default"/>
      </w:pPr>
    </w:p>
    <w:p w14:paraId="1A3755E9" w14:textId="77777777" w:rsidR="00DE286E" w:rsidRDefault="00DE286E" w:rsidP="00DE286E">
      <w:pPr>
        <w:pStyle w:val="Default"/>
      </w:pPr>
    </w:p>
    <w:p w14:paraId="57E77E25" w14:textId="77777777" w:rsidR="00DE286E" w:rsidRDefault="00DE286E" w:rsidP="00DE286E">
      <w:pPr>
        <w:pStyle w:val="Default"/>
      </w:pPr>
    </w:p>
    <w:p w14:paraId="66DF3B9D" w14:textId="77777777" w:rsidR="00DE286E" w:rsidRDefault="00DE286E" w:rsidP="00DE286E">
      <w:pPr>
        <w:pStyle w:val="Default"/>
      </w:pPr>
    </w:p>
    <w:p w14:paraId="1CFEDEA3" w14:textId="77777777" w:rsidR="00DE286E" w:rsidRDefault="00DE286E" w:rsidP="00DE286E">
      <w:pPr>
        <w:pStyle w:val="Default"/>
      </w:pPr>
    </w:p>
    <w:p w14:paraId="78AFDC91" w14:textId="77777777" w:rsidR="00DE286E" w:rsidRDefault="00DE286E" w:rsidP="00DE286E">
      <w:pPr>
        <w:pStyle w:val="Default"/>
      </w:pPr>
    </w:p>
    <w:p w14:paraId="0DADA036" w14:textId="77777777" w:rsidR="00DE286E" w:rsidRDefault="00DE286E" w:rsidP="00DE286E">
      <w:pPr>
        <w:pStyle w:val="Default"/>
      </w:pPr>
    </w:p>
    <w:p w14:paraId="58E80312" w14:textId="77777777" w:rsidR="00DE286E" w:rsidRDefault="00DE286E" w:rsidP="00DE286E">
      <w:pPr>
        <w:pStyle w:val="Default"/>
      </w:pPr>
    </w:p>
    <w:p w14:paraId="57CAA001" w14:textId="77777777" w:rsidR="00DE286E" w:rsidRDefault="00DE286E" w:rsidP="00DE286E">
      <w:pPr>
        <w:pStyle w:val="Default"/>
      </w:pPr>
    </w:p>
    <w:p w14:paraId="136937BC" w14:textId="77777777" w:rsidR="00DE286E" w:rsidRDefault="00DE286E" w:rsidP="00DE286E">
      <w:pPr>
        <w:pStyle w:val="Default"/>
      </w:pPr>
    </w:p>
    <w:p w14:paraId="468BD3F4" w14:textId="77777777" w:rsidR="00E71E84" w:rsidRDefault="00E71E84">
      <w:pPr>
        <w:pStyle w:val="Default"/>
      </w:pPr>
    </w:p>
    <w:p w14:paraId="7D4F1B5E" w14:textId="77777777" w:rsidR="00DE286E" w:rsidRDefault="00DE286E">
      <w:pPr>
        <w:pStyle w:val="Default"/>
        <w:rPr>
          <w:rFonts w:ascii="Arial" w:hAnsi="Arial"/>
          <w:b/>
          <w:bCs/>
          <w:sz w:val="28"/>
          <w:szCs w:val="28"/>
        </w:rPr>
      </w:pPr>
    </w:p>
    <w:p w14:paraId="5ED9DC48" w14:textId="77777777" w:rsidR="00DE286E" w:rsidRDefault="00DE286E">
      <w:pPr>
        <w:pStyle w:val="Default"/>
        <w:rPr>
          <w:rFonts w:ascii="Arial" w:hAnsi="Arial"/>
          <w:b/>
          <w:bCs/>
          <w:sz w:val="28"/>
          <w:szCs w:val="28"/>
        </w:rPr>
      </w:pPr>
    </w:p>
    <w:p w14:paraId="66E4AF2A" w14:textId="77777777" w:rsidR="00DE286E" w:rsidRDefault="00DE286E">
      <w:pPr>
        <w:pStyle w:val="Default"/>
        <w:rPr>
          <w:rFonts w:ascii="Arial" w:hAnsi="Arial"/>
          <w:b/>
          <w:bCs/>
          <w:sz w:val="28"/>
          <w:szCs w:val="28"/>
        </w:rPr>
      </w:pPr>
    </w:p>
    <w:p w14:paraId="6E20C582" w14:textId="77777777" w:rsidR="00DE286E" w:rsidRDefault="00DE286E">
      <w:pPr>
        <w:pStyle w:val="Default"/>
        <w:rPr>
          <w:rFonts w:ascii="Arial" w:hAnsi="Arial"/>
          <w:b/>
          <w:bCs/>
          <w:sz w:val="28"/>
          <w:szCs w:val="28"/>
        </w:rPr>
      </w:pPr>
    </w:p>
    <w:p w14:paraId="2D3E0BE1" w14:textId="77777777" w:rsidR="00861007" w:rsidRDefault="00861007">
      <w:pPr>
        <w:pStyle w:val="Default"/>
        <w:rPr>
          <w:rFonts w:ascii="Arial" w:hAnsi="Arial"/>
          <w:b/>
          <w:bCs/>
          <w:sz w:val="28"/>
          <w:szCs w:val="28"/>
        </w:rPr>
      </w:pPr>
    </w:p>
    <w:p w14:paraId="08D0FD35" w14:textId="77777777" w:rsidR="00E54D81" w:rsidRDefault="00E54D81">
      <w:pPr>
        <w:pStyle w:val="Default"/>
        <w:rPr>
          <w:rFonts w:ascii="Arial" w:hAnsi="Arial"/>
          <w:b/>
          <w:bCs/>
          <w:sz w:val="28"/>
          <w:szCs w:val="28"/>
        </w:rPr>
      </w:pPr>
    </w:p>
    <w:p w14:paraId="548E8D94" w14:textId="77777777" w:rsidR="00E54D81" w:rsidRDefault="00E54D81">
      <w:pPr>
        <w:pStyle w:val="Default"/>
        <w:rPr>
          <w:rFonts w:ascii="Arial" w:hAnsi="Arial"/>
          <w:b/>
          <w:bCs/>
          <w:sz w:val="28"/>
          <w:szCs w:val="28"/>
        </w:rPr>
      </w:pPr>
    </w:p>
    <w:p w14:paraId="38D3FF8C" w14:textId="77777777" w:rsidR="00E823F4" w:rsidRDefault="00E823F4">
      <w:pPr>
        <w:pStyle w:val="Default"/>
        <w:rPr>
          <w:rFonts w:ascii="Arial" w:hAnsi="Arial"/>
          <w:b/>
          <w:bCs/>
          <w:sz w:val="28"/>
          <w:szCs w:val="28"/>
        </w:rPr>
      </w:pPr>
    </w:p>
    <w:p w14:paraId="7BDA50DC" w14:textId="77777777" w:rsidR="00E54D81" w:rsidRDefault="00E54D81">
      <w:pPr>
        <w:pStyle w:val="Default"/>
        <w:rPr>
          <w:rFonts w:ascii="Arial" w:hAnsi="Arial"/>
          <w:b/>
          <w:bCs/>
          <w:sz w:val="28"/>
          <w:szCs w:val="28"/>
        </w:rPr>
      </w:pPr>
    </w:p>
    <w:p w14:paraId="405A72FB" w14:textId="77777777" w:rsidR="00861007" w:rsidRDefault="00861007">
      <w:pPr>
        <w:pStyle w:val="Default"/>
        <w:rPr>
          <w:rFonts w:ascii="Arial" w:hAnsi="Arial"/>
          <w:b/>
          <w:bCs/>
          <w:sz w:val="28"/>
          <w:szCs w:val="28"/>
        </w:rPr>
      </w:pPr>
    </w:p>
    <w:p w14:paraId="7A45F19A" w14:textId="77777777" w:rsidR="00E71E84" w:rsidRDefault="008927FF">
      <w:pPr>
        <w:pStyle w:val="Default"/>
        <w:rPr>
          <w:rFonts w:ascii="Arial" w:hAnsi="Arial"/>
          <w:b/>
          <w:bCs/>
          <w:sz w:val="28"/>
          <w:szCs w:val="28"/>
        </w:rPr>
      </w:pPr>
      <w:r>
        <w:rPr>
          <w:rFonts w:ascii="Arial" w:hAnsi="Arial"/>
          <w:b/>
          <w:bCs/>
          <w:sz w:val="28"/>
          <w:szCs w:val="28"/>
        </w:rPr>
        <w:lastRenderedPageBreak/>
        <w:t>2. “Help me Noah!”</w:t>
      </w:r>
    </w:p>
    <w:p w14:paraId="68529801" w14:textId="77777777" w:rsidR="00E71E84" w:rsidRDefault="00E71E84">
      <w:pPr>
        <w:pStyle w:val="Default"/>
      </w:pPr>
    </w:p>
    <w:p w14:paraId="2B7C8AEC" w14:textId="1A32573D" w:rsidR="00DE286E" w:rsidRDefault="00BD45B9" w:rsidP="00DE286E">
      <w:pPr>
        <w:pStyle w:val="Default"/>
      </w:pPr>
      <w:r>
        <w:t xml:space="preserve">The </w:t>
      </w:r>
      <w:r w:rsidR="00E71E84">
        <w:t xml:space="preserve">Turtle graphics </w:t>
      </w:r>
      <w:r>
        <w:t xml:space="preserve">package </w:t>
      </w:r>
      <w:r w:rsidR="00E71E84">
        <w:t xml:space="preserve">constructs objects using only line segments. To approximate curves (for </w:t>
      </w:r>
      <w:r w:rsidR="00891974">
        <w:t>things</w:t>
      </w:r>
      <w:r w:rsidR="00E71E84">
        <w:t xml:space="preserve"> like circles), </w:t>
      </w:r>
      <w:r w:rsidR="00861007">
        <w:t xml:space="preserve">we can use small line segments </w:t>
      </w:r>
      <w:r w:rsidR="00E71E84">
        <w:t xml:space="preserve">drawn with a slight angular change between </w:t>
      </w:r>
      <w:r w:rsidR="00861007">
        <w:t>each segment using</w:t>
      </w:r>
      <w:r w:rsidR="008927FF">
        <w:t xml:space="preserve"> iteration).</w:t>
      </w:r>
      <w:r w:rsidR="008927FF">
        <w:rPr>
          <w:rFonts w:ascii="Courier New" w:hAnsi="Courier New"/>
          <w:b/>
          <w:bCs/>
          <w:sz w:val="20"/>
          <w:szCs w:val="20"/>
        </w:rPr>
        <w:t xml:space="preserve"> </w:t>
      </w:r>
      <w:r w:rsidR="00861007">
        <w:t>A</w:t>
      </w:r>
      <w:r w:rsidR="00E71E84">
        <w:t>rc</w:t>
      </w:r>
      <w:r w:rsidR="00861007">
        <w:t>s (and</w:t>
      </w:r>
      <w:r w:rsidR="00E71E84">
        <w:t xml:space="preserve"> circle</w:t>
      </w:r>
      <w:r w:rsidR="00861007">
        <w:t xml:space="preserve">s) are usually specified </w:t>
      </w:r>
      <w:r w:rsidR="00E71E84">
        <w:t xml:space="preserve">by a </w:t>
      </w:r>
      <w:r w:rsidR="00E71E84">
        <w:rPr>
          <w:i/>
          <w:iCs/>
        </w:rPr>
        <w:t>radius</w:t>
      </w:r>
      <w:r w:rsidR="00E71E84">
        <w:t xml:space="preserve"> </w:t>
      </w:r>
      <w:r w:rsidR="00E71E84" w:rsidRPr="00E71E84">
        <w:rPr>
          <w:rFonts w:ascii="Courier New" w:hAnsi="Courier New"/>
          <w:b/>
          <w:sz w:val="20"/>
        </w:rPr>
        <w:t>r</w:t>
      </w:r>
      <w:r w:rsidR="00E71E84">
        <w:t xml:space="preserve"> and an </w:t>
      </w:r>
      <w:r w:rsidR="00E71E84">
        <w:rPr>
          <w:i/>
          <w:iCs/>
        </w:rPr>
        <w:t xml:space="preserve">angle </w:t>
      </w:r>
      <w:r w:rsidR="00E71E84">
        <w:rPr>
          <w:rFonts w:ascii="Courier New" w:hAnsi="Courier New"/>
          <w:b/>
          <w:iCs/>
          <w:sz w:val="20"/>
        </w:rPr>
        <w:t>theta</w:t>
      </w:r>
      <w:r w:rsidR="00E71E84">
        <w:t>.</w:t>
      </w:r>
      <w:r w:rsidR="00DE286E">
        <w:t xml:space="preserve"> Thus</w:t>
      </w:r>
      <w:r w:rsidR="00F10241">
        <w:t>,</w:t>
      </w:r>
      <w:r w:rsidR="00DE286E">
        <w:t xml:space="preserve"> we can create an arc similarly to the</w:t>
      </w:r>
      <w:r w:rsidR="00E71E84">
        <w:t xml:space="preserve"> </w:t>
      </w:r>
      <w:r w:rsidR="00DE286E">
        <w:rPr>
          <w:rFonts w:ascii="Courier New" w:hAnsi="Courier New"/>
          <w:b/>
          <w:iCs/>
          <w:sz w:val="20"/>
        </w:rPr>
        <w:t>draw_polygon()</w:t>
      </w:r>
      <w:r w:rsidR="00E71E84">
        <w:t xml:space="preserve">function by first computing the </w:t>
      </w:r>
      <w:r w:rsidR="00E71E84">
        <w:rPr>
          <w:i/>
          <w:iCs/>
        </w:rPr>
        <w:t>arc length</w:t>
      </w:r>
      <w:r w:rsidR="00E71E84">
        <w:t xml:space="preserve"> </w:t>
      </w:r>
      <w:r w:rsidR="00E71E84">
        <w:rPr>
          <w:rFonts w:ascii="Courier New" w:hAnsi="Courier New"/>
          <w:b/>
          <w:sz w:val="20"/>
        </w:rPr>
        <w:t>a</w:t>
      </w:r>
      <w:r w:rsidR="00861007">
        <w:rPr>
          <w:rFonts w:ascii="Courier New" w:hAnsi="Courier New"/>
          <w:b/>
          <w:sz w:val="20"/>
        </w:rPr>
        <w:t>rc_</w:t>
      </w:r>
      <w:r w:rsidR="00E71E84">
        <w:rPr>
          <w:rFonts w:ascii="Courier New" w:hAnsi="Courier New"/>
          <w:b/>
          <w:sz w:val="20"/>
        </w:rPr>
        <w:t>l</w:t>
      </w:r>
      <w:r w:rsidR="00861007">
        <w:rPr>
          <w:rFonts w:ascii="Courier New" w:hAnsi="Courier New"/>
          <w:b/>
          <w:sz w:val="20"/>
        </w:rPr>
        <w:t>en</w:t>
      </w:r>
      <w:r w:rsidR="00E71E84">
        <w:t xml:space="preserve"> (fractional circumference of a circle) which is given by the formula</w:t>
      </w:r>
    </w:p>
    <w:p w14:paraId="01B13A2B" w14:textId="77777777" w:rsidR="00861007" w:rsidRDefault="00861007" w:rsidP="00DE286E">
      <w:pPr>
        <w:pStyle w:val="Default"/>
      </w:pPr>
    </w:p>
    <w:p w14:paraId="63EA427E" w14:textId="77777777" w:rsidR="00E71E84" w:rsidRDefault="003952B6">
      <w:pPr>
        <w:pStyle w:val="Default"/>
        <w:jc w:val="center"/>
        <w:rPr>
          <w:rFonts w:ascii="Courier New" w:hAnsi="Courier New"/>
          <w:b/>
          <w:bCs/>
          <w:sz w:val="20"/>
          <w:szCs w:val="20"/>
        </w:rPr>
      </w:pPr>
      <w:r w:rsidRPr="00861007">
        <w:rPr>
          <w:rFonts w:ascii="Courier New" w:hAnsi="Courier New"/>
          <w:b/>
          <w:bCs/>
          <w:position w:val="-10"/>
          <w:sz w:val="20"/>
          <w:szCs w:val="20"/>
        </w:rPr>
        <w:object w:dxaOrig="2800" w:dyaOrig="320" w14:anchorId="596FD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pt;height:15.65pt" o:ole="">
            <v:imagedata r:id="rId8" o:title=""/>
          </v:shape>
          <o:OLEObject Type="Embed" ProgID="Equation.3" ShapeID="_x0000_i1025" DrawAspect="Content" ObjectID="_1349694034" r:id="rId9"/>
        </w:object>
      </w:r>
    </w:p>
    <w:p w14:paraId="2D05D5E8" w14:textId="77777777" w:rsidR="00E71E84" w:rsidRDefault="00E71E84">
      <w:pPr>
        <w:pStyle w:val="Default"/>
        <w:rPr>
          <w:rFonts w:ascii="Courier New" w:hAnsi="Courier New"/>
          <w:b/>
          <w:bCs/>
          <w:sz w:val="20"/>
          <w:szCs w:val="20"/>
        </w:rPr>
      </w:pPr>
    </w:p>
    <w:p w14:paraId="2C3E508B" w14:textId="18479303" w:rsidR="00861007" w:rsidRDefault="00861007" w:rsidP="00DE286E">
      <w:pPr>
        <w:pStyle w:val="Default"/>
      </w:pPr>
      <w:r>
        <w:t>If each segment has</w:t>
      </w:r>
      <w:r w:rsidR="00DE286E">
        <w:t xml:space="preserve"> </w:t>
      </w:r>
      <w:r w:rsidR="00E71E84">
        <w:t xml:space="preserve">length </w:t>
      </w:r>
      <w:r w:rsidR="00E71E84">
        <w:rPr>
          <w:rFonts w:ascii="Courier New" w:hAnsi="Courier New"/>
          <w:b/>
          <w:sz w:val="20"/>
        </w:rPr>
        <w:t>s</w:t>
      </w:r>
      <w:r>
        <w:rPr>
          <w:rFonts w:ascii="Courier New" w:hAnsi="Courier New"/>
          <w:b/>
          <w:sz w:val="20"/>
        </w:rPr>
        <w:t>eg_</w:t>
      </w:r>
      <w:r w:rsidR="00E71E84">
        <w:rPr>
          <w:rFonts w:ascii="Courier New" w:hAnsi="Courier New"/>
          <w:b/>
          <w:sz w:val="20"/>
        </w:rPr>
        <w:t>l</w:t>
      </w:r>
      <w:r>
        <w:rPr>
          <w:rFonts w:ascii="Courier New" w:hAnsi="Courier New"/>
          <w:b/>
          <w:sz w:val="20"/>
        </w:rPr>
        <w:t>en</w:t>
      </w:r>
      <w:r w:rsidR="00DE286E">
        <w:t xml:space="preserve">, </w:t>
      </w:r>
      <w:r w:rsidR="00E71E84">
        <w:t xml:space="preserve">the number of segments </w:t>
      </w:r>
      <w:r w:rsidR="00E71E84">
        <w:rPr>
          <w:rFonts w:ascii="Courier New" w:hAnsi="Courier New"/>
          <w:b/>
          <w:sz w:val="20"/>
        </w:rPr>
        <w:t>n</w:t>
      </w:r>
      <w:r>
        <w:rPr>
          <w:rFonts w:ascii="Courier New" w:hAnsi="Courier New"/>
          <w:b/>
          <w:sz w:val="20"/>
        </w:rPr>
        <w:t>um_</w:t>
      </w:r>
      <w:r w:rsidR="00E71E84">
        <w:rPr>
          <w:rFonts w:ascii="Courier New" w:hAnsi="Courier New"/>
          <w:b/>
          <w:sz w:val="20"/>
        </w:rPr>
        <w:t>s</w:t>
      </w:r>
      <w:r>
        <w:rPr>
          <w:rFonts w:ascii="Courier New" w:hAnsi="Courier New"/>
          <w:b/>
          <w:sz w:val="20"/>
        </w:rPr>
        <w:t>eg</w:t>
      </w:r>
      <w:r w:rsidR="00E71E84">
        <w:t xml:space="preserve"> (</w:t>
      </w:r>
      <w:r w:rsidR="00E71E84" w:rsidRPr="00DE286E">
        <w:rPr>
          <w:i/>
        </w:rPr>
        <w:t>as an integer</w:t>
      </w:r>
      <w:r>
        <w:t>) is given by</w:t>
      </w:r>
      <w:r w:rsidR="00E71E84">
        <w:t xml:space="preserve"> </w:t>
      </w:r>
    </w:p>
    <w:p w14:paraId="071136CD" w14:textId="77777777" w:rsidR="00861007" w:rsidRDefault="00861007" w:rsidP="00DE286E">
      <w:pPr>
        <w:pStyle w:val="Default"/>
      </w:pPr>
    </w:p>
    <w:p w14:paraId="20145505" w14:textId="77777777" w:rsidR="00E71E84" w:rsidRDefault="003952B6" w:rsidP="00DE286E">
      <w:pPr>
        <w:pStyle w:val="Default"/>
        <w:jc w:val="center"/>
      </w:pPr>
      <w:r w:rsidRPr="00861007">
        <w:rPr>
          <w:position w:val="-10"/>
        </w:rPr>
        <w:object w:dxaOrig="3380" w:dyaOrig="320" w14:anchorId="31B94E4C">
          <v:shape id="_x0000_i1026" type="#_x0000_t75" style="width:169.1pt;height:15.65pt" o:ole="">
            <v:imagedata r:id="rId10" o:title=""/>
          </v:shape>
          <o:OLEObject Type="Embed" ProgID="Equation.3" ShapeID="_x0000_i1026" DrawAspect="Content" ObjectID="_1349694035" r:id="rId11"/>
        </w:object>
      </w:r>
    </w:p>
    <w:p w14:paraId="470E770F" w14:textId="77777777" w:rsidR="00E71E84" w:rsidRDefault="00E71E84">
      <w:pPr>
        <w:pStyle w:val="Default"/>
        <w:jc w:val="center"/>
      </w:pPr>
    </w:p>
    <w:p w14:paraId="10FA56EA" w14:textId="524E9A1B" w:rsidR="00E71E84" w:rsidRDefault="00861007">
      <w:pPr>
        <w:pStyle w:val="Default"/>
      </w:pPr>
      <w:r>
        <w:t xml:space="preserve">Finally </w:t>
      </w:r>
      <w:r w:rsidR="00DE286E">
        <w:t xml:space="preserve">the angular change between </w:t>
      </w:r>
      <w:r>
        <w:t>each segment</w:t>
      </w:r>
      <w:r w:rsidR="00DE286E">
        <w:t xml:space="preserve"> </w:t>
      </w:r>
      <w:r w:rsidR="00DE286E">
        <w:rPr>
          <w:rFonts w:ascii="Courier New" w:hAnsi="Courier New"/>
          <w:b/>
          <w:sz w:val="20"/>
        </w:rPr>
        <w:t>dang</w:t>
      </w:r>
      <w:r>
        <w:t xml:space="preserve"> for a </w:t>
      </w:r>
      <w:r w:rsidR="00DE286E">
        <w:t>total angle</w:t>
      </w:r>
      <w:r w:rsidR="00E71E84">
        <w:t xml:space="preserve"> </w:t>
      </w:r>
      <w:r w:rsidR="00DE286E">
        <w:rPr>
          <w:rFonts w:ascii="Courier New" w:hAnsi="Courier New"/>
          <w:b/>
          <w:iCs/>
          <w:sz w:val="20"/>
        </w:rPr>
        <w:t>theta</w:t>
      </w:r>
      <w:r>
        <w:t xml:space="preserve"> is</w:t>
      </w:r>
    </w:p>
    <w:p w14:paraId="60BD1EAC" w14:textId="77777777" w:rsidR="00861007" w:rsidRDefault="00861007">
      <w:pPr>
        <w:pStyle w:val="Default"/>
      </w:pPr>
    </w:p>
    <w:p w14:paraId="6371D726" w14:textId="064BFD3A" w:rsidR="002C6CE5" w:rsidRDefault="003952B6" w:rsidP="00861007">
      <w:pPr>
        <w:pStyle w:val="Default"/>
        <w:jc w:val="center"/>
      </w:pPr>
      <w:r w:rsidRPr="00861007">
        <w:rPr>
          <w:position w:val="-10"/>
        </w:rPr>
        <w:object w:dxaOrig="2340" w:dyaOrig="320" w14:anchorId="2CFD7900">
          <v:shape id="_x0000_i1027" type="#_x0000_t75" style="width:116.55pt;height:15.65pt" o:ole="">
            <v:imagedata r:id="rId12" o:title=""/>
          </v:shape>
          <o:OLEObject Type="Embed" ProgID="Equation.3" ShapeID="_x0000_i1027" DrawAspect="Content" ObjectID="_1349694036" r:id="rId13"/>
        </w:object>
      </w:r>
    </w:p>
    <w:p w14:paraId="2C7ACDAF" w14:textId="77777777" w:rsidR="00861007" w:rsidRDefault="00861007" w:rsidP="002C6CE5">
      <w:pPr>
        <w:pStyle w:val="Default"/>
      </w:pPr>
    </w:p>
    <w:p w14:paraId="2157A825" w14:textId="76ED3020" w:rsidR="002C6CE5" w:rsidRDefault="003C50AB" w:rsidP="002C6CE5">
      <w:pPr>
        <w:pStyle w:val="Default"/>
      </w:pPr>
      <w:r>
        <w:t xml:space="preserve">Create </w:t>
      </w:r>
      <w:r>
        <w:t xml:space="preserve">a new Python file named </w:t>
      </w:r>
      <w:r>
        <w:rPr>
          <w:rFonts w:ascii="Courier New" w:hAnsi="Courier New"/>
          <w:b/>
          <w:bCs/>
          <w:sz w:val="20"/>
          <w:szCs w:val="20"/>
        </w:rPr>
        <w:t>arc</w:t>
      </w:r>
      <w:r>
        <w:rPr>
          <w:rFonts w:ascii="Courier New" w:hAnsi="Courier New"/>
          <w:b/>
          <w:bCs/>
          <w:sz w:val="20"/>
          <w:szCs w:val="20"/>
        </w:rPr>
        <w:t>.py</w:t>
      </w:r>
      <w:r w:rsidR="00BF1178">
        <w:t xml:space="preserve"> and enter</w:t>
      </w:r>
      <w:r w:rsidR="002C6CE5">
        <w:t xml:space="preserve"> the following skeleton code as a starting point:</w:t>
      </w:r>
    </w:p>
    <w:p w14:paraId="3ADA5707" w14:textId="77777777" w:rsidR="002C6CE5" w:rsidRDefault="002C6CE5" w:rsidP="002C6CE5">
      <w:pPr>
        <w:pStyle w:val="Default"/>
      </w:pPr>
    </w:p>
    <w:p w14:paraId="65497B3C"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t># Load TurtleWorld functions</w:t>
      </w:r>
    </w:p>
    <w:p w14:paraId="4F09A8E1" w14:textId="094C9071" w:rsidR="002C6CE5" w:rsidRDefault="002C6CE5" w:rsidP="002C6CE5">
      <w:pPr>
        <w:pStyle w:val="Default"/>
        <w:rPr>
          <w:rFonts w:ascii="Courier New" w:hAnsi="Courier New"/>
          <w:b/>
          <w:bCs/>
          <w:sz w:val="20"/>
          <w:szCs w:val="20"/>
        </w:rPr>
      </w:pPr>
      <w:r>
        <w:rPr>
          <w:rFonts w:ascii="Courier New" w:hAnsi="Courier New"/>
          <w:b/>
          <w:bCs/>
          <w:sz w:val="20"/>
          <w:szCs w:val="20"/>
        </w:rPr>
        <w:tab/>
        <w:t>from TurtleWorld import *</w:t>
      </w:r>
    </w:p>
    <w:p w14:paraId="40A091C9"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t>import math</w:t>
      </w:r>
    </w:p>
    <w:p w14:paraId="6B05A1E3" w14:textId="77777777" w:rsidR="002C6CE5" w:rsidRDefault="002C6CE5" w:rsidP="002C6CE5">
      <w:pPr>
        <w:pStyle w:val="Default"/>
        <w:rPr>
          <w:rFonts w:ascii="Courier New" w:hAnsi="Courier New"/>
          <w:b/>
          <w:bCs/>
          <w:sz w:val="20"/>
          <w:szCs w:val="20"/>
        </w:rPr>
      </w:pPr>
    </w:p>
    <w:p w14:paraId="52206172"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t xml:space="preserve"># </w:t>
      </w:r>
      <w:r w:rsidR="00DE286E">
        <w:rPr>
          <w:rFonts w:ascii="Courier New" w:hAnsi="Courier New"/>
          <w:b/>
          <w:bCs/>
          <w:sz w:val="20"/>
          <w:szCs w:val="20"/>
        </w:rPr>
        <w:t xml:space="preserve">TODO: </w:t>
      </w:r>
      <w:r>
        <w:rPr>
          <w:rFonts w:ascii="Courier New" w:hAnsi="Courier New"/>
          <w:b/>
          <w:bCs/>
          <w:sz w:val="20"/>
          <w:szCs w:val="20"/>
        </w:rPr>
        <w:t>Arc function</w:t>
      </w:r>
    </w:p>
    <w:p w14:paraId="3F47467A" w14:textId="61EE406C" w:rsidR="002C6CE5" w:rsidRDefault="002C6CE5" w:rsidP="002C6CE5">
      <w:pPr>
        <w:pStyle w:val="Default"/>
        <w:rPr>
          <w:rFonts w:ascii="Courier New" w:hAnsi="Courier New"/>
          <w:b/>
          <w:bCs/>
          <w:sz w:val="20"/>
          <w:szCs w:val="20"/>
        </w:rPr>
      </w:pPr>
      <w:r>
        <w:rPr>
          <w:rFonts w:ascii="Courier New" w:hAnsi="Courier New"/>
          <w:b/>
          <w:bCs/>
          <w:sz w:val="20"/>
          <w:szCs w:val="20"/>
        </w:rPr>
        <w:tab/>
        <w:t>def draw_arc(t,r,theta,s</w:t>
      </w:r>
      <w:r w:rsidR="00861007">
        <w:rPr>
          <w:rFonts w:ascii="Courier New" w:hAnsi="Courier New"/>
          <w:b/>
          <w:bCs/>
          <w:sz w:val="20"/>
          <w:szCs w:val="20"/>
        </w:rPr>
        <w:t>eg_</w:t>
      </w:r>
      <w:r>
        <w:rPr>
          <w:rFonts w:ascii="Courier New" w:hAnsi="Courier New"/>
          <w:b/>
          <w:bCs/>
          <w:sz w:val="20"/>
          <w:szCs w:val="20"/>
        </w:rPr>
        <w:t>l</w:t>
      </w:r>
      <w:r w:rsidR="00861007">
        <w:rPr>
          <w:rFonts w:ascii="Courier New" w:hAnsi="Courier New"/>
          <w:b/>
          <w:bCs/>
          <w:sz w:val="20"/>
          <w:szCs w:val="20"/>
        </w:rPr>
        <w:t>en</w:t>
      </w:r>
      <w:r>
        <w:rPr>
          <w:rFonts w:ascii="Courier New" w:hAnsi="Courier New"/>
          <w:b/>
          <w:bCs/>
          <w:sz w:val="20"/>
          <w:szCs w:val="20"/>
        </w:rPr>
        <w:t>):</w:t>
      </w:r>
    </w:p>
    <w:p w14:paraId="2C679E06" w14:textId="3284E2A8" w:rsidR="002C6CE5" w:rsidRDefault="00861007" w:rsidP="002C6CE5">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pd(t)</w:t>
      </w:r>
    </w:p>
    <w:p w14:paraId="5D26BF47" w14:textId="77777777" w:rsidR="00861007" w:rsidRDefault="00861007" w:rsidP="002C6CE5">
      <w:pPr>
        <w:pStyle w:val="Default"/>
        <w:rPr>
          <w:rFonts w:ascii="Courier New" w:hAnsi="Courier New"/>
          <w:b/>
          <w:bCs/>
          <w:sz w:val="20"/>
          <w:szCs w:val="20"/>
        </w:rPr>
      </w:pPr>
    </w:p>
    <w:p w14:paraId="1E260EA5" w14:textId="77777777" w:rsidR="002C6CE5" w:rsidRDefault="00DE286E" w:rsidP="002C6CE5">
      <w:pPr>
        <w:pStyle w:val="Default"/>
        <w:rPr>
          <w:rFonts w:ascii="Courier New" w:hAnsi="Courier New"/>
          <w:b/>
          <w:bCs/>
          <w:sz w:val="20"/>
          <w:szCs w:val="20"/>
        </w:rPr>
      </w:pPr>
      <w:r>
        <w:rPr>
          <w:rFonts w:ascii="Courier New" w:hAnsi="Courier New"/>
          <w:b/>
          <w:bCs/>
          <w:sz w:val="20"/>
          <w:szCs w:val="20"/>
        </w:rPr>
        <w:tab/>
        <w:t># Main program function</w:t>
      </w:r>
    </w:p>
    <w:p w14:paraId="350C87D7" w14:textId="77777777" w:rsidR="002C6CE5" w:rsidRDefault="00DE286E" w:rsidP="002C6CE5">
      <w:pPr>
        <w:pStyle w:val="Default"/>
        <w:rPr>
          <w:rFonts w:ascii="Courier New" w:hAnsi="Courier New"/>
          <w:b/>
          <w:bCs/>
          <w:sz w:val="20"/>
          <w:szCs w:val="20"/>
        </w:rPr>
      </w:pPr>
      <w:r>
        <w:rPr>
          <w:rFonts w:ascii="Courier New" w:hAnsi="Courier New"/>
          <w:b/>
          <w:bCs/>
          <w:sz w:val="20"/>
          <w:szCs w:val="20"/>
        </w:rPr>
        <w:tab/>
        <w:t>def main():</w:t>
      </w:r>
    </w:p>
    <w:p w14:paraId="7C3976DF" w14:textId="43924325" w:rsidR="00861007" w:rsidRDefault="00861007" w:rsidP="002C6CE5">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TurtleWorld objects</w:t>
      </w:r>
    </w:p>
    <w:p w14:paraId="47BD226F"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world = TurtleWorld()</w:t>
      </w:r>
    </w:p>
    <w:p w14:paraId="57BF9E8B" w14:textId="4BC268C0" w:rsidR="002C6CE5" w:rsidRDefault="002C6CE5" w:rsidP="00861007">
      <w:pPr>
        <w:pStyle w:val="Default"/>
        <w:rPr>
          <w:rFonts w:ascii="Courier New" w:hAnsi="Courier New"/>
          <w:b/>
          <w:bCs/>
          <w:sz w:val="20"/>
          <w:szCs w:val="20"/>
        </w:rPr>
      </w:pPr>
      <w:r>
        <w:rPr>
          <w:rFonts w:ascii="Courier New" w:hAnsi="Courier New"/>
          <w:b/>
          <w:bCs/>
          <w:sz w:val="20"/>
          <w:szCs w:val="20"/>
        </w:rPr>
        <w:tab/>
      </w:r>
      <w:r w:rsidR="00861007">
        <w:rPr>
          <w:rFonts w:ascii="Courier New" w:hAnsi="Courier New"/>
          <w:b/>
          <w:bCs/>
          <w:sz w:val="20"/>
          <w:szCs w:val="20"/>
        </w:rPr>
        <w:tab/>
      </w:r>
      <w:r>
        <w:rPr>
          <w:rFonts w:ascii="Courier New" w:hAnsi="Courier New"/>
          <w:b/>
          <w:bCs/>
          <w:sz w:val="20"/>
          <w:szCs w:val="20"/>
        </w:rPr>
        <w:t>turtle = Turtle()</w:t>
      </w:r>
    </w:p>
    <w:p w14:paraId="6D3216CE" w14:textId="77777777" w:rsidR="002C6CE5" w:rsidRDefault="002C6CE5" w:rsidP="00DE286E">
      <w:pPr>
        <w:pStyle w:val="Default"/>
        <w:ind w:left="720" w:firstLine="698"/>
        <w:rPr>
          <w:rFonts w:ascii="Courier New" w:hAnsi="Courier New"/>
          <w:b/>
          <w:bCs/>
          <w:sz w:val="20"/>
          <w:szCs w:val="20"/>
        </w:rPr>
      </w:pPr>
      <w:r>
        <w:rPr>
          <w:rFonts w:ascii="Courier New" w:hAnsi="Courier New"/>
          <w:b/>
          <w:bCs/>
          <w:sz w:val="20"/>
          <w:szCs w:val="20"/>
        </w:rPr>
        <w:t>turt</w:t>
      </w:r>
      <w:r w:rsidR="00802029">
        <w:rPr>
          <w:rFonts w:ascii="Courier New" w:hAnsi="Courier New"/>
          <w:b/>
          <w:bCs/>
          <w:sz w:val="20"/>
          <w:szCs w:val="20"/>
        </w:rPr>
        <w:t>le</w:t>
      </w:r>
      <w:r>
        <w:rPr>
          <w:rFonts w:ascii="Courier New" w:hAnsi="Courier New"/>
          <w:b/>
          <w:bCs/>
          <w:sz w:val="20"/>
          <w:szCs w:val="20"/>
        </w:rPr>
        <w:t>.delay = 0.01</w:t>
      </w:r>
    </w:p>
    <w:p w14:paraId="35A1D4A6" w14:textId="77777777" w:rsidR="002C6CE5" w:rsidRDefault="002C6CE5" w:rsidP="002C6CE5">
      <w:pPr>
        <w:pStyle w:val="Default"/>
        <w:ind w:left="720"/>
        <w:rPr>
          <w:rFonts w:ascii="Courier New" w:hAnsi="Courier New"/>
          <w:b/>
          <w:bCs/>
          <w:sz w:val="20"/>
          <w:szCs w:val="20"/>
        </w:rPr>
      </w:pPr>
    </w:p>
    <w:p w14:paraId="1C67A8DE" w14:textId="77777777" w:rsidR="002C6CE5" w:rsidRDefault="002C6CE5" w:rsidP="00DE286E">
      <w:pPr>
        <w:pStyle w:val="Default"/>
        <w:ind w:left="720" w:firstLine="698"/>
        <w:rPr>
          <w:rFonts w:ascii="Courier New" w:hAnsi="Courier New"/>
          <w:b/>
          <w:bCs/>
          <w:sz w:val="20"/>
          <w:szCs w:val="20"/>
        </w:rPr>
      </w:pPr>
      <w:r>
        <w:rPr>
          <w:rFonts w:ascii="Courier New" w:hAnsi="Courier New"/>
          <w:b/>
          <w:bCs/>
          <w:sz w:val="20"/>
          <w:szCs w:val="20"/>
        </w:rPr>
        <w:t># Arc variables</w:t>
      </w:r>
    </w:p>
    <w:p w14:paraId="4FC607D7" w14:textId="20246944" w:rsidR="002C6CE5" w:rsidRDefault="00E823F4" w:rsidP="00DE286E">
      <w:pPr>
        <w:pStyle w:val="Default"/>
        <w:ind w:left="720" w:firstLine="698"/>
        <w:rPr>
          <w:rFonts w:ascii="Courier New" w:hAnsi="Courier New"/>
          <w:b/>
          <w:bCs/>
          <w:sz w:val="20"/>
          <w:szCs w:val="20"/>
        </w:rPr>
      </w:pPr>
      <w:r>
        <w:rPr>
          <w:rFonts w:ascii="Courier New" w:hAnsi="Courier New"/>
          <w:b/>
          <w:bCs/>
          <w:sz w:val="20"/>
          <w:szCs w:val="20"/>
        </w:rPr>
        <w:t xml:space="preserve">radius = </w:t>
      </w:r>
      <w:r w:rsidR="003A5C53">
        <w:rPr>
          <w:rFonts w:ascii="Courier New" w:hAnsi="Courier New"/>
          <w:b/>
          <w:bCs/>
          <w:sz w:val="20"/>
          <w:szCs w:val="20"/>
        </w:rPr>
        <w:t>int(</w:t>
      </w:r>
      <w:r>
        <w:rPr>
          <w:rFonts w:ascii="Courier New" w:hAnsi="Courier New"/>
          <w:b/>
          <w:bCs/>
          <w:sz w:val="20"/>
          <w:szCs w:val="20"/>
        </w:rPr>
        <w:t>input(‘Enter radius ’)</w:t>
      </w:r>
      <w:r w:rsidR="003A5C53">
        <w:rPr>
          <w:rFonts w:ascii="Courier New" w:hAnsi="Courier New"/>
          <w:b/>
          <w:bCs/>
          <w:sz w:val="20"/>
          <w:szCs w:val="20"/>
        </w:rPr>
        <w:t>)</w:t>
      </w:r>
    </w:p>
    <w:p w14:paraId="7B27AFF9" w14:textId="7D9B20D5" w:rsidR="002C6CE5" w:rsidRDefault="00E823F4" w:rsidP="00DE286E">
      <w:pPr>
        <w:pStyle w:val="Default"/>
        <w:ind w:left="720" w:firstLine="698"/>
        <w:rPr>
          <w:rFonts w:ascii="Courier New" w:hAnsi="Courier New"/>
          <w:b/>
          <w:bCs/>
          <w:sz w:val="20"/>
          <w:szCs w:val="20"/>
        </w:rPr>
      </w:pPr>
      <w:r>
        <w:rPr>
          <w:rFonts w:ascii="Courier New" w:hAnsi="Courier New"/>
          <w:b/>
          <w:bCs/>
          <w:sz w:val="20"/>
          <w:szCs w:val="20"/>
        </w:rPr>
        <w:t xml:space="preserve">angle = </w:t>
      </w:r>
      <w:r w:rsidR="003A5C53">
        <w:rPr>
          <w:rFonts w:ascii="Courier New" w:hAnsi="Courier New"/>
          <w:b/>
          <w:bCs/>
          <w:sz w:val="20"/>
          <w:szCs w:val="20"/>
        </w:rPr>
        <w:t>int(</w:t>
      </w:r>
      <w:r>
        <w:rPr>
          <w:rFonts w:ascii="Courier New" w:hAnsi="Courier New"/>
          <w:b/>
          <w:bCs/>
          <w:sz w:val="20"/>
          <w:szCs w:val="20"/>
        </w:rPr>
        <w:t>input(‘Enter angle ’)</w:t>
      </w:r>
      <w:r w:rsidR="003A5C53">
        <w:rPr>
          <w:rFonts w:ascii="Courier New" w:hAnsi="Courier New"/>
          <w:b/>
          <w:bCs/>
          <w:sz w:val="20"/>
          <w:szCs w:val="20"/>
        </w:rPr>
        <w:t>)</w:t>
      </w:r>
    </w:p>
    <w:p w14:paraId="3C96E0BD" w14:textId="58E09527" w:rsidR="002C6CE5" w:rsidRDefault="00861007" w:rsidP="00DE286E">
      <w:pPr>
        <w:pStyle w:val="Default"/>
        <w:ind w:left="720" w:firstLine="698"/>
        <w:rPr>
          <w:rFonts w:ascii="Courier New" w:hAnsi="Courier New"/>
          <w:b/>
          <w:bCs/>
          <w:sz w:val="20"/>
          <w:szCs w:val="20"/>
        </w:rPr>
      </w:pPr>
      <w:r>
        <w:rPr>
          <w:rFonts w:ascii="Courier New" w:hAnsi="Courier New"/>
          <w:b/>
          <w:bCs/>
          <w:sz w:val="20"/>
          <w:szCs w:val="20"/>
        </w:rPr>
        <w:t>line</w:t>
      </w:r>
      <w:r w:rsidR="00E823F4">
        <w:rPr>
          <w:rFonts w:ascii="Courier New" w:hAnsi="Courier New"/>
          <w:b/>
          <w:bCs/>
          <w:sz w:val="20"/>
          <w:szCs w:val="20"/>
        </w:rPr>
        <w:t xml:space="preserve">_len = </w:t>
      </w:r>
      <w:r w:rsidR="003A5C53">
        <w:rPr>
          <w:rFonts w:ascii="Courier New" w:hAnsi="Courier New"/>
          <w:b/>
          <w:bCs/>
          <w:sz w:val="20"/>
          <w:szCs w:val="20"/>
        </w:rPr>
        <w:t>int(</w:t>
      </w:r>
      <w:r w:rsidR="00E823F4">
        <w:rPr>
          <w:rFonts w:ascii="Courier New" w:hAnsi="Courier New"/>
          <w:b/>
          <w:bCs/>
          <w:sz w:val="20"/>
          <w:szCs w:val="20"/>
        </w:rPr>
        <w:t>input(‘Enter segment length ’)</w:t>
      </w:r>
      <w:r w:rsidR="003A5C53">
        <w:rPr>
          <w:rFonts w:ascii="Courier New" w:hAnsi="Courier New"/>
          <w:b/>
          <w:bCs/>
          <w:sz w:val="20"/>
          <w:szCs w:val="20"/>
        </w:rPr>
        <w:t>)</w:t>
      </w:r>
    </w:p>
    <w:p w14:paraId="0338811D" w14:textId="77777777" w:rsidR="002C6CE5" w:rsidRDefault="002C6CE5" w:rsidP="002C6CE5">
      <w:pPr>
        <w:pStyle w:val="Default"/>
        <w:ind w:left="720"/>
        <w:rPr>
          <w:rFonts w:ascii="Courier New" w:hAnsi="Courier New"/>
          <w:b/>
          <w:bCs/>
          <w:sz w:val="20"/>
          <w:szCs w:val="20"/>
        </w:rPr>
      </w:pPr>
    </w:p>
    <w:p w14:paraId="29BDEFD5"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Draw graphics</w:t>
      </w:r>
    </w:p>
    <w:p w14:paraId="76A67DFE" w14:textId="2FE4E721"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861007">
        <w:rPr>
          <w:rFonts w:ascii="Courier New" w:hAnsi="Courier New"/>
          <w:b/>
          <w:bCs/>
          <w:sz w:val="20"/>
          <w:szCs w:val="20"/>
        </w:rPr>
        <w:t>draw_arc(turtle,radius,angle,line</w:t>
      </w:r>
      <w:r>
        <w:rPr>
          <w:rFonts w:ascii="Courier New" w:hAnsi="Courier New"/>
          <w:b/>
          <w:bCs/>
          <w:sz w:val="20"/>
          <w:szCs w:val="20"/>
        </w:rPr>
        <w:t>_len)</w:t>
      </w:r>
    </w:p>
    <w:p w14:paraId="6C3C7248" w14:textId="77777777" w:rsidR="002C6CE5" w:rsidRDefault="002C6CE5" w:rsidP="002C6CE5">
      <w:pPr>
        <w:pStyle w:val="Default"/>
        <w:rPr>
          <w:rFonts w:ascii="Courier New" w:hAnsi="Courier New"/>
          <w:b/>
          <w:bCs/>
          <w:sz w:val="20"/>
          <w:szCs w:val="20"/>
        </w:rPr>
      </w:pPr>
    </w:p>
    <w:p w14:paraId="65F91B7B"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Press enter to exit</w:t>
      </w:r>
    </w:p>
    <w:p w14:paraId="20A02A1B" w14:textId="5C2BF770"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BC31F3">
        <w:rPr>
          <w:rFonts w:ascii="Courier New" w:hAnsi="Courier New"/>
          <w:b/>
          <w:bCs/>
          <w:sz w:val="20"/>
          <w:szCs w:val="20"/>
        </w:rPr>
        <w:t xml:space="preserve">key = </w:t>
      </w:r>
      <w:r>
        <w:rPr>
          <w:rFonts w:ascii="Courier New" w:hAnsi="Courier New"/>
          <w:b/>
          <w:bCs/>
          <w:sz w:val="20"/>
          <w:szCs w:val="20"/>
        </w:rPr>
        <w:t>input(‘Press enter to exit’)</w:t>
      </w:r>
    </w:p>
    <w:p w14:paraId="3B7C2148" w14:textId="77777777" w:rsidR="002C6CE5" w:rsidRDefault="002C6CE5" w:rsidP="002C6CE5">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world.destroy()</w:t>
      </w:r>
    </w:p>
    <w:p w14:paraId="241587F9" w14:textId="77777777" w:rsidR="00DE286E" w:rsidRDefault="00DE286E" w:rsidP="002C6CE5">
      <w:pPr>
        <w:pStyle w:val="Default"/>
        <w:rPr>
          <w:rFonts w:ascii="Courier New" w:hAnsi="Courier New"/>
          <w:b/>
          <w:bCs/>
          <w:sz w:val="20"/>
          <w:szCs w:val="20"/>
        </w:rPr>
      </w:pPr>
    </w:p>
    <w:p w14:paraId="690E1380" w14:textId="77777777" w:rsidR="00DE286E" w:rsidRDefault="00DE286E" w:rsidP="002C6CE5">
      <w:pPr>
        <w:pStyle w:val="Default"/>
        <w:rPr>
          <w:rFonts w:ascii="Courier New" w:hAnsi="Courier New"/>
          <w:b/>
          <w:bCs/>
          <w:sz w:val="20"/>
          <w:szCs w:val="20"/>
        </w:rPr>
      </w:pPr>
      <w:r>
        <w:rPr>
          <w:rFonts w:ascii="Courier New" w:hAnsi="Courier New"/>
          <w:b/>
          <w:bCs/>
          <w:sz w:val="20"/>
          <w:szCs w:val="20"/>
        </w:rPr>
        <w:tab/>
        <w:t># Call main program</w:t>
      </w:r>
    </w:p>
    <w:p w14:paraId="5C0F109B" w14:textId="77777777" w:rsidR="00E71E84" w:rsidRPr="00DE286E" w:rsidRDefault="00DE286E">
      <w:pPr>
        <w:pStyle w:val="Default"/>
        <w:rPr>
          <w:rFonts w:ascii="Courier New" w:hAnsi="Courier New"/>
          <w:b/>
          <w:bCs/>
          <w:sz w:val="20"/>
          <w:szCs w:val="20"/>
        </w:rPr>
      </w:pPr>
      <w:r>
        <w:rPr>
          <w:rFonts w:ascii="Courier New" w:hAnsi="Courier New"/>
          <w:b/>
          <w:bCs/>
          <w:sz w:val="20"/>
          <w:szCs w:val="20"/>
        </w:rPr>
        <w:tab/>
        <w:t>main()</w:t>
      </w:r>
    </w:p>
    <w:p w14:paraId="48FCF4DB" w14:textId="07ABCD9E" w:rsidR="008B0DCC" w:rsidRDefault="00DE286E" w:rsidP="002C6CE5">
      <w:pPr>
        <w:pStyle w:val="ListParagraph"/>
        <w:numPr>
          <w:ilvl w:val="0"/>
          <w:numId w:val="6"/>
        </w:numPr>
      </w:pPr>
      <w:r>
        <w:lastRenderedPageBreak/>
        <w:t>Complete the</w:t>
      </w:r>
      <w:r w:rsidR="002C6CE5">
        <w:t xml:space="preserve"> function named </w:t>
      </w:r>
      <w:r w:rsidR="002C6CE5">
        <w:rPr>
          <w:rFonts w:ascii="Courier New" w:hAnsi="Courier New"/>
          <w:b/>
          <w:sz w:val="20"/>
        </w:rPr>
        <w:t>draw_arc()</w:t>
      </w:r>
      <w:r w:rsidR="002C6CE5">
        <w:t xml:space="preserve"> that takes four parameters </w:t>
      </w:r>
      <w:r w:rsidR="00D81F7F">
        <w:t xml:space="preserve">– </w:t>
      </w:r>
      <w:r w:rsidR="002C6CE5">
        <w:rPr>
          <w:rFonts w:ascii="Courier New" w:hAnsi="Courier New"/>
          <w:b/>
          <w:sz w:val="20"/>
        </w:rPr>
        <w:t>t</w:t>
      </w:r>
      <w:r w:rsidR="002C6CE5">
        <w:t xml:space="preserve"> for the drawing turtle, </w:t>
      </w:r>
      <w:r w:rsidR="002C6CE5">
        <w:rPr>
          <w:rFonts w:ascii="Courier New" w:hAnsi="Courier New"/>
          <w:b/>
          <w:sz w:val="20"/>
        </w:rPr>
        <w:t>r</w:t>
      </w:r>
      <w:r w:rsidR="002C6CE5">
        <w:t xml:space="preserve"> for the arc radius, </w:t>
      </w:r>
      <w:r w:rsidR="002C6CE5">
        <w:rPr>
          <w:rFonts w:ascii="Courier New" w:hAnsi="Courier New"/>
          <w:b/>
          <w:sz w:val="20"/>
        </w:rPr>
        <w:t>theta</w:t>
      </w:r>
      <w:r w:rsidR="002C6CE5">
        <w:t xml:space="preserve"> for the arc angle, and </w:t>
      </w:r>
      <w:r w:rsidR="002C6CE5">
        <w:rPr>
          <w:rFonts w:ascii="Courier New" w:hAnsi="Courier New"/>
          <w:b/>
          <w:sz w:val="20"/>
        </w:rPr>
        <w:t>s</w:t>
      </w:r>
      <w:r w:rsidR="00861007">
        <w:rPr>
          <w:rFonts w:ascii="Courier New" w:hAnsi="Courier New"/>
          <w:b/>
          <w:sz w:val="20"/>
        </w:rPr>
        <w:t>eg_len</w:t>
      </w:r>
      <w:r w:rsidR="002C6CE5">
        <w:t xml:space="preserve"> for the length of </w:t>
      </w:r>
      <w:r w:rsidR="002C6CE5">
        <w:rPr>
          <w:i/>
        </w:rPr>
        <w:t>each segment</w:t>
      </w:r>
      <w:r w:rsidR="002C6CE5">
        <w:t>.</w:t>
      </w:r>
      <w:r>
        <w:t xml:space="preserve"> </w:t>
      </w:r>
      <w:r w:rsidR="00861007">
        <w:t>In the function definition, u</w:t>
      </w:r>
      <w:r>
        <w:t xml:space="preserve">se the formulas above to compute the number of segments needed and the angle to turn between each segment. </w:t>
      </w:r>
      <w:r w:rsidR="00861007">
        <w:t xml:space="preserve">Then add a </w:t>
      </w:r>
      <w:r w:rsidR="00861007">
        <w:rPr>
          <w:b/>
        </w:rPr>
        <w:t>loop</w:t>
      </w:r>
      <w:r w:rsidR="00861007">
        <w:t xml:space="preserve"> (similar to the </w:t>
      </w:r>
      <w:r w:rsidR="00861007">
        <w:rPr>
          <w:rFonts w:ascii="Courier New" w:hAnsi="Courier New"/>
          <w:b/>
          <w:bCs/>
          <w:sz w:val="20"/>
          <w:szCs w:val="20"/>
        </w:rPr>
        <w:t>draw_polygon()</w:t>
      </w:r>
      <w:r w:rsidR="00861007">
        <w:t xml:space="preserve"> function from part 1) to construct the arc. </w:t>
      </w:r>
      <w:r>
        <w:t>NOTE: You should only be using the parameters and any locally created variables in this function!</w:t>
      </w:r>
    </w:p>
    <w:p w14:paraId="08273D90" w14:textId="77777777" w:rsidR="002C6CE5" w:rsidRDefault="002C6CE5" w:rsidP="000139D8"/>
    <w:p w14:paraId="64717701" w14:textId="11DBBD74" w:rsidR="007C12B2" w:rsidRDefault="002C6CE5" w:rsidP="002C6CE5">
      <w:pPr>
        <w:pStyle w:val="ListParagraph"/>
        <w:numPr>
          <w:ilvl w:val="0"/>
          <w:numId w:val="6"/>
        </w:numPr>
      </w:pPr>
      <w:r>
        <w:t>Test your function</w:t>
      </w:r>
      <w:r w:rsidR="00E823F4">
        <w:t xml:space="preserve"> using the values 50 for the radius, 60 for the angle, and 4 for the segment length. S</w:t>
      </w:r>
      <w:r>
        <w:t>how your output to the instructor.</w:t>
      </w:r>
    </w:p>
    <w:p w14:paraId="2D16217B" w14:textId="77777777" w:rsidR="00821327" w:rsidRDefault="00821327" w:rsidP="00821327"/>
    <w:p w14:paraId="118B6E60" w14:textId="1130BC3F" w:rsidR="00821327" w:rsidRDefault="00821327" w:rsidP="002C6CE5">
      <w:pPr>
        <w:pStyle w:val="ListParagraph"/>
        <w:numPr>
          <w:ilvl w:val="0"/>
          <w:numId w:val="6"/>
        </w:numPr>
      </w:pPr>
      <w:r>
        <w:t>Test your function again using 360 for the angle.  You should see a COMPLETE circle.</w:t>
      </w:r>
    </w:p>
    <w:p w14:paraId="4BC2A1CD" w14:textId="77777777" w:rsidR="003855D6" w:rsidRDefault="003855D6" w:rsidP="003855D6"/>
    <w:p w14:paraId="6FEF5C51" w14:textId="77777777" w:rsidR="002C6CE5" w:rsidRDefault="002C6CE5" w:rsidP="002C6CE5">
      <w:pPr>
        <w:pStyle w:val="Default"/>
      </w:pPr>
    </w:p>
    <w:p w14:paraId="4CB59266" w14:textId="77777777" w:rsidR="002C6CE5" w:rsidRDefault="002C6CE5" w:rsidP="002C6CE5">
      <w:pPr>
        <w:pStyle w:val="Default"/>
        <w:rPr>
          <w:rFonts w:ascii="Arial" w:hAnsi="Arial"/>
          <w:b/>
          <w:bCs/>
          <w:sz w:val="28"/>
          <w:szCs w:val="28"/>
        </w:rPr>
      </w:pPr>
      <w:r>
        <w:rPr>
          <w:rFonts w:ascii="Arial" w:hAnsi="Arial"/>
          <w:b/>
          <w:bCs/>
          <w:sz w:val="28"/>
          <w:szCs w:val="28"/>
        </w:rPr>
        <w:t>3. “Smell the Flowers!”</w:t>
      </w:r>
    </w:p>
    <w:p w14:paraId="6CBE405F" w14:textId="77777777" w:rsidR="00E71E84" w:rsidRDefault="00E71E84">
      <w:pPr>
        <w:pStyle w:val="Default"/>
      </w:pPr>
    </w:p>
    <w:p w14:paraId="59B87D3D" w14:textId="77777777" w:rsidR="007C12B2" w:rsidRDefault="007C12B2">
      <w:pPr>
        <w:pStyle w:val="Default"/>
        <w:rPr>
          <w:szCs w:val="20"/>
        </w:rPr>
      </w:pPr>
      <w:r w:rsidRPr="007C12B2">
        <w:rPr>
          <w:szCs w:val="20"/>
        </w:rPr>
        <w:t>We will now use the</w:t>
      </w:r>
      <w:r>
        <w:rPr>
          <w:sz w:val="20"/>
          <w:szCs w:val="20"/>
        </w:rPr>
        <w:t xml:space="preserve"> </w:t>
      </w:r>
      <w:r>
        <w:rPr>
          <w:rFonts w:ascii="Courier New" w:hAnsi="Courier New"/>
          <w:b/>
          <w:sz w:val="20"/>
          <w:szCs w:val="20"/>
        </w:rPr>
        <w:t>draw_arc()</w:t>
      </w:r>
      <w:r>
        <w:rPr>
          <w:sz w:val="20"/>
          <w:szCs w:val="20"/>
        </w:rPr>
        <w:t xml:space="preserve"> </w:t>
      </w:r>
      <w:r>
        <w:rPr>
          <w:szCs w:val="20"/>
        </w:rPr>
        <w:t>function (since you did show it to your instructor?) to make “spiro-graph” type pictures. Using the skeleton code below:</w:t>
      </w:r>
    </w:p>
    <w:p w14:paraId="15A96966" w14:textId="77777777" w:rsidR="007C12B2" w:rsidRDefault="007C12B2">
      <w:pPr>
        <w:pStyle w:val="Default"/>
        <w:rPr>
          <w:szCs w:val="20"/>
        </w:rPr>
      </w:pPr>
    </w:p>
    <w:p w14:paraId="1F3D3889"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t># Load TurtleWorld functions</w:t>
      </w:r>
    </w:p>
    <w:p w14:paraId="0AAEA861" w14:textId="7F59B09E" w:rsidR="007C12B2" w:rsidRDefault="007C12B2" w:rsidP="007C12B2">
      <w:pPr>
        <w:pStyle w:val="Default"/>
        <w:rPr>
          <w:rFonts w:ascii="Courier New" w:hAnsi="Courier New"/>
          <w:b/>
          <w:bCs/>
          <w:sz w:val="20"/>
          <w:szCs w:val="20"/>
        </w:rPr>
      </w:pPr>
      <w:r>
        <w:rPr>
          <w:rFonts w:ascii="Courier New" w:hAnsi="Courier New"/>
          <w:b/>
          <w:bCs/>
          <w:sz w:val="20"/>
          <w:szCs w:val="20"/>
        </w:rPr>
        <w:tab/>
        <w:t>from TurtleWorld import *</w:t>
      </w:r>
    </w:p>
    <w:p w14:paraId="697E4516"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t>import math</w:t>
      </w:r>
    </w:p>
    <w:p w14:paraId="2C2D5182" w14:textId="77777777" w:rsidR="007C12B2" w:rsidRDefault="007C12B2" w:rsidP="007C12B2">
      <w:pPr>
        <w:pStyle w:val="Default"/>
        <w:rPr>
          <w:rFonts w:ascii="Courier New" w:hAnsi="Courier New"/>
          <w:b/>
          <w:bCs/>
          <w:sz w:val="20"/>
          <w:szCs w:val="20"/>
        </w:rPr>
      </w:pPr>
    </w:p>
    <w:p w14:paraId="619CAD02"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t xml:space="preserve"># </w:t>
      </w:r>
      <w:r w:rsidR="00DE286E">
        <w:rPr>
          <w:rFonts w:ascii="Courier New" w:hAnsi="Courier New"/>
          <w:b/>
          <w:bCs/>
          <w:sz w:val="20"/>
          <w:szCs w:val="20"/>
        </w:rPr>
        <w:t xml:space="preserve">TODO: </w:t>
      </w:r>
      <w:r>
        <w:rPr>
          <w:rFonts w:ascii="Courier New" w:hAnsi="Courier New"/>
          <w:b/>
          <w:bCs/>
          <w:sz w:val="20"/>
          <w:szCs w:val="20"/>
        </w:rPr>
        <w:t>Arc function</w:t>
      </w:r>
    </w:p>
    <w:p w14:paraId="52A61C30" w14:textId="0FD3411C" w:rsidR="007C12B2" w:rsidRDefault="007C12B2" w:rsidP="007C12B2">
      <w:pPr>
        <w:pStyle w:val="Default"/>
        <w:rPr>
          <w:rFonts w:ascii="Courier New" w:hAnsi="Courier New"/>
          <w:b/>
          <w:bCs/>
          <w:sz w:val="20"/>
          <w:szCs w:val="20"/>
        </w:rPr>
      </w:pPr>
      <w:r>
        <w:rPr>
          <w:rFonts w:ascii="Courier New" w:hAnsi="Courier New"/>
          <w:b/>
          <w:bCs/>
          <w:sz w:val="20"/>
          <w:szCs w:val="20"/>
        </w:rPr>
        <w:tab/>
        <w:t>def draw_arc(t,r,theta,</w:t>
      </w:r>
      <w:r w:rsidR="001A7F67">
        <w:rPr>
          <w:rFonts w:ascii="Courier New" w:hAnsi="Courier New"/>
          <w:b/>
          <w:bCs/>
          <w:sz w:val="20"/>
          <w:szCs w:val="20"/>
        </w:rPr>
        <w:t>seg_len</w:t>
      </w:r>
      <w:r>
        <w:rPr>
          <w:rFonts w:ascii="Courier New" w:hAnsi="Courier New"/>
          <w:b/>
          <w:bCs/>
          <w:sz w:val="20"/>
          <w:szCs w:val="20"/>
        </w:rPr>
        <w:t>):</w:t>
      </w:r>
    </w:p>
    <w:p w14:paraId="49943DF2" w14:textId="19B072AF" w:rsidR="007C12B2" w:rsidRDefault="000063FB" w:rsidP="007C12B2">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pd(t)</w:t>
      </w:r>
    </w:p>
    <w:p w14:paraId="542139BA" w14:textId="77777777" w:rsidR="000063FB" w:rsidRDefault="000063FB" w:rsidP="007C12B2">
      <w:pPr>
        <w:pStyle w:val="Default"/>
        <w:rPr>
          <w:rFonts w:ascii="Courier New" w:hAnsi="Courier New"/>
          <w:b/>
          <w:bCs/>
          <w:sz w:val="20"/>
          <w:szCs w:val="20"/>
        </w:rPr>
      </w:pPr>
    </w:p>
    <w:p w14:paraId="41DDB218" w14:textId="0FF0293D" w:rsidR="00861007" w:rsidRDefault="00861007" w:rsidP="007C12B2">
      <w:pPr>
        <w:pStyle w:val="Default"/>
        <w:rPr>
          <w:rFonts w:ascii="Courier New" w:hAnsi="Courier New"/>
          <w:b/>
          <w:bCs/>
          <w:sz w:val="20"/>
          <w:szCs w:val="20"/>
        </w:rPr>
      </w:pPr>
      <w:r>
        <w:rPr>
          <w:rFonts w:ascii="Courier New" w:hAnsi="Courier New"/>
          <w:b/>
          <w:bCs/>
          <w:sz w:val="20"/>
          <w:szCs w:val="20"/>
        </w:rPr>
        <w:tab/>
        <w:t># TODO: Petal function</w:t>
      </w:r>
    </w:p>
    <w:p w14:paraId="71060B66" w14:textId="77777777" w:rsidR="00861007" w:rsidRDefault="00861007" w:rsidP="007C12B2">
      <w:pPr>
        <w:pStyle w:val="Default"/>
        <w:rPr>
          <w:rFonts w:ascii="Courier New" w:hAnsi="Courier New"/>
          <w:b/>
          <w:bCs/>
          <w:sz w:val="20"/>
          <w:szCs w:val="20"/>
        </w:rPr>
      </w:pPr>
    </w:p>
    <w:p w14:paraId="571944F4"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t xml:space="preserve"># </w:t>
      </w:r>
      <w:r w:rsidR="00DE286E">
        <w:rPr>
          <w:rFonts w:ascii="Courier New" w:hAnsi="Courier New"/>
          <w:b/>
          <w:bCs/>
          <w:sz w:val="20"/>
          <w:szCs w:val="20"/>
        </w:rPr>
        <w:t xml:space="preserve">TODO: </w:t>
      </w:r>
      <w:r>
        <w:rPr>
          <w:rFonts w:ascii="Courier New" w:hAnsi="Courier New"/>
          <w:b/>
          <w:bCs/>
          <w:sz w:val="20"/>
          <w:szCs w:val="20"/>
        </w:rPr>
        <w:t>Flower function</w:t>
      </w:r>
    </w:p>
    <w:p w14:paraId="7F772EE3"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r>
    </w:p>
    <w:p w14:paraId="1A4EAA09" w14:textId="77777777" w:rsidR="00DE286E" w:rsidRDefault="00DE286E" w:rsidP="007C12B2">
      <w:pPr>
        <w:pStyle w:val="Default"/>
        <w:rPr>
          <w:rFonts w:ascii="Courier New" w:hAnsi="Courier New"/>
          <w:b/>
          <w:bCs/>
          <w:sz w:val="20"/>
          <w:szCs w:val="20"/>
        </w:rPr>
      </w:pPr>
      <w:r>
        <w:rPr>
          <w:rFonts w:ascii="Courier New" w:hAnsi="Courier New"/>
          <w:b/>
          <w:bCs/>
          <w:sz w:val="20"/>
          <w:szCs w:val="20"/>
        </w:rPr>
        <w:tab/>
        <w:t># Main program function</w:t>
      </w:r>
    </w:p>
    <w:p w14:paraId="56DDE094" w14:textId="77777777" w:rsidR="007C12B2" w:rsidRDefault="00DE286E" w:rsidP="007C12B2">
      <w:pPr>
        <w:pStyle w:val="Default"/>
        <w:rPr>
          <w:rFonts w:ascii="Courier New" w:hAnsi="Courier New"/>
          <w:b/>
          <w:bCs/>
          <w:sz w:val="20"/>
          <w:szCs w:val="20"/>
        </w:rPr>
      </w:pPr>
      <w:r>
        <w:rPr>
          <w:rFonts w:ascii="Courier New" w:hAnsi="Courier New"/>
          <w:b/>
          <w:bCs/>
          <w:sz w:val="20"/>
          <w:szCs w:val="20"/>
        </w:rPr>
        <w:tab/>
        <w:t>def main():</w:t>
      </w:r>
    </w:p>
    <w:p w14:paraId="18FD6848" w14:textId="212C5C72"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Create TurtleWorld object</w:t>
      </w:r>
      <w:r w:rsidR="000063FB">
        <w:rPr>
          <w:rFonts w:ascii="Courier New" w:hAnsi="Courier New"/>
          <w:b/>
          <w:bCs/>
          <w:sz w:val="20"/>
          <w:szCs w:val="20"/>
        </w:rPr>
        <w:t>s</w:t>
      </w:r>
    </w:p>
    <w:p w14:paraId="12812B75" w14:textId="09EA2DE2" w:rsidR="007C12B2" w:rsidRDefault="007C12B2" w:rsidP="000063FB">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world = TurtleWorld()</w:t>
      </w:r>
    </w:p>
    <w:p w14:paraId="006CD391" w14:textId="77777777" w:rsidR="007C12B2" w:rsidRDefault="007C12B2" w:rsidP="00DE286E">
      <w:pPr>
        <w:pStyle w:val="Default"/>
        <w:ind w:left="720" w:firstLine="698"/>
        <w:rPr>
          <w:rFonts w:ascii="Courier New" w:hAnsi="Courier New"/>
          <w:b/>
          <w:bCs/>
          <w:sz w:val="20"/>
          <w:szCs w:val="20"/>
        </w:rPr>
      </w:pPr>
      <w:r>
        <w:rPr>
          <w:rFonts w:ascii="Courier New" w:hAnsi="Courier New"/>
          <w:b/>
          <w:bCs/>
          <w:sz w:val="20"/>
          <w:szCs w:val="20"/>
        </w:rPr>
        <w:t>turtle = Turtle()</w:t>
      </w:r>
    </w:p>
    <w:p w14:paraId="69FD0DA8" w14:textId="77777777" w:rsidR="007C12B2" w:rsidRDefault="007C12B2" w:rsidP="00DE286E">
      <w:pPr>
        <w:pStyle w:val="Default"/>
        <w:ind w:left="720" w:firstLine="698"/>
        <w:rPr>
          <w:rFonts w:ascii="Courier New" w:hAnsi="Courier New"/>
          <w:b/>
          <w:bCs/>
          <w:sz w:val="20"/>
          <w:szCs w:val="20"/>
        </w:rPr>
      </w:pPr>
      <w:r>
        <w:rPr>
          <w:rFonts w:ascii="Courier New" w:hAnsi="Courier New"/>
          <w:b/>
          <w:bCs/>
          <w:sz w:val="20"/>
          <w:szCs w:val="20"/>
        </w:rPr>
        <w:t>turt</w:t>
      </w:r>
      <w:r w:rsidR="00802029">
        <w:rPr>
          <w:rFonts w:ascii="Courier New" w:hAnsi="Courier New"/>
          <w:b/>
          <w:bCs/>
          <w:sz w:val="20"/>
          <w:szCs w:val="20"/>
        </w:rPr>
        <w:t>le</w:t>
      </w:r>
      <w:r>
        <w:rPr>
          <w:rFonts w:ascii="Courier New" w:hAnsi="Courier New"/>
          <w:b/>
          <w:bCs/>
          <w:sz w:val="20"/>
          <w:szCs w:val="20"/>
        </w:rPr>
        <w:t>.delay = 0.01</w:t>
      </w:r>
    </w:p>
    <w:p w14:paraId="2C01D7C6" w14:textId="77777777" w:rsidR="007C12B2" w:rsidRDefault="007C12B2" w:rsidP="007C12B2">
      <w:pPr>
        <w:pStyle w:val="Default"/>
        <w:ind w:left="720"/>
        <w:rPr>
          <w:rFonts w:ascii="Courier New" w:hAnsi="Courier New"/>
          <w:b/>
          <w:bCs/>
          <w:sz w:val="20"/>
          <w:szCs w:val="20"/>
        </w:rPr>
      </w:pPr>
    </w:p>
    <w:p w14:paraId="5DBFA1E4" w14:textId="77777777" w:rsidR="007C12B2" w:rsidRDefault="007C12B2" w:rsidP="00DE286E">
      <w:pPr>
        <w:pStyle w:val="Default"/>
        <w:ind w:left="720" w:firstLine="698"/>
        <w:rPr>
          <w:rFonts w:ascii="Courier New" w:hAnsi="Courier New"/>
          <w:b/>
          <w:bCs/>
          <w:sz w:val="20"/>
          <w:szCs w:val="20"/>
        </w:rPr>
      </w:pPr>
      <w:r>
        <w:rPr>
          <w:rFonts w:ascii="Courier New" w:hAnsi="Courier New"/>
          <w:b/>
          <w:bCs/>
          <w:sz w:val="20"/>
          <w:szCs w:val="20"/>
        </w:rPr>
        <w:t># Flower variables</w:t>
      </w:r>
    </w:p>
    <w:p w14:paraId="1BB2954D" w14:textId="5E49C2CA" w:rsidR="007C12B2" w:rsidRDefault="00E823F4" w:rsidP="00DE286E">
      <w:pPr>
        <w:pStyle w:val="Default"/>
        <w:ind w:left="720" w:firstLine="698"/>
        <w:rPr>
          <w:rFonts w:ascii="Courier New" w:hAnsi="Courier New"/>
          <w:b/>
          <w:bCs/>
          <w:sz w:val="20"/>
          <w:szCs w:val="20"/>
        </w:rPr>
      </w:pPr>
      <w:r>
        <w:rPr>
          <w:rFonts w:ascii="Courier New" w:hAnsi="Courier New"/>
          <w:b/>
          <w:bCs/>
          <w:sz w:val="20"/>
          <w:szCs w:val="20"/>
        </w:rPr>
        <w:t xml:space="preserve">num_petals = </w:t>
      </w:r>
      <w:r w:rsidR="003A5C53">
        <w:rPr>
          <w:rFonts w:ascii="Courier New" w:hAnsi="Courier New"/>
          <w:b/>
          <w:bCs/>
          <w:sz w:val="20"/>
          <w:szCs w:val="20"/>
        </w:rPr>
        <w:t>int(</w:t>
      </w:r>
      <w:r>
        <w:rPr>
          <w:rFonts w:ascii="Courier New" w:hAnsi="Courier New"/>
          <w:b/>
          <w:bCs/>
          <w:sz w:val="20"/>
          <w:szCs w:val="20"/>
        </w:rPr>
        <w:t>input(‘Enter the number of petals ’)</w:t>
      </w:r>
      <w:r w:rsidR="003A5C53">
        <w:rPr>
          <w:rFonts w:ascii="Courier New" w:hAnsi="Courier New"/>
          <w:b/>
          <w:bCs/>
          <w:sz w:val="20"/>
          <w:szCs w:val="20"/>
        </w:rPr>
        <w:t>)</w:t>
      </w:r>
    </w:p>
    <w:p w14:paraId="2D166CE9" w14:textId="77777777" w:rsidR="007C12B2" w:rsidRDefault="007C12B2" w:rsidP="007C12B2">
      <w:pPr>
        <w:pStyle w:val="Default"/>
        <w:ind w:left="720"/>
        <w:rPr>
          <w:rFonts w:ascii="Courier New" w:hAnsi="Courier New"/>
          <w:b/>
          <w:bCs/>
          <w:sz w:val="20"/>
          <w:szCs w:val="20"/>
        </w:rPr>
      </w:pPr>
    </w:p>
    <w:p w14:paraId="505CFA7D"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Draw graphics</w:t>
      </w:r>
    </w:p>
    <w:p w14:paraId="1A027111" w14:textId="31392540"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0063FB">
        <w:rPr>
          <w:rFonts w:ascii="Courier New" w:hAnsi="Courier New"/>
          <w:b/>
          <w:bCs/>
          <w:sz w:val="20"/>
          <w:szCs w:val="20"/>
        </w:rPr>
        <w:t># draw_petal(turtle, 100, 90, 4)</w:t>
      </w:r>
    </w:p>
    <w:p w14:paraId="26AAC52A" w14:textId="005A9A4D" w:rsidR="000063FB" w:rsidRDefault="000063FB" w:rsidP="007C12B2">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draw_flower(turtle, num_petals)</w:t>
      </w:r>
    </w:p>
    <w:p w14:paraId="6AB862FA" w14:textId="77777777" w:rsidR="007C12B2" w:rsidRDefault="007C12B2" w:rsidP="007C12B2">
      <w:pPr>
        <w:pStyle w:val="Default"/>
        <w:rPr>
          <w:rFonts w:ascii="Courier New" w:hAnsi="Courier New"/>
          <w:b/>
          <w:bCs/>
          <w:sz w:val="20"/>
          <w:szCs w:val="20"/>
        </w:rPr>
      </w:pPr>
    </w:p>
    <w:p w14:paraId="3EBA0DCD"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 Press enter to exit</w:t>
      </w:r>
    </w:p>
    <w:p w14:paraId="02B04A6B" w14:textId="3B3063BB"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sidR="00A2711C">
        <w:rPr>
          <w:rFonts w:ascii="Courier New" w:hAnsi="Courier New"/>
          <w:b/>
          <w:bCs/>
          <w:sz w:val="20"/>
          <w:szCs w:val="20"/>
        </w:rPr>
        <w:t xml:space="preserve">key = </w:t>
      </w:r>
      <w:r>
        <w:rPr>
          <w:rFonts w:ascii="Courier New" w:hAnsi="Courier New"/>
          <w:b/>
          <w:bCs/>
          <w:sz w:val="20"/>
          <w:szCs w:val="20"/>
        </w:rPr>
        <w:t>input(‘Press enter to exit’)</w:t>
      </w:r>
    </w:p>
    <w:p w14:paraId="40238F49" w14:textId="77777777" w:rsidR="007C12B2" w:rsidRDefault="007C12B2" w:rsidP="007C12B2">
      <w:pPr>
        <w:pStyle w:val="Default"/>
        <w:rPr>
          <w:rFonts w:ascii="Courier New" w:hAnsi="Courier New"/>
          <w:b/>
          <w:bCs/>
          <w:sz w:val="20"/>
          <w:szCs w:val="20"/>
        </w:rPr>
      </w:pPr>
      <w:r>
        <w:rPr>
          <w:rFonts w:ascii="Courier New" w:hAnsi="Courier New"/>
          <w:b/>
          <w:bCs/>
          <w:sz w:val="20"/>
          <w:szCs w:val="20"/>
        </w:rPr>
        <w:tab/>
      </w:r>
      <w:r w:rsidR="00DE286E">
        <w:rPr>
          <w:rFonts w:ascii="Courier New" w:hAnsi="Courier New"/>
          <w:b/>
          <w:bCs/>
          <w:sz w:val="20"/>
          <w:szCs w:val="20"/>
        </w:rPr>
        <w:tab/>
      </w:r>
      <w:r>
        <w:rPr>
          <w:rFonts w:ascii="Courier New" w:hAnsi="Courier New"/>
          <w:b/>
          <w:bCs/>
          <w:sz w:val="20"/>
          <w:szCs w:val="20"/>
        </w:rPr>
        <w:t>world.destroy()</w:t>
      </w:r>
    </w:p>
    <w:p w14:paraId="2F3CC801" w14:textId="77777777" w:rsidR="00DE286E" w:rsidRDefault="00DE286E" w:rsidP="007C12B2">
      <w:pPr>
        <w:pStyle w:val="Default"/>
        <w:rPr>
          <w:rFonts w:ascii="Courier New" w:hAnsi="Courier New"/>
          <w:b/>
          <w:bCs/>
          <w:sz w:val="20"/>
          <w:szCs w:val="20"/>
        </w:rPr>
      </w:pPr>
      <w:r>
        <w:rPr>
          <w:rFonts w:ascii="Courier New" w:hAnsi="Courier New"/>
          <w:b/>
          <w:bCs/>
          <w:sz w:val="20"/>
          <w:szCs w:val="20"/>
        </w:rPr>
        <w:tab/>
      </w:r>
    </w:p>
    <w:p w14:paraId="49D188BB" w14:textId="77777777" w:rsidR="00DE286E" w:rsidRDefault="00DE286E" w:rsidP="007C12B2">
      <w:pPr>
        <w:pStyle w:val="Default"/>
        <w:rPr>
          <w:rFonts w:ascii="Courier New" w:hAnsi="Courier New"/>
          <w:b/>
          <w:bCs/>
          <w:sz w:val="20"/>
          <w:szCs w:val="20"/>
        </w:rPr>
      </w:pPr>
      <w:r>
        <w:rPr>
          <w:rFonts w:ascii="Courier New" w:hAnsi="Courier New"/>
          <w:b/>
          <w:bCs/>
          <w:sz w:val="20"/>
          <w:szCs w:val="20"/>
        </w:rPr>
        <w:tab/>
        <w:t># Call main program</w:t>
      </w:r>
    </w:p>
    <w:p w14:paraId="6B8D1870" w14:textId="54AC8BDB" w:rsidR="00DE286E" w:rsidRPr="004E4AE4" w:rsidRDefault="00DE286E">
      <w:pPr>
        <w:pStyle w:val="Default"/>
        <w:rPr>
          <w:rFonts w:ascii="Courier New" w:hAnsi="Courier New"/>
          <w:b/>
          <w:bCs/>
          <w:sz w:val="20"/>
          <w:szCs w:val="20"/>
        </w:rPr>
      </w:pPr>
      <w:r>
        <w:rPr>
          <w:rFonts w:ascii="Courier New" w:hAnsi="Courier New"/>
          <w:b/>
          <w:bCs/>
          <w:sz w:val="20"/>
          <w:szCs w:val="20"/>
        </w:rPr>
        <w:tab/>
        <w:t>main()</w:t>
      </w:r>
    </w:p>
    <w:p w14:paraId="29E44572" w14:textId="04C0D1F0" w:rsidR="000063FB" w:rsidRDefault="002160F6" w:rsidP="00CC6CF6">
      <w:pPr>
        <w:pStyle w:val="Default"/>
        <w:numPr>
          <w:ilvl w:val="0"/>
          <w:numId w:val="3"/>
        </w:numPr>
      </w:pPr>
      <w:r>
        <w:lastRenderedPageBreak/>
        <w:t xml:space="preserve">Create a new Python file named </w:t>
      </w:r>
      <w:r>
        <w:rPr>
          <w:rFonts w:ascii="Courier New" w:hAnsi="Courier New"/>
          <w:b/>
          <w:bCs/>
          <w:sz w:val="20"/>
          <w:szCs w:val="20"/>
        </w:rPr>
        <w:t>flower</w:t>
      </w:r>
      <w:r>
        <w:rPr>
          <w:rFonts w:ascii="Courier New" w:hAnsi="Courier New"/>
          <w:b/>
          <w:bCs/>
          <w:sz w:val="20"/>
          <w:szCs w:val="20"/>
        </w:rPr>
        <w:t>.py</w:t>
      </w:r>
      <w:r w:rsidR="00CC6CF6">
        <w:t xml:space="preserve"> and </w:t>
      </w:r>
      <w:r w:rsidR="00B659D1">
        <w:t xml:space="preserve">enter the </w:t>
      </w:r>
      <w:r w:rsidR="00B659D1">
        <w:t>above</w:t>
      </w:r>
      <w:r w:rsidR="00B659D1">
        <w:t xml:space="preserve"> skeleton code as a starting point</w:t>
      </w:r>
      <w:r w:rsidR="00B659D1">
        <w:t xml:space="preserve">.  Now, </w:t>
      </w:r>
      <w:r w:rsidR="00CC6CF6">
        <w:t>c</w:t>
      </w:r>
      <w:r w:rsidR="000063FB">
        <w:t xml:space="preserve">opy your </w:t>
      </w:r>
      <w:r w:rsidR="000063FB" w:rsidRPr="00CC6CF6">
        <w:rPr>
          <w:rFonts w:ascii="Courier New" w:hAnsi="Courier New"/>
          <w:b/>
          <w:bCs/>
          <w:sz w:val="20"/>
          <w:szCs w:val="20"/>
        </w:rPr>
        <w:t>draw_arc()</w:t>
      </w:r>
      <w:r w:rsidR="00F1525E">
        <w:t xml:space="preserve"> function from part 2 into the new file </w:t>
      </w:r>
      <w:r w:rsidR="000063FB">
        <w:t>(</w:t>
      </w:r>
      <w:r w:rsidR="000063FB" w:rsidRPr="00CC6CF6">
        <w:rPr>
          <w:b/>
        </w:rPr>
        <w:t xml:space="preserve">note </w:t>
      </w:r>
      <w:r w:rsidR="000063FB">
        <w:t>this is code reuse!)</w:t>
      </w:r>
    </w:p>
    <w:p w14:paraId="3548DEC3" w14:textId="77777777" w:rsidR="000063FB" w:rsidRDefault="000063FB" w:rsidP="000063FB">
      <w:pPr>
        <w:pStyle w:val="Default"/>
        <w:ind w:left="720"/>
      </w:pPr>
    </w:p>
    <w:p w14:paraId="7958F702" w14:textId="229188EE" w:rsidR="000063FB" w:rsidRDefault="000063FB" w:rsidP="000063FB">
      <w:pPr>
        <w:pStyle w:val="Default"/>
        <w:numPr>
          <w:ilvl w:val="0"/>
          <w:numId w:val="3"/>
        </w:numPr>
      </w:pPr>
      <w:r>
        <w:t xml:space="preserve">Write a function called </w:t>
      </w:r>
      <w:r>
        <w:rPr>
          <w:rFonts w:ascii="Courier New" w:hAnsi="Courier New"/>
          <w:b/>
          <w:bCs/>
          <w:sz w:val="20"/>
          <w:szCs w:val="20"/>
        </w:rPr>
        <w:t>draw_petal()</w:t>
      </w:r>
      <w:r>
        <w:t xml:space="preserve"> (place it after the </w:t>
      </w:r>
      <w:r>
        <w:rPr>
          <w:rFonts w:ascii="Courier New" w:hAnsi="Courier New"/>
          <w:b/>
          <w:sz w:val="20"/>
        </w:rPr>
        <w:t>draw_arc()</w:t>
      </w:r>
      <w:r>
        <w:t xml:space="preserve"> function) that takes four parameters </w:t>
      </w:r>
      <w:r w:rsidR="00D81F7F">
        <w:t xml:space="preserve">– </w:t>
      </w:r>
      <w:r>
        <w:rPr>
          <w:rFonts w:ascii="Courier New" w:hAnsi="Courier New"/>
          <w:b/>
          <w:sz w:val="20"/>
        </w:rPr>
        <w:t>t</w:t>
      </w:r>
      <w:r>
        <w:t xml:space="preserve"> for the drawing turtle, </w:t>
      </w:r>
      <w:r w:rsidR="00AA2D2A">
        <w:rPr>
          <w:rFonts w:ascii="Courier New" w:hAnsi="Courier New"/>
          <w:b/>
          <w:sz w:val="20"/>
        </w:rPr>
        <w:t>r</w:t>
      </w:r>
      <w:r>
        <w:t xml:space="preserve"> for the arc radius, </w:t>
      </w:r>
      <w:r w:rsidR="00AA2D2A">
        <w:rPr>
          <w:rFonts w:ascii="Courier New" w:hAnsi="Courier New"/>
          <w:b/>
          <w:sz w:val="20"/>
        </w:rPr>
        <w:t>theta</w:t>
      </w:r>
      <w:r>
        <w:t xml:space="preserve"> for the arc angle, and </w:t>
      </w:r>
      <w:r>
        <w:rPr>
          <w:rFonts w:ascii="Courier New" w:hAnsi="Courier New"/>
          <w:b/>
          <w:sz w:val="20"/>
        </w:rPr>
        <w:t>seg_</w:t>
      </w:r>
      <w:r w:rsidR="00AA2D2A">
        <w:rPr>
          <w:rFonts w:ascii="Courier New" w:hAnsi="Courier New"/>
          <w:b/>
          <w:sz w:val="20"/>
        </w:rPr>
        <w:t>len</w:t>
      </w:r>
      <w:r>
        <w:t xml:space="preserve"> for the length of </w:t>
      </w:r>
      <w:r>
        <w:rPr>
          <w:i/>
        </w:rPr>
        <w:t>each segment</w:t>
      </w:r>
      <w:r>
        <w:t xml:space="preserve">. The function should draw </w:t>
      </w:r>
      <w:r>
        <w:rPr>
          <w:b/>
        </w:rPr>
        <w:t>a single petal</w:t>
      </w:r>
      <w:r>
        <w:t xml:space="preserve"> at </w:t>
      </w:r>
      <w:r w:rsidR="006A3B3D">
        <w:t xml:space="preserve">the current turtle position.  The turtle should </w:t>
      </w:r>
      <w:r>
        <w:t xml:space="preserve">end up at </w:t>
      </w:r>
      <w:r>
        <w:rPr>
          <w:i/>
        </w:rPr>
        <w:t>exactly the same position and orientation</w:t>
      </w:r>
      <w:r>
        <w:t xml:space="preserve"> as it started. </w:t>
      </w:r>
      <w:r>
        <w:rPr>
          <w:b/>
        </w:rPr>
        <w:t>TEST</w:t>
      </w:r>
      <w:r>
        <w:t xml:space="preserve"> your </w:t>
      </w:r>
      <w:r>
        <w:rPr>
          <w:rFonts w:ascii="Courier New" w:hAnsi="Courier New"/>
          <w:b/>
          <w:bCs/>
          <w:sz w:val="20"/>
          <w:szCs w:val="20"/>
        </w:rPr>
        <w:t>draw_petal()</w:t>
      </w:r>
      <w:r>
        <w:t xml:space="preserve">function by uncommenting the call in </w:t>
      </w:r>
      <w:r>
        <w:rPr>
          <w:rFonts w:ascii="Courier New" w:hAnsi="Courier New"/>
          <w:b/>
          <w:bCs/>
          <w:sz w:val="20"/>
          <w:szCs w:val="20"/>
        </w:rPr>
        <w:t>main()</w:t>
      </w:r>
      <w:r>
        <w:t>. Try changing the third argument (</w:t>
      </w:r>
      <w:r w:rsidR="003952B6">
        <w:t>arc angle) to 45</w:t>
      </w:r>
      <w:r w:rsidR="00FA6E9E">
        <w:t xml:space="preserve"> -- it</w:t>
      </w:r>
      <w:r w:rsidR="003952B6">
        <w:t xml:space="preserve"> should </w:t>
      </w:r>
      <w:r w:rsidR="00FA6E9E">
        <w:t xml:space="preserve">now </w:t>
      </w:r>
      <w:r w:rsidR="003952B6">
        <w:t xml:space="preserve">draw a </w:t>
      </w:r>
      <w:r w:rsidR="001C21DE">
        <w:t>thinner</w:t>
      </w:r>
      <w:r w:rsidR="003952B6">
        <w:t xml:space="preserve"> petal</w:t>
      </w:r>
      <w:r w:rsidR="001C21DE">
        <w:t xml:space="preserve"> than before</w:t>
      </w:r>
      <w:r w:rsidR="003952B6">
        <w:t>.</w:t>
      </w:r>
      <w:r>
        <w:t xml:space="preserve"> </w:t>
      </w:r>
    </w:p>
    <w:p w14:paraId="6508FCEA" w14:textId="77777777" w:rsidR="000063FB" w:rsidRDefault="000063FB" w:rsidP="000063FB">
      <w:pPr>
        <w:pStyle w:val="Default"/>
        <w:ind w:left="720"/>
      </w:pPr>
    </w:p>
    <w:p w14:paraId="1EEF7474" w14:textId="7A9FF58D" w:rsidR="00E71E84" w:rsidRDefault="00E71E84">
      <w:pPr>
        <w:pStyle w:val="Default"/>
        <w:numPr>
          <w:ilvl w:val="0"/>
          <w:numId w:val="3"/>
        </w:numPr>
      </w:pPr>
      <w:r>
        <w:t xml:space="preserve">Write a function called </w:t>
      </w:r>
      <w:r>
        <w:rPr>
          <w:rFonts w:ascii="Courier New" w:hAnsi="Courier New"/>
          <w:b/>
          <w:bCs/>
          <w:sz w:val="20"/>
          <w:szCs w:val="20"/>
        </w:rPr>
        <w:t>draw_flower()</w:t>
      </w:r>
      <w:r>
        <w:t xml:space="preserve"> </w:t>
      </w:r>
      <w:r w:rsidR="007C12B2">
        <w:t xml:space="preserve">(place it </w:t>
      </w:r>
      <w:r w:rsidR="003C71D2">
        <w:t>after the</w:t>
      </w:r>
      <w:r w:rsidR="007C12B2">
        <w:t xml:space="preserve"> </w:t>
      </w:r>
      <w:r w:rsidR="003952B6">
        <w:rPr>
          <w:rFonts w:ascii="Courier New" w:hAnsi="Courier New"/>
          <w:b/>
          <w:sz w:val="20"/>
        </w:rPr>
        <w:t>draw_petal</w:t>
      </w:r>
      <w:r w:rsidR="007C12B2">
        <w:rPr>
          <w:rFonts w:ascii="Courier New" w:hAnsi="Courier New"/>
          <w:b/>
          <w:sz w:val="20"/>
        </w:rPr>
        <w:t>()</w:t>
      </w:r>
      <w:r w:rsidR="003952B6">
        <w:t xml:space="preserve"> function</w:t>
      </w:r>
      <w:r w:rsidR="007C12B2">
        <w:t xml:space="preserve">) </w:t>
      </w:r>
      <w:r>
        <w:t xml:space="preserve">that takes two parameters – a turtle </w:t>
      </w:r>
      <w:r>
        <w:rPr>
          <w:rFonts w:ascii="Courier New" w:hAnsi="Courier New"/>
          <w:b/>
          <w:bCs/>
          <w:sz w:val="20"/>
          <w:szCs w:val="20"/>
        </w:rPr>
        <w:t>t</w:t>
      </w:r>
      <w:r>
        <w:t xml:space="preserve">, and the number of petals </w:t>
      </w:r>
      <w:r>
        <w:rPr>
          <w:rFonts w:ascii="Courier New" w:hAnsi="Courier New"/>
          <w:b/>
          <w:bCs/>
          <w:sz w:val="20"/>
          <w:szCs w:val="20"/>
        </w:rPr>
        <w:t>petals</w:t>
      </w:r>
      <w:r>
        <w:t xml:space="preserve"> and constructs a figure similar to below. Note: the width of the petals should scale with the </w:t>
      </w:r>
      <w:r w:rsidRPr="003C71D2">
        <w:rPr>
          <w:i/>
        </w:rPr>
        <w:t>number</w:t>
      </w:r>
      <w:r>
        <w:t xml:space="preserve"> of petals such that the flower remains approximately the same size.</w:t>
      </w:r>
      <w:r w:rsidR="003952B6">
        <w:t xml:space="preserve"> Consider using the </w:t>
      </w:r>
      <w:r w:rsidR="003952B6">
        <w:rPr>
          <w:rFonts w:ascii="Courier New" w:hAnsi="Courier New"/>
          <w:b/>
          <w:sz w:val="20"/>
        </w:rPr>
        <w:t>draw_petal()</w:t>
      </w:r>
      <w:r w:rsidR="003952B6">
        <w:t xml:space="preserve"> function in a </w:t>
      </w:r>
      <w:r w:rsidR="003952B6">
        <w:rPr>
          <w:b/>
        </w:rPr>
        <w:t>loop</w:t>
      </w:r>
      <w:r w:rsidR="003952B6">
        <w:t xml:space="preserve"> (think about how many petals you need to draw and the angular adjustment between each one) to construct the figure. </w:t>
      </w:r>
    </w:p>
    <w:p w14:paraId="6353520B" w14:textId="77777777" w:rsidR="00E71E84" w:rsidRDefault="00E71E84">
      <w:pPr>
        <w:pStyle w:val="Default"/>
      </w:pPr>
    </w:p>
    <w:p w14:paraId="28510DD4" w14:textId="77777777" w:rsidR="00C21F10" w:rsidRDefault="00C21F10" w:rsidP="00C21F10">
      <w:pPr>
        <w:pStyle w:val="Default"/>
        <w:numPr>
          <w:ilvl w:val="0"/>
          <w:numId w:val="4"/>
        </w:numPr>
        <w:tabs>
          <w:tab w:val="clear" w:pos="720"/>
          <w:tab w:val="num" w:pos="1080"/>
        </w:tabs>
      </w:pPr>
      <w:r>
        <w:t xml:space="preserve">When you’re ready to submit your program: </w:t>
      </w:r>
    </w:p>
    <w:p w14:paraId="488C4725" w14:textId="2CF323C0" w:rsidR="00C21F10" w:rsidRDefault="00C21F10" w:rsidP="00C21F10">
      <w:pPr>
        <w:pStyle w:val="Default"/>
        <w:numPr>
          <w:ilvl w:val="1"/>
          <w:numId w:val="4"/>
        </w:numPr>
        <w:tabs>
          <w:tab w:val="clear" w:pos="1080"/>
          <w:tab w:val="num" w:pos="1440"/>
        </w:tabs>
      </w:pPr>
      <w:r>
        <w:t xml:space="preserve">Print out and STAPLE a copy of your </w:t>
      </w:r>
      <w:r w:rsidR="004D6D85">
        <w:rPr>
          <w:rFonts w:ascii="Courier New" w:hAnsi="Courier New"/>
          <w:b/>
          <w:bCs/>
          <w:sz w:val="20"/>
          <w:szCs w:val="20"/>
        </w:rPr>
        <w:t>flower</w:t>
      </w:r>
      <w:r>
        <w:rPr>
          <w:rFonts w:ascii="Courier New" w:hAnsi="Courier New"/>
          <w:b/>
          <w:bCs/>
          <w:sz w:val="20"/>
          <w:szCs w:val="20"/>
        </w:rPr>
        <w:t>.py</w:t>
      </w:r>
      <w:r>
        <w:t xml:space="preserve"> file to this activity.</w:t>
      </w:r>
    </w:p>
    <w:p w14:paraId="48923B12" w14:textId="77777777" w:rsidR="00C21F10" w:rsidRDefault="00C21F10" w:rsidP="00C21F10">
      <w:pPr>
        <w:pStyle w:val="Default"/>
        <w:numPr>
          <w:ilvl w:val="1"/>
          <w:numId w:val="4"/>
        </w:numPr>
        <w:tabs>
          <w:tab w:val="clear" w:pos="1080"/>
          <w:tab w:val="num" w:pos="1440"/>
        </w:tabs>
      </w:pPr>
      <w:r>
        <w:t xml:space="preserve">Submit your source file through Marmoset ( </w:t>
      </w:r>
      <w:hyperlink r:id="rId14" w:history="1">
        <w:r w:rsidRPr="000970A1">
          <w:rPr>
            <w:rStyle w:val="Hyperlink"/>
            <w:b/>
          </w:rPr>
          <w:t>https://cs.ycp.edu/marmoset/</w:t>
        </w:r>
      </w:hyperlink>
      <w:r>
        <w:t xml:space="preserve"> ). </w:t>
      </w:r>
    </w:p>
    <w:p w14:paraId="2CF0F935" w14:textId="77777777" w:rsidR="00C21F10" w:rsidRPr="00697782" w:rsidRDefault="00C21F10" w:rsidP="00C21F10">
      <w:pPr>
        <w:pStyle w:val="Default"/>
        <w:numPr>
          <w:ilvl w:val="0"/>
          <w:numId w:val="7"/>
        </w:numPr>
        <w:ind w:left="1440"/>
        <w:rPr>
          <w:b/>
        </w:rPr>
      </w:pPr>
      <w:r>
        <w:t>Enter your login information which you should have received in an e-mail (you probably should change your password to match your YCP account)</w:t>
      </w:r>
    </w:p>
    <w:p w14:paraId="33952DA9" w14:textId="77777777" w:rsidR="00C21F10" w:rsidRPr="00697782" w:rsidRDefault="00C21F10" w:rsidP="00C21F10">
      <w:pPr>
        <w:pStyle w:val="Default"/>
        <w:numPr>
          <w:ilvl w:val="0"/>
          <w:numId w:val="7"/>
        </w:numPr>
        <w:ind w:left="1440"/>
        <w:rPr>
          <w:b/>
        </w:rPr>
      </w:pPr>
      <w:r>
        <w:t xml:space="preserve">Select </w:t>
      </w:r>
      <w:r>
        <w:rPr>
          <w:b/>
        </w:rPr>
        <w:t>CS100: Computer Science Practice and Design Studio</w:t>
      </w:r>
    </w:p>
    <w:p w14:paraId="7D058A34" w14:textId="74970AEC" w:rsidR="00C21F10" w:rsidRPr="00697782" w:rsidRDefault="00C21F10" w:rsidP="00C21F10">
      <w:pPr>
        <w:pStyle w:val="Default"/>
        <w:numPr>
          <w:ilvl w:val="0"/>
          <w:numId w:val="7"/>
        </w:numPr>
        <w:ind w:left="1440"/>
        <w:rPr>
          <w:b/>
        </w:rPr>
      </w:pPr>
      <w:r>
        <w:t xml:space="preserve">Select the </w:t>
      </w:r>
      <w:r>
        <w:rPr>
          <w:b/>
        </w:rPr>
        <w:t xml:space="preserve">submit </w:t>
      </w:r>
      <w:r>
        <w:t xml:space="preserve">link under </w:t>
      </w:r>
      <w:r>
        <w:rPr>
          <w:b/>
        </w:rPr>
        <w:t>web submission</w:t>
      </w:r>
      <w:r>
        <w:t xml:space="preserve"> for </w:t>
      </w:r>
      <w:r>
        <w:rPr>
          <w:b/>
        </w:rPr>
        <w:t>program0</w:t>
      </w:r>
      <w:r w:rsidR="00BA498F">
        <w:rPr>
          <w:b/>
        </w:rPr>
        <w:t>3</w:t>
      </w:r>
      <w:bookmarkStart w:id="0" w:name="_GoBack"/>
      <w:bookmarkEnd w:id="0"/>
    </w:p>
    <w:p w14:paraId="5893D69D" w14:textId="4494C518" w:rsidR="00C21F10" w:rsidRPr="00697782" w:rsidRDefault="00C21F10" w:rsidP="00C21F10">
      <w:pPr>
        <w:pStyle w:val="Default"/>
        <w:numPr>
          <w:ilvl w:val="0"/>
          <w:numId w:val="7"/>
        </w:numPr>
        <w:ind w:left="1440"/>
        <w:rPr>
          <w:b/>
        </w:rPr>
      </w:pPr>
      <w:r>
        <w:t xml:space="preserve">Click </w:t>
      </w:r>
      <w:r>
        <w:rPr>
          <w:b/>
        </w:rPr>
        <w:t>Choose File…</w:t>
      </w:r>
      <w:r>
        <w:t xml:space="preserve"> , navigate to your program directory and select your </w:t>
      </w:r>
      <w:r w:rsidR="00E45421">
        <w:rPr>
          <w:rFonts w:ascii="Courier New" w:hAnsi="Courier New"/>
          <w:b/>
          <w:bCs/>
          <w:sz w:val="20"/>
          <w:szCs w:val="20"/>
        </w:rPr>
        <w:t>flower</w:t>
      </w:r>
      <w:r>
        <w:rPr>
          <w:rFonts w:ascii="Courier New" w:hAnsi="Courier New"/>
          <w:b/>
          <w:bCs/>
          <w:sz w:val="20"/>
          <w:szCs w:val="20"/>
        </w:rPr>
        <w:t>.py</w:t>
      </w:r>
      <w:r>
        <w:t xml:space="preserve"> file (do not worry about the instructions for jar and zip files).</w:t>
      </w:r>
    </w:p>
    <w:p w14:paraId="6AE65EFC" w14:textId="3A9D2A44" w:rsidR="00C21F10" w:rsidRDefault="00C21F10" w:rsidP="00C21F10">
      <w:pPr>
        <w:pStyle w:val="Default"/>
        <w:numPr>
          <w:ilvl w:val="0"/>
          <w:numId w:val="3"/>
        </w:numPr>
      </w:pPr>
      <w:r>
        <w:t xml:space="preserve">Click </w:t>
      </w:r>
      <w:r>
        <w:rPr>
          <w:b/>
        </w:rPr>
        <w:t>Submit project!</w:t>
      </w:r>
    </w:p>
    <w:p w14:paraId="17672C40" w14:textId="77777777" w:rsidR="003952B6" w:rsidRDefault="003952B6" w:rsidP="003952B6">
      <w:pPr>
        <w:pStyle w:val="Default"/>
      </w:pPr>
    </w:p>
    <w:p w14:paraId="3D7A0765" w14:textId="77777777" w:rsidR="000D3C94" w:rsidRDefault="000D3C94" w:rsidP="003952B6">
      <w:pPr>
        <w:pStyle w:val="Default"/>
      </w:pPr>
    </w:p>
    <w:p w14:paraId="2911C0A6" w14:textId="77777777" w:rsidR="003952B6" w:rsidRDefault="003952B6" w:rsidP="003952B6">
      <w:pPr>
        <w:pStyle w:val="Default"/>
        <w:ind w:firstLine="360"/>
        <w:rPr>
          <w:b/>
          <w:bCs/>
        </w:rPr>
      </w:pPr>
      <w:r>
        <w:rPr>
          <w:b/>
          <w:bCs/>
        </w:rPr>
        <w:t>HINTS:</w:t>
      </w:r>
    </w:p>
    <w:p w14:paraId="29186431" w14:textId="77777777" w:rsidR="003952B6" w:rsidRDefault="003952B6" w:rsidP="003952B6">
      <w:pPr>
        <w:pStyle w:val="Default"/>
        <w:rPr>
          <w:b/>
          <w:bCs/>
        </w:rPr>
      </w:pPr>
    </w:p>
    <w:p w14:paraId="27C87502" w14:textId="1BDCF3A6" w:rsidR="003952B6" w:rsidRDefault="003952B6" w:rsidP="003952B6">
      <w:pPr>
        <w:pStyle w:val="Default"/>
        <w:numPr>
          <w:ilvl w:val="0"/>
          <w:numId w:val="4"/>
        </w:numPr>
      </w:pPr>
      <w:r>
        <w:rPr>
          <w:b/>
          <w:bCs/>
        </w:rPr>
        <w:t>Think</w:t>
      </w:r>
      <w:r>
        <w:t xml:space="preserve"> about how to draw a single petal. In particular, if the turtle begins facing right it will end up at a </w:t>
      </w:r>
      <w:r>
        <w:rPr>
          <w:i/>
          <w:iCs/>
        </w:rPr>
        <w:t>corner</w:t>
      </w:r>
      <w:r>
        <w:t xml:space="preserve"> of the regular polygon (refer to the first activity in this lab) with the same number of sides as the flower has petals. </w:t>
      </w:r>
    </w:p>
    <w:p w14:paraId="503D92F6" w14:textId="77777777" w:rsidR="003952B6" w:rsidRDefault="003952B6" w:rsidP="003952B6">
      <w:pPr>
        <w:pStyle w:val="Default"/>
        <w:ind w:left="720"/>
      </w:pPr>
    </w:p>
    <w:p w14:paraId="653BBAE9" w14:textId="77777777" w:rsidR="003952B6" w:rsidRDefault="003952B6" w:rsidP="003952B6">
      <w:pPr>
        <w:pStyle w:val="Default"/>
        <w:numPr>
          <w:ilvl w:val="0"/>
          <w:numId w:val="4"/>
        </w:numPr>
      </w:pPr>
      <w:r>
        <w:t xml:space="preserve">Then consider how far the turtle has to turn to draw the </w:t>
      </w:r>
      <w:r>
        <w:rPr>
          <w:i/>
          <w:iCs/>
        </w:rPr>
        <w:t>same</w:t>
      </w:r>
      <w:r>
        <w:t xml:space="preserve"> arc to get back to the center.</w:t>
      </w:r>
    </w:p>
    <w:p w14:paraId="3F7E6ACA" w14:textId="77777777" w:rsidR="003952B6" w:rsidRDefault="003952B6" w:rsidP="003952B6">
      <w:pPr>
        <w:pStyle w:val="Default"/>
      </w:pPr>
    </w:p>
    <w:p w14:paraId="6FD3A1AB" w14:textId="77777777" w:rsidR="003952B6" w:rsidRDefault="003952B6" w:rsidP="003952B6">
      <w:pPr>
        <w:pStyle w:val="Default"/>
        <w:numPr>
          <w:ilvl w:val="0"/>
          <w:numId w:val="4"/>
        </w:numPr>
      </w:pPr>
      <w:r>
        <w:t>Finally think about how far the turtle must then turn to draw the next petal, and repeat the process via a loop.</w:t>
      </w:r>
    </w:p>
    <w:p w14:paraId="24EE189B" w14:textId="77777777" w:rsidR="003952B6" w:rsidRDefault="003952B6" w:rsidP="003952B6">
      <w:pPr>
        <w:pStyle w:val="Default"/>
      </w:pPr>
    </w:p>
    <w:p w14:paraId="5D32B2F8" w14:textId="77777777" w:rsidR="003952B6" w:rsidRDefault="003952B6" w:rsidP="003952B6">
      <w:pPr>
        <w:pStyle w:val="Default"/>
        <w:numPr>
          <w:ilvl w:val="0"/>
          <w:numId w:val="4"/>
        </w:numPr>
      </w:pPr>
      <w:r>
        <w:t xml:space="preserve">Adjust the arc length, i.e. size of the flower, based on the number of petals. Note that the larger the angle of the arc, the larger the arc (since we are using a fixed segment length). Consider how to adjust the </w:t>
      </w:r>
      <w:r>
        <w:rPr>
          <w:i/>
        </w:rPr>
        <w:t>radius</w:t>
      </w:r>
      <w:r>
        <w:t xml:space="preserve"> of the arc to compensate.</w:t>
      </w:r>
    </w:p>
    <w:p w14:paraId="7D08CAED" w14:textId="77777777" w:rsidR="003952B6" w:rsidRDefault="003952B6" w:rsidP="003952B6">
      <w:pPr>
        <w:pStyle w:val="Default"/>
      </w:pPr>
    </w:p>
    <w:p w14:paraId="7BD8A2B7" w14:textId="483C3DC0" w:rsidR="003952B6" w:rsidRDefault="003952B6" w:rsidP="003952B6">
      <w:pPr>
        <w:pStyle w:val="Default"/>
      </w:pPr>
      <w:r>
        <w:rPr>
          <w:noProof/>
        </w:rPr>
        <w:drawing>
          <wp:anchor distT="0" distB="0" distL="0" distR="0" simplePos="0" relativeHeight="251658240" behindDoc="0" locked="0" layoutInCell="1" allowOverlap="1" wp14:anchorId="1317C21B" wp14:editId="0ED1A44B">
            <wp:simplePos x="0" y="0"/>
            <wp:positionH relativeFrom="column">
              <wp:posOffset>3167380</wp:posOffset>
            </wp:positionH>
            <wp:positionV relativeFrom="paragraph">
              <wp:posOffset>339725</wp:posOffset>
            </wp:positionV>
            <wp:extent cx="2403475" cy="252031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403475" cy="2520315"/>
                    </a:xfrm>
                    <a:prstGeom prst="rect">
                      <a:avLst/>
                    </a:prstGeom>
                    <a:solidFill>
                      <a:srgbClr val="FFFFFF"/>
                    </a:solidFill>
                    <a:ln w="9525">
                      <a:noFill/>
                      <a:miter lim="800000"/>
                      <a:headEnd/>
                      <a:tailEnd/>
                    </a:ln>
                  </pic:spPr>
                </pic:pic>
              </a:graphicData>
            </a:graphic>
          </wp:anchor>
        </w:drawing>
      </w:r>
    </w:p>
    <w:p w14:paraId="44434849" w14:textId="77777777" w:rsidR="00E71E84" w:rsidRDefault="003C71D2">
      <w:pPr>
        <w:pStyle w:val="Default"/>
      </w:pPr>
      <w:r>
        <w:rPr>
          <w:noProof/>
        </w:rPr>
        <w:drawing>
          <wp:anchor distT="0" distB="0" distL="0" distR="0" simplePos="0" relativeHeight="251657216" behindDoc="0" locked="0" layoutInCell="1" allowOverlap="1" wp14:anchorId="31E15D45" wp14:editId="2DC3FB55">
            <wp:simplePos x="0" y="0"/>
            <wp:positionH relativeFrom="column">
              <wp:posOffset>273050</wp:posOffset>
            </wp:positionH>
            <wp:positionV relativeFrom="paragraph">
              <wp:posOffset>158115</wp:posOffset>
            </wp:positionV>
            <wp:extent cx="2394585" cy="2510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2394585" cy="2510790"/>
                    </a:xfrm>
                    <a:prstGeom prst="rect">
                      <a:avLst/>
                    </a:prstGeom>
                    <a:solidFill>
                      <a:srgbClr val="FFFFFF"/>
                    </a:solidFill>
                    <a:ln w="9525">
                      <a:noFill/>
                      <a:miter lim="800000"/>
                      <a:headEnd/>
                      <a:tailEnd/>
                    </a:ln>
                  </pic:spPr>
                </pic:pic>
              </a:graphicData>
            </a:graphic>
          </wp:anchor>
        </w:drawing>
      </w:r>
    </w:p>
    <w:sectPr w:rsidR="00E71E84" w:rsidSect="00F0416F">
      <w:headerReference w:type="default" r:id="rId17"/>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7A828" w14:textId="77777777" w:rsidR="00E823F4" w:rsidRDefault="00E823F4">
      <w:r>
        <w:separator/>
      </w:r>
    </w:p>
  </w:endnote>
  <w:endnote w:type="continuationSeparator" w:id="0">
    <w:p w14:paraId="1FD8EEC2" w14:textId="77777777" w:rsidR="00E823F4" w:rsidRDefault="00E82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Onyx">
    <w:panose1 w:val="040506020807020202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Star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DA87F" w14:textId="77777777" w:rsidR="00E823F4" w:rsidRDefault="00E823F4">
      <w:r>
        <w:separator/>
      </w:r>
    </w:p>
  </w:footnote>
  <w:footnote w:type="continuationSeparator" w:id="0">
    <w:p w14:paraId="6F2050FB" w14:textId="77777777" w:rsidR="00E823F4" w:rsidRDefault="00E823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AF6BA" w14:textId="74F73F1A" w:rsidR="00E823F4" w:rsidRDefault="00E823F4">
    <w:pPr>
      <w:pStyle w:val="Header"/>
    </w:pPr>
    <w:r>
      <w:t>CS100</w:t>
    </w:r>
    <w:r>
      <w:tab/>
    </w:r>
    <w:r>
      <w:tab/>
      <w:t>Fall 201</w:t>
    </w:r>
    <w:r w:rsidR="006355F4">
      <w:t>4</w:t>
    </w:r>
  </w:p>
  <w:p w14:paraId="5B9823EC" w14:textId="77777777" w:rsidR="00E823F4" w:rsidRDefault="00E823F4">
    <w:pPr>
      <w:pStyle w:val="Header"/>
    </w:pPr>
  </w:p>
  <w:p w14:paraId="76A6F35E" w14:textId="77777777" w:rsidR="00E823F4" w:rsidRDefault="00E823F4">
    <w:pPr>
      <w:pStyle w:val="Header"/>
    </w:pPr>
    <w:r>
      <w:t>Name _________________________________</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0D4E26FC"/>
    <w:multiLevelType w:val="hybridMultilevel"/>
    <w:tmpl w:val="7382A3E4"/>
    <w:lvl w:ilvl="0" w:tplc="04090001">
      <w:start w:val="1"/>
      <w:numFmt w:val="bullet"/>
      <w:lvlText w:val="◦"/>
      <w:lvlJc w:val="left"/>
      <w:pPr>
        <w:ind w:left="1069" w:hanging="360"/>
      </w:pPr>
      <w:rPr>
        <w:rFonts w:ascii="Onyx" w:hAnsi="Onyx"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36FE794E"/>
    <w:multiLevelType w:val="hybridMultilevel"/>
    <w:tmpl w:val="09FE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50">
      <o:colormenu v:ext="edit" fillcolor="none [4]" strokecolor="none [1]" shadowcolor="none [2]"/>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FF"/>
    <w:rsid w:val="000063FB"/>
    <w:rsid w:val="000139D8"/>
    <w:rsid w:val="000A6335"/>
    <w:rsid w:val="000D2705"/>
    <w:rsid w:val="000D3C94"/>
    <w:rsid w:val="00106B75"/>
    <w:rsid w:val="00114A26"/>
    <w:rsid w:val="00166612"/>
    <w:rsid w:val="001A7F67"/>
    <w:rsid w:val="001C21DE"/>
    <w:rsid w:val="001D6B61"/>
    <w:rsid w:val="002160F6"/>
    <w:rsid w:val="00226D5C"/>
    <w:rsid w:val="00233CEC"/>
    <w:rsid w:val="0028153B"/>
    <w:rsid w:val="002C6CE5"/>
    <w:rsid w:val="002D6DFE"/>
    <w:rsid w:val="002E1A28"/>
    <w:rsid w:val="00346312"/>
    <w:rsid w:val="0037456A"/>
    <w:rsid w:val="00376306"/>
    <w:rsid w:val="003855D6"/>
    <w:rsid w:val="003952B6"/>
    <w:rsid w:val="003A5C53"/>
    <w:rsid w:val="003C50AB"/>
    <w:rsid w:val="003C71D2"/>
    <w:rsid w:val="003D3DA2"/>
    <w:rsid w:val="003E34AA"/>
    <w:rsid w:val="0042389D"/>
    <w:rsid w:val="004D6D85"/>
    <w:rsid w:val="004E4AE4"/>
    <w:rsid w:val="004F5DD4"/>
    <w:rsid w:val="005C0C60"/>
    <w:rsid w:val="005D02FE"/>
    <w:rsid w:val="006355F4"/>
    <w:rsid w:val="006A3B3D"/>
    <w:rsid w:val="00745940"/>
    <w:rsid w:val="007C12B2"/>
    <w:rsid w:val="007E0A0B"/>
    <w:rsid w:val="00802029"/>
    <w:rsid w:val="00821327"/>
    <w:rsid w:val="00861007"/>
    <w:rsid w:val="00891974"/>
    <w:rsid w:val="008927FF"/>
    <w:rsid w:val="008B0DCC"/>
    <w:rsid w:val="008D0AB8"/>
    <w:rsid w:val="008F556C"/>
    <w:rsid w:val="009865A4"/>
    <w:rsid w:val="00A2711C"/>
    <w:rsid w:val="00AA2D2A"/>
    <w:rsid w:val="00AE672E"/>
    <w:rsid w:val="00AF66EB"/>
    <w:rsid w:val="00B5444E"/>
    <w:rsid w:val="00B659D1"/>
    <w:rsid w:val="00BA498F"/>
    <w:rsid w:val="00BC31F3"/>
    <w:rsid w:val="00BD45B9"/>
    <w:rsid w:val="00BD58BF"/>
    <w:rsid w:val="00BE45C9"/>
    <w:rsid w:val="00BF1178"/>
    <w:rsid w:val="00C21F10"/>
    <w:rsid w:val="00CB4944"/>
    <w:rsid w:val="00CC6CF6"/>
    <w:rsid w:val="00D81F7F"/>
    <w:rsid w:val="00DE286E"/>
    <w:rsid w:val="00E45421"/>
    <w:rsid w:val="00E52266"/>
    <w:rsid w:val="00E54D81"/>
    <w:rsid w:val="00E62CE3"/>
    <w:rsid w:val="00E71E84"/>
    <w:rsid w:val="00E77074"/>
    <w:rsid w:val="00E823F4"/>
    <w:rsid w:val="00F0416F"/>
    <w:rsid w:val="00F060CE"/>
    <w:rsid w:val="00F10241"/>
    <w:rsid w:val="00F1525E"/>
    <w:rsid w:val="00FA6E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shapelayout>
  </w:shapeDefaults>
  <w:doNotEmbedSmartTags/>
  <w:decimalSymbol w:val="."/>
  <w:listSeparator w:val=","/>
  <w14:docId w14:val="113F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F0416F"/>
    <w:pPr>
      <w:widowControl w:val="0"/>
      <w:suppressAutoHyphens/>
    </w:pPr>
    <w:rPr>
      <w:rFonts w:eastAsia="DejaVu Sans"/>
      <w:kern w:val="1"/>
      <w:sz w:val="24"/>
      <w:szCs w:val="24"/>
    </w:rPr>
  </w:style>
  <w:style w:type="character" w:customStyle="1" w:styleId="Absatz-Standardschriftart">
    <w:name w:val="Absatz-Standardschriftart"/>
    <w:rsid w:val="00F0416F"/>
  </w:style>
  <w:style w:type="character" w:customStyle="1" w:styleId="WW8Num1z0">
    <w:name w:val="WW8Num1z0"/>
    <w:rsid w:val="00F0416F"/>
    <w:rPr>
      <w:rFonts w:ascii="Symbol" w:hAnsi="Symbol" w:cs="OpenSymbol"/>
    </w:rPr>
  </w:style>
  <w:style w:type="character" w:customStyle="1" w:styleId="WW8Num1z1">
    <w:name w:val="WW8Num1z1"/>
    <w:rsid w:val="00F0416F"/>
    <w:rPr>
      <w:rFonts w:ascii="OpenSymbol" w:hAnsi="OpenSymbol" w:cs="OpenSymbol"/>
    </w:rPr>
  </w:style>
  <w:style w:type="character" w:customStyle="1" w:styleId="WW8Num2z0">
    <w:name w:val="WW8Num2z0"/>
    <w:rsid w:val="00F0416F"/>
    <w:rPr>
      <w:rFonts w:ascii="Symbol" w:hAnsi="Symbol" w:cs="OpenSymbol"/>
    </w:rPr>
  </w:style>
  <w:style w:type="character" w:customStyle="1" w:styleId="WW8Num2z1">
    <w:name w:val="WW8Num2z1"/>
    <w:rsid w:val="00F0416F"/>
    <w:rPr>
      <w:rFonts w:ascii="OpenSymbol" w:hAnsi="OpenSymbol" w:cs="OpenSymbol"/>
    </w:rPr>
  </w:style>
  <w:style w:type="character" w:customStyle="1" w:styleId="WW8Num3z0">
    <w:name w:val="WW8Num3z0"/>
    <w:rsid w:val="00F0416F"/>
    <w:rPr>
      <w:rFonts w:ascii="Symbol" w:hAnsi="Symbol" w:cs="OpenSymbol"/>
    </w:rPr>
  </w:style>
  <w:style w:type="character" w:customStyle="1" w:styleId="WW8Num3z1">
    <w:name w:val="WW8Num3z1"/>
    <w:rsid w:val="00F0416F"/>
    <w:rPr>
      <w:rFonts w:ascii="OpenSymbol" w:hAnsi="OpenSymbol" w:cs="OpenSymbol"/>
    </w:rPr>
  </w:style>
  <w:style w:type="character" w:customStyle="1" w:styleId="WW8Num4z0">
    <w:name w:val="WW8Num4z0"/>
    <w:rsid w:val="00F0416F"/>
    <w:rPr>
      <w:rFonts w:ascii="Symbol" w:hAnsi="Symbol" w:cs="OpenSymbol"/>
    </w:rPr>
  </w:style>
  <w:style w:type="character" w:customStyle="1" w:styleId="WW8Num4z1">
    <w:name w:val="WW8Num4z1"/>
    <w:rsid w:val="00F0416F"/>
    <w:rPr>
      <w:rFonts w:ascii="OpenSymbol" w:hAnsi="OpenSymbol" w:cs="OpenSymbol"/>
    </w:rPr>
  </w:style>
  <w:style w:type="character" w:customStyle="1" w:styleId="Absatz-Standardschriftart0">
    <w:name w:val="Absatz-Standardschriftart"/>
    <w:rsid w:val="00F0416F"/>
  </w:style>
  <w:style w:type="character" w:customStyle="1" w:styleId="WW-Absatz-Standardschriftart">
    <w:name w:val="WW-Absatz-Standardschriftart"/>
    <w:rsid w:val="00F0416F"/>
  </w:style>
  <w:style w:type="character" w:customStyle="1" w:styleId="WW8Num5z0">
    <w:name w:val="WW8Num5z0"/>
    <w:rsid w:val="00F0416F"/>
    <w:rPr>
      <w:rFonts w:ascii="Symbol" w:hAnsi="Symbol" w:cs="OpenSymbol"/>
    </w:rPr>
  </w:style>
  <w:style w:type="character" w:customStyle="1" w:styleId="WW8Num5z1">
    <w:name w:val="WW8Num5z1"/>
    <w:rsid w:val="00F0416F"/>
    <w:rPr>
      <w:rFonts w:ascii="OpenSymbol" w:hAnsi="OpenSymbol" w:cs="OpenSymbol"/>
    </w:rPr>
  </w:style>
  <w:style w:type="character" w:customStyle="1" w:styleId="WW-Absatz-Standardschriftart1">
    <w:name w:val="WW-Absatz-Standardschriftart1"/>
    <w:rsid w:val="00F0416F"/>
  </w:style>
  <w:style w:type="character" w:customStyle="1" w:styleId="WW-Absatz-Standardschriftart11">
    <w:name w:val="WW-Absatz-Standardschriftart11"/>
    <w:rsid w:val="00F0416F"/>
  </w:style>
  <w:style w:type="character" w:customStyle="1" w:styleId="WW-Absatz-Standardschriftart111">
    <w:name w:val="WW-Absatz-Standardschriftart111"/>
    <w:rsid w:val="00F0416F"/>
  </w:style>
  <w:style w:type="character" w:customStyle="1" w:styleId="WW-Absatz-Standardschriftart1111">
    <w:name w:val="WW-Absatz-Standardschriftart1111"/>
    <w:rsid w:val="00F0416F"/>
  </w:style>
  <w:style w:type="character" w:customStyle="1" w:styleId="WW8Num1z2">
    <w:name w:val="WW8Num1z2"/>
    <w:rsid w:val="00F0416F"/>
    <w:rPr>
      <w:rFonts w:ascii="Wingdings" w:hAnsi="Wingdings"/>
    </w:rPr>
  </w:style>
  <w:style w:type="character" w:customStyle="1" w:styleId="WW-Absatz-Standardschriftart11111">
    <w:name w:val="WW-Absatz-Standardschriftart11111"/>
    <w:rsid w:val="00F0416F"/>
  </w:style>
  <w:style w:type="character" w:customStyle="1" w:styleId="WW8Num2z2">
    <w:name w:val="WW8Num2z2"/>
    <w:rsid w:val="00F0416F"/>
    <w:rPr>
      <w:rFonts w:ascii="Wingdings" w:hAnsi="Wingdings"/>
    </w:rPr>
  </w:style>
  <w:style w:type="character" w:customStyle="1" w:styleId="WW-Absatz-Standardschriftart111111">
    <w:name w:val="WW-Absatz-Standardschriftart111111"/>
    <w:rsid w:val="00F0416F"/>
  </w:style>
  <w:style w:type="character" w:customStyle="1" w:styleId="WW-Absatz-Standardschriftart1111111">
    <w:name w:val="WW-Absatz-Standardschriftart1111111"/>
    <w:rsid w:val="00F0416F"/>
  </w:style>
  <w:style w:type="character" w:customStyle="1" w:styleId="WW-Absatz-Standardschriftart11111111">
    <w:name w:val="WW-Absatz-Standardschriftart11111111"/>
    <w:rsid w:val="00F0416F"/>
  </w:style>
  <w:style w:type="character" w:customStyle="1" w:styleId="WW8Num6z0">
    <w:name w:val="WW8Num6z0"/>
    <w:rsid w:val="00F0416F"/>
    <w:rPr>
      <w:rFonts w:ascii="Symbol" w:hAnsi="Symbol" w:cs="OpenSymbol"/>
    </w:rPr>
  </w:style>
  <w:style w:type="character" w:customStyle="1" w:styleId="WW8Num6z1">
    <w:name w:val="WW8Num6z1"/>
    <w:rsid w:val="00F0416F"/>
    <w:rPr>
      <w:rFonts w:ascii="OpenSymbol" w:hAnsi="OpenSymbol" w:cs="OpenSymbol"/>
    </w:rPr>
  </w:style>
  <w:style w:type="character" w:customStyle="1" w:styleId="WW8Num7z0">
    <w:name w:val="WW8Num7z0"/>
    <w:rsid w:val="00F0416F"/>
    <w:rPr>
      <w:rFonts w:ascii="Symbol" w:hAnsi="Symbol" w:cs="OpenSymbol"/>
    </w:rPr>
  </w:style>
  <w:style w:type="character" w:customStyle="1" w:styleId="WW8Num7z1">
    <w:name w:val="WW8Num7z1"/>
    <w:rsid w:val="00F0416F"/>
    <w:rPr>
      <w:rFonts w:ascii="OpenSymbol" w:hAnsi="OpenSymbol" w:cs="OpenSymbol"/>
    </w:rPr>
  </w:style>
  <w:style w:type="character" w:customStyle="1" w:styleId="WW8Num8z0">
    <w:name w:val="WW8Num8z0"/>
    <w:rsid w:val="00F0416F"/>
    <w:rPr>
      <w:rFonts w:ascii="Symbol" w:hAnsi="Symbol" w:cs="OpenSymbol"/>
    </w:rPr>
  </w:style>
  <w:style w:type="character" w:customStyle="1" w:styleId="WW8Num8z1">
    <w:name w:val="WW8Num8z1"/>
    <w:rsid w:val="00F0416F"/>
    <w:rPr>
      <w:rFonts w:ascii="OpenSymbol" w:hAnsi="OpenSymbol" w:cs="OpenSymbol"/>
    </w:rPr>
  </w:style>
  <w:style w:type="character" w:customStyle="1" w:styleId="WW-Absatz-Standardschriftart111111111">
    <w:name w:val="WW-Absatz-Standardschriftart111111111"/>
    <w:rsid w:val="00F0416F"/>
  </w:style>
  <w:style w:type="character" w:customStyle="1" w:styleId="WW8Num9z0">
    <w:name w:val="WW8Num9z0"/>
    <w:rsid w:val="00F0416F"/>
    <w:rPr>
      <w:rFonts w:ascii="Symbol" w:hAnsi="Symbol" w:cs="OpenSymbol"/>
    </w:rPr>
  </w:style>
  <w:style w:type="character" w:customStyle="1" w:styleId="WW8Num9z1">
    <w:name w:val="WW8Num9z1"/>
    <w:rsid w:val="00F0416F"/>
    <w:rPr>
      <w:rFonts w:ascii="OpenSymbol" w:hAnsi="OpenSymbol" w:cs="OpenSymbol"/>
    </w:rPr>
  </w:style>
  <w:style w:type="character" w:customStyle="1" w:styleId="WW-Absatz-Standardschriftart1111111111">
    <w:name w:val="WW-Absatz-Standardschriftart1111111111"/>
    <w:rsid w:val="00F0416F"/>
  </w:style>
  <w:style w:type="character" w:customStyle="1" w:styleId="NumberingSymbols">
    <w:name w:val="Numbering Symbols"/>
    <w:rsid w:val="00F0416F"/>
  </w:style>
  <w:style w:type="character" w:customStyle="1" w:styleId="Bullets">
    <w:name w:val="Bullets"/>
    <w:rsid w:val="00F0416F"/>
    <w:rPr>
      <w:rFonts w:ascii="OpenSymbol" w:eastAsia="OpenSymbol" w:hAnsi="OpenSymbol" w:cs="OpenSymbol"/>
    </w:rPr>
  </w:style>
  <w:style w:type="character" w:customStyle="1" w:styleId="ListLabel1">
    <w:name w:val="ListLabel 1"/>
    <w:rsid w:val="00F0416F"/>
    <w:rPr>
      <w:rFonts w:cs="Courier New"/>
    </w:rPr>
  </w:style>
  <w:style w:type="character" w:customStyle="1" w:styleId="InternetLink">
    <w:name w:val="Internet Link"/>
    <w:basedOn w:val="DefaultParagraphFont"/>
    <w:rsid w:val="00F0416F"/>
    <w:rPr>
      <w:color w:val="0000FF"/>
      <w:u w:val="single"/>
    </w:rPr>
  </w:style>
  <w:style w:type="character" w:customStyle="1" w:styleId="WW8Num5z2">
    <w:name w:val="WW8Num5z2"/>
    <w:rsid w:val="00F0416F"/>
    <w:rPr>
      <w:rFonts w:ascii="StarSymbol" w:hAnsi="StarSymbol" w:cs="StarSymbol"/>
      <w:sz w:val="18"/>
      <w:szCs w:val="18"/>
    </w:rPr>
  </w:style>
  <w:style w:type="paragraph" w:customStyle="1" w:styleId="Heading">
    <w:name w:val="Heading"/>
    <w:basedOn w:val="Default"/>
    <w:next w:val="Textbody"/>
    <w:rsid w:val="00F0416F"/>
    <w:pPr>
      <w:keepNext/>
      <w:spacing w:before="240" w:after="120"/>
    </w:pPr>
    <w:rPr>
      <w:rFonts w:ascii="Arial" w:hAnsi="Arial" w:cs="DejaVu Sans"/>
      <w:sz w:val="28"/>
      <w:szCs w:val="28"/>
    </w:rPr>
  </w:style>
  <w:style w:type="paragraph" w:customStyle="1" w:styleId="Textbody">
    <w:name w:val="Text body"/>
    <w:basedOn w:val="Default"/>
    <w:rsid w:val="00F0416F"/>
    <w:pPr>
      <w:spacing w:after="120"/>
    </w:pPr>
  </w:style>
  <w:style w:type="paragraph" w:styleId="List">
    <w:name w:val="List"/>
    <w:basedOn w:val="Textbody"/>
    <w:rsid w:val="00F0416F"/>
  </w:style>
  <w:style w:type="paragraph" w:styleId="Caption">
    <w:name w:val="caption"/>
    <w:basedOn w:val="Default"/>
    <w:qFormat/>
    <w:rsid w:val="00F0416F"/>
    <w:pPr>
      <w:suppressLineNumbers/>
      <w:spacing w:before="120" w:after="120"/>
    </w:pPr>
    <w:rPr>
      <w:i/>
      <w:iCs/>
    </w:rPr>
  </w:style>
  <w:style w:type="paragraph" w:customStyle="1" w:styleId="Index">
    <w:name w:val="Index"/>
    <w:basedOn w:val="Default"/>
    <w:rsid w:val="00F0416F"/>
    <w:pPr>
      <w:suppressLineNumbers/>
    </w:pPr>
  </w:style>
  <w:style w:type="paragraph" w:styleId="Header">
    <w:name w:val="header"/>
    <w:basedOn w:val="Default"/>
    <w:rsid w:val="00F0416F"/>
    <w:pPr>
      <w:suppressLineNumbers/>
      <w:tabs>
        <w:tab w:val="center" w:pos="4986"/>
        <w:tab w:val="right" w:pos="9972"/>
      </w:tabs>
    </w:pPr>
  </w:style>
  <w:style w:type="paragraph" w:styleId="Footer">
    <w:name w:val="footer"/>
    <w:basedOn w:val="Default"/>
    <w:rsid w:val="00F0416F"/>
    <w:pPr>
      <w:suppressLineNumbers/>
      <w:tabs>
        <w:tab w:val="center" w:pos="4986"/>
        <w:tab w:val="right" w:pos="9972"/>
      </w:tabs>
    </w:pPr>
  </w:style>
  <w:style w:type="paragraph" w:customStyle="1" w:styleId="TableContents">
    <w:name w:val="Table Contents"/>
    <w:basedOn w:val="Default"/>
    <w:rsid w:val="00F0416F"/>
    <w:pPr>
      <w:suppressLineNumbers/>
    </w:pPr>
  </w:style>
  <w:style w:type="paragraph" w:customStyle="1" w:styleId="TableHeading">
    <w:name w:val="Table Heading"/>
    <w:basedOn w:val="TableContents"/>
    <w:rsid w:val="00F0416F"/>
    <w:pPr>
      <w:jc w:val="center"/>
    </w:pPr>
    <w:rPr>
      <w:b/>
      <w:bCs/>
    </w:rPr>
  </w:style>
  <w:style w:type="paragraph" w:styleId="ListParagraph">
    <w:name w:val="List Paragraph"/>
    <w:basedOn w:val="Default"/>
    <w:qFormat/>
    <w:rsid w:val="00F0416F"/>
    <w:pPr>
      <w:ind w:left="720"/>
    </w:pPr>
  </w:style>
  <w:style w:type="character" w:styleId="Hyperlink">
    <w:name w:val="Hyperlink"/>
    <w:basedOn w:val="DefaultParagraphFont"/>
    <w:uiPriority w:val="99"/>
    <w:unhideWhenUsed/>
    <w:rsid w:val="003952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F0416F"/>
    <w:pPr>
      <w:widowControl w:val="0"/>
      <w:suppressAutoHyphens/>
    </w:pPr>
    <w:rPr>
      <w:rFonts w:eastAsia="DejaVu Sans"/>
      <w:kern w:val="1"/>
      <w:sz w:val="24"/>
      <w:szCs w:val="24"/>
    </w:rPr>
  </w:style>
  <w:style w:type="character" w:customStyle="1" w:styleId="Absatz-Standardschriftart">
    <w:name w:val="Absatz-Standardschriftart"/>
    <w:rsid w:val="00F0416F"/>
  </w:style>
  <w:style w:type="character" w:customStyle="1" w:styleId="WW8Num1z0">
    <w:name w:val="WW8Num1z0"/>
    <w:rsid w:val="00F0416F"/>
    <w:rPr>
      <w:rFonts w:ascii="Symbol" w:hAnsi="Symbol" w:cs="OpenSymbol"/>
    </w:rPr>
  </w:style>
  <w:style w:type="character" w:customStyle="1" w:styleId="WW8Num1z1">
    <w:name w:val="WW8Num1z1"/>
    <w:rsid w:val="00F0416F"/>
    <w:rPr>
      <w:rFonts w:ascii="OpenSymbol" w:hAnsi="OpenSymbol" w:cs="OpenSymbol"/>
    </w:rPr>
  </w:style>
  <w:style w:type="character" w:customStyle="1" w:styleId="WW8Num2z0">
    <w:name w:val="WW8Num2z0"/>
    <w:rsid w:val="00F0416F"/>
    <w:rPr>
      <w:rFonts w:ascii="Symbol" w:hAnsi="Symbol" w:cs="OpenSymbol"/>
    </w:rPr>
  </w:style>
  <w:style w:type="character" w:customStyle="1" w:styleId="WW8Num2z1">
    <w:name w:val="WW8Num2z1"/>
    <w:rsid w:val="00F0416F"/>
    <w:rPr>
      <w:rFonts w:ascii="OpenSymbol" w:hAnsi="OpenSymbol" w:cs="OpenSymbol"/>
    </w:rPr>
  </w:style>
  <w:style w:type="character" w:customStyle="1" w:styleId="WW8Num3z0">
    <w:name w:val="WW8Num3z0"/>
    <w:rsid w:val="00F0416F"/>
    <w:rPr>
      <w:rFonts w:ascii="Symbol" w:hAnsi="Symbol" w:cs="OpenSymbol"/>
    </w:rPr>
  </w:style>
  <w:style w:type="character" w:customStyle="1" w:styleId="WW8Num3z1">
    <w:name w:val="WW8Num3z1"/>
    <w:rsid w:val="00F0416F"/>
    <w:rPr>
      <w:rFonts w:ascii="OpenSymbol" w:hAnsi="OpenSymbol" w:cs="OpenSymbol"/>
    </w:rPr>
  </w:style>
  <w:style w:type="character" w:customStyle="1" w:styleId="WW8Num4z0">
    <w:name w:val="WW8Num4z0"/>
    <w:rsid w:val="00F0416F"/>
    <w:rPr>
      <w:rFonts w:ascii="Symbol" w:hAnsi="Symbol" w:cs="OpenSymbol"/>
    </w:rPr>
  </w:style>
  <w:style w:type="character" w:customStyle="1" w:styleId="WW8Num4z1">
    <w:name w:val="WW8Num4z1"/>
    <w:rsid w:val="00F0416F"/>
    <w:rPr>
      <w:rFonts w:ascii="OpenSymbol" w:hAnsi="OpenSymbol" w:cs="OpenSymbol"/>
    </w:rPr>
  </w:style>
  <w:style w:type="character" w:customStyle="1" w:styleId="Absatz-Standardschriftart0">
    <w:name w:val="Absatz-Standardschriftart"/>
    <w:rsid w:val="00F0416F"/>
  </w:style>
  <w:style w:type="character" w:customStyle="1" w:styleId="WW-Absatz-Standardschriftart">
    <w:name w:val="WW-Absatz-Standardschriftart"/>
    <w:rsid w:val="00F0416F"/>
  </w:style>
  <w:style w:type="character" w:customStyle="1" w:styleId="WW8Num5z0">
    <w:name w:val="WW8Num5z0"/>
    <w:rsid w:val="00F0416F"/>
    <w:rPr>
      <w:rFonts w:ascii="Symbol" w:hAnsi="Symbol" w:cs="OpenSymbol"/>
    </w:rPr>
  </w:style>
  <w:style w:type="character" w:customStyle="1" w:styleId="WW8Num5z1">
    <w:name w:val="WW8Num5z1"/>
    <w:rsid w:val="00F0416F"/>
    <w:rPr>
      <w:rFonts w:ascii="OpenSymbol" w:hAnsi="OpenSymbol" w:cs="OpenSymbol"/>
    </w:rPr>
  </w:style>
  <w:style w:type="character" w:customStyle="1" w:styleId="WW-Absatz-Standardschriftart1">
    <w:name w:val="WW-Absatz-Standardschriftart1"/>
    <w:rsid w:val="00F0416F"/>
  </w:style>
  <w:style w:type="character" w:customStyle="1" w:styleId="WW-Absatz-Standardschriftart11">
    <w:name w:val="WW-Absatz-Standardschriftart11"/>
    <w:rsid w:val="00F0416F"/>
  </w:style>
  <w:style w:type="character" w:customStyle="1" w:styleId="WW-Absatz-Standardschriftart111">
    <w:name w:val="WW-Absatz-Standardschriftart111"/>
    <w:rsid w:val="00F0416F"/>
  </w:style>
  <w:style w:type="character" w:customStyle="1" w:styleId="WW-Absatz-Standardschriftart1111">
    <w:name w:val="WW-Absatz-Standardschriftart1111"/>
    <w:rsid w:val="00F0416F"/>
  </w:style>
  <w:style w:type="character" w:customStyle="1" w:styleId="WW8Num1z2">
    <w:name w:val="WW8Num1z2"/>
    <w:rsid w:val="00F0416F"/>
    <w:rPr>
      <w:rFonts w:ascii="Wingdings" w:hAnsi="Wingdings"/>
    </w:rPr>
  </w:style>
  <w:style w:type="character" w:customStyle="1" w:styleId="WW-Absatz-Standardschriftart11111">
    <w:name w:val="WW-Absatz-Standardschriftart11111"/>
    <w:rsid w:val="00F0416F"/>
  </w:style>
  <w:style w:type="character" w:customStyle="1" w:styleId="WW8Num2z2">
    <w:name w:val="WW8Num2z2"/>
    <w:rsid w:val="00F0416F"/>
    <w:rPr>
      <w:rFonts w:ascii="Wingdings" w:hAnsi="Wingdings"/>
    </w:rPr>
  </w:style>
  <w:style w:type="character" w:customStyle="1" w:styleId="WW-Absatz-Standardschriftart111111">
    <w:name w:val="WW-Absatz-Standardschriftart111111"/>
    <w:rsid w:val="00F0416F"/>
  </w:style>
  <w:style w:type="character" w:customStyle="1" w:styleId="WW-Absatz-Standardschriftart1111111">
    <w:name w:val="WW-Absatz-Standardschriftart1111111"/>
    <w:rsid w:val="00F0416F"/>
  </w:style>
  <w:style w:type="character" w:customStyle="1" w:styleId="WW-Absatz-Standardschriftart11111111">
    <w:name w:val="WW-Absatz-Standardschriftart11111111"/>
    <w:rsid w:val="00F0416F"/>
  </w:style>
  <w:style w:type="character" w:customStyle="1" w:styleId="WW8Num6z0">
    <w:name w:val="WW8Num6z0"/>
    <w:rsid w:val="00F0416F"/>
    <w:rPr>
      <w:rFonts w:ascii="Symbol" w:hAnsi="Symbol" w:cs="OpenSymbol"/>
    </w:rPr>
  </w:style>
  <w:style w:type="character" w:customStyle="1" w:styleId="WW8Num6z1">
    <w:name w:val="WW8Num6z1"/>
    <w:rsid w:val="00F0416F"/>
    <w:rPr>
      <w:rFonts w:ascii="OpenSymbol" w:hAnsi="OpenSymbol" w:cs="OpenSymbol"/>
    </w:rPr>
  </w:style>
  <w:style w:type="character" w:customStyle="1" w:styleId="WW8Num7z0">
    <w:name w:val="WW8Num7z0"/>
    <w:rsid w:val="00F0416F"/>
    <w:rPr>
      <w:rFonts w:ascii="Symbol" w:hAnsi="Symbol" w:cs="OpenSymbol"/>
    </w:rPr>
  </w:style>
  <w:style w:type="character" w:customStyle="1" w:styleId="WW8Num7z1">
    <w:name w:val="WW8Num7z1"/>
    <w:rsid w:val="00F0416F"/>
    <w:rPr>
      <w:rFonts w:ascii="OpenSymbol" w:hAnsi="OpenSymbol" w:cs="OpenSymbol"/>
    </w:rPr>
  </w:style>
  <w:style w:type="character" w:customStyle="1" w:styleId="WW8Num8z0">
    <w:name w:val="WW8Num8z0"/>
    <w:rsid w:val="00F0416F"/>
    <w:rPr>
      <w:rFonts w:ascii="Symbol" w:hAnsi="Symbol" w:cs="OpenSymbol"/>
    </w:rPr>
  </w:style>
  <w:style w:type="character" w:customStyle="1" w:styleId="WW8Num8z1">
    <w:name w:val="WW8Num8z1"/>
    <w:rsid w:val="00F0416F"/>
    <w:rPr>
      <w:rFonts w:ascii="OpenSymbol" w:hAnsi="OpenSymbol" w:cs="OpenSymbol"/>
    </w:rPr>
  </w:style>
  <w:style w:type="character" w:customStyle="1" w:styleId="WW-Absatz-Standardschriftart111111111">
    <w:name w:val="WW-Absatz-Standardschriftart111111111"/>
    <w:rsid w:val="00F0416F"/>
  </w:style>
  <w:style w:type="character" w:customStyle="1" w:styleId="WW8Num9z0">
    <w:name w:val="WW8Num9z0"/>
    <w:rsid w:val="00F0416F"/>
    <w:rPr>
      <w:rFonts w:ascii="Symbol" w:hAnsi="Symbol" w:cs="OpenSymbol"/>
    </w:rPr>
  </w:style>
  <w:style w:type="character" w:customStyle="1" w:styleId="WW8Num9z1">
    <w:name w:val="WW8Num9z1"/>
    <w:rsid w:val="00F0416F"/>
    <w:rPr>
      <w:rFonts w:ascii="OpenSymbol" w:hAnsi="OpenSymbol" w:cs="OpenSymbol"/>
    </w:rPr>
  </w:style>
  <w:style w:type="character" w:customStyle="1" w:styleId="WW-Absatz-Standardschriftart1111111111">
    <w:name w:val="WW-Absatz-Standardschriftart1111111111"/>
    <w:rsid w:val="00F0416F"/>
  </w:style>
  <w:style w:type="character" w:customStyle="1" w:styleId="NumberingSymbols">
    <w:name w:val="Numbering Symbols"/>
    <w:rsid w:val="00F0416F"/>
  </w:style>
  <w:style w:type="character" w:customStyle="1" w:styleId="Bullets">
    <w:name w:val="Bullets"/>
    <w:rsid w:val="00F0416F"/>
    <w:rPr>
      <w:rFonts w:ascii="OpenSymbol" w:eastAsia="OpenSymbol" w:hAnsi="OpenSymbol" w:cs="OpenSymbol"/>
    </w:rPr>
  </w:style>
  <w:style w:type="character" w:customStyle="1" w:styleId="ListLabel1">
    <w:name w:val="ListLabel 1"/>
    <w:rsid w:val="00F0416F"/>
    <w:rPr>
      <w:rFonts w:cs="Courier New"/>
    </w:rPr>
  </w:style>
  <w:style w:type="character" w:customStyle="1" w:styleId="InternetLink">
    <w:name w:val="Internet Link"/>
    <w:basedOn w:val="DefaultParagraphFont"/>
    <w:rsid w:val="00F0416F"/>
    <w:rPr>
      <w:color w:val="0000FF"/>
      <w:u w:val="single"/>
    </w:rPr>
  </w:style>
  <w:style w:type="character" w:customStyle="1" w:styleId="WW8Num5z2">
    <w:name w:val="WW8Num5z2"/>
    <w:rsid w:val="00F0416F"/>
    <w:rPr>
      <w:rFonts w:ascii="StarSymbol" w:hAnsi="StarSymbol" w:cs="StarSymbol"/>
      <w:sz w:val="18"/>
      <w:szCs w:val="18"/>
    </w:rPr>
  </w:style>
  <w:style w:type="paragraph" w:customStyle="1" w:styleId="Heading">
    <w:name w:val="Heading"/>
    <w:basedOn w:val="Default"/>
    <w:next w:val="Textbody"/>
    <w:rsid w:val="00F0416F"/>
    <w:pPr>
      <w:keepNext/>
      <w:spacing w:before="240" w:after="120"/>
    </w:pPr>
    <w:rPr>
      <w:rFonts w:ascii="Arial" w:hAnsi="Arial" w:cs="DejaVu Sans"/>
      <w:sz w:val="28"/>
      <w:szCs w:val="28"/>
    </w:rPr>
  </w:style>
  <w:style w:type="paragraph" w:customStyle="1" w:styleId="Textbody">
    <w:name w:val="Text body"/>
    <w:basedOn w:val="Default"/>
    <w:rsid w:val="00F0416F"/>
    <w:pPr>
      <w:spacing w:after="120"/>
    </w:pPr>
  </w:style>
  <w:style w:type="paragraph" w:styleId="List">
    <w:name w:val="List"/>
    <w:basedOn w:val="Textbody"/>
    <w:rsid w:val="00F0416F"/>
  </w:style>
  <w:style w:type="paragraph" w:styleId="Caption">
    <w:name w:val="caption"/>
    <w:basedOn w:val="Default"/>
    <w:qFormat/>
    <w:rsid w:val="00F0416F"/>
    <w:pPr>
      <w:suppressLineNumbers/>
      <w:spacing w:before="120" w:after="120"/>
    </w:pPr>
    <w:rPr>
      <w:i/>
      <w:iCs/>
    </w:rPr>
  </w:style>
  <w:style w:type="paragraph" w:customStyle="1" w:styleId="Index">
    <w:name w:val="Index"/>
    <w:basedOn w:val="Default"/>
    <w:rsid w:val="00F0416F"/>
    <w:pPr>
      <w:suppressLineNumbers/>
    </w:pPr>
  </w:style>
  <w:style w:type="paragraph" w:styleId="Header">
    <w:name w:val="header"/>
    <w:basedOn w:val="Default"/>
    <w:rsid w:val="00F0416F"/>
    <w:pPr>
      <w:suppressLineNumbers/>
      <w:tabs>
        <w:tab w:val="center" w:pos="4986"/>
        <w:tab w:val="right" w:pos="9972"/>
      </w:tabs>
    </w:pPr>
  </w:style>
  <w:style w:type="paragraph" w:styleId="Footer">
    <w:name w:val="footer"/>
    <w:basedOn w:val="Default"/>
    <w:rsid w:val="00F0416F"/>
    <w:pPr>
      <w:suppressLineNumbers/>
      <w:tabs>
        <w:tab w:val="center" w:pos="4986"/>
        <w:tab w:val="right" w:pos="9972"/>
      </w:tabs>
    </w:pPr>
  </w:style>
  <w:style w:type="paragraph" w:customStyle="1" w:styleId="TableContents">
    <w:name w:val="Table Contents"/>
    <w:basedOn w:val="Default"/>
    <w:rsid w:val="00F0416F"/>
    <w:pPr>
      <w:suppressLineNumbers/>
    </w:pPr>
  </w:style>
  <w:style w:type="paragraph" w:customStyle="1" w:styleId="TableHeading">
    <w:name w:val="Table Heading"/>
    <w:basedOn w:val="TableContents"/>
    <w:rsid w:val="00F0416F"/>
    <w:pPr>
      <w:jc w:val="center"/>
    </w:pPr>
    <w:rPr>
      <w:b/>
      <w:bCs/>
    </w:rPr>
  </w:style>
  <w:style w:type="paragraph" w:styleId="ListParagraph">
    <w:name w:val="List Paragraph"/>
    <w:basedOn w:val="Default"/>
    <w:qFormat/>
    <w:rsid w:val="00F0416F"/>
    <w:pPr>
      <w:ind w:left="720"/>
    </w:pPr>
  </w:style>
  <w:style w:type="character" w:styleId="Hyperlink">
    <w:name w:val="Hyperlink"/>
    <w:basedOn w:val="DefaultParagraphFont"/>
    <w:uiPriority w:val="99"/>
    <w:unhideWhenUsed/>
    <w:rsid w:val="003952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2.bin"/><Relationship Id="rId12" Type="http://schemas.openxmlformats.org/officeDocument/2006/relationships/image" Target="media/image3.emf"/><Relationship Id="rId13" Type="http://schemas.openxmlformats.org/officeDocument/2006/relationships/oleObject" Target="embeddings/Microsoft_Equation3.bin"/><Relationship Id="rId14" Type="http://schemas.openxmlformats.org/officeDocument/2006/relationships/hyperlink" Target="https://cs.ycp.edu/marmos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1118</Words>
  <Characters>6378</Characters>
  <Application>Microsoft Macintosh Word</Application>
  <DocSecurity>0</DocSecurity>
  <Lines>53</Lines>
  <Paragraphs>14</Paragraphs>
  <ScaleCrop>false</ScaleCrop>
  <Company/>
  <LinksUpToDate>false</LinksUpToDate>
  <CharactersWithSpaces>7482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64</cp:revision>
  <cp:lastPrinted>2013-10-01T18:51:00Z</cp:lastPrinted>
  <dcterms:created xsi:type="dcterms:W3CDTF">2012-10-09T12:15:00Z</dcterms:created>
  <dcterms:modified xsi:type="dcterms:W3CDTF">2014-10-26T18:13:00Z</dcterms:modified>
</cp:coreProperties>
</file>