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748F5B" w14:textId="3732F9C2" w:rsidR="006F2BFA" w:rsidRPr="00846B3F" w:rsidRDefault="006F2BFA" w:rsidP="00846B3F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CPADS </w:t>
      </w:r>
      <w:r w:rsidR="00846B3F">
        <w:rPr>
          <w:rFonts w:ascii="Arial Black" w:hAnsi="Arial Black"/>
          <w:sz w:val="32"/>
          <w:szCs w:val="32"/>
        </w:rPr>
        <w:t>Reading Activity I</w:t>
      </w:r>
      <w:r w:rsidR="00CA6F69">
        <w:rPr>
          <w:rFonts w:ascii="Arial Black" w:hAnsi="Arial Black"/>
          <w:sz w:val="32"/>
          <w:szCs w:val="32"/>
        </w:rPr>
        <w:t>V</w:t>
      </w:r>
    </w:p>
    <w:p w14:paraId="65AC98CE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</w:p>
    <w:p w14:paraId="6BA65F34" w14:textId="3EF76955" w:rsidR="00846B3F" w:rsidRPr="00846B3F" w:rsidRDefault="00846B3F">
      <w:pPr>
        <w:pStyle w:val="Default"/>
        <w:rPr>
          <w:b/>
          <w:bCs/>
        </w:rPr>
      </w:pPr>
      <w:r>
        <w:rPr>
          <w:b/>
          <w:bCs/>
        </w:rPr>
        <w:t>Program #1</w:t>
      </w:r>
    </w:p>
    <w:p w14:paraId="06B80F23" w14:textId="77777777" w:rsidR="0022237D" w:rsidRDefault="0022237D" w:rsidP="00E02425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6B91F86" w14:textId="77777777" w:rsidR="0004245E" w:rsidRPr="0022237D" w:rsidRDefault="0004245E" w:rsidP="00E02425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2C8F286A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>var = input('Input a value between 60 and 100: ')</w:t>
      </w:r>
    </w:p>
    <w:p w14:paraId="0B0E2735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>val = int(var)</w:t>
      </w:r>
    </w:p>
    <w:p w14:paraId="3902C551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3A587C95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>if val &gt; 90:</w:t>
      </w:r>
    </w:p>
    <w:p w14:paraId="6FB036E5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print('Great job!')</w:t>
      </w:r>
    </w:p>
    <w:p w14:paraId="5636D611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>elif val &gt; 80 and val &lt; 90:</w:t>
      </w:r>
    </w:p>
    <w:p w14:paraId="10BF3327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print('Not bad')</w:t>
      </w:r>
    </w:p>
    <w:p w14:paraId="121A2501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>elif val &gt;= 70 and val &lt; 80:</w:t>
      </w:r>
    </w:p>
    <w:p w14:paraId="100A55EF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print('Could be better')</w:t>
      </w:r>
    </w:p>
    <w:p w14:paraId="778F58A2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>else:</w:t>
      </w:r>
    </w:p>
    <w:p w14:paraId="51484280" w14:textId="77777777" w:rsidR="00CA6F69" w:rsidRPr="00CA6F69" w:rsidRDefault="00CA6F69" w:rsidP="00CA6F69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CA6F69">
        <w:rPr>
          <w:rFonts w:ascii="Courier New" w:hAnsi="Courier New"/>
          <w:b/>
          <w:bCs/>
          <w:sz w:val="20"/>
          <w:szCs w:val="20"/>
        </w:rPr>
        <w:t xml:space="preserve">    print('Need more practice')</w:t>
      </w:r>
    </w:p>
    <w:p w14:paraId="34B94E36" w14:textId="77777777" w:rsidR="0057585A" w:rsidRDefault="0057585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7780396" w14:textId="1EAC821F" w:rsidR="00DE1E0E" w:rsidRDefault="00DE1E0E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5C392123" w14:textId="77777777" w:rsidR="0004245E" w:rsidRDefault="0004245E" w:rsidP="00846B3F">
      <w:pPr>
        <w:pStyle w:val="Default"/>
        <w:rPr>
          <w:bCs/>
        </w:rPr>
      </w:pPr>
    </w:p>
    <w:p w14:paraId="1752221E" w14:textId="2AB425CF" w:rsidR="00502221" w:rsidRDefault="00607AA0" w:rsidP="00846B3F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 w:rsidRPr="0014458A">
        <w:rPr>
          <w:rFonts w:ascii="Courier New" w:hAnsi="Courier New"/>
          <w:b/>
          <w:bCs/>
          <w:sz w:val="20"/>
          <w:szCs w:val="20"/>
          <w:u w:val="single"/>
        </w:rPr>
        <w:t>95</w:t>
      </w:r>
      <w:r>
        <w:rPr>
          <w:bCs/>
        </w:rPr>
        <w:t xml:space="preserve"> when prompted?</w:t>
      </w:r>
    </w:p>
    <w:p w14:paraId="716500A1" w14:textId="77777777" w:rsidR="0014458A" w:rsidRDefault="0014458A" w:rsidP="00846B3F">
      <w:pPr>
        <w:pStyle w:val="Default"/>
        <w:rPr>
          <w:bCs/>
        </w:rPr>
      </w:pPr>
    </w:p>
    <w:p w14:paraId="1E5B0DB2" w14:textId="77777777" w:rsidR="0014458A" w:rsidRDefault="0014458A" w:rsidP="00846B3F">
      <w:pPr>
        <w:pStyle w:val="Default"/>
        <w:rPr>
          <w:bCs/>
        </w:rPr>
      </w:pPr>
    </w:p>
    <w:p w14:paraId="4AD61E98" w14:textId="77777777" w:rsidR="0014458A" w:rsidRDefault="0014458A" w:rsidP="00846B3F">
      <w:pPr>
        <w:pStyle w:val="Default"/>
        <w:rPr>
          <w:bCs/>
        </w:rPr>
      </w:pPr>
    </w:p>
    <w:p w14:paraId="13607BAC" w14:textId="77777777" w:rsidR="0014458A" w:rsidRDefault="0014458A" w:rsidP="00846B3F">
      <w:pPr>
        <w:pStyle w:val="Default"/>
        <w:rPr>
          <w:bCs/>
        </w:rPr>
      </w:pPr>
    </w:p>
    <w:p w14:paraId="30A0F826" w14:textId="3DA8B201" w:rsidR="0014458A" w:rsidRDefault="0014458A" w:rsidP="0014458A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>
        <w:rPr>
          <w:rFonts w:ascii="Courier New" w:hAnsi="Courier New"/>
          <w:b/>
          <w:bCs/>
          <w:sz w:val="20"/>
          <w:szCs w:val="20"/>
          <w:u w:val="single"/>
        </w:rPr>
        <w:t>90</w:t>
      </w:r>
      <w:r>
        <w:rPr>
          <w:bCs/>
        </w:rPr>
        <w:t xml:space="preserve"> when prompted?</w:t>
      </w:r>
    </w:p>
    <w:p w14:paraId="26292E7F" w14:textId="77777777" w:rsidR="0014458A" w:rsidRDefault="0014458A" w:rsidP="0014458A">
      <w:pPr>
        <w:pStyle w:val="Default"/>
        <w:rPr>
          <w:bCs/>
        </w:rPr>
      </w:pPr>
    </w:p>
    <w:p w14:paraId="342F27AB" w14:textId="77777777" w:rsidR="0014458A" w:rsidRDefault="0014458A" w:rsidP="0014458A">
      <w:pPr>
        <w:pStyle w:val="Default"/>
        <w:rPr>
          <w:bCs/>
        </w:rPr>
      </w:pPr>
    </w:p>
    <w:p w14:paraId="14E986E5" w14:textId="77777777" w:rsidR="0014458A" w:rsidRDefault="0014458A" w:rsidP="0014458A">
      <w:pPr>
        <w:pStyle w:val="Default"/>
        <w:rPr>
          <w:bCs/>
        </w:rPr>
      </w:pPr>
    </w:p>
    <w:p w14:paraId="488F1541" w14:textId="77777777" w:rsidR="0014458A" w:rsidRDefault="0014458A" w:rsidP="0014458A">
      <w:pPr>
        <w:pStyle w:val="Default"/>
        <w:rPr>
          <w:bCs/>
        </w:rPr>
      </w:pPr>
    </w:p>
    <w:p w14:paraId="45402317" w14:textId="6844B7E9" w:rsidR="0014458A" w:rsidRDefault="0014458A" w:rsidP="0014458A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 w:rsidR="00014718">
        <w:rPr>
          <w:rFonts w:ascii="Courier New" w:hAnsi="Courier New"/>
          <w:b/>
          <w:bCs/>
          <w:sz w:val="20"/>
          <w:szCs w:val="20"/>
          <w:u w:val="single"/>
        </w:rPr>
        <w:t>80</w:t>
      </w:r>
      <w:r>
        <w:rPr>
          <w:bCs/>
        </w:rPr>
        <w:t xml:space="preserve"> when prompted?</w:t>
      </w:r>
    </w:p>
    <w:p w14:paraId="165B9EC0" w14:textId="77777777" w:rsidR="0014458A" w:rsidRDefault="0014458A" w:rsidP="0014458A">
      <w:pPr>
        <w:pStyle w:val="Default"/>
        <w:rPr>
          <w:bCs/>
        </w:rPr>
      </w:pPr>
    </w:p>
    <w:p w14:paraId="53E5DD5A" w14:textId="77777777" w:rsidR="0014458A" w:rsidRDefault="0014458A" w:rsidP="0014458A">
      <w:pPr>
        <w:pStyle w:val="Default"/>
        <w:rPr>
          <w:bCs/>
        </w:rPr>
      </w:pPr>
    </w:p>
    <w:p w14:paraId="1BAF7ADA" w14:textId="77777777" w:rsidR="0014458A" w:rsidRDefault="0014458A" w:rsidP="0014458A">
      <w:pPr>
        <w:pStyle w:val="Default"/>
        <w:rPr>
          <w:bCs/>
        </w:rPr>
      </w:pPr>
    </w:p>
    <w:p w14:paraId="3469A8FA" w14:textId="77777777" w:rsidR="0014458A" w:rsidRDefault="0014458A" w:rsidP="0014458A">
      <w:pPr>
        <w:pStyle w:val="Default"/>
        <w:rPr>
          <w:bCs/>
        </w:rPr>
      </w:pPr>
    </w:p>
    <w:p w14:paraId="726A12A9" w14:textId="082EF3FC" w:rsidR="0014458A" w:rsidRDefault="0014458A" w:rsidP="0014458A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>
        <w:rPr>
          <w:rFonts w:ascii="Courier New" w:hAnsi="Courier New"/>
          <w:b/>
          <w:bCs/>
          <w:sz w:val="20"/>
          <w:szCs w:val="20"/>
          <w:u w:val="single"/>
        </w:rPr>
        <w:t>65</w:t>
      </w:r>
      <w:r>
        <w:rPr>
          <w:bCs/>
        </w:rPr>
        <w:t xml:space="preserve"> when prompted?</w:t>
      </w:r>
    </w:p>
    <w:p w14:paraId="303786D2" w14:textId="77777777" w:rsidR="007D2EC6" w:rsidRDefault="007D2EC6" w:rsidP="0014458A">
      <w:pPr>
        <w:pStyle w:val="Default"/>
        <w:rPr>
          <w:bCs/>
        </w:rPr>
      </w:pPr>
    </w:p>
    <w:p w14:paraId="5D3BF5DD" w14:textId="77777777" w:rsidR="007D2EC6" w:rsidRDefault="007D2EC6" w:rsidP="0014458A">
      <w:pPr>
        <w:pStyle w:val="Default"/>
        <w:rPr>
          <w:bCs/>
        </w:rPr>
      </w:pPr>
    </w:p>
    <w:p w14:paraId="6053F560" w14:textId="77777777" w:rsidR="007D2EC6" w:rsidRDefault="007D2EC6" w:rsidP="0014458A">
      <w:pPr>
        <w:pStyle w:val="Default"/>
        <w:rPr>
          <w:bCs/>
        </w:rPr>
      </w:pPr>
    </w:p>
    <w:p w14:paraId="0FF958C4" w14:textId="77777777" w:rsidR="007D2EC6" w:rsidRDefault="007D2EC6" w:rsidP="0014458A">
      <w:pPr>
        <w:pStyle w:val="Default"/>
        <w:rPr>
          <w:bCs/>
        </w:rPr>
      </w:pPr>
    </w:p>
    <w:p w14:paraId="02EA6F17" w14:textId="05D9C60E" w:rsidR="007D2EC6" w:rsidRDefault="007D2EC6" w:rsidP="007D2EC6">
      <w:pPr>
        <w:pStyle w:val="Default"/>
        <w:rPr>
          <w:bCs/>
        </w:rPr>
      </w:pPr>
      <w:r>
        <w:rPr>
          <w:bCs/>
        </w:rPr>
        <w:t xml:space="preserve">What is the output of the above program if the user inputs the value </w:t>
      </w:r>
      <w:r>
        <w:rPr>
          <w:rFonts w:ascii="Courier New" w:hAnsi="Courier New"/>
          <w:b/>
          <w:bCs/>
          <w:sz w:val="20"/>
          <w:szCs w:val="20"/>
          <w:u w:val="single"/>
        </w:rPr>
        <w:t>40</w:t>
      </w:r>
      <w:r>
        <w:rPr>
          <w:bCs/>
        </w:rPr>
        <w:t xml:space="preserve"> when prompted?</w:t>
      </w:r>
    </w:p>
    <w:p w14:paraId="6BCF1877" w14:textId="77777777" w:rsidR="007D2EC6" w:rsidRDefault="007D2EC6" w:rsidP="0014458A">
      <w:pPr>
        <w:pStyle w:val="Default"/>
        <w:rPr>
          <w:bCs/>
        </w:rPr>
      </w:pPr>
    </w:p>
    <w:p w14:paraId="54844C25" w14:textId="77777777" w:rsidR="0014458A" w:rsidRDefault="0014458A" w:rsidP="0014458A">
      <w:pPr>
        <w:pStyle w:val="Default"/>
        <w:rPr>
          <w:bCs/>
        </w:rPr>
      </w:pPr>
    </w:p>
    <w:p w14:paraId="5DE8C0FA" w14:textId="77777777" w:rsidR="0014458A" w:rsidRDefault="0014458A" w:rsidP="0014458A">
      <w:pPr>
        <w:pStyle w:val="Default"/>
        <w:rPr>
          <w:bCs/>
        </w:rPr>
      </w:pPr>
    </w:p>
    <w:p w14:paraId="15F3C3DD" w14:textId="77777777" w:rsidR="00432416" w:rsidRDefault="00432416" w:rsidP="00846B3F">
      <w:pPr>
        <w:pStyle w:val="Default"/>
        <w:rPr>
          <w:bCs/>
        </w:rPr>
      </w:pPr>
    </w:p>
    <w:p w14:paraId="777AFAA8" w14:textId="77777777" w:rsidR="00432416" w:rsidRDefault="00432416" w:rsidP="00846B3F">
      <w:pPr>
        <w:pStyle w:val="Default"/>
        <w:rPr>
          <w:bCs/>
        </w:rPr>
      </w:pPr>
    </w:p>
    <w:p w14:paraId="43EEF5DE" w14:textId="77777777" w:rsidR="00432416" w:rsidRDefault="00432416" w:rsidP="00846B3F">
      <w:pPr>
        <w:pStyle w:val="Default"/>
        <w:rPr>
          <w:bCs/>
        </w:rPr>
      </w:pPr>
    </w:p>
    <w:p w14:paraId="5FA96353" w14:textId="77777777" w:rsidR="00515F6A" w:rsidRDefault="00515F6A" w:rsidP="00846B3F">
      <w:pPr>
        <w:pStyle w:val="Default"/>
        <w:rPr>
          <w:bCs/>
        </w:rPr>
      </w:pPr>
    </w:p>
    <w:p w14:paraId="70CC3968" w14:textId="77777777" w:rsidR="00382948" w:rsidRPr="00846B3F" w:rsidRDefault="00382948" w:rsidP="00382948">
      <w:pPr>
        <w:pStyle w:val="Default"/>
        <w:rPr>
          <w:b/>
          <w:bCs/>
        </w:rPr>
      </w:pPr>
      <w:r>
        <w:rPr>
          <w:b/>
          <w:bCs/>
        </w:rPr>
        <w:t>Program #2</w:t>
      </w:r>
    </w:p>
    <w:p w14:paraId="65C347C2" w14:textId="77777777" w:rsidR="00382948" w:rsidRPr="00E30AD4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FA4DCC8" w14:textId="77777777" w:rsidR="00382948" w:rsidRPr="003816CA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2B6AF6F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>def compute_val(input):</w:t>
      </w:r>
    </w:p>
    <w:p w14:paraId="757519CD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sum = 0</w:t>
      </w:r>
    </w:p>
    <w:p w14:paraId="286BBD91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48543353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for i in range(input):</w:t>
      </w:r>
    </w:p>
    <w:p w14:paraId="6141D436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if i % 2 == 1:</w:t>
      </w:r>
    </w:p>
    <w:p w14:paraId="35770C63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    sum = sum + i</w:t>
      </w:r>
    </w:p>
    <w:p w14:paraId="3322F39A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else:</w:t>
      </w:r>
    </w:p>
    <w:p w14:paraId="5EE83947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        sum = sum - i</w:t>
      </w:r>
    </w:p>
    <w:p w14:paraId="0DEA4CEF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70963521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return sum</w:t>
      </w:r>
    </w:p>
    <w:p w14:paraId="4D8117B1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C76BFEF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>def main():</w:t>
      </w:r>
    </w:p>
    <w:p w14:paraId="22AE1D7A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val = compute_val(10)</w:t>
      </w:r>
    </w:p>
    <w:p w14:paraId="0CAD894C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 xml:space="preserve">    print(val)</w:t>
      </w:r>
    </w:p>
    <w:p w14:paraId="7878D005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4DD13E7C" w14:textId="77777777" w:rsidR="00382948" w:rsidRPr="003816CA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16CA">
        <w:rPr>
          <w:rFonts w:ascii="Courier New" w:hAnsi="Courier New"/>
          <w:b/>
          <w:bCs/>
          <w:sz w:val="20"/>
          <w:szCs w:val="20"/>
        </w:rPr>
        <w:t>main()</w:t>
      </w:r>
    </w:p>
    <w:p w14:paraId="6F56FFD3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7A12741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7C6BCE23" w14:textId="77777777" w:rsidR="00382948" w:rsidRDefault="00382948" w:rsidP="00382948">
      <w:pPr>
        <w:pStyle w:val="Default"/>
        <w:rPr>
          <w:bCs/>
        </w:rPr>
      </w:pPr>
      <w:r>
        <w:rPr>
          <w:bCs/>
        </w:rPr>
        <w:t>In English, describe what the program above does. What is the output of the program above?</w:t>
      </w:r>
    </w:p>
    <w:p w14:paraId="2F2952FC" w14:textId="77777777" w:rsidR="00432416" w:rsidRDefault="00432416" w:rsidP="00846B3F">
      <w:pPr>
        <w:pStyle w:val="Default"/>
        <w:rPr>
          <w:bCs/>
        </w:rPr>
      </w:pPr>
    </w:p>
    <w:p w14:paraId="38020F41" w14:textId="77777777" w:rsidR="00382948" w:rsidRDefault="00382948" w:rsidP="00846B3F">
      <w:pPr>
        <w:pStyle w:val="Default"/>
        <w:rPr>
          <w:bCs/>
        </w:rPr>
      </w:pPr>
    </w:p>
    <w:p w14:paraId="42100E80" w14:textId="77777777" w:rsidR="00382948" w:rsidRDefault="00382948" w:rsidP="00846B3F">
      <w:pPr>
        <w:pStyle w:val="Default"/>
        <w:rPr>
          <w:bCs/>
        </w:rPr>
      </w:pPr>
    </w:p>
    <w:p w14:paraId="7D090ED3" w14:textId="77777777" w:rsidR="00382948" w:rsidRDefault="00382948" w:rsidP="00846B3F">
      <w:pPr>
        <w:pStyle w:val="Default"/>
        <w:rPr>
          <w:bCs/>
        </w:rPr>
      </w:pPr>
    </w:p>
    <w:p w14:paraId="5F8ABC0C" w14:textId="77777777" w:rsidR="00382948" w:rsidRDefault="00382948" w:rsidP="00846B3F">
      <w:pPr>
        <w:pStyle w:val="Default"/>
        <w:rPr>
          <w:bCs/>
        </w:rPr>
      </w:pPr>
    </w:p>
    <w:p w14:paraId="685CFAE3" w14:textId="77777777" w:rsidR="00382948" w:rsidRDefault="00382948" w:rsidP="00846B3F">
      <w:pPr>
        <w:pStyle w:val="Default"/>
        <w:rPr>
          <w:bCs/>
        </w:rPr>
      </w:pPr>
    </w:p>
    <w:p w14:paraId="5211D132" w14:textId="77777777" w:rsidR="00382948" w:rsidRDefault="00382948" w:rsidP="00846B3F">
      <w:pPr>
        <w:pStyle w:val="Default"/>
        <w:rPr>
          <w:bCs/>
        </w:rPr>
      </w:pPr>
    </w:p>
    <w:p w14:paraId="1093593D" w14:textId="77777777" w:rsidR="00382948" w:rsidRDefault="00382948" w:rsidP="00846B3F">
      <w:pPr>
        <w:pStyle w:val="Default"/>
        <w:rPr>
          <w:bCs/>
        </w:rPr>
      </w:pPr>
    </w:p>
    <w:p w14:paraId="207744D8" w14:textId="176E472A" w:rsidR="00382948" w:rsidRPr="00846B3F" w:rsidRDefault="00382948" w:rsidP="00382948">
      <w:pPr>
        <w:pStyle w:val="Default"/>
        <w:rPr>
          <w:b/>
          <w:bCs/>
        </w:rPr>
      </w:pPr>
      <w:r>
        <w:rPr>
          <w:b/>
          <w:bCs/>
        </w:rPr>
        <w:t>Program #3</w:t>
      </w:r>
    </w:p>
    <w:p w14:paraId="1A98D143" w14:textId="77777777" w:rsidR="00382948" w:rsidRPr="00E30AD4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3A0B30E" w14:textId="77777777" w:rsidR="00382948" w:rsidRPr="003816CA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15153EC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2948">
        <w:rPr>
          <w:rFonts w:ascii="Courier New" w:hAnsi="Courier New"/>
          <w:b/>
          <w:bCs/>
          <w:sz w:val="20"/>
          <w:szCs w:val="20"/>
        </w:rPr>
        <w:t>val = 0</w:t>
      </w:r>
    </w:p>
    <w:p w14:paraId="180D4DDE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170FBEA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2948">
        <w:rPr>
          <w:rFonts w:ascii="Courier New" w:hAnsi="Courier New"/>
          <w:b/>
          <w:bCs/>
          <w:sz w:val="20"/>
          <w:szCs w:val="20"/>
        </w:rPr>
        <w:t>while(val &lt; 10):</w:t>
      </w:r>
    </w:p>
    <w:p w14:paraId="767D17AC" w14:textId="77777777" w:rsidR="00382948" w:rsidRPr="00382948" w:rsidRDefault="00382948" w:rsidP="00382948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82948">
        <w:rPr>
          <w:rFonts w:ascii="Courier New" w:hAnsi="Courier New"/>
          <w:b/>
          <w:bCs/>
          <w:sz w:val="20"/>
          <w:szCs w:val="20"/>
        </w:rPr>
        <w:t xml:space="preserve">    print(val)</w:t>
      </w:r>
    </w:p>
    <w:p w14:paraId="72023736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5A0D04A8" w14:textId="77777777" w:rsidR="00382948" w:rsidRDefault="00382948" w:rsidP="00382948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40788C8E" w14:textId="19155346" w:rsidR="00382948" w:rsidRDefault="00382948" w:rsidP="00382948">
      <w:pPr>
        <w:pStyle w:val="Default"/>
        <w:rPr>
          <w:bCs/>
        </w:rPr>
      </w:pPr>
      <w:r>
        <w:rPr>
          <w:bCs/>
        </w:rPr>
        <w:t>What is the output of the program above?</w:t>
      </w:r>
    </w:p>
    <w:p w14:paraId="4ED019B6" w14:textId="77777777" w:rsidR="00382948" w:rsidRDefault="00382948" w:rsidP="00846B3F">
      <w:pPr>
        <w:pStyle w:val="Default"/>
        <w:rPr>
          <w:bCs/>
        </w:rPr>
      </w:pPr>
    </w:p>
    <w:p w14:paraId="76BD7E0D" w14:textId="77777777" w:rsidR="00432416" w:rsidRDefault="00432416" w:rsidP="00846B3F">
      <w:pPr>
        <w:pStyle w:val="Default"/>
        <w:rPr>
          <w:bCs/>
        </w:rPr>
      </w:pPr>
    </w:p>
    <w:p w14:paraId="5E999D46" w14:textId="77777777" w:rsidR="00432416" w:rsidRDefault="00432416" w:rsidP="00846B3F">
      <w:pPr>
        <w:pStyle w:val="Default"/>
        <w:rPr>
          <w:bCs/>
        </w:rPr>
      </w:pPr>
    </w:p>
    <w:p w14:paraId="46337DA4" w14:textId="77777777" w:rsidR="00432416" w:rsidRDefault="00432416" w:rsidP="00846B3F">
      <w:pPr>
        <w:pStyle w:val="Default"/>
        <w:rPr>
          <w:bCs/>
        </w:rPr>
      </w:pPr>
    </w:p>
    <w:p w14:paraId="4067D60B" w14:textId="77777777" w:rsidR="00432416" w:rsidRDefault="00432416" w:rsidP="00846B3F">
      <w:pPr>
        <w:pStyle w:val="Default"/>
        <w:rPr>
          <w:bCs/>
        </w:rPr>
      </w:pPr>
    </w:p>
    <w:p w14:paraId="0D0927F4" w14:textId="77777777" w:rsidR="00207436" w:rsidRDefault="00207436" w:rsidP="00846B3F">
      <w:pPr>
        <w:pStyle w:val="Default"/>
        <w:rPr>
          <w:bCs/>
        </w:rPr>
      </w:pPr>
    </w:p>
    <w:p w14:paraId="334E6A06" w14:textId="77777777" w:rsidR="00207436" w:rsidRDefault="00207436" w:rsidP="00846B3F">
      <w:pPr>
        <w:pStyle w:val="Default"/>
        <w:rPr>
          <w:bCs/>
        </w:rPr>
      </w:pPr>
    </w:p>
    <w:p w14:paraId="62462C5D" w14:textId="77777777" w:rsidR="00207436" w:rsidRDefault="00207436" w:rsidP="00846B3F">
      <w:pPr>
        <w:pStyle w:val="Default"/>
        <w:rPr>
          <w:bCs/>
        </w:rPr>
      </w:pPr>
    </w:p>
    <w:p w14:paraId="3920D0DD" w14:textId="77777777" w:rsidR="00207436" w:rsidRDefault="00207436" w:rsidP="00846B3F">
      <w:pPr>
        <w:pStyle w:val="Default"/>
        <w:rPr>
          <w:bCs/>
        </w:rPr>
      </w:pPr>
    </w:p>
    <w:p w14:paraId="02F95E19" w14:textId="77777777" w:rsidR="00451F98" w:rsidRDefault="00451F98" w:rsidP="00207436">
      <w:pPr>
        <w:pStyle w:val="Default"/>
        <w:rPr>
          <w:bCs/>
        </w:rPr>
      </w:pPr>
    </w:p>
    <w:p w14:paraId="3804B0DA" w14:textId="77777777" w:rsidR="00A0100F" w:rsidRPr="00846B3F" w:rsidRDefault="00A0100F" w:rsidP="00A0100F">
      <w:pPr>
        <w:pStyle w:val="Default"/>
        <w:rPr>
          <w:b/>
          <w:bCs/>
        </w:rPr>
      </w:pPr>
      <w:r>
        <w:rPr>
          <w:b/>
          <w:bCs/>
        </w:rPr>
        <w:t>Program #4</w:t>
      </w:r>
    </w:p>
    <w:p w14:paraId="27015CC2" w14:textId="77777777" w:rsidR="00A0100F" w:rsidRPr="00E30AD4" w:rsidRDefault="00A0100F" w:rsidP="00A0100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A5055D7" w14:textId="77777777" w:rsidR="00A0100F" w:rsidRPr="003816CA" w:rsidRDefault="00A0100F" w:rsidP="00A0100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8BC6411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>m = 5</w:t>
      </w:r>
    </w:p>
    <w:p w14:paraId="6E57E399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>n = 0</w:t>
      </w:r>
    </w:p>
    <w:p w14:paraId="3CC35580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2CB3DF26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>while (m &gt; n):</w:t>
      </w:r>
    </w:p>
    <w:p w14:paraId="0B8491DF" w14:textId="3EA3F706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 xml:space="preserve">    print(m</w:t>
      </w:r>
      <w:r w:rsidR="009D744D">
        <w:rPr>
          <w:rFonts w:ascii="Courier New" w:hAnsi="Courier New"/>
          <w:b/>
          <w:bCs/>
          <w:sz w:val="20"/>
          <w:szCs w:val="20"/>
        </w:rPr>
        <w:t xml:space="preserve"> </w:t>
      </w:r>
      <w:r w:rsidRPr="00A0100F">
        <w:rPr>
          <w:rFonts w:ascii="Courier New" w:hAnsi="Courier New"/>
          <w:b/>
          <w:bCs/>
          <w:sz w:val="20"/>
          <w:szCs w:val="20"/>
        </w:rPr>
        <w:t>+</w:t>
      </w:r>
      <w:r w:rsidR="009D744D">
        <w:rPr>
          <w:rFonts w:ascii="Courier New" w:hAnsi="Courier New"/>
          <w:b/>
          <w:bCs/>
          <w:sz w:val="20"/>
          <w:szCs w:val="20"/>
        </w:rPr>
        <w:t xml:space="preserve"> </w:t>
      </w:r>
      <w:r w:rsidRPr="00A0100F">
        <w:rPr>
          <w:rFonts w:ascii="Courier New" w:hAnsi="Courier New"/>
          <w:b/>
          <w:bCs/>
          <w:sz w:val="20"/>
          <w:szCs w:val="20"/>
        </w:rPr>
        <w:t>n)</w:t>
      </w:r>
    </w:p>
    <w:p w14:paraId="77DCBC0D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 xml:space="preserve">    m = m - 1</w:t>
      </w:r>
    </w:p>
    <w:p w14:paraId="6A2726B9" w14:textId="77777777" w:rsidR="00A0100F" w:rsidRPr="00A0100F" w:rsidRDefault="00A0100F" w:rsidP="00A0100F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A0100F">
        <w:rPr>
          <w:rFonts w:ascii="Courier New" w:hAnsi="Courier New"/>
          <w:b/>
          <w:bCs/>
          <w:sz w:val="20"/>
          <w:szCs w:val="20"/>
        </w:rPr>
        <w:t xml:space="preserve">    n = n + 1</w:t>
      </w:r>
    </w:p>
    <w:p w14:paraId="28ADC670" w14:textId="77777777" w:rsidR="00A0100F" w:rsidRDefault="00A0100F" w:rsidP="00A0100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553EBE8" w14:textId="77777777" w:rsidR="00A0100F" w:rsidRDefault="00A0100F" w:rsidP="00A0100F">
      <w:pPr>
        <w:pStyle w:val="Default"/>
        <w:rPr>
          <w:bCs/>
        </w:rPr>
      </w:pPr>
    </w:p>
    <w:p w14:paraId="2DA2867D" w14:textId="6B83AB6A" w:rsidR="00A0100F" w:rsidRDefault="00A0100F" w:rsidP="00A0100F">
      <w:pPr>
        <w:pStyle w:val="Default"/>
        <w:rPr>
          <w:b/>
          <w:bCs/>
        </w:rPr>
      </w:pPr>
      <w:r>
        <w:rPr>
          <w:bCs/>
        </w:rPr>
        <w:t>What is the output of the program above?</w:t>
      </w:r>
    </w:p>
    <w:p w14:paraId="31E1E34B" w14:textId="77777777" w:rsidR="00A0100F" w:rsidRDefault="00A0100F" w:rsidP="00207436">
      <w:pPr>
        <w:pStyle w:val="Default"/>
        <w:rPr>
          <w:b/>
          <w:bCs/>
        </w:rPr>
      </w:pPr>
    </w:p>
    <w:p w14:paraId="6F8DFA6C" w14:textId="77777777" w:rsidR="00A0100F" w:rsidRDefault="00A0100F" w:rsidP="00207436">
      <w:pPr>
        <w:pStyle w:val="Default"/>
        <w:rPr>
          <w:b/>
          <w:bCs/>
        </w:rPr>
      </w:pPr>
    </w:p>
    <w:p w14:paraId="34CCE497" w14:textId="77777777" w:rsidR="00A0100F" w:rsidRDefault="00A0100F" w:rsidP="00207436">
      <w:pPr>
        <w:pStyle w:val="Default"/>
        <w:rPr>
          <w:b/>
          <w:bCs/>
        </w:rPr>
      </w:pPr>
    </w:p>
    <w:p w14:paraId="377C35AB" w14:textId="77777777" w:rsidR="00CE2F53" w:rsidRDefault="00CE2F53" w:rsidP="00207436">
      <w:pPr>
        <w:pStyle w:val="Default"/>
        <w:rPr>
          <w:b/>
          <w:bCs/>
        </w:rPr>
      </w:pPr>
    </w:p>
    <w:p w14:paraId="0F8ADDA7" w14:textId="77777777" w:rsidR="00A0100F" w:rsidRDefault="00A0100F" w:rsidP="00207436">
      <w:pPr>
        <w:pStyle w:val="Default"/>
        <w:rPr>
          <w:b/>
          <w:bCs/>
        </w:rPr>
      </w:pPr>
    </w:p>
    <w:p w14:paraId="596730BE" w14:textId="0986B182" w:rsidR="00CE2F53" w:rsidRPr="00846B3F" w:rsidRDefault="00CE2F53" w:rsidP="00CE2F53">
      <w:pPr>
        <w:pStyle w:val="Default"/>
        <w:rPr>
          <w:b/>
          <w:bCs/>
        </w:rPr>
      </w:pPr>
      <w:r>
        <w:rPr>
          <w:b/>
          <w:bCs/>
        </w:rPr>
        <w:t>Program #5</w:t>
      </w:r>
    </w:p>
    <w:p w14:paraId="7E5605E0" w14:textId="77777777" w:rsidR="00565CDD" w:rsidRDefault="00565CDD" w:rsidP="00565CD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29A05D79" w14:textId="77777777" w:rsidR="00565CDD" w:rsidRPr="00565CDD" w:rsidRDefault="00565CDD" w:rsidP="00565CD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52C63B4" w14:textId="3E7F17E4" w:rsidR="00565CDD" w:rsidRPr="00565CDD" w:rsidRDefault="000A4843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print ('Enter</w:t>
      </w:r>
      <w:r w:rsidR="00565CDD" w:rsidRPr="00565CDD">
        <w:rPr>
          <w:rFonts w:ascii="Courier New" w:hAnsi="Courier New"/>
          <w:b/>
          <w:bCs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 xml:space="preserve">a series of </w:t>
      </w:r>
      <w:r w:rsidR="00565CDD" w:rsidRPr="00565CDD">
        <w:rPr>
          <w:rFonts w:ascii="Courier New" w:hAnsi="Courier New"/>
          <w:b/>
          <w:bCs/>
          <w:sz w:val="20"/>
          <w:szCs w:val="20"/>
        </w:rPr>
        <w:t>numbers with values between 1 and 5 (inclusive)')</w:t>
      </w:r>
    </w:p>
    <w:p w14:paraId="52F9B7A6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>expected_vals = int(input('How many numbers would you like to input? '))</w:t>
      </w:r>
    </w:p>
    <w:p w14:paraId="51072B2D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>val = -1</w:t>
      </w:r>
    </w:p>
    <w:p w14:paraId="1B104F51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>total = 0</w:t>
      </w:r>
    </w:p>
    <w:p w14:paraId="5BBF9477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>num_vals = 0</w:t>
      </w:r>
    </w:p>
    <w:p w14:paraId="5FAF825A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B28B0D3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>while ((val &lt; 1 or val &gt; 5) or num_vals != expected_vals):</w:t>
      </w:r>
    </w:p>
    <w:p w14:paraId="131491B4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val = int(input('Enter a number: '))</w:t>
      </w:r>
    </w:p>
    <w:p w14:paraId="17267465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394BFD8A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if (val &gt;= 1 and val &lt;= 5):</w:t>
      </w:r>
    </w:p>
    <w:p w14:paraId="334A6F79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    total = total + val</w:t>
      </w:r>
    </w:p>
    <w:p w14:paraId="49A354B7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    num_vals = num_vals + 1</w:t>
      </w:r>
    </w:p>
    <w:p w14:paraId="19F5CF91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else:</w:t>
      </w:r>
    </w:p>
    <w:p w14:paraId="0628B469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 xml:space="preserve">        print('Invalid input value, try again')</w:t>
      </w:r>
    </w:p>
    <w:p w14:paraId="629DE59A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E7E2D65" w14:textId="77777777" w:rsidR="00565CDD" w:rsidRPr="00565CDD" w:rsidRDefault="00565CDD" w:rsidP="00565CDD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565CDD">
        <w:rPr>
          <w:rFonts w:ascii="Courier New" w:hAnsi="Courier New"/>
          <w:b/>
          <w:bCs/>
          <w:sz w:val="20"/>
          <w:szCs w:val="20"/>
        </w:rPr>
        <w:t>print(total // expected_vals)</w:t>
      </w:r>
    </w:p>
    <w:p w14:paraId="2B79E7BC" w14:textId="77777777" w:rsidR="00CE2F53" w:rsidRDefault="00CE2F53" w:rsidP="00CE2F53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EBBE871" w14:textId="77777777" w:rsidR="00CE2F53" w:rsidRDefault="00CE2F53" w:rsidP="00CE2F53">
      <w:pPr>
        <w:pStyle w:val="Default"/>
        <w:rPr>
          <w:bCs/>
        </w:rPr>
      </w:pPr>
    </w:p>
    <w:p w14:paraId="483972E6" w14:textId="77777777" w:rsidR="00D2123C" w:rsidRDefault="00D2123C" w:rsidP="00D2123C">
      <w:pPr>
        <w:pStyle w:val="Default"/>
        <w:rPr>
          <w:bCs/>
        </w:rPr>
      </w:pPr>
      <w:r>
        <w:rPr>
          <w:bCs/>
        </w:rPr>
        <w:t>In English, describe what the program above does. What is the output of the program above?</w:t>
      </w:r>
    </w:p>
    <w:p w14:paraId="5D65F881" w14:textId="77777777" w:rsidR="00A0100F" w:rsidRDefault="00A0100F" w:rsidP="00207436">
      <w:pPr>
        <w:pStyle w:val="Default"/>
        <w:rPr>
          <w:b/>
          <w:bCs/>
        </w:rPr>
      </w:pPr>
    </w:p>
    <w:p w14:paraId="2BFB467B" w14:textId="77777777" w:rsidR="00A0100F" w:rsidRDefault="00A0100F" w:rsidP="00207436">
      <w:pPr>
        <w:pStyle w:val="Default"/>
        <w:rPr>
          <w:b/>
          <w:bCs/>
        </w:rPr>
      </w:pPr>
    </w:p>
    <w:p w14:paraId="61CB9973" w14:textId="77777777" w:rsidR="00A0100F" w:rsidRDefault="00A0100F" w:rsidP="00207436">
      <w:pPr>
        <w:pStyle w:val="Default"/>
        <w:rPr>
          <w:b/>
          <w:bCs/>
        </w:rPr>
      </w:pPr>
    </w:p>
    <w:p w14:paraId="5ACAB687" w14:textId="77777777" w:rsidR="00A0100F" w:rsidRDefault="00A0100F" w:rsidP="00207436">
      <w:pPr>
        <w:pStyle w:val="Default"/>
        <w:rPr>
          <w:b/>
          <w:bCs/>
        </w:rPr>
      </w:pPr>
    </w:p>
    <w:p w14:paraId="2DC94C82" w14:textId="77777777" w:rsidR="00A0100F" w:rsidRDefault="00A0100F" w:rsidP="00207436">
      <w:pPr>
        <w:pStyle w:val="Default"/>
        <w:rPr>
          <w:b/>
          <w:bCs/>
        </w:rPr>
      </w:pPr>
    </w:p>
    <w:p w14:paraId="1E88ED8C" w14:textId="77777777" w:rsidR="00A0100F" w:rsidRDefault="00A0100F" w:rsidP="00207436">
      <w:pPr>
        <w:pStyle w:val="Default"/>
        <w:rPr>
          <w:b/>
          <w:bCs/>
        </w:rPr>
      </w:pPr>
    </w:p>
    <w:p w14:paraId="060DD0EE" w14:textId="77777777" w:rsidR="00A0100F" w:rsidRDefault="00A0100F" w:rsidP="00207436">
      <w:pPr>
        <w:pStyle w:val="Default"/>
        <w:rPr>
          <w:b/>
          <w:bCs/>
        </w:rPr>
      </w:pPr>
    </w:p>
    <w:p w14:paraId="5B14EF5C" w14:textId="77777777" w:rsidR="00A0100F" w:rsidRDefault="00A0100F" w:rsidP="00207436">
      <w:pPr>
        <w:pStyle w:val="Default"/>
        <w:rPr>
          <w:b/>
          <w:bCs/>
        </w:rPr>
      </w:pPr>
    </w:p>
    <w:p w14:paraId="3323A17C" w14:textId="77777777" w:rsidR="00CE2F53" w:rsidRDefault="00CE2F53" w:rsidP="00207436">
      <w:pPr>
        <w:pStyle w:val="Default"/>
        <w:rPr>
          <w:b/>
          <w:bCs/>
        </w:rPr>
      </w:pPr>
    </w:p>
    <w:p w14:paraId="0735EA35" w14:textId="4EFD5303" w:rsidR="00207436" w:rsidRPr="00846B3F" w:rsidRDefault="00451F98" w:rsidP="00207436">
      <w:pPr>
        <w:pStyle w:val="Default"/>
        <w:rPr>
          <w:b/>
          <w:bCs/>
        </w:rPr>
      </w:pPr>
      <w:r>
        <w:rPr>
          <w:b/>
          <w:bCs/>
        </w:rPr>
        <w:lastRenderedPageBreak/>
        <w:t>Program #</w:t>
      </w:r>
      <w:r w:rsidR="00F33D41">
        <w:rPr>
          <w:b/>
          <w:bCs/>
        </w:rPr>
        <w:t>6</w:t>
      </w:r>
    </w:p>
    <w:p w14:paraId="3A669CFD" w14:textId="77777777" w:rsidR="00207436" w:rsidRPr="00E30AD4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DA1766C" w14:textId="77777777" w:rsidR="00207436" w:rsidRPr="003816CA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8139E37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># import a library that can generate random numbers</w:t>
      </w:r>
    </w:p>
    <w:p w14:paraId="33A97C8C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>from random import randint</w:t>
      </w:r>
    </w:p>
    <w:p w14:paraId="081BD52A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2ECD589E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>lowRange = 1</w:t>
      </w:r>
    </w:p>
    <w:p w14:paraId="16CD6D42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>highRange = 5</w:t>
      </w:r>
    </w:p>
    <w:p w14:paraId="61E537DE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># Create a random number between lowRange and highRange (inclusive)</w:t>
      </w:r>
    </w:p>
    <w:p w14:paraId="319D3703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>randomNumber = randint(lowRange, highRange)</w:t>
      </w:r>
    </w:p>
    <w:p w14:paraId="77542F20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73A0D1F0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>attemptNumber = 0</w:t>
      </w:r>
    </w:p>
    <w:p w14:paraId="7BA2D301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>guessAgain= "yes"</w:t>
      </w:r>
    </w:p>
    <w:p w14:paraId="3085C014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>guess = -1</w:t>
      </w:r>
    </w:p>
    <w:p w14:paraId="16269CB4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2566C45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28848CD4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>print('Let\'s play a game.')</w:t>
      </w:r>
    </w:p>
    <w:p w14:paraId="001B5ADD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>print('I\'m thinking of a number between', lowRange, 'and', highRange)</w:t>
      </w:r>
    </w:p>
    <w:p w14:paraId="34798C74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360E1283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>while guess != randomNumber and guessAgain!= "no":</w:t>
      </w:r>
    </w:p>
    <w:p w14:paraId="54E901AE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 xml:space="preserve">    guess = int(input('Guess my number: '))</w:t>
      </w:r>
    </w:p>
    <w:p w14:paraId="09F2651A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 xml:space="preserve">    attemptNumber = attemptNumber + 1;</w:t>
      </w:r>
    </w:p>
    <w:p w14:paraId="331D57B5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07BA9C9D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 xml:space="preserve">    if guess != randomNumber:</w:t>
      </w:r>
    </w:p>
    <w:p w14:paraId="1D16EF0E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 xml:space="preserve">        print('Sorry, that is not correct')</w:t>
      </w:r>
    </w:p>
    <w:p w14:paraId="13DDB286" w14:textId="25A6806A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 xml:space="preserve">        guessAgain</w:t>
      </w:r>
      <w:r w:rsidR="00993F32">
        <w:rPr>
          <w:rFonts w:ascii="Courier New" w:hAnsi="Courier New"/>
          <w:b/>
          <w:bCs/>
          <w:sz w:val="20"/>
          <w:szCs w:val="20"/>
        </w:rPr>
        <w:t xml:space="preserve"> </w:t>
      </w:r>
      <w:bookmarkStart w:id="0" w:name="_GoBack"/>
      <w:bookmarkEnd w:id="0"/>
      <w:r w:rsidRPr="003C6601">
        <w:rPr>
          <w:rFonts w:ascii="Courier New" w:hAnsi="Courier New"/>
          <w:b/>
          <w:bCs/>
          <w:sz w:val="20"/>
          <w:szCs w:val="20"/>
        </w:rPr>
        <w:t>= input('Would you like to guess again? [yes/no]: ')</w:t>
      </w:r>
    </w:p>
    <w:p w14:paraId="3B166844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5AACB46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64451CB6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>if guess == randomNumber:</w:t>
      </w:r>
    </w:p>
    <w:p w14:paraId="4A6B5B9E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 xml:space="preserve">    print('Yeah, you guessed correctly on attempt #', attemptNumber)</w:t>
      </w:r>
    </w:p>
    <w:p w14:paraId="13A68CA6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>else:</w:t>
      </w:r>
    </w:p>
    <w:p w14:paraId="776E8462" w14:textId="77777777" w:rsidR="003C6601" w:rsidRPr="003C6601" w:rsidRDefault="003C6601" w:rsidP="003C6601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  <w:r w:rsidRPr="003C6601">
        <w:rPr>
          <w:rFonts w:ascii="Courier New" w:hAnsi="Courier New"/>
          <w:b/>
          <w:bCs/>
          <w:sz w:val="20"/>
          <w:szCs w:val="20"/>
        </w:rPr>
        <w:t xml:space="preserve">    print('Quitter')</w:t>
      </w:r>
    </w:p>
    <w:p w14:paraId="4F09CBD3" w14:textId="77777777" w:rsidR="00207436" w:rsidRPr="00207436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076FF56" w14:textId="18E3A8C6" w:rsidR="00207436" w:rsidRDefault="00207436" w:rsidP="00207436">
      <w:pPr>
        <w:pStyle w:val="Default"/>
        <w:rPr>
          <w:rFonts w:ascii="Courier New" w:hAnsi="Courier New"/>
          <w:b/>
          <w:bCs/>
          <w:sz w:val="20"/>
          <w:szCs w:val="20"/>
        </w:rPr>
      </w:pPr>
      <w:r w:rsidRPr="00207436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402E3812" w14:textId="7DA839F2" w:rsidR="00207436" w:rsidRDefault="00207436" w:rsidP="00207436">
      <w:pPr>
        <w:pStyle w:val="Default"/>
        <w:rPr>
          <w:bCs/>
        </w:rPr>
      </w:pPr>
      <w:r>
        <w:rPr>
          <w:bCs/>
        </w:rPr>
        <w:t xml:space="preserve">In English, describe what the </w:t>
      </w:r>
      <w:r w:rsidR="00F411B2">
        <w:rPr>
          <w:bCs/>
        </w:rPr>
        <w:t xml:space="preserve">program above does.  Type the code into PyCharm to see how it works.  When testing the code, experiment with different inputs.  What happens if you supply a value less than 1?  Greater than 5?  What happens if you type </w:t>
      </w:r>
      <w:r w:rsidR="00F411B2">
        <w:rPr>
          <w:rFonts w:ascii="Courier New" w:hAnsi="Courier New"/>
          <w:b/>
          <w:bCs/>
          <w:sz w:val="20"/>
          <w:szCs w:val="20"/>
        </w:rPr>
        <w:t>NO</w:t>
      </w:r>
      <w:r w:rsidR="00F411B2">
        <w:rPr>
          <w:bCs/>
        </w:rPr>
        <w:t xml:space="preserve"> (in capital letters) when prompted to </w:t>
      </w:r>
      <w:r w:rsidR="00D43B0C">
        <w:rPr>
          <w:bCs/>
        </w:rPr>
        <w:t>gues</w:t>
      </w:r>
      <w:r w:rsidR="00951B1A">
        <w:rPr>
          <w:bCs/>
        </w:rPr>
        <w:t>s</w:t>
      </w:r>
      <w:r w:rsidR="00F411B2">
        <w:rPr>
          <w:bCs/>
        </w:rPr>
        <w:t xml:space="preserve"> again?</w:t>
      </w:r>
    </w:p>
    <w:sectPr w:rsidR="00207436" w:rsidSect="005A678F">
      <w:headerReference w:type="default" r:id="rId8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0A63D" w14:textId="77777777" w:rsidR="001D3B0B" w:rsidRDefault="001D3B0B">
      <w:r>
        <w:separator/>
      </w:r>
    </w:p>
  </w:endnote>
  <w:endnote w:type="continuationSeparator" w:id="0">
    <w:p w14:paraId="00E69D36" w14:textId="77777777" w:rsidR="001D3B0B" w:rsidRDefault="001D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4050602080702020203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3A23A" w14:textId="77777777" w:rsidR="001D3B0B" w:rsidRDefault="001D3B0B">
      <w:r>
        <w:separator/>
      </w:r>
    </w:p>
  </w:footnote>
  <w:footnote w:type="continuationSeparator" w:id="0">
    <w:p w14:paraId="0EC98881" w14:textId="77777777" w:rsidR="001D3B0B" w:rsidRDefault="001D3B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80AE7" w14:textId="0C8064C2" w:rsidR="001D3B0B" w:rsidRDefault="001D3B0B">
    <w:pPr>
      <w:pStyle w:val="Header"/>
    </w:pPr>
    <w:r>
      <w:t>CS100</w:t>
    </w:r>
    <w:r>
      <w:tab/>
    </w:r>
    <w:r>
      <w:tab/>
      <w:t>Fall 2014</w:t>
    </w:r>
  </w:p>
  <w:p w14:paraId="29970245" w14:textId="77777777" w:rsidR="001D3B0B" w:rsidRDefault="001D3B0B">
    <w:pPr>
      <w:pStyle w:val="Header"/>
    </w:pPr>
  </w:p>
  <w:p w14:paraId="213ED1B2" w14:textId="77777777" w:rsidR="001D3B0B" w:rsidRDefault="001D3B0B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210157"/>
    <w:multiLevelType w:val="hybridMultilevel"/>
    <w:tmpl w:val="3CA8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6C3DAC"/>
    <w:multiLevelType w:val="hybridMultilevel"/>
    <w:tmpl w:val="82EA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E26FC"/>
    <w:multiLevelType w:val="hybridMultilevel"/>
    <w:tmpl w:val="7382A3E4"/>
    <w:lvl w:ilvl="0" w:tplc="04090001">
      <w:start w:val="1"/>
      <w:numFmt w:val="bullet"/>
      <w:lvlText w:val="◦"/>
      <w:lvlJc w:val="left"/>
      <w:pPr>
        <w:ind w:left="1069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FA"/>
    <w:rsid w:val="00014718"/>
    <w:rsid w:val="00034F4D"/>
    <w:rsid w:val="00036FC4"/>
    <w:rsid w:val="0004245E"/>
    <w:rsid w:val="00051258"/>
    <w:rsid w:val="00057A01"/>
    <w:rsid w:val="00060B08"/>
    <w:rsid w:val="000661FA"/>
    <w:rsid w:val="0007269C"/>
    <w:rsid w:val="00085997"/>
    <w:rsid w:val="00086E3A"/>
    <w:rsid w:val="000875E7"/>
    <w:rsid w:val="000A4843"/>
    <w:rsid w:val="000B0C45"/>
    <w:rsid w:val="000B5C98"/>
    <w:rsid w:val="000B5E14"/>
    <w:rsid w:val="000B7F27"/>
    <w:rsid w:val="001258BB"/>
    <w:rsid w:val="0014458A"/>
    <w:rsid w:val="00156F33"/>
    <w:rsid w:val="00171688"/>
    <w:rsid w:val="00173FED"/>
    <w:rsid w:val="001C3AC1"/>
    <w:rsid w:val="001C3CEA"/>
    <w:rsid w:val="001C4A02"/>
    <w:rsid w:val="001C539C"/>
    <w:rsid w:val="001C7C97"/>
    <w:rsid w:val="001D1BCC"/>
    <w:rsid w:val="001D3B0B"/>
    <w:rsid w:val="001D418F"/>
    <w:rsid w:val="001E15D5"/>
    <w:rsid w:val="00201317"/>
    <w:rsid w:val="00207436"/>
    <w:rsid w:val="00215A45"/>
    <w:rsid w:val="002176E5"/>
    <w:rsid w:val="0022237D"/>
    <w:rsid w:val="0028302C"/>
    <w:rsid w:val="002943F5"/>
    <w:rsid w:val="002B2556"/>
    <w:rsid w:val="002F641B"/>
    <w:rsid w:val="00306CB0"/>
    <w:rsid w:val="00312399"/>
    <w:rsid w:val="00331199"/>
    <w:rsid w:val="00347AED"/>
    <w:rsid w:val="00350ACF"/>
    <w:rsid w:val="00350DFB"/>
    <w:rsid w:val="00355A70"/>
    <w:rsid w:val="00370239"/>
    <w:rsid w:val="003761C8"/>
    <w:rsid w:val="003816CA"/>
    <w:rsid w:val="00382948"/>
    <w:rsid w:val="00392E5A"/>
    <w:rsid w:val="00393E21"/>
    <w:rsid w:val="003A497D"/>
    <w:rsid w:val="003C1711"/>
    <w:rsid w:val="003C6601"/>
    <w:rsid w:val="003D0BFC"/>
    <w:rsid w:val="003D3E5E"/>
    <w:rsid w:val="003F0331"/>
    <w:rsid w:val="003F0CC3"/>
    <w:rsid w:val="00411367"/>
    <w:rsid w:val="00411570"/>
    <w:rsid w:val="004305EC"/>
    <w:rsid w:val="00432416"/>
    <w:rsid w:val="00446A5B"/>
    <w:rsid w:val="00451F98"/>
    <w:rsid w:val="004630CB"/>
    <w:rsid w:val="00463715"/>
    <w:rsid w:val="00467587"/>
    <w:rsid w:val="00470CE2"/>
    <w:rsid w:val="00485B6A"/>
    <w:rsid w:val="004C0699"/>
    <w:rsid w:val="004F1254"/>
    <w:rsid w:val="004F3862"/>
    <w:rsid w:val="004F6E18"/>
    <w:rsid w:val="004F6F04"/>
    <w:rsid w:val="00502221"/>
    <w:rsid w:val="00515F6A"/>
    <w:rsid w:val="005277C6"/>
    <w:rsid w:val="005569B6"/>
    <w:rsid w:val="00565CDD"/>
    <w:rsid w:val="0057585A"/>
    <w:rsid w:val="005868C1"/>
    <w:rsid w:val="005A678F"/>
    <w:rsid w:val="005C2B6C"/>
    <w:rsid w:val="005C745C"/>
    <w:rsid w:val="005D4B25"/>
    <w:rsid w:val="00602414"/>
    <w:rsid w:val="00605E6D"/>
    <w:rsid w:val="006074B6"/>
    <w:rsid w:val="00607AA0"/>
    <w:rsid w:val="00612977"/>
    <w:rsid w:val="00635176"/>
    <w:rsid w:val="006406C9"/>
    <w:rsid w:val="00645CD2"/>
    <w:rsid w:val="00661A60"/>
    <w:rsid w:val="00697782"/>
    <w:rsid w:val="006A56A4"/>
    <w:rsid w:val="006B091A"/>
    <w:rsid w:val="006E1509"/>
    <w:rsid w:val="006E34F0"/>
    <w:rsid w:val="006E3922"/>
    <w:rsid w:val="006E55C3"/>
    <w:rsid w:val="006F2BFA"/>
    <w:rsid w:val="006F348D"/>
    <w:rsid w:val="0071136C"/>
    <w:rsid w:val="00711CE7"/>
    <w:rsid w:val="00713CEA"/>
    <w:rsid w:val="00735B3E"/>
    <w:rsid w:val="007732FE"/>
    <w:rsid w:val="007861ED"/>
    <w:rsid w:val="007A1BCC"/>
    <w:rsid w:val="007D2EC6"/>
    <w:rsid w:val="0080457F"/>
    <w:rsid w:val="0082518A"/>
    <w:rsid w:val="00846B3F"/>
    <w:rsid w:val="00862659"/>
    <w:rsid w:val="00891CBA"/>
    <w:rsid w:val="008E005F"/>
    <w:rsid w:val="008E6A53"/>
    <w:rsid w:val="0094137B"/>
    <w:rsid w:val="00950848"/>
    <w:rsid w:val="00951B1A"/>
    <w:rsid w:val="00966139"/>
    <w:rsid w:val="009668D7"/>
    <w:rsid w:val="00993F32"/>
    <w:rsid w:val="009B0A3B"/>
    <w:rsid w:val="009B46A0"/>
    <w:rsid w:val="009D744D"/>
    <w:rsid w:val="009F5E2F"/>
    <w:rsid w:val="009F5E4B"/>
    <w:rsid w:val="00A0100F"/>
    <w:rsid w:val="00A02716"/>
    <w:rsid w:val="00A05C17"/>
    <w:rsid w:val="00A329EA"/>
    <w:rsid w:val="00A46E94"/>
    <w:rsid w:val="00A53641"/>
    <w:rsid w:val="00A54562"/>
    <w:rsid w:val="00A97A64"/>
    <w:rsid w:val="00AA154D"/>
    <w:rsid w:val="00AA421B"/>
    <w:rsid w:val="00AC01E9"/>
    <w:rsid w:val="00AC4943"/>
    <w:rsid w:val="00AF36AE"/>
    <w:rsid w:val="00B048AA"/>
    <w:rsid w:val="00B177E7"/>
    <w:rsid w:val="00B60D47"/>
    <w:rsid w:val="00B72D11"/>
    <w:rsid w:val="00B82962"/>
    <w:rsid w:val="00BE795E"/>
    <w:rsid w:val="00BF2D49"/>
    <w:rsid w:val="00C428A5"/>
    <w:rsid w:val="00C706AF"/>
    <w:rsid w:val="00CA1F29"/>
    <w:rsid w:val="00CA6F69"/>
    <w:rsid w:val="00CB4678"/>
    <w:rsid w:val="00CB485B"/>
    <w:rsid w:val="00CC1D7C"/>
    <w:rsid w:val="00CD63EB"/>
    <w:rsid w:val="00CE2F53"/>
    <w:rsid w:val="00CE487A"/>
    <w:rsid w:val="00CF336C"/>
    <w:rsid w:val="00D03B0E"/>
    <w:rsid w:val="00D2123C"/>
    <w:rsid w:val="00D269A1"/>
    <w:rsid w:val="00D42EC4"/>
    <w:rsid w:val="00D43B0C"/>
    <w:rsid w:val="00D648EC"/>
    <w:rsid w:val="00D7167B"/>
    <w:rsid w:val="00D72E68"/>
    <w:rsid w:val="00D754A4"/>
    <w:rsid w:val="00D7799B"/>
    <w:rsid w:val="00D90A00"/>
    <w:rsid w:val="00DA1953"/>
    <w:rsid w:val="00DB5416"/>
    <w:rsid w:val="00DB69B7"/>
    <w:rsid w:val="00DC752F"/>
    <w:rsid w:val="00DE0078"/>
    <w:rsid w:val="00DE1E0E"/>
    <w:rsid w:val="00DE3554"/>
    <w:rsid w:val="00DE4152"/>
    <w:rsid w:val="00E02425"/>
    <w:rsid w:val="00E16679"/>
    <w:rsid w:val="00E30AD4"/>
    <w:rsid w:val="00E57B0E"/>
    <w:rsid w:val="00E83076"/>
    <w:rsid w:val="00EA04CD"/>
    <w:rsid w:val="00EC7411"/>
    <w:rsid w:val="00F05602"/>
    <w:rsid w:val="00F33D41"/>
    <w:rsid w:val="00F411B2"/>
    <w:rsid w:val="00F4576C"/>
    <w:rsid w:val="00F4636F"/>
    <w:rsid w:val="00F949DE"/>
    <w:rsid w:val="00FB411B"/>
    <w:rsid w:val="00FB756A"/>
    <w:rsid w:val="00FC4C9C"/>
    <w:rsid w:val="00FC72D3"/>
    <w:rsid w:val="00FD2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FCA6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450</Words>
  <Characters>2568</Characters>
  <Application>Microsoft Macintosh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184</cp:revision>
  <cp:lastPrinted>2009-09-15T16:11:00Z</cp:lastPrinted>
  <dcterms:created xsi:type="dcterms:W3CDTF">2012-09-11T15:53:00Z</dcterms:created>
  <dcterms:modified xsi:type="dcterms:W3CDTF">2014-11-17T03:55:00Z</dcterms:modified>
</cp:coreProperties>
</file>