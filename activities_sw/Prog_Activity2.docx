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C471EC8" w14:textId="4E4BCC01" w:rsidR="006F2BFA" w:rsidRDefault="006F2BFA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CPADS Programming Activity II</w:t>
      </w:r>
      <w:r w:rsidR="002F641B">
        <w:rPr>
          <w:rFonts w:ascii="Arial Black" w:hAnsi="Arial Black"/>
          <w:sz w:val="32"/>
          <w:szCs w:val="32"/>
        </w:rPr>
        <w:t xml:space="preserve"> – Due 9/</w:t>
      </w:r>
      <w:r w:rsidR="00713CEA">
        <w:rPr>
          <w:rFonts w:ascii="Arial Black" w:hAnsi="Arial Black"/>
          <w:sz w:val="32"/>
          <w:szCs w:val="32"/>
        </w:rPr>
        <w:t>1</w:t>
      </w:r>
      <w:r w:rsidR="00347AED">
        <w:rPr>
          <w:rFonts w:ascii="Arial Black" w:hAnsi="Arial Black"/>
          <w:sz w:val="32"/>
          <w:szCs w:val="32"/>
        </w:rPr>
        <w:t>8</w:t>
      </w:r>
    </w:p>
    <w:p w14:paraId="6F748F5B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“Super Turtle!”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5C3D09DD" w:rsidR="00713CEA" w:rsidRDefault="00713CEA" w:rsidP="00713CEA">
      <w:pPr>
        <w:pStyle w:val="Default"/>
      </w:pPr>
      <w:r>
        <w:t xml:space="preserve">The goal of this section of the course is to introduce fundamental programming constructs using a simple scripting language, Python. This approach will allow us to focus on </w:t>
      </w:r>
      <w:r>
        <w:rPr>
          <w:i/>
          <w:iCs/>
        </w:rPr>
        <w:t>programming</w:t>
      </w:r>
      <w:r>
        <w:t xml:space="preserve"> rather than </w:t>
      </w:r>
      <w:r>
        <w:rPr>
          <w:i/>
          <w:iCs/>
        </w:rPr>
        <w:t>syntax</w:t>
      </w:r>
      <w:r>
        <w:t xml:space="preserve">, i.e. formulating a procedural solution. To accomplish this task we </w:t>
      </w:r>
      <w:r w:rsidR="00AA154D">
        <w:t>may</w:t>
      </w:r>
      <w:r>
        <w:t xml:space="preserve"> write both </w:t>
      </w:r>
      <w:r>
        <w:rPr>
          <w:i/>
          <w:iCs/>
        </w:rPr>
        <w:t>console</w:t>
      </w:r>
      <w:r>
        <w:t xml:space="preserve"> programs that process text files, as well as </w:t>
      </w:r>
      <w:r>
        <w:rPr>
          <w:i/>
          <w:iCs/>
        </w:rPr>
        <w:t>turtle graphics</w:t>
      </w:r>
      <w:r>
        <w:t xml:space="preserve"> programs where we draw graphics in an “Etch-a-Sketch” fashion. </w:t>
      </w:r>
    </w:p>
    <w:p w14:paraId="259FEEA2" w14:textId="77777777" w:rsidR="006F2BFA" w:rsidRDefault="006F2BFA">
      <w:pPr>
        <w:pStyle w:val="Default"/>
      </w:pPr>
    </w:p>
    <w:p w14:paraId="039293B3" w14:textId="77777777" w:rsidR="006F2BFA" w:rsidRDefault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1. Slow and Steady.</w:t>
      </w:r>
    </w:p>
    <w:p w14:paraId="2938DB26" w14:textId="77777777" w:rsidR="006F2BFA" w:rsidRDefault="006F2BFA">
      <w:pPr>
        <w:pStyle w:val="Default"/>
      </w:pPr>
    </w:p>
    <w:p w14:paraId="053BFF39" w14:textId="029ACB65" w:rsidR="006F2BFA" w:rsidRDefault="006F2BFA">
      <w:pPr>
        <w:pStyle w:val="Default"/>
      </w:pPr>
      <w:r>
        <w:t xml:space="preserve">We will now write our first substantial Python program. For this program we will use a turtle graphics library known as </w:t>
      </w:r>
      <w:r>
        <w:rPr>
          <w:i/>
          <w:iCs/>
        </w:rPr>
        <w:t>Swampy</w:t>
      </w:r>
      <w:r>
        <w:t xml:space="preserve"> (</w:t>
      </w:r>
      <w:hyperlink r:id="rId8" w:history="1">
        <w:r>
          <w:rPr>
            <w:rStyle w:val="InternetLink"/>
          </w:rPr>
          <w:t>http://www.greenteapress.com/thinkpython/swampy/</w:t>
        </w:r>
      </w:hyperlink>
      <w:r>
        <w:t>). In the turtle graphics</w:t>
      </w:r>
      <w:r w:rsidR="00DE1E0E">
        <w:t xml:space="preserve"> world, we move a “turtle” </w:t>
      </w:r>
      <w:r>
        <w:t>around the screen using only a few simple commands (</w:t>
      </w:r>
      <w:r w:rsidR="00DE1E0E">
        <w:t xml:space="preserve">hence </w:t>
      </w:r>
      <w:r w:rsidR="00DE1E0E">
        <w:rPr>
          <w:i/>
        </w:rPr>
        <w:t>planning</w:t>
      </w:r>
      <w:r w:rsidR="00DE1E0E">
        <w:t xml:space="preserve"> will be important). Additionally, the turtle can pick </w:t>
      </w:r>
      <w:r w:rsidR="00DE1E0E" w:rsidRPr="00DE1E0E">
        <w:rPr>
          <w:i/>
        </w:rPr>
        <w:t>up</w:t>
      </w:r>
      <w:r w:rsidR="00DE1E0E">
        <w:t xml:space="preserve"> or put</w:t>
      </w:r>
      <w:r>
        <w:t xml:space="preserve"> </w:t>
      </w:r>
      <w:r>
        <w:rPr>
          <w:i/>
          <w:iCs/>
        </w:rPr>
        <w:t>down</w:t>
      </w:r>
      <w:r>
        <w:t xml:space="preserve"> </w:t>
      </w:r>
      <w:r w:rsidR="00DE1E0E">
        <w:t>the pen. The commands are: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58DF3430" w14:textId="77777777" w:rsidR="006F2BFA" w:rsidRDefault="006F2BFA">
      <w:pPr>
        <w:pStyle w:val="Default"/>
      </w:pPr>
      <w:r>
        <w:t xml:space="preserve"> </w:t>
      </w:r>
    </w:p>
    <w:p w14:paraId="05E1F93F" w14:textId="1430DC60" w:rsidR="006F2BFA" w:rsidRDefault="006F2BFA">
      <w:pPr>
        <w:pStyle w:val="Default"/>
        <w:numPr>
          <w:ilvl w:val="0"/>
          <w:numId w:val="1"/>
        </w:numPr>
        <w:rPr>
          <w:rFonts w:ascii="Courier New" w:hAnsi="Courier New"/>
        </w:rPr>
      </w:pPr>
      <w:r>
        <w:t>Open IDLE (</w:t>
      </w:r>
      <w:r>
        <w:rPr>
          <w:b/>
        </w:rPr>
        <w:t>Start-&gt;All Programs-&gt;Python 2.</w:t>
      </w:r>
      <w:r w:rsidR="00060B08">
        <w:rPr>
          <w:b/>
        </w:rPr>
        <w:t>7</w:t>
      </w:r>
      <w:r>
        <w:rPr>
          <w:b/>
        </w:rPr>
        <w:t>-&gt;IDLE (Python GUI)</w:t>
      </w:r>
      <w:r>
        <w:t>).</w:t>
      </w:r>
    </w:p>
    <w:p w14:paraId="49239744" w14:textId="45E081A4" w:rsidR="006F2BFA" w:rsidRDefault="006F2BFA">
      <w:pPr>
        <w:pStyle w:val="Default"/>
        <w:numPr>
          <w:ilvl w:val="0"/>
          <w:numId w:val="1"/>
        </w:numPr>
      </w:pPr>
      <w:r>
        <w:t>Open a new editor window (</w:t>
      </w:r>
      <w:r>
        <w:rPr>
          <w:b/>
        </w:rPr>
        <w:t>File-&gt;New Window)</w:t>
      </w:r>
      <w:r>
        <w:t xml:space="preserve"> and type the following code</w:t>
      </w:r>
      <w:r w:rsidR="00E83076">
        <w:t>:</w:t>
      </w:r>
    </w:p>
    <w:p w14:paraId="756EDA13" w14:textId="77777777" w:rsidR="006F2BFA" w:rsidRDefault="006F2BFA">
      <w:pPr>
        <w:pStyle w:val="Default"/>
      </w:pPr>
    </w:p>
    <w:p w14:paraId="38B10AF5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tab/>
      </w:r>
      <w:r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7AFE1CD0" w14:textId="1E2A3DE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  <w:t>from TurtleWorld import *</w:t>
      </w:r>
    </w:p>
    <w:p w14:paraId="01A4402B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73BAE716" w14:textId="0FA35EB4" w:rsidR="00DE1E0E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>def main():</w:t>
      </w:r>
    </w:p>
    <w:p w14:paraId="153E549E" w14:textId="38D97D76" w:rsidR="006F2BFA" w:rsidRDefault="006F2BFA" w:rsidP="00DE1E0E">
      <w:pPr>
        <w:pStyle w:val="Default"/>
        <w:ind w:left="709"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TurtleWorld object</w:t>
      </w:r>
    </w:p>
    <w:p w14:paraId="1340DE36" w14:textId="0974D87D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</w:p>
    <w:p w14:paraId="3A996E0F" w14:textId="77777777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2B200CA1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# Create Turtle object</w:t>
      </w:r>
    </w:p>
    <w:p w14:paraId="0791501D" w14:textId="77777777" w:rsidR="006F2BFA" w:rsidRDefault="006F2BFA" w:rsidP="00DE1E0E">
      <w:pPr>
        <w:pStyle w:val="Default"/>
        <w:ind w:left="720" w:firstLine="698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turtle = Turtle()</w:t>
      </w:r>
    </w:p>
    <w:p w14:paraId="6CBB10EB" w14:textId="77777777" w:rsidR="006F2BFA" w:rsidRDefault="006F2BFA">
      <w:pPr>
        <w:pStyle w:val="Default"/>
        <w:ind w:left="720"/>
        <w:rPr>
          <w:rFonts w:ascii="Courier New" w:hAnsi="Courier New"/>
          <w:b/>
          <w:bCs/>
          <w:sz w:val="20"/>
          <w:szCs w:val="20"/>
        </w:rPr>
      </w:pPr>
    </w:p>
    <w:p w14:paraId="5F8503E6" w14:textId="62A1F69E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Draw graphics</w:t>
      </w:r>
    </w:p>
    <w:p w14:paraId="0CF38A90" w14:textId="7A7F08FA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fd(turtle,100)</w:t>
      </w:r>
    </w:p>
    <w:p w14:paraId="76178163" w14:textId="76884924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rt(turtle,90)</w:t>
      </w:r>
    </w:p>
    <w:p w14:paraId="7ECBB350" w14:textId="656AE0B0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fd(turtle,100)</w:t>
      </w:r>
    </w:p>
    <w:p w14:paraId="67AB0A1B" w14:textId="503AAE75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rt(turtle,90)</w:t>
      </w:r>
    </w:p>
    <w:p w14:paraId="27AFAC5D" w14:textId="76439545" w:rsidR="006F2BFA" w:rsidRDefault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9743D9C" w14:textId="19C25EF2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# Press enter to exit</w:t>
      </w:r>
    </w:p>
    <w:p w14:paraId="1B6C4AA3" w14:textId="01CCAF7B" w:rsidR="006F2BFA" w:rsidRDefault="006F2BFA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 w:rsidR="00350DFB">
        <w:rPr>
          <w:rFonts w:ascii="Courier New" w:hAnsi="Courier New"/>
          <w:b/>
          <w:bCs/>
          <w:sz w:val="20"/>
          <w:szCs w:val="20"/>
        </w:rPr>
        <w:t xml:space="preserve">key = </w:t>
      </w:r>
      <w:bookmarkStart w:id="0" w:name="_GoBack"/>
      <w:bookmarkEnd w:id="0"/>
      <w:r>
        <w:rPr>
          <w:rFonts w:ascii="Courier New" w:hAnsi="Courier New"/>
          <w:b/>
          <w:bCs/>
          <w:sz w:val="20"/>
          <w:szCs w:val="20"/>
        </w:rPr>
        <w:t>input(‘Press enter to exit’)</w:t>
      </w:r>
    </w:p>
    <w:p w14:paraId="00CC3F3C" w14:textId="36A29D44" w:rsidR="00DE1E0E" w:rsidRDefault="006F2BFA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  <w:r w:rsidR="00DE1E0E">
        <w:rPr>
          <w:rFonts w:ascii="Courier New" w:hAnsi="Courier New"/>
          <w:b/>
          <w:bCs/>
          <w:sz w:val="20"/>
          <w:szCs w:val="20"/>
        </w:rPr>
        <w:tab/>
      </w:r>
      <w:r>
        <w:rPr>
          <w:rFonts w:ascii="Courier New" w:hAnsi="Courier New"/>
          <w:b/>
          <w:bCs/>
          <w:sz w:val="20"/>
          <w:szCs w:val="20"/>
        </w:rPr>
        <w:t>world.destroy()</w:t>
      </w:r>
    </w:p>
    <w:p w14:paraId="4011B6B3" w14:textId="77777777" w:rsidR="00DE1E0E" w:rsidRDefault="00DE1E0E" w:rsidP="00DE1E0E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76603582" w:rsidR="00DE1E0E" w:rsidRPr="00DE1E0E" w:rsidRDefault="00DE1E0E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main()</w:t>
      </w:r>
    </w:p>
    <w:p w14:paraId="6F0A81D6" w14:textId="77777777" w:rsidR="006F2BFA" w:rsidRDefault="006F2BFA">
      <w:pPr>
        <w:pStyle w:val="Default"/>
        <w:numPr>
          <w:ilvl w:val="0"/>
          <w:numId w:val="3"/>
        </w:numPr>
        <w:rPr>
          <w:rFonts w:ascii="Courier New" w:hAnsi="Courier New"/>
          <w:b/>
          <w:bCs/>
          <w:sz w:val="20"/>
          <w:szCs w:val="20"/>
        </w:rPr>
      </w:pPr>
      <w:r>
        <w:lastRenderedPageBreak/>
        <w:t xml:space="preserve">Save the program somewhere in your documents folder (e.g. </w:t>
      </w:r>
      <w:r>
        <w:rPr>
          <w:rFonts w:ascii="Courier New" w:hAnsi="Courier New"/>
          <w:sz w:val="20"/>
          <w:szCs w:val="20"/>
        </w:rPr>
        <w:t>Documents/CS100/programs</w:t>
      </w:r>
      <w:r>
        <w:t xml:space="preserve">) with the filename </w:t>
      </w:r>
      <w:r>
        <w:rPr>
          <w:rFonts w:ascii="Courier New" w:hAnsi="Courier New"/>
          <w:b/>
          <w:bCs/>
          <w:sz w:val="20"/>
          <w:szCs w:val="20"/>
        </w:rPr>
        <w:t>rightang.py</w:t>
      </w:r>
    </w:p>
    <w:p w14:paraId="0123F325" w14:textId="77777777" w:rsidR="006F2BFA" w:rsidRDefault="006F2BFA" w:rsidP="006F2BFA">
      <w:pPr>
        <w:pStyle w:val="Default"/>
        <w:numPr>
          <w:ilvl w:val="0"/>
          <w:numId w:val="3"/>
        </w:numPr>
      </w:pPr>
      <w:r>
        <w:t xml:space="preserve">Run the program by </w:t>
      </w:r>
      <w:r>
        <w:rPr>
          <w:rFonts w:ascii="Courier New" w:hAnsi="Courier New"/>
          <w:b/>
        </w:rPr>
        <w:t>Run-&gt;Run Module</w:t>
      </w:r>
      <w:r>
        <w:t xml:space="preserve"> (or using &lt;F5&gt;)</w:t>
      </w:r>
    </w:p>
    <w:p w14:paraId="5B33846B" w14:textId="77777777" w:rsidR="006F2BFA" w:rsidRDefault="006F2BFA">
      <w:pPr>
        <w:pStyle w:val="Default"/>
        <w:ind w:left="709"/>
      </w:pPr>
    </w:p>
    <w:p w14:paraId="626BDCA1" w14:textId="77777777" w:rsidR="006F2BFA" w:rsidRDefault="006F2BFA">
      <w:pPr>
        <w:pStyle w:val="Default"/>
        <w:ind w:left="709"/>
      </w:pPr>
      <w:r>
        <w:t>Sketch the output produced in the turtle graphics window.</w:t>
      </w:r>
    </w:p>
    <w:p w14:paraId="5EFBF709" w14:textId="77777777" w:rsidR="006F2BFA" w:rsidRDefault="006F2BFA">
      <w:pPr>
        <w:pStyle w:val="Default"/>
        <w:ind w:left="709"/>
      </w:pPr>
    </w:p>
    <w:p w14:paraId="0340F95A" w14:textId="77777777" w:rsidR="006F2BFA" w:rsidRDefault="006F2BFA">
      <w:pPr>
        <w:pStyle w:val="Default"/>
        <w:ind w:left="709"/>
      </w:pPr>
    </w:p>
    <w:p w14:paraId="6EAAA671" w14:textId="77777777" w:rsidR="006F2BFA" w:rsidRDefault="006F2BFA">
      <w:pPr>
        <w:pStyle w:val="Default"/>
        <w:ind w:left="709"/>
      </w:pPr>
    </w:p>
    <w:p w14:paraId="23C03876" w14:textId="77777777" w:rsidR="006F2BFA" w:rsidRDefault="006F2BFA">
      <w:pPr>
        <w:pStyle w:val="Default"/>
        <w:ind w:left="709"/>
      </w:pPr>
    </w:p>
    <w:p w14:paraId="2042D791" w14:textId="77777777" w:rsidR="006F2BFA" w:rsidRDefault="006F2BFA">
      <w:pPr>
        <w:pStyle w:val="Default"/>
        <w:ind w:left="709"/>
      </w:pPr>
    </w:p>
    <w:p w14:paraId="3F54A134" w14:textId="77777777" w:rsidR="006F2BFA" w:rsidRDefault="006F2BFA">
      <w:pPr>
        <w:pStyle w:val="Default"/>
        <w:ind w:left="709"/>
      </w:pPr>
    </w:p>
    <w:p w14:paraId="2CB92554" w14:textId="77777777" w:rsidR="006F2BFA" w:rsidRDefault="006F2BFA">
      <w:pPr>
        <w:pStyle w:val="Default"/>
        <w:ind w:left="709"/>
      </w:pPr>
    </w:p>
    <w:p w14:paraId="55D9CE66" w14:textId="77777777" w:rsidR="006F2BFA" w:rsidRDefault="006F2BFA">
      <w:pPr>
        <w:pStyle w:val="Default"/>
        <w:ind w:left="709"/>
      </w:pPr>
    </w:p>
    <w:p w14:paraId="1FCFF274" w14:textId="77777777" w:rsidR="006F2BFA" w:rsidRDefault="006F2BFA">
      <w:pPr>
        <w:pStyle w:val="Default"/>
        <w:ind w:left="709"/>
      </w:pPr>
    </w:p>
    <w:p w14:paraId="079505FD" w14:textId="77777777" w:rsidR="006F2BFA" w:rsidRDefault="006F2BFA">
      <w:pPr>
        <w:pStyle w:val="Default"/>
        <w:ind w:left="709"/>
      </w:pPr>
    </w:p>
    <w:p w14:paraId="7B137713" w14:textId="77777777" w:rsidR="00B60D47" w:rsidRDefault="00B60D47">
      <w:pPr>
        <w:pStyle w:val="Default"/>
      </w:pPr>
    </w:p>
    <w:p w14:paraId="34CC0EA3" w14:textId="77777777" w:rsidR="00B60D47" w:rsidRDefault="00B60D47">
      <w:pPr>
        <w:pStyle w:val="Default"/>
      </w:pPr>
    </w:p>
    <w:p w14:paraId="135A4B13" w14:textId="77777777" w:rsidR="00B60D47" w:rsidRDefault="00B60D47">
      <w:pPr>
        <w:pStyle w:val="Default"/>
      </w:pPr>
    </w:p>
    <w:p w14:paraId="09FED2CD" w14:textId="77777777" w:rsidR="00B60D47" w:rsidRDefault="00B60D47">
      <w:pPr>
        <w:pStyle w:val="Default"/>
      </w:pPr>
    </w:p>
    <w:p w14:paraId="0FE9AD1C" w14:textId="77777777" w:rsidR="00B60D47" w:rsidRDefault="00B60D47">
      <w:pPr>
        <w:pStyle w:val="Default"/>
      </w:pPr>
    </w:p>
    <w:p w14:paraId="12A2CC36" w14:textId="77777777" w:rsidR="00B60D47" w:rsidRDefault="00B60D47">
      <w:pPr>
        <w:pStyle w:val="Default"/>
      </w:pPr>
    </w:p>
    <w:p w14:paraId="0A810092" w14:textId="77777777" w:rsidR="00B60D47" w:rsidRDefault="00B60D47">
      <w:pPr>
        <w:pStyle w:val="Default"/>
      </w:pPr>
    </w:p>
    <w:p w14:paraId="11FFA96C" w14:textId="77777777" w:rsidR="00B60D47" w:rsidRDefault="00B60D47">
      <w:pPr>
        <w:pStyle w:val="Default"/>
      </w:pPr>
    </w:p>
    <w:p w14:paraId="1813598C" w14:textId="77777777" w:rsidR="00B60D47" w:rsidRDefault="00B60D47">
      <w:pPr>
        <w:pStyle w:val="Default"/>
      </w:pPr>
    </w:p>
    <w:p w14:paraId="395F0403" w14:textId="77777777" w:rsidR="00B60D47" w:rsidRDefault="00B60D47">
      <w:pPr>
        <w:pStyle w:val="Default"/>
      </w:pPr>
    </w:p>
    <w:p w14:paraId="0D29AAC1" w14:textId="77777777" w:rsidR="00B60D47" w:rsidRDefault="00B60D47">
      <w:pPr>
        <w:pStyle w:val="Default"/>
      </w:pPr>
    </w:p>
    <w:p w14:paraId="1288626B" w14:textId="77777777" w:rsidR="00B60D47" w:rsidRDefault="00B60D47">
      <w:pPr>
        <w:pStyle w:val="Default"/>
      </w:pPr>
    </w:p>
    <w:p w14:paraId="15344E1C" w14:textId="67115E17" w:rsidR="006F2BFA" w:rsidRDefault="006F2BFA">
      <w:pPr>
        <w:pStyle w:val="Default"/>
      </w:pPr>
      <w:r>
        <w:t xml:space="preserve">To understand a bit more about this program, </w:t>
      </w:r>
      <w:r>
        <w:rPr>
          <w:rFonts w:ascii="Courier New" w:hAnsi="Courier New"/>
          <w:b/>
          <w:bCs/>
          <w:sz w:val="20"/>
          <w:szCs w:val="20"/>
        </w:rPr>
        <w:t>from TurtleWorld import *</w:t>
      </w:r>
      <w:r>
        <w:t xml:space="preserve"> tells Python to import the entire TurtleWorld library which </w:t>
      </w:r>
      <w:r w:rsidR="006F348D">
        <w:t>is needed for this program. The</w:t>
      </w:r>
      <w:r>
        <w:t xml:space="preserve"> next line </w:t>
      </w:r>
      <w:r>
        <w:rPr>
          <w:rFonts w:ascii="Courier New" w:hAnsi="Courier New"/>
          <w:b/>
          <w:bCs/>
          <w:sz w:val="20"/>
          <w:szCs w:val="20"/>
        </w:rPr>
        <w:t>world = TurtleWorld()</w:t>
      </w:r>
      <w:r>
        <w:t xml:space="preserve"> is used to create a turtle graphics window. The following line </w:t>
      </w:r>
      <w:r>
        <w:rPr>
          <w:rFonts w:ascii="Courier New" w:hAnsi="Courier New"/>
          <w:b/>
          <w:bCs/>
          <w:sz w:val="20"/>
          <w:szCs w:val="20"/>
        </w:rPr>
        <w:t>turtle = Turtle()</w:t>
      </w:r>
      <w:r>
        <w:t xml:space="preserve"> creates a new turtle and assigns it to the variable </w:t>
      </w:r>
      <w:r>
        <w:rPr>
          <w:rFonts w:ascii="Courier New" w:hAnsi="Courier New"/>
          <w:b/>
          <w:bCs/>
          <w:sz w:val="20"/>
          <w:szCs w:val="20"/>
        </w:rPr>
        <w:t>turtle</w:t>
      </w:r>
      <w:r w:rsidR="00370239">
        <w:t xml:space="preserve"> (</w:t>
      </w:r>
      <w:r w:rsidR="00370239">
        <w:rPr>
          <w:b/>
        </w:rPr>
        <w:t>NOTE: be careful of the capitalization!)</w:t>
      </w:r>
      <w:r w:rsidR="00370239">
        <w:t xml:space="preserve">. </w:t>
      </w:r>
      <w:r>
        <w:t xml:space="preserve">The next four lines then issue movement commands to </w:t>
      </w:r>
      <w:r>
        <w:rPr>
          <w:rFonts w:ascii="Courier New" w:hAnsi="Courier New"/>
          <w:b/>
          <w:bCs/>
          <w:sz w:val="20"/>
          <w:szCs w:val="20"/>
        </w:rPr>
        <w:t>turtle</w:t>
      </w:r>
      <w:r>
        <w:t xml:space="preserve"> to perform the drawing. Finally, the last </w:t>
      </w:r>
      <w:r w:rsidR="00034F4D">
        <w:t xml:space="preserve">two </w:t>
      </w:r>
      <w:r>
        <w:t>lines simply keeps the turtle graphics window open until we press enter (in the IDLE window) to close it.</w:t>
      </w:r>
    </w:p>
    <w:p w14:paraId="12A5343C" w14:textId="77777777" w:rsidR="006F2BFA" w:rsidRDefault="006F2BFA">
      <w:pPr>
        <w:pStyle w:val="Default"/>
      </w:pPr>
    </w:p>
    <w:p w14:paraId="66D18DC7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1038FD0A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55011C4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1BC681B1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296A35F3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6AA46C2A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0D66CA3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0779A2E2" w14:textId="77777777" w:rsidR="00DE1E0E" w:rsidRDefault="00DE1E0E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7D1279D6" w14:textId="77777777" w:rsidR="002F641B" w:rsidRDefault="002F641B" w:rsidP="006F2BFA">
      <w:pPr>
        <w:pStyle w:val="Default"/>
        <w:rPr>
          <w:rFonts w:ascii="Arial" w:hAnsi="Arial"/>
          <w:b/>
          <w:bCs/>
          <w:sz w:val="28"/>
          <w:szCs w:val="28"/>
        </w:rPr>
      </w:pPr>
    </w:p>
    <w:p w14:paraId="48D8F1AA" w14:textId="77777777" w:rsidR="006F2BFA" w:rsidRPr="006F2BFA" w:rsidRDefault="006F2BFA" w:rsidP="006F2BFA">
      <w:pPr>
        <w:pStyle w:val="Default"/>
        <w:rPr>
          <w:rFonts w:ascii="Arial" w:hAnsi="Arial"/>
          <w:b/>
          <w:bCs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 xml:space="preserve">2. It's not </w:t>
      </w:r>
      <w:r>
        <w:rPr>
          <w:rFonts w:ascii="Arial" w:hAnsi="Arial"/>
          <w:b/>
          <w:bCs/>
          <w:i/>
          <w:sz w:val="28"/>
          <w:szCs w:val="28"/>
        </w:rPr>
        <w:t>magic</w:t>
      </w:r>
      <w:r>
        <w:rPr>
          <w:rFonts w:ascii="Arial" w:hAnsi="Arial"/>
          <w:b/>
          <w:bCs/>
          <w:iCs/>
          <w:sz w:val="28"/>
          <w:szCs w:val="28"/>
        </w:rPr>
        <w:t>.</w:t>
      </w:r>
    </w:p>
    <w:p w14:paraId="45BBE864" w14:textId="77777777" w:rsidR="006F2BFA" w:rsidRDefault="006F2BFA">
      <w:pPr>
        <w:pStyle w:val="Default"/>
      </w:pPr>
    </w:p>
    <w:p w14:paraId="54CF11CE" w14:textId="1734A3FB" w:rsidR="006F2BFA" w:rsidRDefault="006F2BFA">
      <w:pPr>
        <w:pStyle w:val="Default"/>
      </w:pPr>
      <w:r>
        <w:t xml:space="preserve">As explained in class with respect to good programming practice, the program has several comments (the lines beginning with </w:t>
      </w:r>
      <w:r>
        <w:rPr>
          <w:b/>
        </w:rPr>
        <w:t>#</w:t>
      </w:r>
      <w:r>
        <w:t xml:space="preserve">). However it contains several </w:t>
      </w:r>
      <w:r>
        <w:rPr>
          <w:i/>
        </w:rPr>
        <w:t>magic numbers</w:t>
      </w:r>
      <w:r>
        <w:t xml:space="preserve"> </w:t>
      </w:r>
      <w:r w:rsidR="00331199">
        <w:t>that</w:t>
      </w:r>
      <w:r>
        <w:t xml:space="preserve"> wil</w:t>
      </w:r>
      <w:r w:rsidR="00B60D47">
        <w:t xml:space="preserve">l make the program </w:t>
      </w:r>
      <w:r w:rsidR="001C7C97">
        <w:t xml:space="preserve">both </w:t>
      </w:r>
      <w:r w:rsidR="00B60D47">
        <w:t>difficult to</w:t>
      </w:r>
      <w:r>
        <w:t xml:space="preserve"> read and maintain.</w:t>
      </w:r>
    </w:p>
    <w:p w14:paraId="26EADEA2" w14:textId="77777777" w:rsidR="006F2BFA" w:rsidRDefault="006F2BFA">
      <w:pPr>
        <w:pStyle w:val="Default"/>
      </w:pPr>
    </w:p>
    <w:p w14:paraId="1B6BBBAE" w14:textId="3F942C2A" w:rsidR="00B60D47" w:rsidRDefault="006F2BFA" w:rsidP="006F2BFA">
      <w:pPr>
        <w:pStyle w:val="Default"/>
        <w:numPr>
          <w:ilvl w:val="0"/>
          <w:numId w:val="6"/>
        </w:numPr>
      </w:pPr>
      <w:r>
        <w:t xml:space="preserve">Modify the previous program to remove the magic numbers and instead store them in variables with descriptive names </w:t>
      </w:r>
      <w:r>
        <w:rPr>
          <w:b/>
        </w:rPr>
        <w:t>length</w:t>
      </w:r>
      <w:r>
        <w:t xml:space="preserve"> and </w:t>
      </w:r>
      <w:r>
        <w:rPr>
          <w:b/>
        </w:rPr>
        <w:t>angle</w:t>
      </w:r>
      <w:r w:rsidR="0080457F">
        <w:t>. These assignment statements</w:t>
      </w:r>
      <w:r w:rsidR="00B60D47">
        <w:t xml:space="preserve"> need</w:t>
      </w:r>
      <w:r>
        <w:t xml:space="preserve"> to be done </w:t>
      </w:r>
      <w:r>
        <w:rPr>
          <w:i/>
        </w:rPr>
        <w:t>before</w:t>
      </w:r>
      <w:r w:rsidR="00B60D47">
        <w:t xml:space="preserve"> the variables are used in the drawing commands (and don’t forget to add a comment for the assignment code section).</w:t>
      </w:r>
    </w:p>
    <w:p w14:paraId="0F0BB8FD" w14:textId="77777777" w:rsidR="00B60D47" w:rsidRDefault="00B60D47" w:rsidP="006F2BFA">
      <w:pPr>
        <w:pStyle w:val="Default"/>
        <w:numPr>
          <w:ilvl w:val="0"/>
          <w:numId w:val="6"/>
        </w:numPr>
      </w:pPr>
      <w:r>
        <w:t>Replace the magic numbers in the graphics commands with the appropriate variables (which should make the program more readable).</w:t>
      </w:r>
    </w:p>
    <w:p w14:paraId="4FC46CEB" w14:textId="77777777" w:rsidR="00B60D47" w:rsidRDefault="00B60D47" w:rsidP="006F2BFA">
      <w:pPr>
        <w:pStyle w:val="Default"/>
        <w:numPr>
          <w:ilvl w:val="0"/>
          <w:numId w:val="6"/>
        </w:numPr>
      </w:pPr>
      <w:r>
        <w:t>Add four more drawing commands to make the turtle draw a square and end up back where it started.</w:t>
      </w:r>
    </w:p>
    <w:p w14:paraId="3D935740" w14:textId="77777777" w:rsidR="006F2BFA" w:rsidRPr="006F2BFA" w:rsidRDefault="00B60D47" w:rsidP="006F2BFA">
      <w:pPr>
        <w:pStyle w:val="Default"/>
        <w:numPr>
          <w:ilvl w:val="0"/>
          <w:numId w:val="6"/>
        </w:numPr>
      </w:pPr>
      <w:r>
        <w:t xml:space="preserve">Save the file as </w:t>
      </w:r>
      <w:r>
        <w:rPr>
          <w:b/>
        </w:rPr>
        <w:t>square.py</w:t>
      </w:r>
      <w:r>
        <w:t xml:space="preserve"> (make sure to save it on your network drive) and show the instructor your program executing.</w:t>
      </w:r>
    </w:p>
    <w:p w14:paraId="588710F5" w14:textId="77777777" w:rsidR="006F2BFA" w:rsidRDefault="006F2BFA">
      <w:pPr>
        <w:pStyle w:val="Default"/>
      </w:pPr>
    </w:p>
    <w:p w14:paraId="50A2779F" w14:textId="77777777" w:rsidR="006F2BFA" w:rsidRDefault="00B60D47" w:rsidP="006F2BFA">
      <w:pPr>
        <w:pStyle w:val="Default"/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</w:t>
      </w:r>
      <w:r w:rsidR="006F2BFA">
        <w:rPr>
          <w:rFonts w:ascii="Arial" w:hAnsi="Arial"/>
          <w:b/>
          <w:bCs/>
          <w:sz w:val="28"/>
          <w:szCs w:val="28"/>
        </w:rPr>
        <w:t xml:space="preserve">. It's a bird, it's a plane, it's </w:t>
      </w:r>
      <w:r w:rsidR="006F2BFA">
        <w:rPr>
          <w:rFonts w:ascii="Arial" w:hAnsi="Arial"/>
          <w:b/>
          <w:bCs/>
          <w:i/>
          <w:iCs/>
          <w:sz w:val="28"/>
          <w:szCs w:val="28"/>
        </w:rPr>
        <w:t>super turtle!</w:t>
      </w:r>
    </w:p>
    <w:p w14:paraId="03D3E8D4" w14:textId="77777777" w:rsidR="006F2BFA" w:rsidRDefault="006F2BFA">
      <w:pPr>
        <w:pStyle w:val="Default"/>
      </w:pPr>
    </w:p>
    <w:p w14:paraId="7397CD3A" w14:textId="77777777" w:rsidR="00B60D47" w:rsidRPr="00B60D47" w:rsidRDefault="00B60D47">
      <w:pPr>
        <w:pStyle w:val="Default"/>
      </w:pPr>
      <w:r>
        <w:t xml:space="preserve">Now it is time to make things a bit more complicated (i.e. you should do some planning </w:t>
      </w:r>
      <w:r>
        <w:rPr>
          <w:i/>
        </w:rPr>
        <w:t xml:space="preserve">before </w:t>
      </w:r>
      <w:r>
        <w:t xml:space="preserve">you type any code). </w:t>
      </w:r>
    </w:p>
    <w:p w14:paraId="21A91D76" w14:textId="77777777" w:rsidR="006F2BFA" w:rsidRDefault="006F2BFA">
      <w:pPr>
        <w:pStyle w:val="Default"/>
      </w:pPr>
    </w:p>
    <w:p w14:paraId="6FDC0737" w14:textId="77777777" w:rsidR="006F2BFA" w:rsidRDefault="006F2BFA">
      <w:pPr>
        <w:pStyle w:val="Default"/>
        <w:numPr>
          <w:ilvl w:val="0"/>
          <w:numId w:val="4"/>
        </w:numPr>
      </w:pPr>
      <w:r>
        <w:t>Using the above program as a template</w:t>
      </w:r>
      <w:r w:rsidR="009B46A0">
        <w:t xml:space="preserve">, </w:t>
      </w:r>
      <w:r>
        <w:t>write a program to produce the following output</w:t>
      </w:r>
      <w:r w:rsidR="009B46A0">
        <w:t xml:space="preserve">. The </w:t>
      </w:r>
      <w:r w:rsidR="002F641B">
        <w:t xml:space="preserve">figure should scale based on </w:t>
      </w:r>
      <w:r w:rsidR="002F641B">
        <w:rPr>
          <w:i/>
        </w:rPr>
        <w:t>a single</w:t>
      </w:r>
      <w:r w:rsidR="009B46A0">
        <w:t xml:space="preserve"> </w:t>
      </w:r>
      <w:r w:rsidR="009B46A0">
        <w:rPr>
          <w:b/>
        </w:rPr>
        <w:t>length</w:t>
      </w:r>
      <w:r w:rsidR="009B46A0">
        <w:t xml:space="preserve"> variable (although you will probably want to create additional variables that are computed based on </w:t>
      </w:r>
      <w:r w:rsidR="009B46A0">
        <w:rPr>
          <w:b/>
        </w:rPr>
        <w:t>length</w:t>
      </w:r>
      <w:r w:rsidR="009B46A0">
        <w:t xml:space="preserve">). </w:t>
      </w:r>
      <w:r w:rsidR="002F641B">
        <w:t xml:space="preserve">The figure should be centered in the screen with the S roughly centered in the triangle. (Hint: The turtle starts in the center of the screen.) </w:t>
      </w:r>
      <w:r w:rsidR="009B46A0">
        <w:t xml:space="preserve">Your program should not have any </w:t>
      </w:r>
      <w:r w:rsidR="009B46A0">
        <w:rPr>
          <w:i/>
        </w:rPr>
        <w:t>magic numbers</w:t>
      </w:r>
      <w:r w:rsidR="009B46A0">
        <w:t xml:space="preserve"> and should be commented appropriately. </w:t>
      </w:r>
    </w:p>
    <w:p w14:paraId="670DB088" w14:textId="77777777" w:rsidR="006F2BFA" w:rsidRDefault="00697782">
      <w:pPr>
        <w:pStyle w:val="Defaul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69260C3" wp14:editId="5896D4EE">
            <wp:simplePos x="0" y="0"/>
            <wp:positionH relativeFrom="column">
              <wp:posOffset>1898650</wp:posOffset>
            </wp:positionH>
            <wp:positionV relativeFrom="paragraph">
              <wp:posOffset>228600</wp:posOffset>
            </wp:positionV>
            <wp:extent cx="2534285" cy="2657475"/>
            <wp:effectExtent l="2540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657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33A2C72" w14:textId="77777777" w:rsidR="006F2BFA" w:rsidRDefault="006F2BFA">
      <w:pPr>
        <w:pStyle w:val="Default"/>
      </w:pPr>
    </w:p>
    <w:p w14:paraId="39C7DF7D" w14:textId="77777777" w:rsidR="009B46A0" w:rsidRPr="009B46A0" w:rsidRDefault="006F2BFA">
      <w:pPr>
        <w:pStyle w:val="Default"/>
        <w:numPr>
          <w:ilvl w:val="0"/>
          <w:numId w:val="4"/>
        </w:numPr>
      </w:pPr>
      <w:r>
        <w:t xml:space="preserve">Save the file as </w:t>
      </w:r>
      <w:r>
        <w:rPr>
          <w:rFonts w:ascii="Courier New" w:hAnsi="Courier New"/>
          <w:b/>
          <w:bCs/>
          <w:sz w:val="20"/>
          <w:szCs w:val="20"/>
        </w:rPr>
        <w:t>superturtle.py</w:t>
      </w:r>
    </w:p>
    <w:p w14:paraId="43D5A297" w14:textId="77777777" w:rsidR="009B46A0" w:rsidRDefault="009B46A0">
      <w:pPr>
        <w:pStyle w:val="Default"/>
        <w:numPr>
          <w:ilvl w:val="0"/>
          <w:numId w:val="4"/>
        </w:numPr>
      </w:pPr>
      <w:r>
        <w:t>P</w:t>
      </w:r>
      <w:r w:rsidR="006F2BFA">
        <w:t>rint out and attach a copy o</w:t>
      </w:r>
      <w:r>
        <w:t>f your program to this activity.</w:t>
      </w:r>
    </w:p>
    <w:p w14:paraId="75CB4F12" w14:textId="77777777" w:rsidR="009B46A0" w:rsidRDefault="009B46A0">
      <w:pPr>
        <w:pStyle w:val="Default"/>
        <w:numPr>
          <w:ilvl w:val="0"/>
          <w:numId w:val="4"/>
        </w:numPr>
      </w:pPr>
      <w:r>
        <w:t>S</w:t>
      </w:r>
      <w:r w:rsidR="006F2BFA">
        <w:t xml:space="preserve">ubmit your source file through </w:t>
      </w:r>
      <w:r>
        <w:t>Marmoset</w:t>
      </w:r>
      <w:r w:rsidR="006F2BFA">
        <w:t xml:space="preserve">. </w:t>
      </w:r>
    </w:p>
    <w:p w14:paraId="13A56C0A" w14:textId="77777777" w:rsidR="009B46A0" w:rsidRDefault="009B46A0" w:rsidP="009B46A0">
      <w:pPr>
        <w:pStyle w:val="Default"/>
        <w:numPr>
          <w:ilvl w:val="1"/>
          <w:numId w:val="4"/>
        </w:numPr>
      </w:pPr>
      <w:r>
        <w:t>Open a web browser (e.g. Internet Explorer) and enter the following URL (continue to the website if it brings up a certificate error page)</w:t>
      </w:r>
    </w:p>
    <w:p w14:paraId="4C2E70E8" w14:textId="77777777" w:rsidR="009B46A0" w:rsidRDefault="009B46A0" w:rsidP="009B46A0">
      <w:pPr>
        <w:pStyle w:val="Default"/>
        <w:ind w:left="1080"/>
      </w:pPr>
    </w:p>
    <w:p w14:paraId="2CAE53BE" w14:textId="69E55F51" w:rsidR="00697782" w:rsidRDefault="00F4576C" w:rsidP="00697782">
      <w:pPr>
        <w:pStyle w:val="Default"/>
        <w:ind w:left="371" w:firstLine="709"/>
        <w:rPr>
          <w:b/>
        </w:rPr>
      </w:pPr>
      <w:r w:rsidRPr="00F4576C">
        <w:rPr>
          <w:rStyle w:val="InternetLink"/>
          <w:b/>
        </w:rPr>
        <w:t>https://cs.ycp.edu/marmoset/</w:t>
      </w:r>
    </w:p>
    <w:p w14:paraId="36CF633C" w14:textId="77777777" w:rsidR="00697782" w:rsidRDefault="00697782" w:rsidP="00697782">
      <w:pPr>
        <w:pStyle w:val="Default"/>
        <w:rPr>
          <w:b/>
        </w:rPr>
      </w:pPr>
    </w:p>
    <w:p w14:paraId="4D1ECC03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>Enter your login information which you should have received in an e-mail (you probably should change your password to match your YCP account)</w:t>
      </w:r>
    </w:p>
    <w:p w14:paraId="3185796A" w14:textId="493D3CCD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</w:t>
      </w:r>
      <w:r>
        <w:rPr>
          <w:b/>
        </w:rPr>
        <w:t xml:space="preserve">CS100: </w:t>
      </w:r>
      <w:r w:rsidR="00467587">
        <w:rPr>
          <w:b/>
        </w:rPr>
        <w:t>Computer Science Practice and Design Studio</w:t>
      </w:r>
    </w:p>
    <w:p w14:paraId="688FA7AE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Select the </w:t>
      </w:r>
      <w:r>
        <w:rPr>
          <w:b/>
        </w:rPr>
        <w:t xml:space="preserve">submit </w:t>
      </w:r>
      <w:r>
        <w:t xml:space="preserve">link under </w:t>
      </w:r>
      <w:r>
        <w:rPr>
          <w:b/>
        </w:rPr>
        <w:t>web submission</w:t>
      </w:r>
      <w:r>
        <w:t xml:space="preserve"> for </w:t>
      </w:r>
      <w:r>
        <w:rPr>
          <w:b/>
        </w:rPr>
        <w:t>program01</w:t>
      </w:r>
    </w:p>
    <w:p w14:paraId="6A20A5AF" w14:textId="77777777" w:rsidR="00697782" w:rsidRP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Browse…</w:t>
      </w:r>
      <w:r>
        <w:t xml:space="preserve"> , navigate to your program directory and select your </w:t>
      </w:r>
      <w:r>
        <w:rPr>
          <w:b/>
        </w:rPr>
        <w:t>superturtle.py</w:t>
      </w:r>
      <w:r>
        <w:t xml:space="preserve"> file (do not worry about the instructions for jar and zip files).</w:t>
      </w:r>
    </w:p>
    <w:p w14:paraId="018124DC" w14:textId="77777777" w:rsidR="00697782" w:rsidRDefault="00697782" w:rsidP="00697782">
      <w:pPr>
        <w:pStyle w:val="Default"/>
        <w:numPr>
          <w:ilvl w:val="0"/>
          <w:numId w:val="8"/>
        </w:numPr>
        <w:ind w:left="1080"/>
        <w:rPr>
          <w:b/>
        </w:rPr>
      </w:pPr>
      <w:r>
        <w:t xml:space="preserve">Click </w:t>
      </w:r>
      <w:r>
        <w:rPr>
          <w:b/>
        </w:rPr>
        <w:t>Submit project!</w:t>
      </w:r>
    </w:p>
    <w:p w14:paraId="526FD02E" w14:textId="77777777" w:rsidR="006F2BFA" w:rsidRPr="009B46A0" w:rsidRDefault="006F2BFA" w:rsidP="00697782">
      <w:pPr>
        <w:pStyle w:val="Default"/>
        <w:rPr>
          <w:b/>
        </w:rPr>
      </w:pPr>
    </w:p>
    <w:sectPr w:rsidR="006F2BFA" w:rsidRPr="009B46A0" w:rsidSect="005A678F">
      <w:headerReference w:type="default" r:id="rId10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470CE2" w:rsidRDefault="002F641B">
      <w:r>
        <w:separator/>
      </w:r>
    </w:p>
  </w:endnote>
  <w:endnote w:type="continuationSeparator" w:id="0">
    <w:p w14:paraId="00E69D36" w14:textId="77777777" w:rsidR="00470CE2" w:rsidRDefault="002F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470CE2" w:rsidRDefault="002F641B">
      <w:r>
        <w:separator/>
      </w:r>
    </w:p>
  </w:footnote>
  <w:footnote w:type="continuationSeparator" w:id="0">
    <w:p w14:paraId="0EC98881" w14:textId="77777777" w:rsidR="00470CE2" w:rsidRDefault="002F64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7C5A9191" w:rsidR="009B46A0" w:rsidRDefault="002F641B">
    <w:pPr>
      <w:pStyle w:val="Header"/>
    </w:pPr>
    <w:r>
      <w:t>CS100</w:t>
    </w:r>
    <w:r>
      <w:tab/>
    </w:r>
    <w:r>
      <w:tab/>
      <w:t>Fall 201</w:t>
    </w:r>
    <w:r w:rsidR="00347AED">
      <w:t>3</w:t>
    </w:r>
  </w:p>
  <w:p w14:paraId="29970245" w14:textId="77777777" w:rsidR="009B46A0" w:rsidRDefault="009B46A0">
    <w:pPr>
      <w:pStyle w:val="Header"/>
    </w:pPr>
  </w:p>
  <w:p w14:paraId="213ED1B2" w14:textId="77777777" w:rsidR="009B46A0" w:rsidRDefault="009B46A0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60B08"/>
    <w:rsid w:val="001C7C97"/>
    <w:rsid w:val="00215A45"/>
    <w:rsid w:val="002F641B"/>
    <w:rsid w:val="00331199"/>
    <w:rsid w:val="00347AED"/>
    <w:rsid w:val="00350DFB"/>
    <w:rsid w:val="00370239"/>
    <w:rsid w:val="003C1711"/>
    <w:rsid w:val="00467587"/>
    <w:rsid w:val="00470CE2"/>
    <w:rsid w:val="005A678F"/>
    <w:rsid w:val="00697782"/>
    <w:rsid w:val="006F2BFA"/>
    <w:rsid w:val="006F348D"/>
    <w:rsid w:val="00713CEA"/>
    <w:rsid w:val="0080457F"/>
    <w:rsid w:val="00862659"/>
    <w:rsid w:val="009B46A0"/>
    <w:rsid w:val="00AA154D"/>
    <w:rsid w:val="00B60D47"/>
    <w:rsid w:val="00DE1E0E"/>
    <w:rsid w:val="00E83076"/>
    <w:rsid w:val="00F4576C"/>
    <w:rsid w:val="00F4636F"/>
    <w:rsid w:val="00FB756A"/>
    <w:rsid w:val="00FC4C9C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reenteapress.com/thinkpython/swampy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728</Words>
  <Characters>4154</Characters>
  <Application>Microsoft Macintosh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10</cp:revision>
  <cp:lastPrinted>2009-09-15T16:11:00Z</cp:lastPrinted>
  <dcterms:created xsi:type="dcterms:W3CDTF">2012-09-11T15:53:00Z</dcterms:created>
  <dcterms:modified xsi:type="dcterms:W3CDTF">2014-08-15T04:39:00Z</dcterms:modified>
</cp:coreProperties>
</file>