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09D8A2" w14:textId="238E5CAE" w:rsidR="004E50A2" w:rsidRDefault="004E50A2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</w:t>
      </w:r>
      <w:r w:rsidR="00AD3C8E">
        <w:rPr>
          <w:rFonts w:ascii="Arial Black" w:hAnsi="Arial Black"/>
          <w:sz w:val="32"/>
          <w:szCs w:val="32"/>
        </w:rPr>
        <w:t xml:space="preserve"> – Due 9/</w:t>
      </w:r>
      <w:r w:rsidR="00223DA9">
        <w:rPr>
          <w:rFonts w:ascii="Arial Black" w:hAnsi="Arial Black"/>
          <w:sz w:val="32"/>
          <w:szCs w:val="32"/>
        </w:rPr>
        <w:t>11</w:t>
      </w:r>
      <w:bookmarkStart w:id="0" w:name="_GoBack"/>
      <w:bookmarkEnd w:id="0"/>
    </w:p>
    <w:p w14:paraId="1EC88AE8" w14:textId="77777777" w:rsidR="004E50A2" w:rsidRDefault="004E50A2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“Hello Python!”</w:t>
      </w:r>
    </w:p>
    <w:p w14:paraId="0E85A7C6" w14:textId="77777777" w:rsidR="004E50A2" w:rsidRDefault="004E50A2">
      <w:pPr>
        <w:pStyle w:val="Default"/>
        <w:jc w:val="center"/>
        <w:rPr>
          <w:rFonts w:ascii="Arial" w:hAnsi="Arial"/>
          <w:sz w:val="28"/>
          <w:szCs w:val="28"/>
        </w:rPr>
      </w:pPr>
    </w:p>
    <w:p w14:paraId="388200F7" w14:textId="72769FBC" w:rsidR="004E50A2" w:rsidRDefault="004E50A2" w:rsidP="00AD3C8E">
      <w:pPr>
        <w:pStyle w:val="Default"/>
      </w:pPr>
      <w:r>
        <w:t xml:space="preserve">The goal of this section of the course is to introduce fundamental programming constructs </w:t>
      </w:r>
      <w:r w:rsidR="00F770D7">
        <w:t>using</w:t>
      </w:r>
      <w:r>
        <w:t xml:space="preserve">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will write both </w:t>
      </w:r>
      <w:r>
        <w:rPr>
          <w:i/>
          <w:iCs/>
        </w:rPr>
        <w:t>console</w:t>
      </w:r>
      <w:r>
        <w:t xml:space="preserve"> programs that process text files</w:t>
      </w:r>
      <w:r w:rsidR="00891581">
        <w:t>,</w:t>
      </w:r>
      <w:r>
        <w:t xml:space="preserve">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6E6BD9BF" w14:textId="77777777" w:rsidR="00AD3C8E" w:rsidRDefault="00AD3C8E" w:rsidP="00AD3C8E">
      <w:pPr>
        <w:pStyle w:val="Default"/>
      </w:pPr>
    </w:p>
    <w:p w14:paraId="3A8D624F" w14:textId="5CB7BCCD" w:rsidR="004E50A2" w:rsidRDefault="00AD3C8E">
      <w:pPr>
        <w:pStyle w:val="Default"/>
      </w:pPr>
      <w:r>
        <w:t>A</w:t>
      </w:r>
      <w:r w:rsidR="004E50A2">
        <w:t xml:space="preserve"> program is nothing more than a text file(s) that </w:t>
      </w:r>
      <w:r w:rsidR="005C64A1">
        <w:t>is</w:t>
      </w:r>
      <w:r w:rsidR="004E50A2">
        <w:t xml:space="preserve"> either compiled or run via</w:t>
      </w:r>
      <w:r w:rsidR="007C0380">
        <w:t xml:space="preserve"> an interpreter such as Python.</w:t>
      </w:r>
      <w:r w:rsidR="004E50A2">
        <w:t xml:space="preserve"> </w:t>
      </w:r>
      <w:r w:rsidR="007C0380">
        <w:t xml:space="preserve"> </w:t>
      </w:r>
      <w:r w:rsidR="003943B3">
        <w:t xml:space="preserve">Programs can be written using </w:t>
      </w:r>
      <w:r w:rsidR="004E50A2">
        <w:t xml:space="preserve">any </w:t>
      </w:r>
      <w:r w:rsidR="003F6DB8">
        <w:t xml:space="preserve">simple </w:t>
      </w:r>
      <w:r w:rsidR="004E50A2">
        <w:t>text editor</w:t>
      </w:r>
      <w:r>
        <w:t xml:space="preserve"> </w:t>
      </w:r>
      <w:r w:rsidR="003F6DB8">
        <w:t xml:space="preserve">such as </w:t>
      </w:r>
      <w:r>
        <w:t>Notepad</w:t>
      </w:r>
      <w:r w:rsidR="00193B79">
        <w:t>.</w:t>
      </w:r>
      <w:r w:rsidR="00F257A1">
        <w:t xml:space="preserve"> </w:t>
      </w:r>
      <w:r w:rsidR="00193B79">
        <w:t xml:space="preserve"> H</w:t>
      </w:r>
      <w:r w:rsidR="004E50A2">
        <w:t>owever</w:t>
      </w:r>
      <w:r w:rsidR="004A3086">
        <w:t>,</w:t>
      </w:r>
      <w:r w:rsidR="004E50A2">
        <w:t xml:space="preserve"> it is often more convenient to use an IDE (</w:t>
      </w:r>
      <w:r w:rsidR="004E50A2">
        <w:rPr>
          <w:i/>
          <w:iCs/>
        </w:rPr>
        <w:t>I</w:t>
      </w:r>
      <w:r w:rsidR="004E50A2">
        <w:t xml:space="preserve">ntegrated </w:t>
      </w:r>
      <w:r w:rsidR="004E50A2">
        <w:rPr>
          <w:i/>
          <w:iCs/>
        </w:rPr>
        <w:t>D</w:t>
      </w:r>
      <w:r w:rsidR="004E50A2">
        <w:t xml:space="preserve">evelopment </w:t>
      </w:r>
      <w:r w:rsidR="004E50A2">
        <w:rPr>
          <w:i/>
          <w:iCs/>
        </w:rPr>
        <w:t>E</w:t>
      </w:r>
      <w:r w:rsidR="004E50A2">
        <w:t xml:space="preserve">nvironment) that provides a graphical interface and incorporates additional functionality into the editor.  </w:t>
      </w:r>
      <w:r w:rsidR="004A3086">
        <w:t>An</w:t>
      </w:r>
      <w:r w:rsidR="004E50A2">
        <w:t xml:space="preserve"> IDE typically provides </w:t>
      </w:r>
      <w:r w:rsidR="004E50A2">
        <w:rPr>
          <w:i/>
          <w:iCs/>
        </w:rPr>
        <w:t>syntactical highlighting</w:t>
      </w:r>
      <w:r w:rsidR="004E50A2">
        <w:t xml:space="preserve"> so that different structures of a program can be quickly identified (e.g. variables, keywords, block structures, comments, etc.)</w:t>
      </w:r>
      <w:r w:rsidR="004A3086">
        <w:t>.</w:t>
      </w:r>
      <w:r w:rsidR="004E50A2">
        <w:t xml:space="preserve">  Many IDE's also </w:t>
      </w:r>
      <w:r>
        <w:t>support debugging features to</w:t>
      </w:r>
      <w:r w:rsidR="004E50A2">
        <w:t xml:space="preserve"> help track down errors </w:t>
      </w:r>
      <w:r w:rsidR="00B07201">
        <w:t xml:space="preserve">interactively, </w:t>
      </w:r>
      <w:r w:rsidR="004E50A2">
        <w:t xml:space="preserve">particularly semantic </w:t>
      </w:r>
      <w:r w:rsidR="00B07201">
        <w:t xml:space="preserve">errors.  </w:t>
      </w:r>
      <w:r w:rsidR="00B35BD7">
        <w:t>In</w:t>
      </w:r>
      <w:r w:rsidR="002A20E8">
        <w:t xml:space="preserve"> this class, we will be using a</w:t>
      </w:r>
      <w:r w:rsidR="00B35BD7">
        <w:t xml:space="preserve"> common IDE for Python called IDLE.  </w:t>
      </w:r>
      <w:r w:rsidR="00CE37C3">
        <w:t>T</w:t>
      </w:r>
      <w:r w:rsidR="004E50A2">
        <w:t>h</w:t>
      </w:r>
      <w:r w:rsidR="00CE37C3">
        <w:t>is</w:t>
      </w:r>
      <w:r w:rsidR="004E50A2">
        <w:t xml:space="preserve"> activity </w:t>
      </w:r>
      <w:r w:rsidR="00CE37C3">
        <w:t>is intended to help you get acquainted with IDLE and use it to write your first Python program.</w:t>
      </w:r>
    </w:p>
    <w:p w14:paraId="5D013628" w14:textId="77777777" w:rsidR="004E50A2" w:rsidRDefault="004E50A2">
      <w:pPr>
        <w:pStyle w:val="Default"/>
      </w:pPr>
    </w:p>
    <w:p w14:paraId="128784FC" w14:textId="77777777" w:rsidR="004E50A2" w:rsidRDefault="004E50A2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Basic Python</w:t>
      </w:r>
    </w:p>
    <w:p w14:paraId="740572F6" w14:textId="77777777" w:rsidR="004E50A2" w:rsidRDefault="004E50A2">
      <w:pPr>
        <w:pStyle w:val="Default"/>
      </w:pPr>
    </w:p>
    <w:p w14:paraId="10184925" w14:textId="7161ED66" w:rsidR="004E50A2" w:rsidRDefault="004E50A2">
      <w:pPr>
        <w:pStyle w:val="Default"/>
      </w:pPr>
      <w:r>
        <w:t xml:space="preserve">Before we start writing programs, we are going to try some simple interactive Python commands to see how Python works.  Open </w:t>
      </w:r>
      <w:r w:rsidR="00AD3C8E">
        <w:t>an IDLE</w:t>
      </w:r>
      <w:r w:rsidR="00070733">
        <w:t xml:space="preserve"> window: </w:t>
      </w:r>
      <w:r w:rsidR="00AD3C8E">
        <w:rPr>
          <w:b/>
        </w:rPr>
        <w:t xml:space="preserve">Start-&gt;All </w:t>
      </w:r>
      <w:r>
        <w:rPr>
          <w:b/>
        </w:rPr>
        <w:t>Programs-&gt;</w:t>
      </w:r>
      <w:r w:rsidR="00AD3C8E">
        <w:rPr>
          <w:b/>
        </w:rPr>
        <w:t>Python 2.</w:t>
      </w:r>
      <w:r w:rsidR="004E1AD4">
        <w:rPr>
          <w:b/>
        </w:rPr>
        <w:t>7</w:t>
      </w:r>
      <w:r w:rsidR="00AD3C8E">
        <w:rPr>
          <w:b/>
        </w:rPr>
        <w:t>-&gt;IDLE (Python GUI</w:t>
      </w:r>
      <w:r>
        <w:t xml:space="preserve">. </w:t>
      </w:r>
    </w:p>
    <w:p w14:paraId="0EBADB00" w14:textId="77777777" w:rsidR="004E50A2" w:rsidRDefault="004E50A2">
      <w:pPr>
        <w:pStyle w:val="Default"/>
      </w:pPr>
    </w:p>
    <w:p w14:paraId="31703836" w14:textId="77777777" w:rsidR="004F1CB8" w:rsidRDefault="004F1CB8">
      <w:pPr>
        <w:pStyle w:val="Default"/>
      </w:pPr>
      <w:r>
        <w:t>Which version of Python is installed on these computers</w:t>
      </w:r>
      <w:r w:rsidR="00AD3C8E">
        <w:t xml:space="preserve"> (look at the top of the IDLE window)</w:t>
      </w:r>
      <w:r>
        <w:t>?</w:t>
      </w:r>
    </w:p>
    <w:p w14:paraId="7F6425A3" w14:textId="77777777" w:rsidR="004F1CB8" w:rsidRDefault="004F1CB8">
      <w:pPr>
        <w:pStyle w:val="Default"/>
      </w:pPr>
    </w:p>
    <w:p w14:paraId="4004EC34" w14:textId="77777777" w:rsidR="004E50A2" w:rsidRDefault="004F1CB8">
      <w:pPr>
        <w:pStyle w:val="Default"/>
      </w:pPr>
      <w:r>
        <w:t>_______________________________________________</w:t>
      </w:r>
    </w:p>
    <w:p w14:paraId="17E668D3" w14:textId="77777777" w:rsidR="004E50A2" w:rsidRDefault="004E50A2">
      <w:pPr>
        <w:pStyle w:val="Default"/>
      </w:pPr>
    </w:p>
    <w:p w14:paraId="7D5029A3" w14:textId="77777777" w:rsidR="004E50A2" w:rsidRDefault="004E50A2">
      <w:pPr>
        <w:pStyle w:val="Default"/>
      </w:pPr>
    </w:p>
    <w:p w14:paraId="075A3AE5" w14:textId="3C2D526F" w:rsidR="004E50A2" w:rsidRPr="004F1CB8" w:rsidRDefault="004E50A2">
      <w:pPr>
        <w:pStyle w:val="Default"/>
        <w:rPr>
          <w:rFonts w:ascii="Courier New" w:hAnsi="Courier New"/>
          <w:sz w:val="20"/>
          <w:szCs w:val="20"/>
        </w:rPr>
      </w:pPr>
      <w:r>
        <w:t xml:space="preserve">At the prompt </w:t>
      </w:r>
      <w:r w:rsidR="004F1CB8">
        <w:t xml:space="preserve"> </w:t>
      </w:r>
      <w:r w:rsidR="004F1CB8">
        <w:rPr>
          <w:rFonts w:ascii="Courier New" w:hAnsi="Courier New"/>
          <w:sz w:val="20"/>
          <w:szCs w:val="20"/>
        </w:rPr>
        <w:t xml:space="preserve">&gt;&gt;&gt; </w:t>
      </w:r>
      <w:r>
        <w:t xml:space="preserve">type the following commands (shown in bold), </w:t>
      </w:r>
      <w:r w:rsidR="00FA429A">
        <w:t>write</w:t>
      </w:r>
      <w:r>
        <w:t xml:space="preserve"> the output</w:t>
      </w:r>
      <w:r w:rsidR="00FA429A">
        <w:t xml:space="preserve"> below the command.  If you receive an error when you type a command, </w:t>
      </w:r>
      <w:r w:rsidRPr="004F1CB8">
        <w:rPr>
          <w:i/>
        </w:rPr>
        <w:t>explain why</w:t>
      </w:r>
      <w:r>
        <w:t xml:space="preserve"> </w:t>
      </w:r>
      <w:r w:rsidR="00FA429A">
        <w:t>the</w:t>
      </w:r>
      <w:r>
        <w:t xml:space="preserve"> error </w:t>
      </w:r>
      <w:r w:rsidR="00FA429A">
        <w:t>exists</w:t>
      </w:r>
      <w:r w:rsidR="004F1CB8">
        <w:t xml:space="preserve"> (do not simply write down the error message)</w:t>
      </w:r>
      <w:r w:rsidR="00C31B47">
        <w:t xml:space="preserve">.  Some commands may </w:t>
      </w:r>
      <w:r w:rsidR="00C91282">
        <w:t xml:space="preserve">not </w:t>
      </w:r>
      <w:r w:rsidR="00C31B47">
        <w:t>produce output.</w:t>
      </w:r>
      <w:r w:rsidR="00F56A79">
        <w:t xml:space="preserve">  If that is the case, write ‘NO OUTPUT’ below the command.</w:t>
      </w:r>
    </w:p>
    <w:p w14:paraId="2B920D3A" w14:textId="77777777" w:rsidR="004E50A2" w:rsidRDefault="004E50A2">
      <w:pPr>
        <w:pStyle w:val="Default"/>
      </w:pPr>
    </w:p>
    <w:p w14:paraId="1D124017" w14:textId="77777777" w:rsidR="004E50A2" w:rsidRDefault="004E50A2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print Hello World!</w:t>
      </w:r>
    </w:p>
    <w:p w14:paraId="603179E9" w14:textId="77777777" w:rsidR="004E50A2" w:rsidRDefault="004E50A2">
      <w:pPr>
        <w:pStyle w:val="Default"/>
      </w:pPr>
    </w:p>
    <w:p w14:paraId="651ECB64" w14:textId="77777777" w:rsidR="004E50A2" w:rsidRDefault="004E50A2">
      <w:pPr>
        <w:pStyle w:val="Default"/>
      </w:pPr>
    </w:p>
    <w:p w14:paraId="696D9CCF" w14:textId="77777777" w:rsidR="004E50A2" w:rsidRDefault="004E50A2">
      <w:pPr>
        <w:pStyle w:val="Default"/>
      </w:pPr>
    </w:p>
    <w:p w14:paraId="2D25971A" w14:textId="77777777" w:rsidR="004E50A2" w:rsidRDefault="004E50A2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print 'Hello World!'</w:t>
      </w:r>
    </w:p>
    <w:p w14:paraId="48B3B21F" w14:textId="5FDF48CE" w:rsidR="004E50A2" w:rsidRDefault="00F56A79">
      <w:pPr>
        <w:pStyle w:val="Default"/>
      </w:pPr>
      <w:r>
        <w:br/>
      </w:r>
      <w:r w:rsidR="00890777">
        <w:br/>
      </w:r>
      <w:r w:rsidR="00890777">
        <w:br/>
      </w:r>
    </w:p>
    <w:p w14:paraId="30C53371" w14:textId="77777777" w:rsidR="004E50A2" w:rsidRDefault="004E50A2">
      <w:pPr>
        <w:pStyle w:val="Default"/>
      </w:pPr>
    </w:p>
    <w:p w14:paraId="18534A46" w14:textId="77777777" w:rsidR="004E50A2" w:rsidRPr="00AD3C8E" w:rsidRDefault="004E50A2" w:rsidP="00AD3C8E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message = 'Hello World!'</w:t>
      </w:r>
    </w:p>
    <w:p w14:paraId="31C0462A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38508AEE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04EEA5DB" w14:textId="77777777" w:rsidR="00C91282" w:rsidRDefault="00C91282">
      <w:pPr>
        <w:pStyle w:val="Default"/>
        <w:tabs>
          <w:tab w:val="left" w:pos="720"/>
        </w:tabs>
        <w:rPr>
          <w:rFonts w:ascii="Courier New" w:hAnsi="Courier New"/>
          <w:sz w:val="20"/>
          <w:szCs w:val="20"/>
        </w:rPr>
      </w:pPr>
    </w:p>
    <w:p w14:paraId="4E551933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n = 17</w:t>
      </w:r>
    </w:p>
    <w:p w14:paraId="31B49517" w14:textId="77777777" w:rsidR="004E50A2" w:rsidRDefault="004E50A2">
      <w:pPr>
        <w:pStyle w:val="Default"/>
      </w:pPr>
    </w:p>
    <w:p w14:paraId="77C86BD8" w14:textId="77777777" w:rsidR="004E50A2" w:rsidRDefault="004E50A2">
      <w:pPr>
        <w:pStyle w:val="Default"/>
      </w:pPr>
    </w:p>
    <w:p w14:paraId="5EDE2B2A" w14:textId="77777777" w:rsidR="004E50A2" w:rsidRDefault="004E50A2">
      <w:pPr>
        <w:pStyle w:val="Default"/>
      </w:pPr>
    </w:p>
    <w:p w14:paraId="0C2AC11A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print message</w:t>
      </w:r>
    </w:p>
    <w:p w14:paraId="5F3EC9ED" w14:textId="77777777" w:rsidR="004E50A2" w:rsidRDefault="004E50A2">
      <w:pPr>
        <w:pStyle w:val="Default"/>
      </w:pPr>
    </w:p>
    <w:p w14:paraId="06D56DE1" w14:textId="77777777" w:rsidR="004E50A2" w:rsidRDefault="004E50A2">
      <w:pPr>
        <w:pStyle w:val="Default"/>
      </w:pPr>
    </w:p>
    <w:p w14:paraId="44E50FFA" w14:textId="77777777" w:rsidR="004E50A2" w:rsidRDefault="004E50A2">
      <w:pPr>
        <w:pStyle w:val="Default"/>
      </w:pPr>
    </w:p>
    <w:p w14:paraId="22A2CF5A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print n</w:t>
      </w:r>
    </w:p>
    <w:p w14:paraId="5AF967E4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2D137883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5F02F588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F92483D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message</w:t>
      </w:r>
    </w:p>
    <w:p w14:paraId="79E9F9D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20238BD9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EB8C15A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60DE520A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lambda = 3.125</w:t>
      </w:r>
    </w:p>
    <w:p w14:paraId="4BFE3A40" w14:textId="77777777" w:rsidR="004E50A2" w:rsidRDefault="004E50A2">
      <w:pPr>
        <w:pStyle w:val="Default"/>
      </w:pPr>
    </w:p>
    <w:p w14:paraId="730D8350" w14:textId="77777777" w:rsidR="004E50A2" w:rsidRDefault="004E50A2">
      <w:pPr>
        <w:pStyle w:val="Default"/>
      </w:pPr>
    </w:p>
    <w:p w14:paraId="68737AA3" w14:textId="77777777" w:rsidR="004E50A2" w:rsidRDefault="004E50A2">
      <w:pPr>
        <w:pStyle w:val="Default"/>
      </w:pPr>
    </w:p>
    <w:p w14:paraId="3134B2AE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type(message)</w:t>
      </w:r>
    </w:p>
    <w:p w14:paraId="4DB79387" w14:textId="77777777" w:rsidR="004E50A2" w:rsidRDefault="004E50A2">
      <w:pPr>
        <w:pStyle w:val="Default"/>
      </w:pPr>
    </w:p>
    <w:p w14:paraId="16A3857A" w14:textId="77777777" w:rsidR="004E50A2" w:rsidRDefault="004E50A2">
      <w:pPr>
        <w:pStyle w:val="Default"/>
      </w:pPr>
    </w:p>
    <w:p w14:paraId="1A444E39" w14:textId="77777777" w:rsidR="004E50A2" w:rsidRDefault="004E50A2">
      <w:pPr>
        <w:pStyle w:val="Default"/>
      </w:pPr>
    </w:p>
    <w:p w14:paraId="49799D53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type(n)</w:t>
      </w:r>
    </w:p>
    <w:p w14:paraId="599550F8" w14:textId="77777777" w:rsidR="004E50A2" w:rsidRDefault="004E50A2">
      <w:pPr>
        <w:pStyle w:val="Default"/>
      </w:pPr>
    </w:p>
    <w:p w14:paraId="50500F70" w14:textId="77777777" w:rsidR="004E50A2" w:rsidRDefault="004E50A2">
      <w:pPr>
        <w:pStyle w:val="Default"/>
      </w:pPr>
    </w:p>
    <w:p w14:paraId="353BD516" w14:textId="77777777" w:rsidR="004E50A2" w:rsidRDefault="004E50A2">
      <w:pPr>
        <w:pStyle w:val="Default"/>
      </w:pPr>
    </w:p>
    <w:p w14:paraId="536A8B1A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message/8</w:t>
      </w:r>
    </w:p>
    <w:p w14:paraId="396743AE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499C3EE1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A252152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4D7C09A0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n/8</w:t>
      </w:r>
    </w:p>
    <w:p w14:paraId="2A8A19D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F0F0BDB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4F46787F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5D8972DB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n/8.0</w:t>
      </w:r>
    </w:p>
    <w:p w14:paraId="7D0829C6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3D37988D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18E42A5F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043A4D7D" w14:textId="77777777" w:rsidR="004E50A2" w:rsidRDefault="004E50A2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message*2</w:t>
      </w:r>
    </w:p>
    <w:p w14:paraId="4BBB791E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72226364" w14:textId="77777777" w:rsidR="004F1CB8" w:rsidRDefault="004F1CB8">
      <w:pPr>
        <w:pStyle w:val="Default"/>
        <w:rPr>
          <w:rFonts w:ascii="Courier New" w:hAnsi="Courier New"/>
          <w:sz w:val="20"/>
          <w:szCs w:val="20"/>
        </w:rPr>
      </w:pPr>
    </w:p>
    <w:p w14:paraId="2C4BD7F5" w14:textId="77777777" w:rsidR="004E50A2" w:rsidRDefault="004E50A2">
      <w:pPr>
        <w:pStyle w:val="Default"/>
        <w:rPr>
          <w:rFonts w:ascii="Courier New" w:hAnsi="Courier New"/>
          <w:sz w:val="20"/>
          <w:szCs w:val="20"/>
        </w:rPr>
      </w:pPr>
    </w:p>
    <w:p w14:paraId="74A8A9BE" w14:textId="77777777" w:rsidR="004F1CB8" w:rsidRDefault="004F1CB8" w:rsidP="004F1CB8">
      <w:pPr>
        <w:pStyle w:val="Default"/>
        <w:tabs>
          <w:tab w:val="left" w:pos="720"/>
        </w:tabs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quit()</w:t>
      </w:r>
    </w:p>
    <w:p w14:paraId="0584D2C4" w14:textId="77777777" w:rsidR="004F1CB8" w:rsidRDefault="004F1CB8">
      <w:pPr>
        <w:pStyle w:val="Default"/>
      </w:pPr>
    </w:p>
    <w:p w14:paraId="7BEEFAFF" w14:textId="77777777" w:rsidR="004E50A2" w:rsidRDefault="00811445">
      <w:pPr>
        <w:pStyle w:val="Defaul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2. Hello Python</w:t>
      </w:r>
      <w:r w:rsidR="004E50A2">
        <w:rPr>
          <w:rFonts w:ascii="Arial" w:hAnsi="Arial"/>
          <w:b/>
          <w:bCs/>
          <w:sz w:val="28"/>
          <w:szCs w:val="28"/>
        </w:rPr>
        <w:t xml:space="preserve">! </w:t>
      </w:r>
      <w:r w:rsidR="004E50A2">
        <w:rPr>
          <w:rFonts w:ascii="Arial" w:hAnsi="Arial"/>
          <w:sz w:val="28"/>
          <w:szCs w:val="28"/>
        </w:rPr>
        <w:t>(Review)</w:t>
      </w:r>
    </w:p>
    <w:p w14:paraId="1A1FFAC1" w14:textId="77777777" w:rsidR="004E50A2" w:rsidRDefault="004E50A2">
      <w:pPr>
        <w:pStyle w:val="Default"/>
      </w:pPr>
    </w:p>
    <w:p w14:paraId="57E38A2A" w14:textId="77777777" w:rsidR="004E50A2" w:rsidRDefault="004E50A2">
      <w:pPr>
        <w:pStyle w:val="Default"/>
      </w:pPr>
      <w:r>
        <w:t>We will now write (again) the trivial “Hello World”</w:t>
      </w:r>
      <w:r w:rsidR="00AD3C8E">
        <w:t xml:space="preserve"> program to review using IDLE.</w:t>
      </w:r>
    </w:p>
    <w:p w14:paraId="4F38551C" w14:textId="77777777" w:rsidR="00AD3C8E" w:rsidRDefault="00AD3C8E">
      <w:pPr>
        <w:pStyle w:val="Default"/>
      </w:pPr>
    </w:p>
    <w:p w14:paraId="3F25E392" w14:textId="77777777" w:rsidR="004E50A2" w:rsidRPr="00811445" w:rsidRDefault="00811445">
      <w:pPr>
        <w:pStyle w:val="Default"/>
        <w:numPr>
          <w:ilvl w:val="0"/>
          <w:numId w:val="1"/>
        </w:numPr>
        <w:rPr>
          <w:b/>
        </w:rPr>
      </w:pPr>
      <w:r>
        <w:t xml:space="preserve">Open </w:t>
      </w:r>
      <w:r w:rsidR="00AD3C8E">
        <w:t>a new window (</w:t>
      </w:r>
      <w:r w:rsidR="00AD3C8E">
        <w:rPr>
          <w:b/>
        </w:rPr>
        <w:t>File</w:t>
      </w:r>
      <w:r w:rsidR="004F1CB8" w:rsidRPr="004F1CB8">
        <w:rPr>
          <w:b/>
        </w:rPr>
        <w:t>-&gt;</w:t>
      </w:r>
      <w:r w:rsidR="00AD3C8E">
        <w:rPr>
          <w:b/>
        </w:rPr>
        <w:t>New Window</w:t>
      </w:r>
      <w:r w:rsidR="004E50A2" w:rsidRPr="004F1CB8">
        <w:t>)</w:t>
      </w:r>
    </w:p>
    <w:p w14:paraId="2B982E0F" w14:textId="45E197D0" w:rsidR="004E50A2" w:rsidRDefault="004E50A2">
      <w:pPr>
        <w:pStyle w:val="Default"/>
        <w:numPr>
          <w:ilvl w:val="0"/>
          <w:numId w:val="1"/>
        </w:numPr>
      </w:pPr>
      <w:r>
        <w:t>In the editor window type (note the syntactical highlighting):</w:t>
      </w:r>
    </w:p>
    <w:p w14:paraId="082BBD02" w14:textId="77777777" w:rsidR="004E50A2" w:rsidRDefault="004E50A2">
      <w:pPr>
        <w:pStyle w:val="Default"/>
      </w:pPr>
    </w:p>
    <w:p w14:paraId="10FEBB1D" w14:textId="7AE420D4" w:rsidR="004E50A2" w:rsidRDefault="00811445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print </w:t>
      </w:r>
      <w:r w:rsidR="00CB7DB5">
        <w:rPr>
          <w:rFonts w:ascii="Courier New" w:hAnsi="Courier New"/>
          <w:b/>
          <w:bCs/>
          <w:sz w:val="20"/>
          <w:szCs w:val="20"/>
        </w:rPr>
        <w:t>'</w:t>
      </w:r>
      <w:r>
        <w:rPr>
          <w:rFonts w:ascii="Courier New" w:hAnsi="Courier New"/>
          <w:b/>
          <w:bCs/>
          <w:sz w:val="20"/>
          <w:szCs w:val="20"/>
        </w:rPr>
        <w:t>Hello Python!</w:t>
      </w:r>
      <w:r w:rsidR="00CB7DB5">
        <w:rPr>
          <w:rFonts w:ascii="Courier New" w:hAnsi="Courier New"/>
          <w:b/>
          <w:bCs/>
          <w:sz w:val="20"/>
          <w:szCs w:val="20"/>
        </w:rPr>
        <w:t>'</w:t>
      </w:r>
    </w:p>
    <w:p w14:paraId="175D02A8" w14:textId="77777777" w:rsidR="004E50A2" w:rsidRDefault="004E50A2">
      <w:pPr>
        <w:pStyle w:val="Default"/>
        <w:ind w:left="1418"/>
      </w:pPr>
    </w:p>
    <w:p w14:paraId="663BA692" w14:textId="77777777" w:rsidR="004E50A2" w:rsidRDefault="004E50A2">
      <w:pPr>
        <w:pStyle w:val="Default"/>
        <w:numPr>
          <w:ilvl w:val="0"/>
          <w:numId w:val="3"/>
        </w:numPr>
      </w:pPr>
      <w:r>
        <w:t xml:space="preserve">Save the program somewhere in your documents folder (e.g. </w:t>
      </w:r>
      <w:r w:rsidR="00811445">
        <w:rPr>
          <w:rFonts w:ascii="Courier New" w:hAnsi="Courier New"/>
          <w:sz w:val="20"/>
          <w:szCs w:val="20"/>
        </w:rPr>
        <w:t>My Documents\CS100\</w:t>
      </w:r>
      <w:r>
        <w:rPr>
          <w:rFonts w:ascii="Courier New" w:hAnsi="Courier New"/>
          <w:sz w:val="20"/>
          <w:szCs w:val="20"/>
        </w:rPr>
        <w:t>programs</w:t>
      </w:r>
      <w:r>
        <w:t xml:space="preserve">) with the filename </w:t>
      </w:r>
      <w:r>
        <w:rPr>
          <w:rFonts w:ascii="Courier New" w:hAnsi="Courier New"/>
          <w:b/>
          <w:bCs/>
          <w:sz w:val="20"/>
          <w:szCs w:val="20"/>
        </w:rPr>
        <w:t>hello.py</w:t>
      </w:r>
      <w:r>
        <w:t xml:space="preserve"> (note the </w:t>
      </w:r>
      <w:r>
        <w:rPr>
          <w:rFonts w:ascii="Courier New" w:hAnsi="Courier New"/>
          <w:b/>
          <w:bCs/>
          <w:sz w:val="20"/>
          <w:szCs w:val="20"/>
        </w:rPr>
        <w:t>.py</w:t>
      </w:r>
      <w:r>
        <w:t xml:space="preserve"> extension is used for python programs)</w:t>
      </w:r>
    </w:p>
    <w:p w14:paraId="19720A14" w14:textId="77777777" w:rsidR="004E50A2" w:rsidRDefault="00AD3C8E" w:rsidP="00AD3C8E">
      <w:pPr>
        <w:pStyle w:val="Default"/>
        <w:numPr>
          <w:ilvl w:val="0"/>
          <w:numId w:val="3"/>
        </w:numPr>
      </w:pPr>
      <w:r>
        <w:t xml:space="preserve">In the menu bar select </w:t>
      </w:r>
      <w:r>
        <w:rPr>
          <w:b/>
        </w:rPr>
        <w:t>Run</w:t>
      </w:r>
      <w:r w:rsidRPr="004F1CB8">
        <w:rPr>
          <w:b/>
        </w:rPr>
        <w:t>-&gt;</w:t>
      </w:r>
      <w:r>
        <w:rPr>
          <w:b/>
        </w:rPr>
        <w:t>Run Module</w:t>
      </w:r>
    </w:p>
    <w:p w14:paraId="46F96F57" w14:textId="77777777" w:rsidR="004E50A2" w:rsidRDefault="004E50A2">
      <w:pPr>
        <w:pStyle w:val="Default"/>
      </w:pPr>
    </w:p>
    <w:p w14:paraId="6A3140C8" w14:textId="7931D243" w:rsidR="00811445" w:rsidRDefault="004E50A2" w:rsidP="00811445">
      <w:pPr>
        <w:pStyle w:val="Default"/>
        <w:ind w:left="709"/>
      </w:pPr>
      <w:r>
        <w:t xml:space="preserve">What output is produced in the </w:t>
      </w:r>
      <w:r w:rsidR="00AD3C8E">
        <w:t>main IDLE</w:t>
      </w:r>
      <w:r w:rsidR="00811445">
        <w:t xml:space="preserve"> window</w:t>
      </w:r>
      <w:r>
        <w:t>?</w:t>
      </w:r>
      <w:r w:rsidR="00974E19">
        <w:br/>
      </w:r>
    </w:p>
    <w:p w14:paraId="28435049" w14:textId="075C5F7C" w:rsidR="00974E19" w:rsidRDefault="00974E19" w:rsidP="00974E19">
      <w:pPr>
        <w:pStyle w:val="Default"/>
      </w:pPr>
      <w:r>
        <w:t xml:space="preserve">             _______________________________________________</w:t>
      </w:r>
    </w:p>
    <w:p w14:paraId="7E8F333C" w14:textId="77777777" w:rsidR="00AD3C8E" w:rsidRDefault="00AD3C8E" w:rsidP="00AD3C8E">
      <w:pPr>
        <w:pStyle w:val="Default"/>
      </w:pPr>
    </w:p>
    <w:p w14:paraId="56AD8B4B" w14:textId="0E5C2D46" w:rsidR="00AD3C8E" w:rsidRPr="00AD3C8E" w:rsidRDefault="00AD3C8E" w:rsidP="00AD3C8E">
      <w:pPr>
        <w:pStyle w:val="Default"/>
      </w:pPr>
      <w:r>
        <w:rPr>
          <w:b/>
        </w:rPr>
        <w:t>Congratulations!</w:t>
      </w:r>
      <w:r>
        <w:t xml:space="preserve"> You have just written your first Python program. In subsequent classes we will learn basic programming constructs and begin writing more interesting Python programs using turtle graphics.</w:t>
      </w:r>
    </w:p>
    <w:sectPr w:rsidR="00AD3C8E" w:rsidRPr="00AD3C8E" w:rsidSect="00BD0891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AE184" w14:textId="77777777" w:rsidR="00D74D0A" w:rsidRDefault="00D74D0A">
      <w:r>
        <w:separator/>
      </w:r>
    </w:p>
  </w:endnote>
  <w:endnote w:type="continuationSeparator" w:id="0">
    <w:p w14:paraId="1E70941A" w14:textId="77777777" w:rsidR="00D74D0A" w:rsidRDefault="00D7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Times New Roman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597E2" w14:textId="77777777" w:rsidR="00D74D0A" w:rsidRDefault="00D74D0A">
      <w:r>
        <w:separator/>
      </w:r>
    </w:p>
  </w:footnote>
  <w:footnote w:type="continuationSeparator" w:id="0">
    <w:p w14:paraId="39C98F86" w14:textId="77777777" w:rsidR="00D74D0A" w:rsidRDefault="00D74D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C4368" w14:textId="7084F8D8" w:rsidR="00D74D0A" w:rsidRDefault="00D74D0A">
    <w:pPr>
      <w:pStyle w:val="Header"/>
    </w:pPr>
    <w:r>
      <w:t>CS100</w:t>
    </w:r>
    <w:r>
      <w:tab/>
    </w:r>
    <w:r>
      <w:tab/>
      <w:t>Fall 201</w:t>
    </w:r>
    <w:r w:rsidR="00063E5E">
      <w:t>3</w:t>
    </w:r>
  </w:p>
  <w:p w14:paraId="17C2D8D5" w14:textId="77777777" w:rsidR="00D74D0A" w:rsidRDefault="00D74D0A">
    <w:pPr>
      <w:pStyle w:val="Header"/>
    </w:pPr>
  </w:p>
  <w:p w14:paraId="29051402" w14:textId="77777777" w:rsidR="00D74D0A" w:rsidRDefault="00D74D0A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A2"/>
    <w:rsid w:val="000201F9"/>
    <w:rsid w:val="00063E5E"/>
    <w:rsid w:val="00070733"/>
    <w:rsid w:val="000A7543"/>
    <w:rsid w:val="00193B79"/>
    <w:rsid w:val="00223DA9"/>
    <w:rsid w:val="002A20E8"/>
    <w:rsid w:val="003943B3"/>
    <w:rsid w:val="003F6DB8"/>
    <w:rsid w:val="004A3086"/>
    <w:rsid w:val="004E1AD4"/>
    <w:rsid w:val="004E50A2"/>
    <w:rsid w:val="004E682D"/>
    <w:rsid w:val="004F1CB8"/>
    <w:rsid w:val="005A1D24"/>
    <w:rsid w:val="005C64A1"/>
    <w:rsid w:val="0064729F"/>
    <w:rsid w:val="007C0380"/>
    <w:rsid w:val="00811445"/>
    <w:rsid w:val="00890777"/>
    <w:rsid w:val="00891581"/>
    <w:rsid w:val="00974E19"/>
    <w:rsid w:val="009E127F"/>
    <w:rsid w:val="00A319FC"/>
    <w:rsid w:val="00A34F1C"/>
    <w:rsid w:val="00AD3C8E"/>
    <w:rsid w:val="00B07201"/>
    <w:rsid w:val="00B35BD7"/>
    <w:rsid w:val="00B4351B"/>
    <w:rsid w:val="00BD0891"/>
    <w:rsid w:val="00C31B47"/>
    <w:rsid w:val="00C91282"/>
    <w:rsid w:val="00CB7DB5"/>
    <w:rsid w:val="00CE37C3"/>
    <w:rsid w:val="00D74D0A"/>
    <w:rsid w:val="00E77D4E"/>
    <w:rsid w:val="00F257A1"/>
    <w:rsid w:val="00F56A79"/>
    <w:rsid w:val="00F770D7"/>
    <w:rsid w:val="00FA42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7EAE1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BD0891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BD0891"/>
  </w:style>
  <w:style w:type="character" w:customStyle="1" w:styleId="WW8Num1z0">
    <w:name w:val="WW8Num1z0"/>
    <w:rsid w:val="00BD0891"/>
    <w:rPr>
      <w:rFonts w:ascii="Symbol" w:hAnsi="Symbol" w:cs="OpenSymbol"/>
    </w:rPr>
  </w:style>
  <w:style w:type="character" w:customStyle="1" w:styleId="WW8Num1z1">
    <w:name w:val="WW8Num1z1"/>
    <w:rsid w:val="00BD0891"/>
    <w:rPr>
      <w:rFonts w:ascii="OpenSymbol" w:hAnsi="OpenSymbol" w:cs="OpenSymbol"/>
    </w:rPr>
  </w:style>
  <w:style w:type="character" w:customStyle="1" w:styleId="WW8Num2z0">
    <w:name w:val="WW8Num2z0"/>
    <w:rsid w:val="00BD0891"/>
    <w:rPr>
      <w:rFonts w:ascii="Symbol" w:hAnsi="Symbol" w:cs="OpenSymbol"/>
    </w:rPr>
  </w:style>
  <w:style w:type="character" w:customStyle="1" w:styleId="WW8Num2z1">
    <w:name w:val="WW8Num2z1"/>
    <w:rsid w:val="00BD0891"/>
    <w:rPr>
      <w:rFonts w:ascii="OpenSymbol" w:hAnsi="OpenSymbol" w:cs="OpenSymbol"/>
    </w:rPr>
  </w:style>
  <w:style w:type="character" w:customStyle="1" w:styleId="WW8Num3z0">
    <w:name w:val="WW8Num3z0"/>
    <w:rsid w:val="00BD0891"/>
    <w:rPr>
      <w:rFonts w:ascii="Symbol" w:hAnsi="Symbol" w:cs="OpenSymbol"/>
    </w:rPr>
  </w:style>
  <w:style w:type="character" w:customStyle="1" w:styleId="WW8Num3z1">
    <w:name w:val="WW8Num3z1"/>
    <w:rsid w:val="00BD0891"/>
    <w:rPr>
      <w:rFonts w:ascii="OpenSymbol" w:hAnsi="OpenSymbol" w:cs="OpenSymbol"/>
    </w:rPr>
  </w:style>
  <w:style w:type="character" w:customStyle="1" w:styleId="Absatz-Standardschriftart0">
    <w:name w:val="Absatz-Standardschriftart"/>
    <w:rsid w:val="00BD0891"/>
  </w:style>
  <w:style w:type="character" w:customStyle="1" w:styleId="WW8Num1z2">
    <w:name w:val="WW8Num1z2"/>
    <w:rsid w:val="00BD0891"/>
    <w:rPr>
      <w:rFonts w:ascii="Wingdings" w:hAnsi="Wingdings"/>
    </w:rPr>
  </w:style>
  <w:style w:type="character" w:customStyle="1" w:styleId="WW-Absatz-Standardschriftart">
    <w:name w:val="WW-Absatz-Standardschriftart"/>
    <w:rsid w:val="00BD0891"/>
  </w:style>
  <w:style w:type="character" w:customStyle="1" w:styleId="WW8Num2z2">
    <w:name w:val="WW8Num2z2"/>
    <w:rsid w:val="00BD0891"/>
    <w:rPr>
      <w:rFonts w:ascii="Wingdings" w:hAnsi="Wingdings"/>
    </w:rPr>
  </w:style>
  <w:style w:type="character" w:customStyle="1" w:styleId="WW-Absatz-Standardschriftart1">
    <w:name w:val="WW-Absatz-Standardschriftart1"/>
    <w:rsid w:val="00BD0891"/>
  </w:style>
  <w:style w:type="character" w:customStyle="1" w:styleId="WW-Absatz-Standardschriftart11">
    <w:name w:val="WW-Absatz-Standardschriftart11"/>
    <w:rsid w:val="00BD0891"/>
  </w:style>
  <w:style w:type="character" w:customStyle="1" w:styleId="WW-Absatz-Standardschriftart111">
    <w:name w:val="WW-Absatz-Standardschriftart111"/>
    <w:rsid w:val="00BD0891"/>
  </w:style>
  <w:style w:type="character" w:customStyle="1" w:styleId="WW8Num4z0">
    <w:name w:val="WW8Num4z0"/>
    <w:rsid w:val="00BD0891"/>
    <w:rPr>
      <w:rFonts w:ascii="Symbol" w:hAnsi="Symbol" w:cs="OpenSymbol"/>
    </w:rPr>
  </w:style>
  <w:style w:type="character" w:customStyle="1" w:styleId="WW8Num4z1">
    <w:name w:val="WW8Num4z1"/>
    <w:rsid w:val="00BD0891"/>
    <w:rPr>
      <w:rFonts w:ascii="OpenSymbol" w:hAnsi="OpenSymbol" w:cs="OpenSymbol"/>
    </w:rPr>
  </w:style>
  <w:style w:type="character" w:customStyle="1" w:styleId="WW8Num5z0">
    <w:name w:val="WW8Num5z0"/>
    <w:rsid w:val="00BD0891"/>
    <w:rPr>
      <w:rFonts w:ascii="Symbol" w:hAnsi="Symbol" w:cs="OpenSymbol"/>
    </w:rPr>
  </w:style>
  <w:style w:type="character" w:customStyle="1" w:styleId="WW8Num5z1">
    <w:name w:val="WW8Num5z1"/>
    <w:rsid w:val="00BD0891"/>
    <w:rPr>
      <w:rFonts w:ascii="OpenSymbol" w:hAnsi="OpenSymbol" w:cs="OpenSymbol"/>
    </w:rPr>
  </w:style>
  <w:style w:type="character" w:customStyle="1" w:styleId="WW8Num6z0">
    <w:name w:val="WW8Num6z0"/>
    <w:rsid w:val="00BD0891"/>
    <w:rPr>
      <w:rFonts w:ascii="Symbol" w:hAnsi="Symbol" w:cs="OpenSymbol"/>
    </w:rPr>
  </w:style>
  <w:style w:type="character" w:customStyle="1" w:styleId="WW8Num6z1">
    <w:name w:val="WW8Num6z1"/>
    <w:rsid w:val="00BD0891"/>
    <w:rPr>
      <w:rFonts w:ascii="OpenSymbol" w:hAnsi="OpenSymbol" w:cs="OpenSymbol"/>
    </w:rPr>
  </w:style>
  <w:style w:type="character" w:customStyle="1" w:styleId="WW8Num7z0">
    <w:name w:val="WW8Num7z0"/>
    <w:rsid w:val="00BD0891"/>
    <w:rPr>
      <w:rFonts w:ascii="Symbol" w:hAnsi="Symbol" w:cs="OpenSymbol"/>
    </w:rPr>
  </w:style>
  <w:style w:type="character" w:customStyle="1" w:styleId="WW8Num7z1">
    <w:name w:val="WW8Num7z1"/>
    <w:rsid w:val="00BD0891"/>
    <w:rPr>
      <w:rFonts w:ascii="OpenSymbol" w:hAnsi="OpenSymbol" w:cs="OpenSymbol"/>
    </w:rPr>
  </w:style>
  <w:style w:type="character" w:customStyle="1" w:styleId="WW8Num8z0">
    <w:name w:val="WW8Num8z0"/>
    <w:rsid w:val="00BD0891"/>
    <w:rPr>
      <w:rFonts w:ascii="Symbol" w:hAnsi="Symbol" w:cs="OpenSymbol"/>
    </w:rPr>
  </w:style>
  <w:style w:type="character" w:customStyle="1" w:styleId="WW8Num8z1">
    <w:name w:val="WW8Num8z1"/>
    <w:rsid w:val="00BD0891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BD0891"/>
  </w:style>
  <w:style w:type="character" w:customStyle="1" w:styleId="WW8Num9z0">
    <w:name w:val="WW8Num9z0"/>
    <w:rsid w:val="00BD0891"/>
    <w:rPr>
      <w:rFonts w:ascii="Symbol" w:hAnsi="Symbol" w:cs="OpenSymbol"/>
    </w:rPr>
  </w:style>
  <w:style w:type="character" w:customStyle="1" w:styleId="WW8Num9z1">
    <w:name w:val="WW8Num9z1"/>
    <w:rsid w:val="00BD0891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BD0891"/>
  </w:style>
  <w:style w:type="character" w:customStyle="1" w:styleId="NumberingSymbols">
    <w:name w:val="Numbering Symbols"/>
    <w:rsid w:val="00BD0891"/>
  </w:style>
  <w:style w:type="character" w:customStyle="1" w:styleId="Bullets">
    <w:name w:val="Bullets"/>
    <w:rsid w:val="00BD0891"/>
    <w:rPr>
      <w:rFonts w:ascii="OpenSymbol" w:eastAsia="OpenSymbol" w:hAnsi="OpenSymbol" w:cs="OpenSymbol"/>
    </w:rPr>
  </w:style>
  <w:style w:type="character" w:customStyle="1" w:styleId="ListLabel1">
    <w:name w:val="ListLabel 1"/>
    <w:rsid w:val="00BD0891"/>
    <w:rPr>
      <w:rFonts w:cs="Courier New"/>
    </w:rPr>
  </w:style>
  <w:style w:type="character" w:customStyle="1" w:styleId="InternetLink">
    <w:name w:val="Internet Link"/>
    <w:basedOn w:val="DefaultParagraphFont"/>
    <w:rsid w:val="00BD0891"/>
    <w:rPr>
      <w:color w:val="0000FF"/>
      <w:u w:val="single"/>
    </w:rPr>
  </w:style>
  <w:style w:type="character" w:customStyle="1" w:styleId="WW8Num5z2">
    <w:name w:val="WW8Num5z2"/>
    <w:rsid w:val="00BD0891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BD089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D0891"/>
    <w:pPr>
      <w:spacing w:after="120"/>
    </w:pPr>
  </w:style>
  <w:style w:type="paragraph" w:styleId="List">
    <w:name w:val="List"/>
    <w:basedOn w:val="Textbody"/>
    <w:rsid w:val="00BD0891"/>
  </w:style>
  <w:style w:type="paragraph" w:styleId="Caption">
    <w:name w:val="caption"/>
    <w:basedOn w:val="Default"/>
    <w:qFormat/>
    <w:rsid w:val="00BD08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BD0891"/>
    <w:pPr>
      <w:suppressLineNumbers/>
    </w:pPr>
  </w:style>
  <w:style w:type="paragraph" w:styleId="Header">
    <w:name w:val="head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BD0891"/>
    <w:pPr>
      <w:suppressLineNumbers/>
    </w:pPr>
  </w:style>
  <w:style w:type="paragraph" w:customStyle="1" w:styleId="TableHeading">
    <w:name w:val="Table Heading"/>
    <w:basedOn w:val="TableContents"/>
    <w:rsid w:val="00BD0891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BD089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BD0891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BD0891"/>
  </w:style>
  <w:style w:type="character" w:customStyle="1" w:styleId="WW8Num1z0">
    <w:name w:val="WW8Num1z0"/>
    <w:rsid w:val="00BD0891"/>
    <w:rPr>
      <w:rFonts w:ascii="Symbol" w:hAnsi="Symbol" w:cs="OpenSymbol"/>
    </w:rPr>
  </w:style>
  <w:style w:type="character" w:customStyle="1" w:styleId="WW8Num1z1">
    <w:name w:val="WW8Num1z1"/>
    <w:rsid w:val="00BD0891"/>
    <w:rPr>
      <w:rFonts w:ascii="OpenSymbol" w:hAnsi="OpenSymbol" w:cs="OpenSymbol"/>
    </w:rPr>
  </w:style>
  <w:style w:type="character" w:customStyle="1" w:styleId="WW8Num2z0">
    <w:name w:val="WW8Num2z0"/>
    <w:rsid w:val="00BD0891"/>
    <w:rPr>
      <w:rFonts w:ascii="Symbol" w:hAnsi="Symbol" w:cs="OpenSymbol"/>
    </w:rPr>
  </w:style>
  <w:style w:type="character" w:customStyle="1" w:styleId="WW8Num2z1">
    <w:name w:val="WW8Num2z1"/>
    <w:rsid w:val="00BD0891"/>
    <w:rPr>
      <w:rFonts w:ascii="OpenSymbol" w:hAnsi="OpenSymbol" w:cs="OpenSymbol"/>
    </w:rPr>
  </w:style>
  <w:style w:type="character" w:customStyle="1" w:styleId="WW8Num3z0">
    <w:name w:val="WW8Num3z0"/>
    <w:rsid w:val="00BD0891"/>
    <w:rPr>
      <w:rFonts w:ascii="Symbol" w:hAnsi="Symbol" w:cs="OpenSymbol"/>
    </w:rPr>
  </w:style>
  <w:style w:type="character" w:customStyle="1" w:styleId="WW8Num3z1">
    <w:name w:val="WW8Num3z1"/>
    <w:rsid w:val="00BD0891"/>
    <w:rPr>
      <w:rFonts w:ascii="OpenSymbol" w:hAnsi="OpenSymbol" w:cs="OpenSymbol"/>
    </w:rPr>
  </w:style>
  <w:style w:type="character" w:customStyle="1" w:styleId="Absatz-Standardschriftart0">
    <w:name w:val="Absatz-Standardschriftart"/>
    <w:rsid w:val="00BD0891"/>
  </w:style>
  <w:style w:type="character" w:customStyle="1" w:styleId="WW8Num1z2">
    <w:name w:val="WW8Num1z2"/>
    <w:rsid w:val="00BD0891"/>
    <w:rPr>
      <w:rFonts w:ascii="Wingdings" w:hAnsi="Wingdings"/>
    </w:rPr>
  </w:style>
  <w:style w:type="character" w:customStyle="1" w:styleId="WW-Absatz-Standardschriftart">
    <w:name w:val="WW-Absatz-Standardschriftart"/>
    <w:rsid w:val="00BD0891"/>
  </w:style>
  <w:style w:type="character" w:customStyle="1" w:styleId="WW8Num2z2">
    <w:name w:val="WW8Num2z2"/>
    <w:rsid w:val="00BD0891"/>
    <w:rPr>
      <w:rFonts w:ascii="Wingdings" w:hAnsi="Wingdings"/>
    </w:rPr>
  </w:style>
  <w:style w:type="character" w:customStyle="1" w:styleId="WW-Absatz-Standardschriftart1">
    <w:name w:val="WW-Absatz-Standardschriftart1"/>
    <w:rsid w:val="00BD0891"/>
  </w:style>
  <w:style w:type="character" w:customStyle="1" w:styleId="WW-Absatz-Standardschriftart11">
    <w:name w:val="WW-Absatz-Standardschriftart11"/>
    <w:rsid w:val="00BD0891"/>
  </w:style>
  <w:style w:type="character" w:customStyle="1" w:styleId="WW-Absatz-Standardschriftart111">
    <w:name w:val="WW-Absatz-Standardschriftart111"/>
    <w:rsid w:val="00BD0891"/>
  </w:style>
  <w:style w:type="character" w:customStyle="1" w:styleId="WW8Num4z0">
    <w:name w:val="WW8Num4z0"/>
    <w:rsid w:val="00BD0891"/>
    <w:rPr>
      <w:rFonts w:ascii="Symbol" w:hAnsi="Symbol" w:cs="OpenSymbol"/>
    </w:rPr>
  </w:style>
  <w:style w:type="character" w:customStyle="1" w:styleId="WW8Num4z1">
    <w:name w:val="WW8Num4z1"/>
    <w:rsid w:val="00BD0891"/>
    <w:rPr>
      <w:rFonts w:ascii="OpenSymbol" w:hAnsi="OpenSymbol" w:cs="OpenSymbol"/>
    </w:rPr>
  </w:style>
  <w:style w:type="character" w:customStyle="1" w:styleId="WW8Num5z0">
    <w:name w:val="WW8Num5z0"/>
    <w:rsid w:val="00BD0891"/>
    <w:rPr>
      <w:rFonts w:ascii="Symbol" w:hAnsi="Symbol" w:cs="OpenSymbol"/>
    </w:rPr>
  </w:style>
  <w:style w:type="character" w:customStyle="1" w:styleId="WW8Num5z1">
    <w:name w:val="WW8Num5z1"/>
    <w:rsid w:val="00BD0891"/>
    <w:rPr>
      <w:rFonts w:ascii="OpenSymbol" w:hAnsi="OpenSymbol" w:cs="OpenSymbol"/>
    </w:rPr>
  </w:style>
  <w:style w:type="character" w:customStyle="1" w:styleId="WW8Num6z0">
    <w:name w:val="WW8Num6z0"/>
    <w:rsid w:val="00BD0891"/>
    <w:rPr>
      <w:rFonts w:ascii="Symbol" w:hAnsi="Symbol" w:cs="OpenSymbol"/>
    </w:rPr>
  </w:style>
  <w:style w:type="character" w:customStyle="1" w:styleId="WW8Num6z1">
    <w:name w:val="WW8Num6z1"/>
    <w:rsid w:val="00BD0891"/>
    <w:rPr>
      <w:rFonts w:ascii="OpenSymbol" w:hAnsi="OpenSymbol" w:cs="OpenSymbol"/>
    </w:rPr>
  </w:style>
  <w:style w:type="character" w:customStyle="1" w:styleId="WW8Num7z0">
    <w:name w:val="WW8Num7z0"/>
    <w:rsid w:val="00BD0891"/>
    <w:rPr>
      <w:rFonts w:ascii="Symbol" w:hAnsi="Symbol" w:cs="OpenSymbol"/>
    </w:rPr>
  </w:style>
  <w:style w:type="character" w:customStyle="1" w:styleId="WW8Num7z1">
    <w:name w:val="WW8Num7z1"/>
    <w:rsid w:val="00BD0891"/>
    <w:rPr>
      <w:rFonts w:ascii="OpenSymbol" w:hAnsi="OpenSymbol" w:cs="OpenSymbol"/>
    </w:rPr>
  </w:style>
  <w:style w:type="character" w:customStyle="1" w:styleId="WW8Num8z0">
    <w:name w:val="WW8Num8z0"/>
    <w:rsid w:val="00BD0891"/>
    <w:rPr>
      <w:rFonts w:ascii="Symbol" w:hAnsi="Symbol" w:cs="OpenSymbol"/>
    </w:rPr>
  </w:style>
  <w:style w:type="character" w:customStyle="1" w:styleId="WW8Num8z1">
    <w:name w:val="WW8Num8z1"/>
    <w:rsid w:val="00BD0891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BD0891"/>
  </w:style>
  <w:style w:type="character" w:customStyle="1" w:styleId="WW8Num9z0">
    <w:name w:val="WW8Num9z0"/>
    <w:rsid w:val="00BD0891"/>
    <w:rPr>
      <w:rFonts w:ascii="Symbol" w:hAnsi="Symbol" w:cs="OpenSymbol"/>
    </w:rPr>
  </w:style>
  <w:style w:type="character" w:customStyle="1" w:styleId="WW8Num9z1">
    <w:name w:val="WW8Num9z1"/>
    <w:rsid w:val="00BD0891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BD0891"/>
  </w:style>
  <w:style w:type="character" w:customStyle="1" w:styleId="NumberingSymbols">
    <w:name w:val="Numbering Symbols"/>
    <w:rsid w:val="00BD0891"/>
  </w:style>
  <w:style w:type="character" w:customStyle="1" w:styleId="Bullets">
    <w:name w:val="Bullets"/>
    <w:rsid w:val="00BD0891"/>
    <w:rPr>
      <w:rFonts w:ascii="OpenSymbol" w:eastAsia="OpenSymbol" w:hAnsi="OpenSymbol" w:cs="OpenSymbol"/>
    </w:rPr>
  </w:style>
  <w:style w:type="character" w:customStyle="1" w:styleId="ListLabel1">
    <w:name w:val="ListLabel 1"/>
    <w:rsid w:val="00BD0891"/>
    <w:rPr>
      <w:rFonts w:cs="Courier New"/>
    </w:rPr>
  </w:style>
  <w:style w:type="character" w:customStyle="1" w:styleId="InternetLink">
    <w:name w:val="Internet Link"/>
    <w:basedOn w:val="DefaultParagraphFont"/>
    <w:rsid w:val="00BD0891"/>
    <w:rPr>
      <w:color w:val="0000FF"/>
      <w:u w:val="single"/>
    </w:rPr>
  </w:style>
  <w:style w:type="character" w:customStyle="1" w:styleId="WW8Num5z2">
    <w:name w:val="WW8Num5z2"/>
    <w:rsid w:val="00BD0891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BD089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D0891"/>
    <w:pPr>
      <w:spacing w:after="120"/>
    </w:pPr>
  </w:style>
  <w:style w:type="paragraph" w:styleId="List">
    <w:name w:val="List"/>
    <w:basedOn w:val="Textbody"/>
    <w:rsid w:val="00BD0891"/>
  </w:style>
  <w:style w:type="paragraph" w:styleId="Caption">
    <w:name w:val="caption"/>
    <w:basedOn w:val="Default"/>
    <w:qFormat/>
    <w:rsid w:val="00BD08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BD0891"/>
    <w:pPr>
      <w:suppressLineNumbers/>
    </w:pPr>
  </w:style>
  <w:style w:type="paragraph" w:styleId="Header">
    <w:name w:val="head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BD089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BD0891"/>
    <w:pPr>
      <w:suppressLineNumbers/>
    </w:pPr>
  </w:style>
  <w:style w:type="paragraph" w:customStyle="1" w:styleId="TableHeading">
    <w:name w:val="Table Heading"/>
    <w:basedOn w:val="TableContents"/>
    <w:rsid w:val="00BD0891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BD08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2590</Characters>
  <Application>Microsoft Macintosh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4</cp:revision>
  <cp:lastPrinted>2009-09-15T16:11:00Z</cp:lastPrinted>
  <dcterms:created xsi:type="dcterms:W3CDTF">2012-09-04T12:10:00Z</dcterms:created>
  <dcterms:modified xsi:type="dcterms:W3CDTF">2013-08-28T04:42:00Z</dcterms:modified>
</cp:coreProperties>
</file>