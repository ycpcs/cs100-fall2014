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0DA9992" w14:textId="41E18C2D" w:rsidR="006F2BFA" w:rsidRDefault="006F2BFA">
      <w:pPr>
        <w:pStyle w:val="Default"/>
        <w:jc w:val="center"/>
        <w:rPr>
          <w:rFonts w:ascii="Arial Black" w:hAnsi="Arial Black"/>
          <w:sz w:val="32"/>
          <w:szCs w:val="32"/>
        </w:rPr>
      </w:pPr>
      <w:r>
        <w:rPr>
          <w:rFonts w:ascii="Arial Black" w:hAnsi="Arial Black"/>
          <w:sz w:val="32"/>
          <w:szCs w:val="32"/>
        </w:rPr>
        <w:t>CPADS Programming Activity II</w:t>
      </w:r>
      <w:r w:rsidR="000D75DE">
        <w:rPr>
          <w:rFonts w:ascii="Arial Black" w:hAnsi="Arial Black"/>
          <w:sz w:val="32"/>
          <w:szCs w:val="32"/>
        </w:rPr>
        <w:t xml:space="preserve">I – Due </w:t>
      </w:r>
      <w:r w:rsidR="007A7F19">
        <w:rPr>
          <w:rFonts w:ascii="Arial Black" w:hAnsi="Arial Black"/>
          <w:sz w:val="32"/>
          <w:szCs w:val="32"/>
        </w:rPr>
        <w:t>10</w:t>
      </w:r>
      <w:r w:rsidR="000D75DE">
        <w:rPr>
          <w:rFonts w:ascii="Arial Black" w:hAnsi="Arial Black"/>
          <w:sz w:val="32"/>
          <w:szCs w:val="32"/>
        </w:rPr>
        <w:t>/</w:t>
      </w:r>
      <w:r w:rsidR="007A7F19">
        <w:rPr>
          <w:rFonts w:ascii="Arial Black" w:hAnsi="Arial Black"/>
          <w:sz w:val="32"/>
          <w:szCs w:val="32"/>
        </w:rPr>
        <w:t>31</w:t>
      </w:r>
    </w:p>
    <w:p w14:paraId="4D4234D4" w14:textId="77777777" w:rsidR="006F2BFA" w:rsidRDefault="0002307D">
      <w:pPr>
        <w:pStyle w:val="Default"/>
        <w:jc w:val="center"/>
        <w:rPr>
          <w:rFonts w:ascii="Arial" w:hAnsi="Arial"/>
          <w:sz w:val="28"/>
          <w:szCs w:val="28"/>
        </w:rPr>
      </w:pPr>
      <w:r>
        <w:rPr>
          <w:rFonts w:ascii="Arial" w:hAnsi="Arial"/>
          <w:sz w:val="28"/>
          <w:szCs w:val="28"/>
        </w:rPr>
        <w:t>“</w:t>
      </w:r>
      <w:r w:rsidR="00212576">
        <w:rPr>
          <w:rFonts w:ascii="Arial" w:hAnsi="Arial"/>
          <w:sz w:val="28"/>
          <w:szCs w:val="28"/>
        </w:rPr>
        <w:t>Now I Know My S</w:t>
      </w:r>
      <w:proofErr w:type="gramStart"/>
      <w:r w:rsidR="00212576">
        <w:rPr>
          <w:rFonts w:ascii="Arial" w:hAnsi="Arial"/>
          <w:sz w:val="28"/>
          <w:szCs w:val="28"/>
        </w:rPr>
        <w:t>,T,O,P’s</w:t>
      </w:r>
      <w:proofErr w:type="gramEnd"/>
      <w:r w:rsidR="006F2BFA">
        <w:rPr>
          <w:rFonts w:ascii="Arial" w:hAnsi="Arial"/>
          <w:sz w:val="28"/>
          <w:szCs w:val="28"/>
        </w:rPr>
        <w:t>!”</w:t>
      </w:r>
    </w:p>
    <w:p w14:paraId="7FF18B18" w14:textId="77777777" w:rsidR="006F2BFA" w:rsidRDefault="006F2BFA">
      <w:pPr>
        <w:pStyle w:val="Default"/>
        <w:jc w:val="center"/>
        <w:rPr>
          <w:rFonts w:ascii="Arial" w:hAnsi="Arial"/>
          <w:sz w:val="28"/>
          <w:szCs w:val="28"/>
        </w:rPr>
      </w:pPr>
    </w:p>
    <w:p w14:paraId="70720F01" w14:textId="77777777" w:rsidR="00212576" w:rsidRDefault="00212576">
      <w:pPr>
        <w:pStyle w:val="Default"/>
      </w:pPr>
      <w:r>
        <w:t xml:space="preserve">One very useful and powerful programming construct that makes code both more readable, modular, and flexible is </w:t>
      </w:r>
      <w:r>
        <w:rPr>
          <w:i/>
        </w:rPr>
        <w:t>functions.</w:t>
      </w:r>
      <w:r>
        <w:t xml:space="preserve"> Functions are typically used when the same non-trivial operation is done frequently but with different values. A function allows us to define the generic behavior, i.e. </w:t>
      </w:r>
      <w:r>
        <w:rPr>
          <w:i/>
        </w:rPr>
        <w:t>encapsulation</w:t>
      </w:r>
      <w:r>
        <w:t xml:space="preserve">, based on a set of </w:t>
      </w:r>
      <w:r>
        <w:rPr>
          <w:i/>
        </w:rPr>
        <w:t>parameters</w:t>
      </w:r>
      <w:r>
        <w:t xml:space="preserve"> and then </w:t>
      </w:r>
      <w:r>
        <w:rPr>
          <w:i/>
        </w:rPr>
        <w:t>call</w:t>
      </w:r>
      <w:r>
        <w:t xml:space="preserve"> the function whenever we wish with particular </w:t>
      </w:r>
      <w:r>
        <w:rPr>
          <w:i/>
        </w:rPr>
        <w:t>arguments</w:t>
      </w:r>
      <w:r>
        <w:t xml:space="preserve"> (i.e. specific values for the parameters). This technique also helps make our code more readable by replacing a complex sequence of statements with a single meaningfully named function call. Furthermore, if we write functions well, they can be used by other people who only need to know </w:t>
      </w:r>
      <w:r>
        <w:rPr>
          <w:i/>
        </w:rPr>
        <w:t>what</w:t>
      </w:r>
      <w:r>
        <w:t xml:space="preserve"> the function does (including what values they need to provide and what type of value they can expect to receive back) without consideration of </w:t>
      </w:r>
      <w:r>
        <w:rPr>
          <w:i/>
        </w:rPr>
        <w:t>how</w:t>
      </w:r>
      <w:r>
        <w:t xml:space="preserve"> the computations are performed. Likewise, we can take advantage of functions other people have written without being concerned with the actual underlying code. For example, the square root function (</w:t>
      </w:r>
      <w:proofErr w:type="spellStart"/>
      <w:proofErr w:type="gramStart"/>
      <w:r>
        <w:rPr>
          <w:rFonts w:ascii="Courier" w:hAnsi="Courier"/>
          <w:b/>
          <w:sz w:val="20"/>
        </w:rPr>
        <w:t>sqrt</w:t>
      </w:r>
      <w:proofErr w:type="spellEnd"/>
      <w:r>
        <w:rPr>
          <w:rFonts w:ascii="Courier" w:hAnsi="Courier"/>
          <w:b/>
          <w:sz w:val="20"/>
        </w:rPr>
        <w:t>(</w:t>
      </w:r>
      <w:proofErr w:type="gramEnd"/>
      <w:r>
        <w:rPr>
          <w:rFonts w:ascii="Courier" w:hAnsi="Courier"/>
          <w:b/>
          <w:sz w:val="20"/>
        </w:rPr>
        <w:t>)</w:t>
      </w:r>
      <w:r>
        <w:rPr>
          <w:sz w:val="20"/>
        </w:rPr>
        <w:t xml:space="preserve"> </w:t>
      </w:r>
      <w:r>
        <w:t>in Python) finds the square root of a number for us without us knowing how the computation is performed.</w:t>
      </w:r>
    </w:p>
    <w:p w14:paraId="62B679CB" w14:textId="77777777" w:rsidR="00212576" w:rsidRDefault="00212576">
      <w:pPr>
        <w:pStyle w:val="Default"/>
      </w:pPr>
    </w:p>
    <w:p w14:paraId="0D6B5843" w14:textId="77777777" w:rsidR="00212576" w:rsidRDefault="00212576">
      <w:pPr>
        <w:pStyle w:val="Default"/>
      </w:pPr>
      <w:r>
        <w:t>In Python, functions are usually defined at the top of the source code file using the following syntax</w:t>
      </w:r>
    </w:p>
    <w:p w14:paraId="6A25AAF3" w14:textId="77777777" w:rsidR="00212576" w:rsidRDefault="00212576">
      <w:pPr>
        <w:pStyle w:val="Default"/>
      </w:pPr>
    </w:p>
    <w:p w14:paraId="421C175A" w14:textId="77777777" w:rsidR="00212576" w:rsidRDefault="00212576">
      <w:pPr>
        <w:pStyle w:val="Default"/>
        <w:rPr>
          <w:rFonts w:ascii="Courier" w:hAnsi="Courier"/>
          <w:b/>
          <w:sz w:val="20"/>
        </w:rPr>
      </w:pPr>
      <w:r>
        <w:tab/>
      </w:r>
      <w:proofErr w:type="spellStart"/>
      <w:proofErr w:type="gramStart"/>
      <w:r>
        <w:rPr>
          <w:rFonts w:ascii="Courier" w:hAnsi="Courier"/>
          <w:b/>
          <w:sz w:val="20"/>
        </w:rPr>
        <w:t>def</w:t>
      </w:r>
      <w:proofErr w:type="spellEnd"/>
      <w:proofErr w:type="gramEnd"/>
      <w:r>
        <w:rPr>
          <w:rFonts w:ascii="Courier" w:hAnsi="Courier"/>
          <w:b/>
          <w:sz w:val="20"/>
        </w:rPr>
        <w:t xml:space="preserve"> </w:t>
      </w:r>
      <w:proofErr w:type="spellStart"/>
      <w:r>
        <w:rPr>
          <w:rFonts w:ascii="Courier" w:hAnsi="Courier"/>
          <w:i/>
          <w:sz w:val="20"/>
        </w:rPr>
        <w:t>func_name</w:t>
      </w:r>
      <w:proofErr w:type="spellEnd"/>
      <w:r>
        <w:rPr>
          <w:rFonts w:ascii="Courier" w:hAnsi="Courier"/>
          <w:b/>
          <w:sz w:val="20"/>
        </w:rPr>
        <w:t>(</w:t>
      </w:r>
      <w:r>
        <w:rPr>
          <w:rFonts w:ascii="Courier" w:hAnsi="Courier"/>
          <w:i/>
          <w:sz w:val="20"/>
        </w:rPr>
        <w:t>param1, param2, …</w:t>
      </w:r>
      <w:r>
        <w:rPr>
          <w:rFonts w:ascii="Courier" w:hAnsi="Courier"/>
          <w:b/>
          <w:sz w:val="20"/>
        </w:rPr>
        <w:t>):</w:t>
      </w:r>
    </w:p>
    <w:p w14:paraId="4AB8A0D3" w14:textId="77777777" w:rsidR="00212576" w:rsidRDefault="00212576">
      <w:pPr>
        <w:pStyle w:val="Default"/>
        <w:rPr>
          <w:rFonts w:ascii="Courier" w:hAnsi="Courier"/>
          <w:b/>
          <w:sz w:val="20"/>
        </w:rPr>
      </w:pPr>
      <w:r>
        <w:rPr>
          <w:rFonts w:ascii="Courier" w:hAnsi="Courier"/>
          <w:b/>
          <w:sz w:val="20"/>
        </w:rPr>
        <w:tab/>
      </w:r>
      <w:r>
        <w:rPr>
          <w:rFonts w:ascii="Courier" w:hAnsi="Courier"/>
          <w:b/>
          <w:sz w:val="20"/>
        </w:rPr>
        <w:tab/>
      </w:r>
      <w:proofErr w:type="gramStart"/>
      <w:r>
        <w:rPr>
          <w:rFonts w:ascii="Courier" w:hAnsi="Courier"/>
          <w:b/>
          <w:sz w:val="20"/>
        </w:rPr>
        <w:t>statements</w:t>
      </w:r>
      <w:proofErr w:type="gramEnd"/>
    </w:p>
    <w:p w14:paraId="27FEA348" w14:textId="77777777" w:rsidR="00212576" w:rsidRDefault="00212576">
      <w:pPr>
        <w:pStyle w:val="Default"/>
        <w:rPr>
          <w:rFonts w:ascii="Courier" w:hAnsi="Courier"/>
          <w:i/>
          <w:sz w:val="20"/>
        </w:rPr>
      </w:pPr>
      <w:r>
        <w:rPr>
          <w:rFonts w:ascii="Courier" w:hAnsi="Courier"/>
          <w:b/>
          <w:sz w:val="20"/>
        </w:rPr>
        <w:tab/>
      </w:r>
      <w:r>
        <w:rPr>
          <w:rFonts w:ascii="Courier" w:hAnsi="Courier"/>
          <w:b/>
          <w:sz w:val="20"/>
        </w:rPr>
        <w:tab/>
      </w:r>
      <w:proofErr w:type="gramStart"/>
      <w:r>
        <w:rPr>
          <w:rFonts w:ascii="Courier" w:hAnsi="Courier"/>
          <w:b/>
          <w:sz w:val="20"/>
        </w:rPr>
        <w:t>return</w:t>
      </w:r>
      <w:proofErr w:type="gramEnd"/>
      <w:r>
        <w:rPr>
          <w:rFonts w:ascii="Courier" w:hAnsi="Courier"/>
          <w:b/>
          <w:sz w:val="20"/>
        </w:rPr>
        <w:t xml:space="preserve"> </w:t>
      </w:r>
      <w:proofErr w:type="spellStart"/>
      <w:r>
        <w:rPr>
          <w:rFonts w:ascii="Courier" w:hAnsi="Courier"/>
          <w:i/>
          <w:sz w:val="20"/>
        </w:rPr>
        <w:t>return_value</w:t>
      </w:r>
      <w:proofErr w:type="spellEnd"/>
    </w:p>
    <w:p w14:paraId="6ECAD8D2" w14:textId="77777777" w:rsidR="006F2BFA" w:rsidRPr="00212576" w:rsidRDefault="00212576">
      <w:pPr>
        <w:pStyle w:val="Default"/>
        <w:rPr>
          <w:rFonts w:ascii="Courier" w:hAnsi="Courier"/>
          <w:b/>
          <w:sz w:val="20"/>
        </w:rPr>
      </w:pPr>
      <w:r>
        <w:rPr>
          <w:rFonts w:ascii="Courier" w:hAnsi="Courier"/>
          <w:b/>
          <w:sz w:val="20"/>
        </w:rPr>
        <w:t xml:space="preserve"> </w:t>
      </w:r>
    </w:p>
    <w:p w14:paraId="76ECDE0E" w14:textId="4481317E" w:rsidR="00F94D68" w:rsidRDefault="00F94D68">
      <w:pPr>
        <w:pStyle w:val="Default"/>
      </w:pPr>
      <w:proofErr w:type="gramStart"/>
      <w:r>
        <w:t>where</w:t>
      </w:r>
      <w:proofErr w:type="gramEnd"/>
      <w:r>
        <w:t xml:space="preserve"> </w:t>
      </w:r>
      <w:proofErr w:type="spellStart"/>
      <w:r w:rsidRPr="00F94D68">
        <w:rPr>
          <w:rFonts w:ascii="Courier" w:hAnsi="Courier"/>
          <w:i/>
          <w:sz w:val="20"/>
        </w:rPr>
        <w:t>func_name</w:t>
      </w:r>
      <w:proofErr w:type="spellEnd"/>
      <w:r>
        <w:t xml:space="preserve"> is the name of the function and </w:t>
      </w:r>
      <w:r w:rsidR="00055759">
        <w:t>(</w:t>
      </w:r>
      <w:r>
        <w:rPr>
          <w:rFonts w:ascii="Courier" w:hAnsi="Courier"/>
          <w:i/>
          <w:sz w:val="20"/>
        </w:rPr>
        <w:t>param1, param2, …</w:t>
      </w:r>
      <w:r w:rsidR="00055759" w:rsidRPr="00055759">
        <w:rPr>
          <w:rFonts w:ascii="Courier" w:hAnsi="Courier"/>
          <w:sz w:val="20"/>
        </w:rPr>
        <w:t>)</w:t>
      </w:r>
      <w:r w:rsidRPr="00055759">
        <w:t xml:space="preserve"> </w:t>
      </w:r>
      <w:r>
        <w:t xml:space="preserve">is the parameter list of variables that will be used </w:t>
      </w:r>
      <w:r>
        <w:rPr>
          <w:i/>
        </w:rPr>
        <w:t>within</w:t>
      </w:r>
      <w:r>
        <w:t xml:space="preserve"> the function. </w:t>
      </w:r>
      <w:r w:rsidR="00941549">
        <w:t xml:space="preserve">The function </w:t>
      </w:r>
      <w:r w:rsidR="00941549">
        <w:rPr>
          <w:i/>
        </w:rPr>
        <w:t>body</w:t>
      </w:r>
      <w:r w:rsidR="00941549">
        <w:t xml:space="preserve"> consists of one or more</w:t>
      </w:r>
      <w:r w:rsidR="00941549" w:rsidRPr="00941549">
        <w:rPr>
          <w:rFonts w:ascii="Courier" w:hAnsi="Courier"/>
          <w:b/>
          <w:sz w:val="20"/>
        </w:rPr>
        <w:t xml:space="preserve"> </w:t>
      </w:r>
      <w:r>
        <w:rPr>
          <w:rFonts w:ascii="Courier" w:hAnsi="Courier"/>
          <w:b/>
          <w:sz w:val="20"/>
        </w:rPr>
        <w:t>statements</w:t>
      </w:r>
      <w:r>
        <w:t xml:space="preserve"> </w:t>
      </w:r>
      <w:r w:rsidR="00AF56B8">
        <w:t xml:space="preserve">composed of </w:t>
      </w:r>
      <w:r>
        <w:t>valid Python code</w:t>
      </w:r>
      <w:r w:rsidR="00AF56B8">
        <w:t xml:space="preserve"> (including declaring </w:t>
      </w:r>
      <w:r w:rsidR="00AF56B8">
        <w:rPr>
          <w:i/>
        </w:rPr>
        <w:t>local</w:t>
      </w:r>
      <w:r w:rsidR="00AF56B8">
        <w:t xml:space="preserve"> variables within the function). Those </w:t>
      </w:r>
      <w:r w:rsidR="00AF56B8">
        <w:rPr>
          <w:rFonts w:ascii="Courier" w:hAnsi="Courier"/>
          <w:b/>
          <w:sz w:val="20"/>
        </w:rPr>
        <w:t>statements</w:t>
      </w:r>
      <w:r w:rsidR="00AF56B8">
        <w:t xml:space="preserve"> can </w:t>
      </w:r>
      <w:r>
        <w:t>use the parameters</w:t>
      </w:r>
      <w:r w:rsidR="0094435D">
        <w:t xml:space="preserve"> as well as any locally defined variables</w:t>
      </w:r>
      <w:r>
        <w:t xml:space="preserve"> to perform a desired computation. </w:t>
      </w:r>
      <w:r w:rsidR="00A8674B">
        <w:t xml:space="preserve">If desired, a function can </w:t>
      </w:r>
      <w:r>
        <w:t xml:space="preserve">return a </w:t>
      </w:r>
      <w:r>
        <w:rPr>
          <w:i/>
        </w:rPr>
        <w:t>single</w:t>
      </w:r>
      <w:r>
        <w:t xml:space="preserve"> value</w:t>
      </w:r>
      <w:r w:rsidR="00A8674B">
        <w:t xml:space="preserve"> use a </w:t>
      </w:r>
      <w:r>
        <w:rPr>
          <w:rFonts w:ascii="Courier" w:hAnsi="Courier"/>
          <w:b/>
          <w:sz w:val="20"/>
        </w:rPr>
        <w:t>return</w:t>
      </w:r>
      <w:r>
        <w:t xml:space="preserve"> statement </w:t>
      </w:r>
      <w:r w:rsidR="00A8674B">
        <w:t xml:space="preserve">at the end of the function </w:t>
      </w:r>
      <w:r w:rsidR="00A8674B" w:rsidRPr="00A8674B">
        <w:rPr>
          <w:i/>
        </w:rPr>
        <w:t>body</w:t>
      </w:r>
      <w:r>
        <w:t xml:space="preserve">. Note that in Python, the body of the function </w:t>
      </w:r>
      <w:r w:rsidR="00101A4E">
        <w:t>is</w:t>
      </w:r>
      <w:r>
        <w:t xml:space="preserve"> denoted by </w:t>
      </w:r>
      <w:r>
        <w:rPr>
          <w:i/>
        </w:rPr>
        <w:t>indentation</w:t>
      </w:r>
      <w:r>
        <w:t xml:space="preserve"> (unlike C/Java which denotes the function body with {}).</w:t>
      </w:r>
    </w:p>
    <w:p w14:paraId="780FC355" w14:textId="77777777" w:rsidR="00F94D68" w:rsidRDefault="00F94D68">
      <w:pPr>
        <w:pStyle w:val="Default"/>
      </w:pPr>
    </w:p>
    <w:p w14:paraId="0FC584A6" w14:textId="77777777" w:rsidR="00F94D68" w:rsidRDefault="00F94D68">
      <w:pPr>
        <w:pStyle w:val="Default"/>
      </w:pPr>
      <w:r>
        <w:t xml:space="preserve">Once we have defined a function, we may use it anywhere we wish, including in the main program and/or in other functions, by making a function </w:t>
      </w:r>
      <w:r>
        <w:rPr>
          <w:i/>
        </w:rPr>
        <w:t>call</w:t>
      </w:r>
      <w:r>
        <w:t xml:space="preserve"> at the location we wish to invoke the function’s behavior using the syntax</w:t>
      </w:r>
    </w:p>
    <w:p w14:paraId="277E9605" w14:textId="77777777" w:rsidR="00F94D68" w:rsidRDefault="00F94D68">
      <w:pPr>
        <w:pStyle w:val="Default"/>
      </w:pPr>
    </w:p>
    <w:p w14:paraId="3E4DFCC2" w14:textId="77777777" w:rsidR="00F94D68" w:rsidRDefault="00F94D68">
      <w:pPr>
        <w:pStyle w:val="Default"/>
        <w:rPr>
          <w:rFonts w:ascii="Courier" w:hAnsi="Courier"/>
          <w:b/>
          <w:sz w:val="20"/>
        </w:rPr>
      </w:pPr>
      <w:r>
        <w:tab/>
      </w:r>
      <w:proofErr w:type="spellStart"/>
      <w:proofErr w:type="gramStart"/>
      <w:r>
        <w:rPr>
          <w:rFonts w:ascii="Courier" w:hAnsi="Courier"/>
          <w:i/>
          <w:sz w:val="20"/>
        </w:rPr>
        <w:t>var</w:t>
      </w:r>
      <w:proofErr w:type="spellEnd"/>
      <w:proofErr w:type="gramEnd"/>
      <w:r>
        <w:rPr>
          <w:rFonts w:ascii="Courier" w:hAnsi="Courier"/>
          <w:i/>
          <w:sz w:val="20"/>
        </w:rPr>
        <w:t xml:space="preserve"> </w:t>
      </w:r>
      <w:r>
        <w:rPr>
          <w:rFonts w:ascii="Courier" w:hAnsi="Courier"/>
          <w:b/>
          <w:sz w:val="20"/>
        </w:rPr>
        <w:t xml:space="preserve">= </w:t>
      </w:r>
      <w:proofErr w:type="spellStart"/>
      <w:r>
        <w:rPr>
          <w:rFonts w:ascii="Courier" w:hAnsi="Courier"/>
          <w:i/>
          <w:sz w:val="20"/>
        </w:rPr>
        <w:t>func_name</w:t>
      </w:r>
      <w:proofErr w:type="spellEnd"/>
      <w:r>
        <w:rPr>
          <w:rFonts w:ascii="Courier" w:hAnsi="Courier"/>
          <w:b/>
          <w:sz w:val="20"/>
        </w:rPr>
        <w:t>(</w:t>
      </w:r>
      <w:r>
        <w:rPr>
          <w:rFonts w:ascii="Courier" w:hAnsi="Courier"/>
          <w:i/>
          <w:sz w:val="20"/>
        </w:rPr>
        <w:t>arg1, arg2, …</w:t>
      </w:r>
      <w:r>
        <w:rPr>
          <w:rFonts w:ascii="Courier" w:hAnsi="Courier"/>
          <w:b/>
          <w:sz w:val="20"/>
        </w:rPr>
        <w:t>)</w:t>
      </w:r>
    </w:p>
    <w:p w14:paraId="50E66821" w14:textId="77777777" w:rsidR="00F94D68" w:rsidRDefault="00F94D68">
      <w:pPr>
        <w:pStyle w:val="Default"/>
        <w:rPr>
          <w:rFonts w:ascii="Courier" w:hAnsi="Courier"/>
          <w:b/>
          <w:sz w:val="20"/>
        </w:rPr>
      </w:pPr>
    </w:p>
    <w:p w14:paraId="3235A908" w14:textId="253E41DA" w:rsidR="00BD5C39" w:rsidRDefault="00F94D68">
      <w:pPr>
        <w:pStyle w:val="Default"/>
      </w:pPr>
      <w:proofErr w:type="gramStart"/>
      <w:r>
        <w:t>where</w:t>
      </w:r>
      <w:proofErr w:type="gramEnd"/>
      <w:r>
        <w:t xml:space="preserve"> </w:t>
      </w:r>
      <w:proofErr w:type="spellStart"/>
      <w:r>
        <w:rPr>
          <w:rFonts w:ascii="Courier" w:hAnsi="Courier"/>
          <w:i/>
          <w:sz w:val="20"/>
        </w:rPr>
        <w:t>var</w:t>
      </w:r>
      <w:proofErr w:type="spellEnd"/>
      <w:r>
        <w:t xml:space="preserve"> is a variable </w:t>
      </w:r>
      <w:r w:rsidR="009C159C">
        <w:t xml:space="preserve">in which </w:t>
      </w:r>
      <w:r>
        <w:t xml:space="preserve">to store the return value (if the function returns a value) and </w:t>
      </w:r>
      <w:r>
        <w:rPr>
          <w:rFonts w:ascii="Courier" w:hAnsi="Courier"/>
          <w:i/>
          <w:sz w:val="20"/>
        </w:rPr>
        <w:t>arg1, arg2, …</w:t>
      </w:r>
      <w:r>
        <w:t xml:space="preserve"> </w:t>
      </w:r>
      <w:r w:rsidR="005B6098">
        <w:t xml:space="preserve"> </w:t>
      </w:r>
      <w:r>
        <w:t xml:space="preserve">are </w:t>
      </w:r>
      <w:r>
        <w:rPr>
          <w:i/>
        </w:rPr>
        <w:t>expressions</w:t>
      </w:r>
      <w:r>
        <w:t xml:space="preserve"> (including values and variables) whose </w:t>
      </w:r>
      <w:r>
        <w:rPr>
          <w:i/>
        </w:rPr>
        <w:t>value</w:t>
      </w:r>
      <w:r>
        <w:t xml:space="preserve"> will be </w:t>
      </w:r>
      <w:r w:rsidR="00BD5C39">
        <w:rPr>
          <w:i/>
        </w:rPr>
        <w:t>passed</w:t>
      </w:r>
      <w:r w:rsidR="00BD5C39">
        <w:t xml:space="preserve"> to the function (i.e. </w:t>
      </w:r>
      <w:r>
        <w:t xml:space="preserve">used to set the corresponding </w:t>
      </w:r>
      <w:r>
        <w:rPr>
          <w:i/>
        </w:rPr>
        <w:t>parameters</w:t>
      </w:r>
      <w:r>
        <w:t xml:space="preserve"> when the function executes</w:t>
      </w:r>
      <w:r w:rsidR="00BD5C39">
        <w:t>)</w:t>
      </w:r>
      <w:r>
        <w:t xml:space="preserve">. Hence we must have the same number of arguments in the function </w:t>
      </w:r>
      <w:r w:rsidRPr="009D3C91">
        <w:rPr>
          <w:i/>
        </w:rPr>
        <w:t>call</w:t>
      </w:r>
      <w:r>
        <w:t xml:space="preserve"> as there are parameters</w:t>
      </w:r>
      <w:r w:rsidR="009D3C91">
        <w:t xml:space="preserve"> in the function declaration</w:t>
      </w:r>
      <w:r>
        <w:t xml:space="preserve"> (in the same order), but they </w:t>
      </w:r>
      <w:r w:rsidR="00405631">
        <w:t>do not need to</w:t>
      </w:r>
      <w:r>
        <w:t xml:space="preserve"> have the same nam</w:t>
      </w:r>
      <w:r w:rsidR="00BD5C39">
        <w:t>es. We must be careful to pass arguments of appropriate types to ensure the function performs correctly (later after learning about decisions we will be able to test the arguments prior to passing them to the function).</w:t>
      </w:r>
    </w:p>
    <w:p w14:paraId="4FA27916" w14:textId="77777777" w:rsidR="00BD5C39" w:rsidRDefault="00BD5C39">
      <w:pPr>
        <w:pStyle w:val="Default"/>
      </w:pPr>
    </w:p>
    <w:p w14:paraId="270C3163" w14:textId="77777777" w:rsidR="006F2BFA" w:rsidRPr="00F94D68" w:rsidRDefault="006F2BFA">
      <w:pPr>
        <w:pStyle w:val="Default"/>
      </w:pPr>
    </w:p>
    <w:p w14:paraId="19CF6820" w14:textId="77777777" w:rsidR="006F2BFA" w:rsidRDefault="006F2BFA">
      <w:pPr>
        <w:pStyle w:val="Default"/>
        <w:rPr>
          <w:rFonts w:ascii="Arial" w:hAnsi="Arial"/>
          <w:b/>
          <w:bCs/>
          <w:i/>
          <w:iCs/>
          <w:sz w:val="28"/>
          <w:szCs w:val="28"/>
        </w:rPr>
      </w:pPr>
      <w:r>
        <w:rPr>
          <w:rFonts w:ascii="Arial" w:hAnsi="Arial"/>
          <w:b/>
          <w:bCs/>
          <w:sz w:val="28"/>
          <w:szCs w:val="28"/>
        </w:rPr>
        <w:lastRenderedPageBreak/>
        <w:t xml:space="preserve">1. </w:t>
      </w:r>
      <w:r w:rsidR="009E012A">
        <w:rPr>
          <w:rFonts w:ascii="Arial" w:hAnsi="Arial"/>
          <w:b/>
          <w:bCs/>
          <w:sz w:val="28"/>
          <w:szCs w:val="28"/>
        </w:rPr>
        <w:t>You make the call</w:t>
      </w:r>
      <w:r>
        <w:rPr>
          <w:rFonts w:ascii="Arial" w:hAnsi="Arial"/>
          <w:b/>
          <w:bCs/>
          <w:sz w:val="28"/>
          <w:szCs w:val="28"/>
        </w:rPr>
        <w:t>.</w:t>
      </w:r>
    </w:p>
    <w:p w14:paraId="44DA6034" w14:textId="77777777" w:rsidR="006F2BFA" w:rsidRDefault="006F2BFA">
      <w:pPr>
        <w:pStyle w:val="Default"/>
      </w:pPr>
    </w:p>
    <w:p w14:paraId="683F23A8" w14:textId="33A5DFA6" w:rsidR="006F2BFA" w:rsidRDefault="00BD5C39">
      <w:pPr>
        <w:pStyle w:val="Default"/>
      </w:pPr>
      <w:r>
        <w:t xml:space="preserve">The first exercise </w:t>
      </w:r>
      <w:r w:rsidR="009E012A">
        <w:t>is similar to</w:t>
      </w:r>
      <w:r>
        <w:t xml:space="preserve"> the </w:t>
      </w:r>
      <w:r w:rsidR="009E012A">
        <w:t>first program from the previous</w:t>
      </w:r>
      <w:r>
        <w:t xml:space="preserve"> programming activity, but this time using a function to draw a right angle.</w:t>
      </w:r>
    </w:p>
    <w:p w14:paraId="42631833" w14:textId="2BB1E8A8" w:rsidR="005A7445" w:rsidRPr="005E45FE" w:rsidRDefault="001D2C34" w:rsidP="00D41F1C">
      <w:pPr>
        <w:pStyle w:val="Default"/>
        <w:numPr>
          <w:ilvl w:val="0"/>
          <w:numId w:val="1"/>
        </w:numPr>
        <w:tabs>
          <w:tab w:val="clear" w:pos="720"/>
          <w:tab w:val="num" w:pos="1080"/>
        </w:tabs>
        <w:rPr>
          <w:rFonts w:ascii="Courier New" w:hAnsi="Courier New"/>
        </w:rPr>
      </w:pPr>
      <w:r>
        <w:t xml:space="preserve">Open </w:t>
      </w:r>
      <w:proofErr w:type="spellStart"/>
      <w:r>
        <w:t>PyCharm</w:t>
      </w:r>
      <w:proofErr w:type="spellEnd"/>
      <w:r>
        <w:t xml:space="preserve"> (</w:t>
      </w:r>
      <w:r>
        <w:rPr>
          <w:b/>
        </w:rPr>
        <w:t>Menu-&gt;Programming-&gt;</w:t>
      </w:r>
      <w:proofErr w:type="spellStart"/>
      <w:r>
        <w:rPr>
          <w:b/>
        </w:rPr>
        <w:t>PyCharm</w:t>
      </w:r>
      <w:proofErr w:type="spellEnd"/>
      <w:r>
        <w:t>).</w:t>
      </w:r>
    </w:p>
    <w:p w14:paraId="61BDA2E8" w14:textId="77777777" w:rsidR="000978CA" w:rsidRPr="00D754A4" w:rsidRDefault="000978CA" w:rsidP="00D41F1C">
      <w:pPr>
        <w:pStyle w:val="Default"/>
        <w:numPr>
          <w:ilvl w:val="0"/>
          <w:numId w:val="1"/>
        </w:numPr>
        <w:tabs>
          <w:tab w:val="clear" w:pos="720"/>
          <w:tab w:val="num" w:pos="1080"/>
        </w:tabs>
        <w:rPr>
          <w:rFonts w:ascii="Courier New" w:hAnsi="Courier New"/>
        </w:rPr>
      </w:pPr>
      <w:r>
        <w:t xml:space="preserve">In </w:t>
      </w:r>
      <w:proofErr w:type="spellStart"/>
      <w:r>
        <w:t>PyCharm</w:t>
      </w:r>
      <w:proofErr w:type="spellEnd"/>
      <w:r>
        <w:t xml:space="preserve">, create a new project by selecting </w:t>
      </w:r>
      <w:r w:rsidRPr="00D754A4">
        <w:rPr>
          <w:b/>
        </w:rPr>
        <w:t xml:space="preserve">File-&gt;New Project…  </w:t>
      </w:r>
      <w:r>
        <w:rPr>
          <w:b/>
        </w:rPr>
        <w:br/>
      </w:r>
      <w:r>
        <w:t xml:space="preserve">When the </w:t>
      </w:r>
      <w:r w:rsidRPr="00D754A4">
        <w:rPr>
          <w:b/>
        </w:rPr>
        <w:t>Create New Dialog</w:t>
      </w:r>
      <w:r>
        <w:t xml:space="preserve"> windows pops up:</w:t>
      </w:r>
    </w:p>
    <w:p w14:paraId="431F76D9" w14:textId="355C9943" w:rsidR="000978CA" w:rsidRPr="00D754A4" w:rsidRDefault="000978CA" w:rsidP="00D41F1C">
      <w:pPr>
        <w:pStyle w:val="Default"/>
        <w:numPr>
          <w:ilvl w:val="1"/>
          <w:numId w:val="1"/>
        </w:numPr>
        <w:tabs>
          <w:tab w:val="clear" w:pos="1080"/>
          <w:tab w:val="num" w:pos="1440"/>
        </w:tabs>
        <w:rPr>
          <w:rFonts w:ascii="Courier New" w:hAnsi="Courier New"/>
        </w:rPr>
      </w:pPr>
      <w:proofErr w:type="gramStart"/>
      <w:r>
        <w:t>name</w:t>
      </w:r>
      <w:proofErr w:type="gramEnd"/>
      <w:r>
        <w:t xml:space="preserve"> your project </w:t>
      </w:r>
      <w:r w:rsidRPr="00D754A4">
        <w:rPr>
          <w:b/>
        </w:rPr>
        <w:t>Activity</w:t>
      </w:r>
      <w:r w:rsidR="00971E63">
        <w:rPr>
          <w:b/>
        </w:rPr>
        <w:t>3</w:t>
      </w:r>
    </w:p>
    <w:p w14:paraId="291F3122" w14:textId="3F284AF0" w:rsidR="000978CA" w:rsidRPr="00CC1D7C" w:rsidRDefault="000978CA" w:rsidP="00D41F1C">
      <w:pPr>
        <w:pStyle w:val="Default"/>
        <w:numPr>
          <w:ilvl w:val="1"/>
          <w:numId w:val="1"/>
        </w:numPr>
        <w:tabs>
          <w:tab w:val="clear" w:pos="1080"/>
          <w:tab w:val="num" w:pos="1440"/>
        </w:tabs>
        <w:rPr>
          <w:rFonts w:ascii="Courier New" w:hAnsi="Courier New"/>
        </w:rPr>
      </w:pPr>
      <w:proofErr w:type="gramStart"/>
      <w:r w:rsidRPr="00D754A4">
        <w:t>set</w:t>
      </w:r>
      <w:proofErr w:type="gramEnd"/>
      <w:r>
        <w:t xml:space="preserve"> the location for </w:t>
      </w:r>
      <w:r w:rsidRPr="00CF336C">
        <w:rPr>
          <w:b/>
        </w:rPr>
        <w:t>Activity</w:t>
      </w:r>
      <w:r w:rsidR="00971E63">
        <w:rPr>
          <w:b/>
        </w:rPr>
        <w:t>3</w:t>
      </w:r>
      <w:r>
        <w:t xml:space="preserve"> to be the same </w:t>
      </w:r>
      <w:r w:rsidRPr="00CF336C">
        <w:rPr>
          <w:b/>
        </w:rPr>
        <w:t>CS100</w:t>
      </w:r>
      <w:r>
        <w:t xml:space="preserve"> directory you created during Activity 1</w:t>
      </w:r>
    </w:p>
    <w:p w14:paraId="2CACB813" w14:textId="77777777" w:rsidR="000978CA" w:rsidRPr="00CC1D7C" w:rsidRDefault="000978CA" w:rsidP="00D41F1C">
      <w:pPr>
        <w:pStyle w:val="Default"/>
        <w:numPr>
          <w:ilvl w:val="1"/>
          <w:numId w:val="1"/>
        </w:numPr>
        <w:tabs>
          <w:tab w:val="clear" w:pos="1080"/>
          <w:tab w:val="num" w:pos="1440"/>
        </w:tabs>
        <w:rPr>
          <w:rFonts w:ascii="Courier New" w:hAnsi="Courier New"/>
        </w:rPr>
      </w:pPr>
      <w:proofErr w:type="gramStart"/>
      <w:r>
        <w:t>ensure</w:t>
      </w:r>
      <w:proofErr w:type="gramEnd"/>
      <w:r>
        <w:t xml:space="preserve"> that the Interpreter is set to Python 3.4.0</w:t>
      </w:r>
    </w:p>
    <w:p w14:paraId="079D2794" w14:textId="5A8C43BB" w:rsidR="00D672BD" w:rsidRPr="005E45FE" w:rsidRDefault="000978CA" w:rsidP="00D41F1C">
      <w:pPr>
        <w:pStyle w:val="Default"/>
        <w:numPr>
          <w:ilvl w:val="1"/>
          <w:numId w:val="1"/>
        </w:numPr>
        <w:tabs>
          <w:tab w:val="clear" w:pos="1080"/>
          <w:tab w:val="num" w:pos="1440"/>
        </w:tabs>
        <w:rPr>
          <w:rFonts w:ascii="Courier New" w:hAnsi="Courier New"/>
        </w:rPr>
      </w:pPr>
      <w:r>
        <w:t xml:space="preserve">click </w:t>
      </w:r>
      <w:r w:rsidRPr="00CC1D7C">
        <w:rPr>
          <w:b/>
        </w:rPr>
        <w:t>ok</w:t>
      </w:r>
      <w:r>
        <w:t xml:space="preserve"> to create the new project</w:t>
      </w:r>
    </w:p>
    <w:p w14:paraId="1243C586" w14:textId="77777777" w:rsidR="00D672BD" w:rsidRDefault="00D672BD" w:rsidP="00D41F1C">
      <w:pPr>
        <w:pStyle w:val="Default"/>
        <w:numPr>
          <w:ilvl w:val="0"/>
          <w:numId w:val="1"/>
        </w:numPr>
        <w:tabs>
          <w:tab w:val="clear" w:pos="720"/>
          <w:tab w:val="num" w:pos="1080"/>
        </w:tabs>
      </w:pPr>
      <w:r>
        <w:t>Create a new Python file in your project</w:t>
      </w:r>
    </w:p>
    <w:p w14:paraId="4CFD5E66" w14:textId="1B94867D" w:rsidR="00D672BD" w:rsidRPr="004305EC" w:rsidRDefault="00D672BD" w:rsidP="00D41F1C">
      <w:pPr>
        <w:pStyle w:val="Default"/>
        <w:numPr>
          <w:ilvl w:val="1"/>
          <w:numId w:val="1"/>
        </w:numPr>
        <w:tabs>
          <w:tab w:val="clear" w:pos="1080"/>
          <w:tab w:val="num" w:pos="1440"/>
        </w:tabs>
        <w:rPr>
          <w:b/>
        </w:rPr>
      </w:pPr>
      <w:r>
        <w:t xml:space="preserve">Right-click on the </w:t>
      </w:r>
      <w:r w:rsidRPr="004305EC">
        <w:rPr>
          <w:b/>
        </w:rPr>
        <w:t>Activity</w:t>
      </w:r>
      <w:r w:rsidR="00755B84">
        <w:rPr>
          <w:b/>
        </w:rPr>
        <w:t>3</w:t>
      </w:r>
      <w:r>
        <w:t xml:space="preserve"> in the left hand side of your IDE and select </w:t>
      </w:r>
      <w:r w:rsidRPr="004305EC">
        <w:rPr>
          <w:b/>
        </w:rPr>
        <w:t>New-&gt;Python File</w:t>
      </w:r>
    </w:p>
    <w:p w14:paraId="2F1B5C27" w14:textId="6E866C2A" w:rsidR="00D672BD" w:rsidRPr="00D7167B" w:rsidRDefault="00D672BD" w:rsidP="00D41F1C">
      <w:pPr>
        <w:pStyle w:val="Default"/>
        <w:numPr>
          <w:ilvl w:val="1"/>
          <w:numId w:val="1"/>
        </w:numPr>
        <w:tabs>
          <w:tab w:val="clear" w:pos="1080"/>
          <w:tab w:val="num" w:pos="1440"/>
        </w:tabs>
      </w:pPr>
      <w:r>
        <w:t xml:space="preserve">Name your new Python file </w:t>
      </w:r>
      <w:r>
        <w:rPr>
          <w:rFonts w:ascii="Courier New" w:hAnsi="Courier New"/>
          <w:b/>
          <w:bCs/>
          <w:sz w:val="20"/>
          <w:szCs w:val="20"/>
        </w:rPr>
        <w:t>rightang</w:t>
      </w:r>
      <w:r w:rsidR="00FB08B6">
        <w:rPr>
          <w:rFonts w:ascii="Courier New" w:hAnsi="Courier New"/>
          <w:b/>
          <w:bCs/>
          <w:sz w:val="20"/>
          <w:szCs w:val="20"/>
        </w:rPr>
        <w:t>func</w:t>
      </w:r>
      <w:r>
        <w:rPr>
          <w:rFonts w:ascii="Courier New" w:hAnsi="Courier New"/>
          <w:b/>
          <w:bCs/>
          <w:sz w:val="20"/>
          <w:szCs w:val="20"/>
        </w:rPr>
        <w:t>.py</w:t>
      </w:r>
    </w:p>
    <w:p w14:paraId="210B8BBC" w14:textId="0EDB1161" w:rsidR="000978CA" w:rsidRPr="005E45FE" w:rsidRDefault="00D672BD" w:rsidP="00D41F1C">
      <w:pPr>
        <w:pStyle w:val="Default"/>
        <w:numPr>
          <w:ilvl w:val="1"/>
          <w:numId w:val="1"/>
        </w:numPr>
        <w:tabs>
          <w:tab w:val="clear" w:pos="1080"/>
          <w:tab w:val="num" w:pos="1440"/>
        </w:tabs>
        <w:rPr>
          <w:rFonts w:ascii="Courier New" w:hAnsi="Courier New"/>
        </w:rPr>
      </w:pPr>
      <w:r>
        <w:t>Your new file should open up in the editor panel of your IDE</w:t>
      </w:r>
    </w:p>
    <w:p w14:paraId="13246DBC" w14:textId="77777777" w:rsidR="006F2BFA" w:rsidRDefault="006F2BFA">
      <w:pPr>
        <w:pStyle w:val="Default"/>
      </w:pPr>
    </w:p>
    <w:p w14:paraId="2A32A135" w14:textId="77777777" w:rsidR="005E2543" w:rsidRDefault="005E2543">
      <w:pPr>
        <w:pStyle w:val="Default"/>
      </w:pPr>
    </w:p>
    <w:p w14:paraId="77928D86" w14:textId="77777777" w:rsidR="006F2BFA" w:rsidRDefault="006F2BFA">
      <w:pPr>
        <w:pStyle w:val="Default"/>
        <w:rPr>
          <w:rFonts w:ascii="Courier New" w:hAnsi="Courier New"/>
          <w:b/>
          <w:bCs/>
          <w:sz w:val="20"/>
          <w:szCs w:val="20"/>
        </w:rPr>
      </w:pPr>
      <w:r>
        <w:tab/>
      </w:r>
      <w:r>
        <w:rPr>
          <w:rFonts w:ascii="Courier New" w:hAnsi="Courier New"/>
          <w:b/>
          <w:bCs/>
          <w:sz w:val="20"/>
          <w:szCs w:val="20"/>
        </w:rPr>
        <w:t xml:space="preserve"># Load </w:t>
      </w:r>
      <w:proofErr w:type="spellStart"/>
      <w:r>
        <w:rPr>
          <w:rFonts w:ascii="Courier New" w:hAnsi="Courier New"/>
          <w:b/>
          <w:bCs/>
          <w:sz w:val="20"/>
          <w:szCs w:val="20"/>
        </w:rPr>
        <w:t>TurtleWorld</w:t>
      </w:r>
      <w:proofErr w:type="spellEnd"/>
      <w:r>
        <w:rPr>
          <w:rFonts w:ascii="Courier New" w:hAnsi="Courier New"/>
          <w:b/>
          <w:bCs/>
          <w:sz w:val="20"/>
          <w:szCs w:val="20"/>
        </w:rPr>
        <w:t xml:space="preserve"> functions</w:t>
      </w:r>
    </w:p>
    <w:p w14:paraId="4C4C51C7" w14:textId="0E32F198" w:rsidR="006F2BFA" w:rsidRDefault="006F2BFA">
      <w:pPr>
        <w:pStyle w:val="Default"/>
        <w:rPr>
          <w:rFonts w:ascii="Courier New" w:hAnsi="Courier New"/>
          <w:b/>
          <w:bCs/>
          <w:sz w:val="20"/>
          <w:szCs w:val="20"/>
        </w:rPr>
      </w:pPr>
      <w:r>
        <w:rPr>
          <w:rFonts w:ascii="Courier New" w:hAnsi="Courier New"/>
          <w:b/>
          <w:bCs/>
          <w:sz w:val="20"/>
          <w:szCs w:val="20"/>
        </w:rPr>
        <w:tab/>
      </w:r>
      <w:proofErr w:type="gramStart"/>
      <w:r>
        <w:rPr>
          <w:rFonts w:ascii="Courier New" w:hAnsi="Courier New"/>
          <w:b/>
          <w:bCs/>
          <w:sz w:val="20"/>
          <w:szCs w:val="20"/>
        </w:rPr>
        <w:t>from</w:t>
      </w:r>
      <w:proofErr w:type="gramEnd"/>
      <w:r w:rsidR="00470EB2">
        <w:rPr>
          <w:rFonts w:ascii="Courier New" w:hAnsi="Courier New"/>
          <w:b/>
          <w:bCs/>
          <w:sz w:val="20"/>
          <w:szCs w:val="20"/>
        </w:rPr>
        <w:t xml:space="preserve"> </w:t>
      </w:r>
      <w:proofErr w:type="spellStart"/>
      <w:r>
        <w:rPr>
          <w:rFonts w:ascii="Courier New" w:hAnsi="Courier New"/>
          <w:b/>
          <w:bCs/>
          <w:sz w:val="20"/>
          <w:szCs w:val="20"/>
        </w:rPr>
        <w:t>TurtleWorld</w:t>
      </w:r>
      <w:proofErr w:type="spellEnd"/>
      <w:r>
        <w:rPr>
          <w:rFonts w:ascii="Courier New" w:hAnsi="Courier New"/>
          <w:b/>
          <w:bCs/>
          <w:sz w:val="20"/>
          <w:szCs w:val="20"/>
        </w:rPr>
        <w:t xml:space="preserve"> import *</w:t>
      </w:r>
    </w:p>
    <w:p w14:paraId="26EA2220" w14:textId="77777777" w:rsidR="006F2BFA" w:rsidRDefault="006F2BFA">
      <w:pPr>
        <w:pStyle w:val="Default"/>
        <w:rPr>
          <w:rFonts w:ascii="Courier New" w:hAnsi="Courier New"/>
          <w:b/>
          <w:bCs/>
          <w:sz w:val="20"/>
          <w:szCs w:val="20"/>
        </w:rPr>
      </w:pPr>
    </w:p>
    <w:p w14:paraId="7F2BEF80" w14:textId="77777777" w:rsidR="00BD5C39" w:rsidRDefault="00BD5C39">
      <w:pPr>
        <w:pStyle w:val="Default"/>
        <w:rPr>
          <w:rFonts w:ascii="Courier New" w:hAnsi="Courier New"/>
          <w:b/>
          <w:bCs/>
          <w:sz w:val="20"/>
          <w:szCs w:val="20"/>
        </w:rPr>
      </w:pPr>
      <w:r>
        <w:rPr>
          <w:rFonts w:ascii="Courier New" w:hAnsi="Courier New"/>
          <w:b/>
          <w:bCs/>
          <w:sz w:val="20"/>
          <w:szCs w:val="20"/>
        </w:rPr>
        <w:tab/>
        <w:t># Right angle function</w:t>
      </w:r>
    </w:p>
    <w:p w14:paraId="53900573" w14:textId="77777777" w:rsidR="00BD5C39" w:rsidRDefault="00BD5C39">
      <w:pPr>
        <w:pStyle w:val="Default"/>
        <w:rPr>
          <w:rFonts w:ascii="Courier New" w:hAnsi="Courier New"/>
          <w:b/>
          <w:bCs/>
          <w:sz w:val="20"/>
          <w:szCs w:val="20"/>
        </w:rPr>
      </w:pPr>
      <w:r>
        <w:rPr>
          <w:rFonts w:ascii="Courier New" w:hAnsi="Courier New"/>
          <w:b/>
          <w:bCs/>
          <w:sz w:val="20"/>
          <w:szCs w:val="20"/>
        </w:rPr>
        <w:tab/>
      </w:r>
      <w:proofErr w:type="spellStart"/>
      <w:proofErr w:type="gramStart"/>
      <w:r>
        <w:rPr>
          <w:rFonts w:ascii="Courier New" w:hAnsi="Courier New"/>
          <w:b/>
          <w:bCs/>
          <w:sz w:val="20"/>
          <w:szCs w:val="20"/>
        </w:rPr>
        <w:t>def</w:t>
      </w:r>
      <w:proofErr w:type="spellEnd"/>
      <w:proofErr w:type="gramEnd"/>
      <w:r>
        <w:rPr>
          <w:rFonts w:ascii="Courier New" w:hAnsi="Courier New"/>
          <w:b/>
          <w:bCs/>
          <w:sz w:val="20"/>
          <w:szCs w:val="20"/>
        </w:rPr>
        <w:t xml:space="preserve"> </w:t>
      </w:r>
      <w:proofErr w:type="spellStart"/>
      <w:r>
        <w:rPr>
          <w:rFonts w:ascii="Courier New" w:hAnsi="Courier New"/>
          <w:b/>
          <w:bCs/>
          <w:sz w:val="20"/>
          <w:szCs w:val="20"/>
        </w:rPr>
        <w:t>right_ang</w:t>
      </w:r>
      <w:proofErr w:type="spellEnd"/>
      <w:r>
        <w:rPr>
          <w:rFonts w:ascii="Courier New" w:hAnsi="Courier New"/>
          <w:b/>
          <w:bCs/>
          <w:sz w:val="20"/>
          <w:szCs w:val="20"/>
        </w:rPr>
        <w:t>(</w:t>
      </w:r>
      <w:proofErr w:type="spellStart"/>
      <w:r>
        <w:rPr>
          <w:rFonts w:ascii="Courier New" w:hAnsi="Courier New"/>
          <w:b/>
          <w:bCs/>
          <w:sz w:val="20"/>
          <w:szCs w:val="20"/>
        </w:rPr>
        <w:t>t,size</w:t>
      </w:r>
      <w:proofErr w:type="spellEnd"/>
      <w:r>
        <w:rPr>
          <w:rFonts w:ascii="Courier New" w:hAnsi="Courier New"/>
          <w:b/>
          <w:bCs/>
          <w:sz w:val="20"/>
          <w:szCs w:val="20"/>
        </w:rPr>
        <w:t>):</w:t>
      </w:r>
    </w:p>
    <w:p w14:paraId="572DE1AC" w14:textId="77777777" w:rsidR="00BD5C39" w:rsidRDefault="00BD5C39">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proofErr w:type="spellStart"/>
      <w:proofErr w:type="gramStart"/>
      <w:r>
        <w:rPr>
          <w:rFonts w:ascii="Courier New" w:hAnsi="Courier New"/>
          <w:b/>
          <w:bCs/>
          <w:sz w:val="20"/>
          <w:szCs w:val="20"/>
        </w:rPr>
        <w:t>fd</w:t>
      </w:r>
      <w:proofErr w:type="spellEnd"/>
      <w:proofErr w:type="gramEnd"/>
      <w:r>
        <w:rPr>
          <w:rFonts w:ascii="Courier New" w:hAnsi="Courier New"/>
          <w:b/>
          <w:bCs/>
          <w:sz w:val="20"/>
          <w:szCs w:val="20"/>
        </w:rPr>
        <w:t>(</w:t>
      </w:r>
      <w:proofErr w:type="spellStart"/>
      <w:r>
        <w:rPr>
          <w:rFonts w:ascii="Courier New" w:hAnsi="Courier New"/>
          <w:b/>
          <w:bCs/>
          <w:sz w:val="20"/>
          <w:szCs w:val="20"/>
        </w:rPr>
        <w:t>t,size</w:t>
      </w:r>
      <w:proofErr w:type="spellEnd"/>
      <w:r>
        <w:rPr>
          <w:rFonts w:ascii="Courier New" w:hAnsi="Courier New"/>
          <w:b/>
          <w:bCs/>
          <w:sz w:val="20"/>
          <w:szCs w:val="20"/>
        </w:rPr>
        <w:t>)</w:t>
      </w:r>
    </w:p>
    <w:p w14:paraId="1637559C" w14:textId="77777777" w:rsidR="00BD5C39" w:rsidRDefault="00BD5C39">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proofErr w:type="spellStart"/>
      <w:proofErr w:type="gramStart"/>
      <w:r>
        <w:rPr>
          <w:rFonts w:ascii="Courier New" w:hAnsi="Courier New"/>
          <w:b/>
          <w:bCs/>
          <w:sz w:val="20"/>
          <w:szCs w:val="20"/>
        </w:rPr>
        <w:t>rt</w:t>
      </w:r>
      <w:proofErr w:type="spellEnd"/>
      <w:proofErr w:type="gramEnd"/>
      <w:r>
        <w:rPr>
          <w:rFonts w:ascii="Courier New" w:hAnsi="Courier New"/>
          <w:b/>
          <w:bCs/>
          <w:sz w:val="20"/>
          <w:szCs w:val="20"/>
        </w:rPr>
        <w:t>(t,90)</w:t>
      </w:r>
    </w:p>
    <w:p w14:paraId="63DBF825" w14:textId="77777777" w:rsidR="00BD5C39" w:rsidRDefault="00BD5C39">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proofErr w:type="spellStart"/>
      <w:proofErr w:type="gramStart"/>
      <w:r>
        <w:rPr>
          <w:rFonts w:ascii="Courier New" w:hAnsi="Courier New"/>
          <w:b/>
          <w:bCs/>
          <w:sz w:val="20"/>
          <w:szCs w:val="20"/>
        </w:rPr>
        <w:t>fd</w:t>
      </w:r>
      <w:proofErr w:type="spellEnd"/>
      <w:proofErr w:type="gramEnd"/>
      <w:r>
        <w:rPr>
          <w:rFonts w:ascii="Courier New" w:hAnsi="Courier New"/>
          <w:b/>
          <w:bCs/>
          <w:sz w:val="20"/>
          <w:szCs w:val="20"/>
        </w:rPr>
        <w:t>(</w:t>
      </w:r>
      <w:proofErr w:type="spellStart"/>
      <w:r>
        <w:rPr>
          <w:rFonts w:ascii="Courier New" w:hAnsi="Courier New"/>
          <w:b/>
          <w:bCs/>
          <w:sz w:val="20"/>
          <w:szCs w:val="20"/>
        </w:rPr>
        <w:t>t,size</w:t>
      </w:r>
      <w:proofErr w:type="spellEnd"/>
      <w:r>
        <w:rPr>
          <w:rFonts w:ascii="Courier New" w:hAnsi="Courier New"/>
          <w:b/>
          <w:bCs/>
          <w:sz w:val="20"/>
          <w:szCs w:val="20"/>
        </w:rPr>
        <w:t>)</w:t>
      </w:r>
    </w:p>
    <w:p w14:paraId="08CB7F4F" w14:textId="77777777" w:rsidR="00BD5C39" w:rsidRDefault="00BD5C39">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proofErr w:type="spellStart"/>
      <w:proofErr w:type="gramStart"/>
      <w:r>
        <w:rPr>
          <w:rFonts w:ascii="Courier New" w:hAnsi="Courier New"/>
          <w:b/>
          <w:bCs/>
          <w:sz w:val="20"/>
          <w:szCs w:val="20"/>
        </w:rPr>
        <w:t>rt</w:t>
      </w:r>
      <w:proofErr w:type="spellEnd"/>
      <w:proofErr w:type="gramEnd"/>
      <w:r>
        <w:rPr>
          <w:rFonts w:ascii="Courier New" w:hAnsi="Courier New"/>
          <w:b/>
          <w:bCs/>
          <w:sz w:val="20"/>
          <w:szCs w:val="20"/>
        </w:rPr>
        <w:t>(t,90)</w:t>
      </w:r>
      <w:r w:rsidR="006F2BFA">
        <w:rPr>
          <w:rFonts w:ascii="Courier New" w:hAnsi="Courier New"/>
          <w:b/>
          <w:bCs/>
          <w:sz w:val="20"/>
          <w:szCs w:val="20"/>
        </w:rPr>
        <w:tab/>
      </w:r>
    </w:p>
    <w:p w14:paraId="01DFA157" w14:textId="77777777" w:rsidR="00BD5C39" w:rsidRDefault="00BD5C39">
      <w:pPr>
        <w:pStyle w:val="Default"/>
        <w:rPr>
          <w:rFonts w:ascii="Courier New" w:hAnsi="Courier New"/>
          <w:b/>
          <w:bCs/>
          <w:sz w:val="20"/>
          <w:szCs w:val="20"/>
        </w:rPr>
      </w:pPr>
    </w:p>
    <w:p w14:paraId="776B637B" w14:textId="053677F4" w:rsidR="000D75DE" w:rsidRDefault="000D75DE" w:rsidP="000D75DE">
      <w:pPr>
        <w:pStyle w:val="Default"/>
        <w:rPr>
          <w:rFonts w:ascii="Courier New" w:hAnsi="Courier New"/>
          <w:b/>
          <w:bCs/>
          <w:sz w:val="20"/>
          <w:szCs w:val="20"/>
        </w:rPr>
      </w:pPr>
      <w:r>
        <w:rPr>
          <w:rFonts w:ascii="Courier New" w:hAnsi="Courier New"/>
          <w:b/>
          <w:bCs/>
          <w:sz w:val="20"/>
          <w:szCs w:val="20"/>
        </w:rPr>
        <w:tab/>
        <w:t># Main program function</w:t>
      </w:r>
    </w:p>
    <w:p w14:paraId="6DD45C71" w14:textId="77777777" w:rsidR="00BD5C39" w:rsidRDefault="000D75DE" w:rsidP="000D75DE">
      <w:pPr>
        <w:pStyle w:val="Default"/>
        <w:ind w:firstLine="709"/>
        <w:rPr>
          <w:rFonts w:ascii="Courier New" w:hAnsi="Courier New"/>
          <w:b/>
          <w:bCs/>
          <w:sz w:val="20"/>
          <w:szCs w:val="20"/>
        </w:rPr>
      </w:pPr>
      <w:proofErr w:type="spellStart"/>
      <w:proofErr w:type="gramStart"/>
      <w:r>
        <w:rPr>
          <w:rFonts w:ascii="Courier New" w:hAnsi="Courier New"/>
          <w:b/>
          <w:bCs/>
          <w:sz w:val="20"/>
          <w:szCs w:val="20"/>
        </w:rPr>
        <w:t>def</w:t>
      </w:r>
      <w:proofErr w:type="spellEnd"/>
      <w:proofErr w:type="gramEnd"/>
      <w:r>
        <w:rPr>
          <w:rFonts w:ascii="Courier New" w:hAnsi="Courier New"/>
          <w:b/>
          <w:bCs/>
          <w:sz w:val="20"/>
          <w:szCs w:val="20"/>
        </w:rPr>
        <w:t xml:space="preserve"> main():</w:t>
      </w:r>
    </w:p>
    <w:p w14:paraId="06EB5783" w14:textId="77777777" w:rsidR="006F2BFA" w:rsidRDefault="006F2BFA" w:rsidP="000D75DE">
      <w:pPr>
        <w:pStyle w:val="Default"/>
        <w:ind w:left="709" w:firstLine="709"/>
        <w:rPr>
          <w:rFonts w:ascii="Courier New" w:hAnsi="Courier New"/>
          <w:b/>
          <w:bCs/>
          <w:sz w:val="20"/>
          <w:szCs w:val="20"/>
        </w:rPr>
      </w:pPr>
      <w:r>
        <w:rPr>
          <w:rFonts w:ascii="Courier New" w:hAnsi="Courier New"/>
          <w:b/>
          <w:bCs/>
          <w:sz w:val="20"/>
          <w:szCs w:val="20"/>
        </w:rPr>
        <w:t xml:space="preserve"># Create </w:t>
      </w:r>
      <w:proofErr w:type="spellStart"/>
      <w:r>
        <w:rPr>
          <w:rFonts w:ascii="Courier New" w:hAnsi="Courier New"/>
          <w:b/>
          <w:bCs/>
          <w:sz w:val="20"/>
          <w:szCs w:val="20"/>
        </w:rPr>
        <w:t>TurtleWorld</w:t>
      </w:r>
      <w:proofErr w:type="spellEnd"/>
      <w:r>
        <w:rPr>
          <w:rFonts w:ascii="Courier New" w:hAnsi="Courier New"/>
          <w:b/>
          <w:bCs/>
          <w:sz w:val="20"/>
          <w:szCs w:val="20"/>
        </w:rPr>
        <w:t xml:space="preserve"> object</w:t>
      </w:r>
    </w:p>
    <w:p w14:paraId="0D88E4D4" w14:textId="77777777" w:rsidR="006F2BFA" w:rsidRDefault="006F2BF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proofErr w:type="gramStart"/>
      <w:r>
        <w:rPr>
          <w:rFonts w:ascii="Courier New" w:hAnsi="Courier New"/>
          <w:b/>
          <w:bCs/>
          <w:sz w:val="20"/>
          <w:szCs w:val="20"/>
        </w:rPr>
        <w:t>world</w:t>
      </w:r>
      <w:proofErr w:type="gramEnd"/>
      <w:r>
        <w:rPr>
          <w:rFonts w:ascii="Courier New" w:hAnsi="Courier New"/>
          <w:b/>
          <w:bCs/>
          <w:sz w:val="20"/>
          <w:szCs w:val="20"/>
        </w:rPr>
        <w:t xml:space="preserve"> = </w:t>
      </w:r>
      <w:proofErr w:type="spellStart"/>
      <w:r>
        <w:rPr>
          <w:rFonts w:ascii="Courier New" w:hAnsi="Courier New"/>
          <w:b/>
          <w:bCs/>
          <w:sz w:val="20"/>
          <w:szCs w:val="20"/>
        </w:rPr>
        <w:t>TurtleWorld</w:t>
      </w:r>
      <w:proofErr w:type="spellEnd"/>
      <w:r>
        <w:rPr>
          <w:rFonts w:ascii="Courier New" w:hAnsi="Courier New"/>
          <w:b/>
          <w:bCs/>
          <w:sz w:val="20"/>
          <w:szCs w:val="20"/>
        </w:rPr>
        <w:t>()</w:t>
      </w:r>
    </w:p>
    <w:p w14:paraId="57BF613F" w14:textId="77777777" w:rsidR="006F2BFA" w:rsidRDefault="006F2BFA">
      <w:pPr>
        <w:pStyle w:val="Default"/>
        <w:rPr>
          <w:rFonts w:ascii="Courier New" w:hAnsi="Courier New"/>
          <w:b/>
          <w:bCs/>
          <w:sz w:val="20"/>
          <w:szCs w:val="20"/>
        </w:rPr>
      </w:pPr>
      <w:r>
        <w:rPr>
          <w:rFonts w:ascii="Courier New" w:hAnsi="Courier New"/>
          <w:b/>
          <w:bCs/>
          <w:sz w:val="20"/>
          <w:szCs w:val="20"/>
        </w:rPr>
        <w:tab/>
      </w:r>
    </w:p>
    <w:p w14:paraId="64028B9F" w14:textId="77777777" w:rsidR="006F2BFA" w:rsidRDefault="006F2BFA" w:rsidP="000D75DE">
      <w:pPr>
        <w:pStyle w:val="Default"/>
        <w:ind w:left="720" w:firstLine="698"/>
        <w:rPr>
          <w:rFonts w:ascii="Courier New" w:hAnsi="Courier New"/>
          <w:b/>
          <w:bCs/>
          <w:sz w:val="20"/>
          <w:szCs w:val="20"/>
        </w:rPr>
      </w:pPr>
      <w:r>
        <w:rPr>
          <w:rFonts w:ascii="Courier New" w:hAnsi="Courier New"/>
          <w:b/>
          <w:bCs/>
          <w:sz w:val="20"/>
          <w:szCs w:val="20"/>
        </w:rPr>
        <w:t># Create Turtle object</w:t>
      </w:r>
    </w:p>
    <w:p w14:paraId="50B33584" w14:textId="77777777" w:rsidR="006F2BFA" w:rsidRDefault="006F2BFA" w:rsidP="000D75DE">
      <w:pPr>
        <w:pStyle w:val="Default"/>
        <w:ind w:left="720" w:firstLine="698"/>
        <w:rPr>
          <w:rFonts w:ascii="Courier New" w:hAnsi="Courier New"/>
          <w:b/>
          <w:bCs/>
          <w:sz w:val="20"/>
          <w:szCs w:val="20"/>
        </w:rPr>
      </w:pPr>
      <w:proofErr w:type="gramStart"/>
      <w:r>
        <w:rPr>
          <w:rFonts w:ascii="Courier New" w:hAnsi="Courier New"/>
          <w:b/>
          <w:bCs/>
          <w:sz w:val="20"/>
          <w:szCs w:val="20"/>
        </w:rPr>
        <w:t>turtle</w:t>
      </w:r>
      <w:proofErr w:type="gramEnd"/>
      <w:r>
        <w:rPr>
          <w:rFonts w:ascii="Courier New" w:hAnsi="Courier New"/>
          <w:b/>
          <w:bCs/>
          <w:sz w:val="20"/>
          <w:szCs w:val="20"/>
        </w:rPr>
        <w:t xml:space="preserve"> = Turtle()</w:t>
      </w:r>
    </w:p>
    <w:p w14:paraId="082F0325" w14:textId="0E984A4E" w:rsidR="00065955" w:rsidRDefault="00065955" w:rsidP="000D75DE">
      <w:pPr>
        <w:pStyle w:val="Default"/>
        <w:ind w:left="720" w:firstLine="698"/>
        <w:rPr>
          <w:rFonts w:ascii="Courier New" w:hAnsi="Courier New"/>
          <w:b/>
          <w:bCs/>
          <w:sz w:val="20"/>
          <w:szCs w:val="20"/>
        </w:rPr>
      </w:pPr>
      <w:proofErr w:type="spellStart"/>
      <w:proofErr w:type="gramStart"/>
      <w:r>
        <w:rPr>
          <w:rFonts w:ascii="Courier New" w:hAnsi="Courier New"/>
          <w:b/>
          <w:bCs/>
          <w:sz w:val="20"/>
          <w:szCs w:val="20"/>
        </w:rPr>
        <w:t>turtle.delay</w:t>
      </w:r>
      <w:proofErr w:type="spellEnd"/>
      <w:proofErr w:type="gramEnd"/>
      <w:r>
        <w:rPr>
          <w:rFonts w:ascii="Courier New" w:hAnsi="Courier New"/>
          <w:b/>
          <w:bCs/>
          <w:sz w:val="20"/>
          <w:szCs w:val="20"/>
        </w:rPr>
        <w:t xml:space="preserve"> = 0.01</w:t>
      </w:r>
    </w:p>
    <w:p w14:paraId="0618F23B" w14:textId="77777777" w:rsidR="00BD5C39" w:rsidRDefault="00BD5C39">
      <w:pPr>
        <w:pStyle w:val="Default"/>
        <w:ind w:left="720"/>
        <w:rPr>
          <w:rFonts w:ascii="Courier New" w:hAnsi="Courier New"/>
          <w:b/>
          <w:bCs/>
          <w:sz w:val="20"/>
          <w:szCs w:val="20"/>
        </w:rPr>
      </w:pPr>
    </w:p>
    <w:p w14:paraId="06117CC8" w14:textId="77777777" w:rsidR="00BD5C39" w:rsidRDefault="00BD5C39" w:rsidP="000D75DE">
      <w:pPr>
        <w:pStyle w:val="Default"/>
        <w:ind w:left="720" w:firstLine="698"/>
        <w:rPr>
          <w:rFonts w:ascii="Courier New" w:hAnsi="Courier New"/>
          <w:b/>
          <w:bCs/>
          <w:sz w:val="20"/>
          <w:szCs w:val="20"/>
        </w:rPr>
      </w:pPr>
      <w:r>
        <w:rPr>
          <w:rFonts w:ascii="Courier New" w:hAnsi="Courier New"/>
          <w:b/>
          <w:bCs/>
          <w:sz w:val="20"/>
          <w:szCs w:val="20"/>
        </w:rPr>
        <w:t># Define variables</w:t>
      </w:r>
    </w:p>
    <w:p w14:paraId="67ECB2BC" w14:textId="77777777" w:rsidR="00BD5C39" w:rsidRDefault="00BD5C39" w:rsidP="000D75DE">
      <w:pPr>
        <w:pStyle w:val="Default"/>
        <w:ind w:left="720" w:firstLine="698"/>
        <w:rPr>
          <w:rFonts w:ascii="Courier New" w:hAnsi="Courier New"/>
          <w:b/>
          <w:bCs/>
          <w:sz w:val="20"/>
          <w:szCs w:val="20"/>
        </w:rPr>
      </w:pPr>
      <w:proofErr w:type="gramStart"/>
      <w:r>
        <w:rPr>
          <w:rFonts w:ascii="Courier New" w:hAnsi="Courier New"/>
          <w:b/>
          <w:bCs/>
          <w:sz w:val="20"/>
          <w:szCs w:val="20"/>
        </w:rPr>
        <w:t>length</w:t>
      </w:r>
      <w:proofErr w:type="gramEnd"/>
      <w:r>
        <w:rPr>
          <w:rFonts w:ascii="Courier New" w:hAnsi="Courier New"/>
          <w:b/>
          <w:bCs/>
          <w:sz w:val="20"/>
          <w:szCs w:val="20"/>
        </w:rPr>
        <w:t xml:space="preserve"> = 100</w:t>
      </w:r>
    </w:p>
    <w:p w14:paraId="7E91CB55" w14:textId="77777777" w:rsidR="006F2BFA" w:rsidRDefault="006F2BFA">
      <w:pPr>
        <w:pStyle w:val="Default"/>
        <w:ind w:left="720"/>
        <w:rPr>
          <w:rFonts w:ascii="Courier New" w:hAnsi="Courier New"/>
          <w:b/>
          <w:bCs/>
          <w:sz w:val="20"/>
          <w:szCs w:val="20"/>
        </w:rPr>
      </w:pPr>
    </w:p>
    <w:p w14:paraId="3A327171" w14:textId="77777777" w:rsidR="006F2BFA" w:rsidRDefault="006F2BF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Pr>
          <w:rFonts w:ascii="Courier New" w:hAnsi="Courier New"/>
          <w:b/>
          <w:bCs/>
          <w:sz w:val="20"/>
          <w:szCs w:val="20"/>
        </w:rPr>
        <w:t># Draw graphics</w:t>
      </w:r>
    </w:p>
    <w:p w14:paraId="3C36D5BE" w14:textId="77777777" w:rsidR="006F2BFA" w:rsidRDefault="006F2BFA" w:rsidP="00BD5C39">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proofErr w:type="spellStart"/>
      <w:proofErr w:type="gramStart"/>
      <w:r w:rsidR="00BD5C39">
        <w:rPr>
          <w:rFonts w:ascii="Courier New" w:hAnsi="Courier New"/>
          <w:b/>
          <w:bCs/>
          <w:sz w:val="20"/>
          <w:szCs w:val="20"/>
        </w:rPr>
        <w:t>right</w:t>
      </w:r>
      <w:proofErr w:type="gramEnd"/>
      <w:r w:rsidR="00BD5C39">
        <w:rPr>
          <w:rFonts w:ascii="Courier New" w:hAnsi="Courier New"/>
          <w:b/>
          <w:bCs/>
          <w:sz w:val="20"/>
          <w:szCs w:val="20"/>
        </w:rPr>
        <w:t>_ang</w:t>
      </w:r>
      <w:proofErr w:type="spellEnd"/>
      <w:r w:rsidR="00BD5C39">
        <w:rPr>
          <w:rFonts w:ascii="Courier New" w:hAnsi="Courier New"/>
          <w:b/>
          <w:bCs/>
          <w:sz w:val="20"/>
          <w:szCs w:val="20"/>
        </w:rPr>
        <w:t>(</w:t>
      </w:r>
      <w:proofErr w:type="spellStart"/>
      <w:r w:rsidR="00BD5C39">
        <w:rPr>
          <w:rFonts w:ascii="Courier New" w:hAnsi="Courier New"/>
          <w:b/>
          <w:bCs/>
          <w:sz w:val="20"/>
          <w:szCs w:val="20"/>
        </w:rPr>
        <w:t>tur</w:t>
      </w:r>
      <w:r w:rsidR="009E012A">
        <w:rPr>
          <w:rFonts w:ascii="Courier New" w:hAnsi="Courier New"/>
          <w:b/>
          <w:bCs/>
          <w:sz w:val="20"/>
          <w:szCs w:val="20"/>
        </w:rPr>
        <w:t>t</w:t>
      </w:r>
      <w:r w:rsidR="00BD5C39">
        <w:rPr>
          <w:rFonts w:ascii="Courier New" w:hAnsi="Courier New"/>
          <w:b/>
          <w:bCs/>
          <w:sz w:val="20"/>
          <w:szCs w:val="20"/>
        </w:rPr>
        <w:t>le,length</w:t>
      </w:r>
      <w:proofErr w:type="spellEnd"/>
      <w:r w:rsidR="00BD5C39">
        <w:rPr>
          <w:rFonts w:ascii="Courier New" w:hAnsi="Courier New"/>
          <w:b/>
          <w:bCs/>
          <w:sz w:val="20"/>
          <w:szCs w:val="20"/>
        </w:rPr>
        <w:t>)</w:t>
      </w:r>
    </w:p>
    <w:p w14:paraId="1EB29DC3" w14:textId="77777777" w:rsidR="000D75DE" w:rsidRDefault="000D75DE">
      <w:pPr>
        <w:pStyle w:val="Default"/>
        <w:rPr>
          <w:rFonts w:ascii="Courier New" w:hAnsi="Courier New"/>
          <w:b/>
          <w:bCs/>
          <w:sz w:val="20"/>
          <w:szCs w:val="20"/>
        </w:rPr>
      </w:pPr>
    </w:p>
    <w:p w14:paraId="455AFD1C" w14:textId="77777777" w:rsidR="006F2BFA" w:rsidRDefault="006F2BF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Pr>
          <w:rFonts w:ascii="Courier New" w:hAnsi="Courier New"/>
          <w:b/>
          <w:bCs/>
          <w:sz w:val="20"/>
          <w:szCs w:val="20"/>
        </w:rPr>
        <w:t># Press enter to exit</w:t>
      </w:r>
    </w:p>
    <w:p w14:paraId="4EACE8A6" w14:textId="0A53FE17" w:rsidR="006F2BFA" w:rsidRDefault="006F2BF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proofErr w:type="gramStart"/>
      <w:r>
        <w:rPr>
          <w:rFonts w:ascii="Courier New" w:hAnsi="Courier New"/>
          <w:b/>
          <w:bCs/>
          <w:sz w:val="20"/>
          <w:szCs w:val="20"/>
        </w:rPr>
        <w:t>key</w:t>
      </w:r>
      <w:proofErr w:type="gramEnd"/>
      <w:r>
        <w:rPr>
          <w:rFonts w:ascii="Courier New" w:hAnsi="Courier New"/>
          <w:b/>
          <w:bCs/>
          <w:sz w:val="20"/>
          <w:szCs w:val="20"/>
        </w:rPr>
        <w:t xml:space="preserve"> = input(‘Press enter to exit’)</w:t>
      </w:r>
    </w:p>
    <w:p w14:paraId="5A65FB19" w14:textId="77777777" w:rsidR="006F2BFA" w:rsidRDefault="006F2BF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proofErr w:type="spellStart"/>
      <w:proofErr w:type="gramStart"/>
      <w:r>
        <w:rPr>
          <w:rFonts w:ascii="Courier New" w:hAnsi="Courier New"/>
          <w:b/>
          <w:bCs/>
          <w:sz w:val="20"/>
          <w:szCs w:val="20"/>
        </w:rPr>
        <w:t>world.destroy</w:t>
      </w:r>
      <w:proofErr w:type="spellEnd"/>
      <w:proofErr w:type="gramEnd"/>
      <w:r>
        <w:rPr>
          <w:rFonts w:ascii="Courier New" w:hAnsi="Courier New"/>
          <w:b/>
          <w:bCs/>
          <w:sz w:val="20"/>
          <w:szCs w:val="20"/>
        </w:rPr>
        <w:t>()</w:t>
      </w:r>
    </w:p>
    <w:p w14:paraId="155EE346" w14:textId="77777777" w:rsidR="000D75DE" w:rsidRDefault="000D75DE">
      <w:pPr>
        <w:pStyle w:val="Default"/>
        <w:rPr>
          <w:rFonts w:ascii="Courier New" w:hAnsi="Courier New"/>
          <w:b/>
          <w:bCs/>
          <w:sz w:val="20"/>
          <w:szCs w:val="20"/>
        </w:rPr>
      </w:pPr>
    </w:p>
    <w:p w14:paraId="7441AB33" w14:textId="77777777" w:rsidR="000D75DE" w:rsidRDefault="000D75DE">
      <w:pPr>
        <w:pStyle w:val="Default"/>
        <w:rPr>
          <w:rFonts w:ascii="Courier New" w:hAnsi="Courier New"/>
          <w:b/>
          <w:bCs/>
          <w:sz w:val="20"/>
          <w:szCs w:val="20"/>
        </w:rPr>
      </w:pPr>
      <w:r>
        <w:rPr>
          <w:rFonts w:ascii="Courier New" w:hAnsi="Courier New"/>
          <w:b/>
          <w:bCs/>
          <w:sz w:val="20"/>
          <w:szCs w:val="20"/>
        </w:rPr>
        <w:tab/>
        <w:t># Call main program</w:t>
      </w:r>
    </w:p>
    <w:p w14:paraId="5889DD5E" w14:textId="30A11EB7" w:rsidR="000D75DE" w:rsidRDefault="000D75DE" w:rsidP="000638B8">
      <w:pPr>
        <w:pStyle w:val="Default"/>
        <w:ind w:firstLine="709"/>
        <w:rPr>
          <w:rFonts w:ascii="Courier New" w:hAnsi="Courier New"/>
          <w:b/>
          <w:bCs/>
          <w:sz w:val="20"/>
          <w:szCs w:val="20"/>
        </w:rPr>
      </w:pPr>
      <w:proofErr w:type="gramStart"/>
      <w:r>
        <w:rPr>
          <w:rFonts w:ascii="Courier New" w:hAnsi="Courier New"/>
          <w:b/>
          <w:bCs/>
          <w:sz w:val="20"/>
          <w:szCs w:val="20"/>
        </w:rPr>
        <w:t>main</w:t>
      </w:r>
      <w:proofErr w:type="gramEnd"/>
      <w:r>
        <w:rPr>
          <w:rFonts w:ascii="Courier New" w:hAnsi="Courier New"/>
          <w:b/>
          <w:bCs/>
          <w:sz w:val="20"/>
          <w:szCs w:val="20"/>
        </w:rPr>
        <w:t>()</w:t>
      </w:r>
    </w:p>
    <w:p w14:paraId="7D150375" w14:textId="77777777" w:rsidR="005E2543" w:rsidRPr="000638B8" w:rsidRDefault="005E2543" w:rsidP="000638B8">
      <w:pPr>
        <w:pStyle w:val="Default"/>
        <w:ind w:firstLine="709"/>
        <w:rPr>
          <w:rFonts w:ascii="Courier New" w:hAnsi="Courier New"/>
          <w:b/>
          <w:bCs/>
          <w:sz w:val="20"/>
          <w:szCs w:val="20"/>
        </w:rPr>
      </w:pPr>
      <w:bookmarkStart w:id="0" w:name="_GoBack"/>
      <w:bookmarkEnd w:id="0"/>
    </w:p>
    <w:p w14:paraId="2F298360" w14:textId="3902DCA0" w:rsidR="009347AE" w:rsidRDefault="009347AE" w:rsidP="00D41F1C">
      <w:pPr>
        <w:pStyle w:val="Default"/>
        <w:numPr>
          <w:ilvl w:val="0"/>
          <w:numId w:val="3"/>
        </w:numPr>
        <w:tabs>
          <w:tab w:val="clear" w:pos="720"/>
          <w:tab w:val="num" w:pos="1080"/>
        </w:tabs>
        <w:rPr>
          <w:rFonts w:ascii="Courier New" w:hAnsi="Courier New"/>
          <w:b/>
          <w:bCs/>
          <w:sz w:val="20"/>
          <w:szCs w:val="20"/>
        </w:rPr>
      </w:pPr>
      <w:r>
        <w:lastRenderedPageBreak/>
        <w:t xml:space="preserve">Save your </w:t>
      </w:r>
      <w:r>
        <w:rPr>
          <w:rFonts w:ascii="Courier New" w:hAnsi="Courier New"/>
          <w:b/>
          <w:bCs/>
          <w:sz w:val="20"/>
          <w:szCs w:val="20"/>
        </w:rPr>
        <w:t>rightangfunc.py</w:t>
      </w:r>
      <w:r>
        <w:t xml:space="preserve"> program</w:t>
      </w:r>
      <w:r>
        <w:br/>
      </w:r>
    </w:p>
    <w:p w14:paraId="71D3C146" w14:textId="4982CCAD" w:rsidR="00307007" w:rsidRPr="004B10B6" w:rsidRDefault="009347AE" w:rsidP="00D41F1C">
      <w:pPr>
        <w:pStyle w:val="Default"/>
        <w:numPr>
          <w:ilvl w:val="0"/>
          <w:numId w:val="3"/>
        </w:numPr>
        <w:tabs>
          <w:tab w:val="clear" w:pos="720"/>
          <w:tab w:val="num" w:pos="1080"/>
        </w:tabs>
        <w:ind w:left="709"/>
      </w:pPr>
      <w:r>
        <w:t xml:space="preserve">Run your program by selecting </w:t>
      </w:r>
      <w:r w:rsidRPr="00411570">
        <w:rPr>
          <w:rFonts w:ascii="Courier New" w:hAnsi="Courier New"/>
          <w:b/>
        </w:rPr>
        <w:t>Run-&gt;Run…</w:t>
      </w:r>
      <w:r>
        <w:rPr>
          <w:rFonts w:ascii="Courier New" w:hAnsi="Courier New"/>
          <w:b/>
        </w:rPr>
        <w:t xml:space="preserve"> </w:t>
      </w:r>
      <w:r>
        <w:t xml:space="preserve">and then selecting </w:t>
      </w:r>
      <w:proofErr w:type="spellStart"/>
      <w:r w:rsidR="00806E54">
        <w:rPr>
          <w:rFonts w:ascii="Courier New" w:hAnsi="Courier New"/>
          <w:b/>
          <w:bCs/>
          <w:sz w:val="20"/>
          <w:szCs w:val="20"/>
        </w:rPr>
        <w:t>rightangfunc</w:t>
      </w:r>
      <w:proofErr w:type="spellEnd"/>
      <w:r w:rsidR="00806E54">
        <w:t xml:space="preserve"> </w:t>
      </w:r>
      <w:r>
        <w:t>in the pop-up box that appears.</w:t>
      </w:r>
      <w:r w:rsidR="004B10B6">
        <w:t xml:space="preserve">  Verify that the code works as you expect before proceeding (i.e. it draws a right angle).</w:t>
      </w:r>
      <w:r>
        <w:br/>
      </w:r>
    </w:p>
    <w:p w14:paraId="3BFE4BCC" w14:textId="41FCE812" w:rsidR="000D75DE" w:rsidRPr="00700F5F" w:rsidRDefault="00DD7373" w:rsidP="00D41F1C">
      <w:pPr>
        <w:pStyle w:val="Default"/>
        <w:numPr>
          <w:ilvl w:val="0"/>
          <w:numId w:val="3"/>
        </w:numPr>
        <w:tabs>
          <w:tab w:val="clear" w:pos="720"/>
          <w:tab w:val="num" w:pos="1080"/>
        </w:tabs>
        <w:rPr>
          <w:rFonts w:ascii="Courier New" w:hAnsi="Courier New"/>
          <w:b/>
          <w:bCs/>
          <w:sz w:val="20"/>
          <w:szCs w:val="20"/>
        </w:rPr>
      </w:pPr>
      <w:r>
        <w:rPr>
          <w:bCs/>
          <w:szCs w:val="20"/>
        </w:rPr>
        <w:t xml:space="preserve">Now, let’s make a small change.  </w:t>
      </w:r>
      <w:r w:rsidR="00307007">
        <w:rPr>
          <w:bCs/>
          <w:szCs w:val="20"/>
        </w:rPr>
        <w:t xml:space="preserve">After the </w:t>
      </w:r>
      <w:r w:rsidR="00307007">
        <w:rPr>
          <w:bCs/>
          <w:i/>
          <w:szCs w:val="20"/>
        </w:rPr>
        <w:t>call</w:t>
      </w:r>
      <w:r w:rsidR="00307007">
        <w:rPr>
          <w:bCs/>
          <w:szCs w:val="20"/>
        </w:rPr>
        <w:t xml:space="preserve"> to </w:t>
      </w:r>
      <w:proofErr w:type="gramStart"/>
      <w:r w:rsidR="00307007">
        <w:rPr>
          <w:rFonts w:ascii="Courier" w:hAnsi="Courier"/>
          <w:b/>
          <w:bCs/>
          <w:sz w:val="20"/>
          <w:szCs w:val="20"/>
        </w:rPr>
        <w:t>main(</w:t>
      </w:r>
      <w:proofErr w:type="gramEnd"/>
      <w:r w:rsidR="00307007">
        <w:rPr>
          <w:rFonts w:ascii="Courier" w:hAnsi="Courier"/>
          <w:b/>
          <w:bCs/>
          <w:sz w:val="20"/>
          <w:szCs w:val="20"/>
        </w:rPr>
        <w:t>)</w:t>
      </w:r>
      <w:r w:rsidR="00307007">
        <w:rPr>
          <w:bCs/>
          <w:szCs w:val="20"/>
        </w:rPr>
        <w:t xml:space="preserve">, </w:t>
      </w:r>
      <w:r w:rsidR="00D57AC7">
        <w:rPr>
          <w:bCs/>
          <w:szCs w:val="20"/>
        </w:rPr>
        <w:t>(</w:t>
      </w:r>
      <w:r w:rsidR="00307007">
        <w:rPr>
          <w:bCs/>
          <w:szCs w:val="20"/>
        </w:rPr>
        <w:t xml:space="preserve">i.e. at the </w:t>
      </w:r>
      <w:r w:rsidR="00D57AC7">
        <w:rPr>
          <w:bCs/>
          <w:szCs w:val="20"/>
        </w:rPr>
        <w:t xml:space="preserve">very </w:t>
      </w:r>
      <w:r w:rsidR="00307007">
        <w:rPr>
          <w:bCs/>
          <w:szCs w:val="20"/>
        </w:rPr>
        <w:t>end of the program</w:t>
      </w:r>
      <w:r w:rsidR="00D57AC7">
        <w:rPr>
          <w:bCs/>
          <w:szCs w:val="20"/>
        </w:rPr>
        <w:t>)</w:t>
      </w:r>
      <w:r w:rsidR="00307007">
        <w:rPr>
          <w:bCs/>
          <w:szCs w:val="20"/>
        </w:rPr>
        <w:t>, add a</w:t>
      </w:r>
      <w:r w:rsidR="008868DE">
        <w:rPr>
          <w:bCs/>
          <w:szCs w:val="20"/>
        </w:rPr>
        <w:t xml:space="preserve"> line of code that calls the </w:t>
      </w:r>
      <w:proofErr w:type="spellStart"/>
      <w:r w:rsidR="008868DE">
        <w:rPr>
          <w:rFonts w:ascii="Courier" w:hAnsi="Courier"/>
          <w:b/>
          <w:bCs/>
          <w:sz w:val="20"/>
          <w:szCs w:val="20"/>
        </w:rPr>
        <w:t>right_ang</w:t>
      </w:r>
      <w:proofErr w:type="spellEnd"/>
      <w:r w:rsidR="008868DE">
        <w:rPr>
          <w:rFonts w:ascii="Courier" w:hAnsi="Courier"/>
          <w:b/>
          <w:bCs/>
          <w:sz w:val="20"/>
          <w:szCs w:val="20"/>
        </w:rPr>
        <w:t>()</w:t>
      </w:r>
      <w:r w:rsidR="008868DE">
        <w:rPr>
          <w:bCs/>
          <w:szCs w:val="20"/>
        </w:rPr>
        <w:t xml:space="preserve"> function</w:t>
      </w:r>
      <w:r w:rsidR="006401E4">
        <w:rPr>
          <w:bCs/>
          <w:szCs w:val="20"/>
        </w:rPr>
        <w:t xml:space="preserve">.  Pass the arguments </w:t>
      </w:r>
      <w:r w:rsidR="006401E4">
        <w:rPr>
          <w:rFonts w:ascii="Courier" w:hAnsi="Courier"/>
          <w:b/>
          <w:bCs/>
          <w:sz w:val="20"/>
          <w:szCs w:val="20"/>
        </w:rPr>
        <w:t>turtle</w:t>
      </w:r>
      <w:r w:rsidR="006401E4">
        <w:rPr>
          <w:bCs/>
          <w:szCs w:val="20"/>
        </w:rPr>
        <w:t xml:space="preserve"> and </w:t>
      </w:r>
      <w:r w:rsidR="006401E4">
        <w:rPr>
          <w:rFonts w:ascii="Courier" w:hAnsi="Courier"/>
          <w:b/>
          <w:bCs/>
          <w:sz w:val="20"/>
          <w:szCs w:val="20"/>
        </w:rPr>
        <w:t>length</w:t>
      </w:r>
      <w:r w:rsidR="006401E4">
        <w:rPr>
          <w:bCs/>
          <w:szCs w:val="20"/>
        </w:rPr>
        <w:t xml:space="preserve"> in this function call.</w:t>
      </w:r>
      <w:r w:rsidR="00700F5F">
        <w:rPr>
          <w:rFonts w:ascii="Courier New" w:hAnsi="Courier New"/>
          <w:b/>
          <w:bCs/>
          <w:sz w:val="20"/>
          <w:szCs w:val="20"/>
        </w:rPr>
        <w:t xml:space="preserve"> </w:t>
      </w:r>
      <w:r w:rsidR="000D75DE" w:rsidRPr="00700F5F">
        <w:rPr>
          <w:bCs/>
          <w:szCs w:val="20"/>
        </w:rPr>
        <w:t>What is the output of this program? Explain any error messages that appear.</w:t>
      </w:r>
    </w:p>
    <w:p w14:paraId="25AE9320" w14:textId="77777777" w:rsidR="000D75DE" w:rsidRDefault="000D75DE" w:rsidP="000D75DE">
      <w:pPr>
        <w:pStyle w:val="Default"/>
        <w:rPr>
          <w:bCs/>
          <w:szCs w:val="20"/>
        </w:rPr>
      </w:pPr>
    </w:p>
    <w:p w14:paraId="354EE713" w14:textId="77777777" w:rsidR="000D75DE" w:rsidRDefault="000D75DE" w:rsidP="000D75DE">
      <w:pPr>
        <w:pStyle w:val="Default"/>
        <w:rPr>
          <w:bCs/>
          <w:szCs w:val="20"/>
        </w:rPr>
      </w:pPr>
    </w:p>
    <w:p w14:paraId="205B2E67" w14:textId="77777777" w:rsidR="00F90B7E" w:rsidRDefault="00F90B7E" w:rsidP="000D75DE">
      <w:pPr>
        <w:pStyle w:val="Default"/>
        <w:rPr>
          <w:bCs/>
          <w:szCs w:val="20"/>
        </w:rPr>
      </w:pPr>
    </w:p>
    <w:p w14:paraId="650FEABA" w14:textId="77777777" w:rsidR="00F90B7E" w:rsidRDefault="00F90B7E" w:rsidP="000D75DE">
      <w:pPr>
        <w:pStyle w:val="Default"/>
        <w:rPr>
          <w:bCs/>
          <w:szCs w:val="20"/>
        </w:rPr>
      </w:pPr>
    </w:p>
    <w:p w14:paraId="2EACBC16" w14:textId="77777777" w:rsidR="00F90B7E" w:rsidRDefault="00F90B7E" w:rsidP="000D75DE">
      <w:pPr>
        <w:pStyle w:val="Default"/>
        <w:rPr>
          <w:bCs/>
          <w:szCs w:val="20"/>
        </w:rPr>
      </w:pPr>
    </w:p>
    <w:p w14:paraId="2F03A370" w14:textId="77777777" w:rsidR="000D75DE" w:rsidRDefault="000D75DE" w:rsidP="000D75DE">
      <w:pPr>
        <w:pStyle w:val="Default"/>
        <w:rPr>
          <w:bCs/>
          <w:szCs w:val="20"/>
        </w:rPr>
      </w:pPr>
    </w:p>
    <w:p w14:paraId="39A1C9DE" w14:textId="77777777" w:rsidR="000D75DE" w:rsidRDefault="000D75DE" w:rsidP="000D75DE">
      <w:pPr>
        <w:pStyle w:val="Default"/>
        <w:rPr>
          <w:bCs/>
          <w:szCs w:val="20"/>
        </w:rPr>
      </w:pPr>
    </w:p>
    <w:p w14:paraId="0B9A399D" w14:textId="77777777" w:rsidR="00970612" w:rsidRDefault="00970612" w:rsidP="000D75DE">
      <w:pPr>
        <w:pStyle w:val="Default"/>
        <w:rPr>
          <w:bCs/>
          <w:szCs w:val="20"/>
        </w:rPr>
      </w:pPr>
    </w:p>
    <w:p w14:paraId="784A5BE7" w14:textId="77777777" w:rsidR="00CA7648" w:rsidRDefault="00CA7648" w:rsidP="000D75DE">
      <w:pPr>
        <w:pStyle w:val="Default"/>
        <w:rPr>
          <w:bCs/>
          <w:szCs w:val="20"/>
        </w:rPr>
      </w:pPr>
    </w:p>
    <w:p w14:paraId="553F78DC" w14:textId="77777777" w:rsidR="000D75DE" w:rsidRPr="000D75DE" w:rsidRDefault="000D75DE" w:rsidP="000D75DE">
      <w:pPr>
        <w:pStyle w:val="Default"/>
        <w:rPr>
          <w:rFonts w:ascii="Courier New" w:hAnsi="Courier New"/>
          <w:b/>
          <w:bCs/>
          <w:sz w:val="20"/>
          <w:szCs w:val="20"/>
        </w:rPr>
      </w:pPr>
    </w:p>
    <w:p w14:paraId="7F0C62DD" w14:textId="0D4721EB" w:rsidR="00BD5C39" w:rsidRPr="008D30B9" w:rsidRDefault="000D75DE" w:rsidP="00D41F1C">
      <w:pPr>
        <w:pStyle w:val="Default"/>
        <w:numPr>
          <w:ilvl w:val="0"/>
          <w:numId w:val="3"/>
        </w:numPr>
        <w:tabs>
          <w:tab w:val="clear" w:pos="720"/>
          <w:tab w:val="num" w:pos="1080"/>
        </w:tabs>
        <w:rPr>
          <w:rFonts w:ascii="Courier New" w:hAnsi="Courier New"/>
          <w:b/>
          <w:bCs/>
          <w:sz w:val="20"/>
          <w:szCs w:val="20"/>
        </w:rPr>
      </w:pPr>
      <w:r>
        <w:rPr>
          <w:bCs/>
          <w:szCs w:val="20"/>
        </w:rPr>
        <w:t xml:space="preserve">Move the call to </w:t>
      </w:r>
      <w:proofErr w:type="spellStart"/>
      <w:r>
        <w:rPr>
          <w:rFonts w:ascii="Courier" w:hAnsi="Courier"/>
          <w:b/>
          <w:bCs/>
          <w:sz w:val="20"/>
          <w:szCs w:val="20"/>
        </w:rPr>
        <w:t>right_</w:t>
      </w:r>
      <w:proofErr w:type="gramStart"/>
      <w:r>
        <w:rPr>
          <w:rFonts w:ascii="Courier" w:hAnsi="Courier"/>
          <w:b/>
          <w:bCs/>
          <w:sz w:val="20"/>
          <w:szCs w:val="20"/>
        </w:rPr>
        <w:t>ang</w:t>
      </w:r>
      <w:proofErr w:type="spellEnd"/>
      <w:r>
        <w:rPr>
          <w:rFonts w:ascii="Courier" w:hAnsi="Courier"/>
          <w:b/>
          <w:bCs/>
          <w:sz w:val="20"/>
          <w:szCs w:val="20"/>
        </w:rPr>
        <w:t>(</w:t>
      </w:r>
      <w:proofErr w:type="gramEnd"/>
      <w:r>
        <w:rPr>
          <w:rFonts w:ascii="Courier" w:hAnsi="Courier"/>
          <w:b/>
          <w:bCs/>
          <w:sz w:val="20"/>
          <w:szCs w:val="20"/>
        </w:rPr>
        <w:t xml:space="preserve">) </w:t>
      </w:r>
      <w:r w:rsidR="008D30B9">
        <w:rPr>
          <w:bCs/>
          <w:szCs w:val="20"/>
        </w:rPr>
        <w:t>that you added at</w:t>
      </w:r>
      <w:r>
        <w:rPr>
          <w:bCs/>
          <w:szCs w:val="20"/>
        </w:rPr>
        <w:t xml:space="preserve"> the </w:t>
      </w:r>
      <w:r w:rsidR="008D30B9">
        <w:rPr>
          <w:bCs/>
          <w:szCs w:val="20"/>
        </w:rPr>
        <w:t>end of the program to</w:t>
      </w:r>
      <w:r>
        <w:rPr>
          <w:bCs/>
          <w:szCs w:val="20"/>
        </w:rPr>
        <w:t xml:space="preserve"> inside the </w:t>
      </w:r>
      <w:r>
        <w:rPr>
          <w:rFonts w:ascii="Courier" w:hAnsi="Courier"/>
          <w:b/>
          <w:bCs/>
          <w:sz w:val="20"/>
          <w:szCs w:val="20"/>
        </w:rPr>
        <w:t>main()</w:t>
      </w:r>
      <w:r w:rsidR="008D30B9">
        <w:rPr>
          <w:bCs/>
          <w:szCs w:val="20"/>
        </w:rPr>
        <w:t xml:space="preserve"> function </w:t>
      </w:r>
      <w:r w:rsidR="0050499F">
        <w:rPr>
          <w:bCs/>
          <w:szCs w:val="20"/>
        </w:rPr>
        <w:t xml:space="preserve">immediately </w:t>
      </w:r>
      <w:r w:rsidR="008D30B9">
        <w:rPr>
          <w:bCs/>
          <w:szCs w:val="20"/>
        </w:rPr>
        <w:t xml:space="preserve">after the existing </w:t>
      </w:r>
      <w:r>
        <w:rPr>
          <w:bCs/>
          <w:szCs w:val="20"/>
        </w:rPr>
        <w:t xml:space="preserve">call to </w:t>
      </w:r>
      <w:proofErr w:type="spellStart"/>
      <w:r w:rsidR="008D30B9">
        <w:rPr>
          <w:rFonts w:ascii="Courier" w:hAnsi="Courier"/>
          <w:b/>
          <w:bCs/>
          <w:sz w:val="20"/>
          <w:szCs w:val="20"/>
        </w:rPr>
        <w:t>right_ang</w:t>
      </w:r>
      <w:proofErr w:type="spellEnd"/>
      <w:r w:rsidR="008D30B9">
        <w:rPr>
          <w:rFonts w:ascii="Courier" w:hAnsi="Courier"/>
          <w:b/>
          <w:bCs/>
          <w:sz w:val="20"/>
          <w:szCs w:val="20"/>
        </w:rPr>
        <w:t>()</w:t>
      </w:r>
      <w:r w:rsidR="00EA6E2F">
        <w:rPr>
          <w:bCs/>
          <w:szCs w:val="20"/>
        </w:rPr>
        <w:t>.</w:t>
      </w:r>
      <w:r>
        <w:rPr>
          <w:rFonts w:ascii="Courier" w:hAnsi="Courier"/>
          <w:b/>
          <w:bCs/>
          <w:sz w:val="20"/>
          <w:szCs w:val="20"/>
        </w:rPr>
        <w:t xml:space="preserve"> </w:t>
      </w:r>
      <w:r w:rsidR="008D30B9">
        <w:rPr>
          <w:bCs/>
          <w:szCs w:val="20"/>
        </w:rPr>
        <w:t xml:space="preserve">Modify </w:t>
      </w:r>
      <w:r w:rsidR="00BD5C39">
        <w:rPr>
          <w:bCs/>
          <w:szCs w:val="20"/>
        </w:rPr>
        <w:t>the second argument</w:t>
      </w:r>
      <w:r w:rsidR="008D30B9">
        <w:rPr>
          <w:bCs/>
          <w:szCs w:val="20"/>
        </w:rPr>
        <w:t xml:space="preserve"> in this new call to make it twice the value of length</w:t>
      </w:r>
      <w:r>
        <w:rPr>
          <w:bCs/>
          <w:szCs w:val="20"/>
        </w:rPr>
        <w:t xml:space="preserve">, i.e. </w:t>
      </w:r>
      <w:r w:rsidR="00E33B53">
        <w:rPr>
          <w:b/>
          <w:bCs/>
          <w:szCs w:val="20"/>
        </w:rPr>
        <w:t>2*length</w:t>
      </w:r>
      <w:r w:rsidR="00BD5C39">
        <w:rPr>
          <w:bCs/>
          <w:szCs w:val="20"/>
        </w:rPr>
        <w:t>.</w:t>
      </w:r>
    </w:p>
    <w:p w14:paraId="56D78030" w14:textId="77777777" w:rsidR="006F2BFA" w:rsidRDefault="006F2BFA" w:rsidP="008D30B9">
      <w:pPr>
        <w:pStyle w:val="Default"/>
        <w:rPr>
          <w:rFonts w:ascii="Courier New" w:hAnsi="Courier New"/>
          <w:b/>
          <w:bCs/>
          <w:sz w:val="20"/>
          <w:szCs w:val="20"/>
        </w:rPr>
      </w:pPr>
    </w:p>
    <w:p w14:paraId="245D917F" w14:textId="776E762B" w:rsidR="006F2BFA" w:rsidRDefault="003E08F1" w:rsidP="00D41F1C">
      <w:pPr>
        <w:pStyle w:val="Default"/>
        <w:numPr>
          <w:ilvl w:val="0"/>
          <w:numId w:val="3"/>
        </w:numPr>
        <w:tabs>
          <w:tab w:val="clear" w:pos="720"/>
          <w:tab w:val="num" w:pos="1080"/>
        </w:tabs>
      </w:pPr>
      <w:r>
        <w:t xml:space="preserve">Run your program </w:t>
      </w:r>
      <w:r w:rsidR="004761F3">
        <w:t xml:space="preserve">again </w:t>
      </w:r>
      <w:r>
        <w:t xml:space="preserve">by selecting </w:t>
      </w:r>
      <w:r w:rsidRPr="00411570">
        <w:rPr>
          <w:rFonts w:ascii="Courier New" w:hAnsi="Courier New"/>
          <w:b/>
        </w:rPr>
        <w:t>Run-&gt;Run…</w:t>
      </w:r>
      <w:r>
        <w:rPr>
          <w:rFonts w:ascii="Courier New" w:hAnsi="Courier New"/>
          <w:b/>
        </w:rPr>
        <w:t xml:space="preserve"> </w:t>
      </w:r>
      <w:r>
        <w:t xml:space="preserve">and then selecting </w:t>
      </w:r>
      <w:proofErr w:type="spellStart"/>
      <w:r>
        <w:rPr>
          <w:rFonts w:ascii="Courier New" w:hAnsi="Courier New"/>
          <w:b/>
          <w:bCs/>
          <w:sz w:val="20"/>
          <w:szCs w:val="20"/>
        </w:rPr>
        <w:t>rightangfunc</w:t>
      </w:r>
      <w:proofErr w:type="spellEnd"/>
      <w:r>
        <w:t xml:space="preserve"> in the pop-up box that appears.</w:t>
      </w:r>
    </w:p>
    <w:p w14:paraId="34A389BB" w14:textId="77777777" w:rsidR="006F2BFA" w:rsidRDefault="006F2BFA">
      <w:pPr>
        <w:pStyle w:val="Default"/>
        <w:ind w:left="709"/>
      </w:pPr>
    </w:p>
    <w:p w14:paraId="00E7A78D" w14:textId="77777777" w:rsidR="006F2BFA" w:rsidRDefault="006F2BFA">
      <w:pPr>
        <w:pStyle w:val="Default"/>
        <w:ind w:left="709"/>
      </w:pPr>
      <w:r>
        <w:t>Sketch the output produced in the turtle graphics window.</w:t>
      </w:r>
    </w:p>
    <w:p w14:paraId="52136CD1" w14:textId="77777777" w:rsidR="006F2BFA" w:rsidRDefault="006F2BFA">
      <w:pPr>
        <w:pStyle w:val="Default"/>
        <w:ind w:left="709"/>
      </w:pPr>
    </w:p>
    <w:p w14:paraId="4E42684A" w14:textId="77777777" w:rsidR="006F2BFA" w:rsidRDefault="006F2BFA">
      <w:pPr>
        <w:pStyle w:val="Default"/>
        <w:ind w:left="709"/>
      </w:pPr>
    </w:p>
    <w:p w14:paraId="64A7C66F" w14:textId="77777777" w:rsidR="006F2BFA" w:rsidRDefault="006F2BFA">
      <w:pPr>
        <w:pStyle w:val="Default"/>
        <w:ind w:left="709"/>
      </w:pPr>
    </w:p>
    <w:p w14:paraId="13746B37" w14:textId="77777777" w:rsidR="006F2BFA" w:rsidRDefault="006F2BFA">
      <w:pPr>
        <w:pStyle w:val="Default"/>
        <w:ind w:left="709"/>
      </w:pPr>
    </w:p>
    <w:p w14:paraId="7441DD1E" w14:textId="77777777" w:rsidR="006F2BFA" w:rsidRDefault="006F2BFA">
      <w:pPr>
        <w:pStyle w:val="Default"/>
        <w:ind w:left="709"/>
      </w:pPr>
    </w:p>
    <w:p w14:paraId="1DCCB452" w14:textId="77777777" w:rsidR="006F2BFA" w:rsidRDefault="006F2BFA">
      <w:pPr>
        <w:pStyle w:val="Default"/>
        <w:ind w:left="709"/>
      </w:pPr>
    </w:p>
    <w:p w14:paraId="512E8155" w14:textId="77777777" w:rsidR="006F2BFA" w:rsidRDefault="006F2BFA">
      <w:pPr>
        <w:pStyle w:val="Default"/>
        <w:ind w:left="709"/>
      </w:pPr>
    </w:p>
    <w:p w14:paraId="00248807" w14:textId="77777777" w:rsidR="006F2BFA" w:rsidRDefault="006F2BFA">
      <w:pPr>
        <w:pStyle w:val="Default"/>
        <w:ind w:left="709"/>
      </w:pPr>
    </w:p>
    <w:p w14:paraId="14832879" w14:textId="77777777" w:rsidR="006F2BFA" w:rsidRDefault="006F2BFA">
      <w:pPr>
        <w:pStyle w:val="Default"/>
        <w:ind w:left="709"/>
      </w:pPr>
    </w:p>
    <w:p w14:paraId="06B458B8" w14:textId="77777777" w:rsidR="006F2BFA" w:rsidRDefault="006F2BFA">
      <w:pPr>
        <w:pStyle w:val="Default"/>
        <w:ind w:left="709"/>
      </w:pPr>
    </w:p>
    <w:p w14:paraId="4FBC3383" w14:textId="77777777" w:rsidR="00B60D47" w:rsidRDefault="00B60D47">
      <w:pPr>
        <w:pStyle w:val="Default"/>
      </w:pPr>
    </w:p>
    <w:p w14:paraId="0210FC1F" w14:textId="77777777" w:rsidR="00B60D47" w:rsidRDefault="00B60D47">
      <w:pPr>
        <w:pStyle w:val="Default"/>
      </w:pPr>
    </w:p>
    <w:p w14:paraId="60A4DA8C" w14:textId="77777777" w:rsidR="009E012A" w:rsidRDefault="009E012A">
      <w:pPr>
        <w:pStyle w:val="Default"/>
      </w:pPr>
    </w:p>
    <w:p w14:paraId="2F6109ED" w14:textId="77777777" w:rsidR="009E012A" w:rsidRDefault="009E012A">
      <w:pPr>
        <w:pStyle w:val="Default"/>
      </w:pPr>
    </w:p>
    <w:p w14:paraId="38C68424" w14:textId="77777777" w:rsidR="009E012A" w:rsidRDefault="009E012A">
      <w:pPr>
        <w:pStyle w:val="Default"/>
      </w:pPr>
    </w:p>
    <w:p w14:paraId="32C83803" w14:textId="77777777" w:rsidR="009E012A" w:rsidRDefault="009E012A">
      <w:pPr>
        <w:pStyle w:val="Default"/>
      </w:pPr>
    </w:p>
    <w:p w14:paraId="4619AA40" w14:textId="77777777" w:rsidR="009E012A" w:rsidRDefault="009E012A">
      <w:pPr>
        <w:pStyle w:val="Default"/>
      </w:pPr>
    </w:p>
    <w:p w14:paraId="30D90F36" w14:textId="61B67622" w:rsidR="006F2BFA" w:rsidRPr="006F2BFA" w:rsidRDefault="006F2BFA" w:rsidP="006F2BFA">
      <w:pPr>
        <w:pStyle w:val="Default"/>
        <w:rPr>
          <w:rFonts w:ascii="Arial" w:hAnsi="Arial"/>
          <w:b/>
          <w:bCs/>
          <w:iCs/>
          <w:sz w:val="28"/>
          <w:szCs w:val="28"/>
        </w:rPr>
      </w:pPr>
      <w:r>
        <w:rPr>
          <w:rFonts w:ascii="Arial" w:hAnsi="Arial"/>
          <w:b/>
          <w:bCs/>
          <w:sz w:val="28"/>
          <w:szCs w:val="28"/>
        </w:rPr>
        <w:lastRenderedPageBreak/>
        <w:t xml:space="preserve">2. </w:t>
      </w:r>
      <w:r w:rsidR="00043D81">
        <w:rPr>
          <w:rFonts w:ascii="Arial" w:hAnsi="Arial"/>
          <w:b/>
          <w:bCs/>
          <w:sz w:val="28"/>
          <w:szCs w:val="28"/>
        </w:rPr>
        <w:t>“Give Me a</w:t>
      </w:r>
      <w:r w:rsidR="00BD5C39">
        <w:rPr>
          <w:rFonts w:ascii="Arial" w:hAnsi="Arial"/>
          <w:b/>
          <w:bCs/>
          <w:sz w:val="28"/>
          <w:szCs w:val="28"/>
        </w:rPr>
        <w:t xml:space="preserve"> </w:t>
      </w:r>
      <w:r w:rsidR="00043D81">
        <w:rPr>
          <w:rFonts w:ascii="Arial" w:hAnsi="Arial"/>
          <w:b/>
          <w:bCs/>
          <w:sz w:val="28"/>
          <w:szCs w:val="28"/>
        </w:rPr>
        <w:t>P</w:t>
      </w:r>
      <w:r w:rsidR="00BD5C39">
        <w:rPr>
          <w:rFonts w:ascii="Arial" w:hAnsi="Arial"/>
          <w:b/>
          <w:bCs/>
          <w:sz w:val="28"/>
          <w:szCs w:val="28"/>
        </w:rPr>
        <w:t>!”</w:t>
      </w:r>
    </w:p>
    <w:p w14:paraId="12294C55" w14:textId="77777777" w:rsidR="009E012A" w:rsidRDefault="009E012A">
      <w:pPr>
        <w:pStyle w:val="Default"/>
      </w:pPr>
    </w:p>
    <w:p w14:paraId="556217D1" w14:textId="77777777" w:rsidR="009E012A" w:rsidRPr="009E012A" w:rsidRDefault="009E012A" w:rsidP="009E012A">
      <w:pPr>
        <w:pStyle w:val="Default"/>
        <w:ind w:firstLine="709"/>
        <w:rPr>
          <w:rFonts w:ascii="Courier New" w:hAnsi="Courier New"/>
          <w:bCs/>
          <w:sz w:val="20"/>
          <w:szCs w:val="20"/>
        </w:rPr>
      </w:pPr>
      <w:r w:rsidRPr="009E012A">
        <w:rPr>
          <w:rFonts w:ascii="Courier New" w:hAnsi="Courier New"/>
          <w:bCs/>
          <w:sz w:val="20"/>
          <w:szCs w:val="20"/>
        </w:rPr>
        <w:t xml:space="preserve"># Load </w:t>
      </w:r>
      <w:proofErr w:type="spellStart"/>
      <w:r w:rsidRPr="009E012A">
        <w:rPr>
          <w:rFonts w:ascii="Courier New" w:hAnsi="Courier New"/>
          <w:bCs/>
          <w:sz w:val="20"/>
          <w:szCs w:val="20"/>
        </w:rPr>
        <w:t>TurtleWorld</w:t>
      </w:r>
      <w:proofErr w:type="spellEnd"/>
      <w:r w:rsidRPr="009E012A">
        <w:rPr>
          <w:rFonts w:ascii="Courier New" w:hAnsi="Courier New"/>
          <w:bCs/>
          <w:sz w:val="20"/>
          <w:szCs w:val="20"/>
        </w:rPr>
        <w:t xml:space="preserve"> functions</w:t>
      </w:r>
    </w:p>
    <w:p w14:paraId="2F389CF2" w14:textId="010FF080"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proofErr w:type="gramStart"/>
      <w:r w:rsidRPr="009E012A">
        <w:rPr>
          <w:rFonts w:ascii="Courier New" w:hAnsi="Courier New"/>
          <w:bCs/>
          <w:sz w:val="20"/>
          <w:szCs w:val="20"/>
        </w:rPr>
        <w:t>from</w:t>
      </w:r>
      <w:proofErr w:type="gramEnd"/>
      <w:r w:rsidR="006401C6">
        <w:rPr>
          <w:rFonts w:ascii="Courier New" w:hAnsi="Courier New"/>
          <w:bCs/>
          <w:sz w:val="20"/>
          <w:szCs w:val="20"/>
        </w:rPr>
        <w:t xml:space="preserve"> </w:t>
      </w:r>
      <w:proofErr w:type="spellStart"/>
      <w:r w:rsidRPr="009E012A">
        <w:rPr>
          <w:rFonts w:ascii="Courier New" w:hAnsi="Courier New"/>
          <w:bCs/>
          <w:sz w:val="20"/>
          <w:szCs w:val="20"/>
        </w:rPr>
        <w:t>TurtleWorld</w:t>
      </w:r>
      <w:proofErr w:type="spellEnd"/>
      <w:r w:rsidRPr="009E012A">
        <w:rPr>
          <w:rFonts w:ascii="Courier New" w:hAnsi="Courier New"/>
          <w:bCs/>
          <w:sz w:val="20"/>
          <w:szCs w:val="20"/>
        </w:rPr>
        <w:t xml:space="preserve"> import *</w:t>
      </w:r>
    </w:p>
    <w:p w14:paraId="29E9B899" w14:textId="77777777" w:rsidR="009E012A" w:rsidRPr="009E012A" w:rsidRDefault="009E012A" w:rsidP="009E012A">
      <w:pPr>
        <w:pStyle w:val="Default"/>
        <w:rPr>
          <w:rFonts w:ascii="Courier New" w:hAnsi="Courier New"/>
          <w:bCs/>
          <w:sz w:val="20"/>
          <w:szCs w:val="20"/>
        </w:rPr>
      </w:pPr>
    </w:p>
    <w:p w14:paraId="065B8068"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t># Right angle function</w:t>
      </w:r>
    </w:p>
    <w:p w14:paraId="7F59B972"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proofErr w:type="spellStart"/>
      <w:proofErr w:type="gramStart"/>
      <w:r w:rsidRPr="009E012A">
        <w:rPr>
          <w:rFonts w:ascii="Courier New" w:hAnsi="Courier New"/>
          <w:bCs/>
          <w:sz w:val="20"/>
          <w:szCs w:val="20"/>
        </w:rPr>
        <w:t>def</w:t>
      </w:r>
      <w:proofErr w:type="spellEnd"/>
      <w:proofErr w:type="gramEnd"/>
      <w:r w:rsidRPr="009E012A">
        <w:rPr>
          <w:rFonts w:ascii="Courier New" w:hAnsi="Courier New"/>
          <w:bCs/>
          <w:sz w:val="20"/>
          <w:szCs w:val="20"/>
        </w:rPr>
        <w:t xml:space="preserve"> </w:t>
      </w:r>
      <w:proofErr w:type="spellStart"/>
      <w:r w:rsidRPr="009E012A">
        <w:rPr>
          <w:rFonts w:ascii="Courier New" w:hAnsi="Courier New"/>
          <w:bCs/>
          <w:sz w:val="20"/>
          <w:szCs w:val="20"/>
        </w:rPr>
        <w:t>right_ang</w:t>
      </w:r>
      <w:proofErr w:type="spellEnd"/>
      <w:r w:rsidRPr="009E012A">
        <w:rPr>
          <w:rFonts w:ascii="Courier New" w:hAnsi="Courier New"/>
          <w:bCs/>
          <w:sz w:val="20"/>
          <w:szCs w:val="20"/>
        </w:rPr>
        <w:t>(</w:t>
      </w:r>
      <w:proofErr w:type="spellStart"/>
      <w:r w:rsidRPr="009E012A">
        <w:rPr>
          <w:rFonts w:ascii="Courier New" w:hAnsi="Courier New"/>
          <w:bCs/>
          <w:sz w:val="20"/>
          <w:szCs w:val="20"/>
        </w:rPr>
        <w:t>t,size</w:t>
      </w:r>
      <w:proofErr w:type="spellEnd"/>
      <w:r w:rsidRPr="009E012A">
        <w:rPr>
          <w:rFonts w:ascii="Courier New" w:hAnsi="Courier New"/>
          <w:bCs/>
          <w:sz w:val="20"/>
          <w:szCs w:val="20"/>
        </w:rPr>
        <w:t>):</w:t>
      </w:r>
    </w:p>
    <w:p w14:paraId="302C35F0"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Pr="009E012A">
        <w:rPr>
          <w:rFonts w:ascii="Courier New" w:hAnsi="Courier New"/>
          <w:bCs/>
          <w:sz w:val="20"/>
          <w:szCs w:val="20"/>
        </w:rPr>
        <w:tab/>
      </w:r>
      <w:proofErr w:type="spellStart"/>
      <w:proofErr w:type="gramStart"/>
      <w:r w:rsidRPr="009E012A">
        <w:rPr>
          <w:rFonts w:ascii="Courier New" w:hAnsi="Courier New"/>
          <w:bCs/>
          <w:sz w:val="20"/>
          <w:szCs w:val="20"/>
        </w:rPr>
        <w:t>fd</w:t>
      </w:r>
      <w:proofErr w:type="spellEnd"/>
      <w:proofErr w:type="gramEnd"/>
      <w:r w:rsidRPr="009E012A">
        <w:rPr>
          <w:rFonts w:ascii="Courier New" w:hAnsi="Courier New"/>
          <w:bCs/>
          <w:sz w:val="20"/>
          <w:szCs w:val="20"/>
        </w:rPr>
        <w:t>(</w:t>
      </w:r>
      <w:proofErr w:type="spellStart"/>
      <w:r w:rsidRPr="009E012A">
        <w:rPr>
          <w:rFonts w:ascii="Courier New" w:hAnsi="Courier New"/>
          <w:bCs/>
          <w:sz w:val="20"/>
          <w:szCs w:val="20"/>
        </w:rPr>
        <w:t>t,size</w:t>
      </w:r>
      <w:proofErr w:type="spellEnd"/>
      <w:r w:rsidRPr="009E012A">
        <w:rPr>
          <w:rFonts w:ascii="Courier New" w:hAnsi="Courier New"/>
          <w:bCs/>
          <w:sz w:val="20"/>
          <w:szCs w:val="20"/>
        </w:rPr>
        <w:t>)</w:t>
      </w:r>
    </w:p>
    <w:p w14:paraId="2B1E04D7"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Pr="009E012A">
        <w:rPr>
          <w:rFonts w:ascii="Courier New" w:hAnsi="Courier New"/>
          <w:bCs/>
          <w:sz w:val="20"/>
          <w:szCs w:val="20"/>
        </w:rPr>
        <w:tab/>
      </w:r>
      <w:proofErr w:type="spellStart"/>
      <w:proofErr w:type="gramStart"/>
      <w:r w:rsidRPr="009E012A">
        <w:rPr>
          <w:rFonts w:ascii="Courier New" w:hAnsi="Courier New"/>
          <w:bCs/>
          <w:sz w:val="20"/>
          <w:szCs w:val="20"/>
        </w:rPr>
        <w:t>rt</w:t>
      </w:r>
      <w:proofErr w:type="spellEnd"/>
      <w:proofErr w:type="gramEnd"/>
      <w:r w:rsidRPr="009E012A">
        <w:rPr>
          <w:rFonts w:ascii="Courier New" w:hAnsi="Courier New"/>
          <w:bCs/>
          <w:sz w:val="20"/>
          <w:szCs w:val="20"/>
        </w:rPr>
        <w:t>(t,90)</w:t>
      </w:r>
    </w:p>
    <w:p w14:paraId="39AC7EFA"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Pr="009E012A">
        <w:rPr>
          <w:rFonts w:ascii="Courier New" w:hAnsi="Courier New"/>
          <w:bCs/>
          <w:sz w:val="20"/>
          <w:szCs w:val="20"/>
        </w:rPr>
        <w:tab/>
      </w:r>
      <w:proofErr w:type="spellStart"/>
      <w:proofErr w:type="gramStart"/>
      <w:r w:rsidRPr="009E012A">
        <w:rPr>
          <w:rFonts w:ascii="Courier New" w:hAnsi="Courier New"/>
          <w:bCs/>
          <w:sz w:val="20"/>
          <w:szCs w:val="20"/>
        </w:rPr>
        <w:t>fd</w:t>
      </w:r>
      <w:proofErr w:type="spellEnd"/>
      <w:proofErr w:type="gramEnd"/>
      <w:r w:rsidRPr="009E012A">
        <w:rPr>
          <w:rFonts w:ascii="Courier New" w:hAnsi="Courier New"/>
          <w:bCs/>
          <w:sz w:val="20"/>
          <w:szCs w:val="20"/>
        </w:rPr>
        <w:t>(</w:t>
      </w:r>
      <w:proofErr w:type="spellStart"/>
      <w:r w:rsidRPr="009E012A">
        <w:rPr>
          <w:rFonts w:ascii="Courier New" w:hAnsi="Courier New"/>
          <w:bCs/>
          <w:sz w:val="20"/>
          <w:szCs w:val="20"/>
        </w:rPr>
        <w:t>t,size</w:t>
      </w:r>
      <w:proofErr w:type="spellEnd"/>
      <w:r w:rsidRPr="009E012A">
        <w:rPr>
          <w:rFonts w:ascii="Courier New" w:hAnsi="Courier New"/>
          <w:bCs/>
          <w:sz w:val="20"/>
          <w:szCs w:val="20"/>
        </w:rPr>
        <w:t>)</w:t>
      </w:r>
    </w:p>
    <w:p w14:paraId="2990129D"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Pr="009E012A">
        <w:rPr>
          <w:rFonts w:ascii="Courier New" w:hAnsi="Courier New"/>
          <w:bCs/>
          <w:sz w:val="20"/>
          <w:szCs w:val="20"/>
        </w:rPr>
        <w:tab/>
      </w:r>
      <w:proofErr w:type="spellStart"/>
      <w:proofErr w:type="gramStart"/>
      <w:r w:rsidRPr="009E012A">
        <w:rPr>
          <w:rFonts w:ascii="Courier New" w:hAnsi="Courier New"/>
          <w:bCs/>
          <w:sz w:val="20"/>
          <w:szCs w:val="20"/>
        </w:rPr>
        <w:t>rt</w:t>
      </w:r>
      <w:proofErr w:type="spellEnd"/>
      <w:proofErr w:type="gramEnd"/>
      <w:r w:rsidRPr="009E012A">
        <w:rPr>
          <w:rFonts w:ascii="Courier New" w:hAnsi="Courier New"/>
          <w:bCs/>
          <w:sz w:val="20"/>
          <w:szCs w:val="20"/>
        </w:rPr>
        <w:t>(t,90)</w:t>
      </w:r>
      <w:r w:rsidRPr="009E012A">
        <w:rPr>
          <w:rFonts w:ascii="Courier New" w:hAnsi="Courier New"/>
          <w:bCs/>
          <w:sz w:val="20"/>
          <w:szCs w:val="20"/>
        </w:rPr>
        <w:tab/>
      </w:r>
    </w:p>
    <w:p w14:paraId="1726EA0E" w14:textId="77777777" w:rsidR="009E012A" w:rsidRPr="009E012A" w:rsidRDefault="009E012A" w:rsidP="009E012A">
      <w:pPr>
        <w:pStyle w:val="Default"/>
        <w:rPr>
          <w:rFonts w:ascii="Courier New" w:hAnsi="Courier New"/>
          <w:bCs/>
          <w:sz w:val="20"/>
          <w:szCs w:val="20"/>
        </w:rPr>
      </w:pPr>
    </w:p>
    <w:p w14:paraId="4AEDC678" w14:textId="13896698" w:rsidR="009E012A" w:rsidRDefault="009E012A" w:rsidP="009E012A">
      <w:pPr>
        <w:pStyle w:val="Default"/>
        <w:rPr>
          <w:rFonts w:ascii="Courier New" w:hAnsi="Courier New"/>
          <w:b/>
          <w:bCs/>
          <w:sz w:val="20"/>
          <w:szCs w:val="20"/>
        </w:rPr>
      </w:pPr>
      <w:r>
        <w:rPr>
          <w:rFonts w:ascii="Courier New" w:hAnsi="Courier New"/>
          <w:bCs/>
          <w:sz w:val="20"/>
          <w:szCs w:val="20"/>
        </w:rPr>
        <w:tab/>
      </w:r>
      <w:r>
        <w:rPr>
          <w:rFonts w:ascii="Courier New" w:hAnsi="Courier New"/>
          <w:b/>
          <w:bCs/>
          <w:sz w:val="20"/>
          <w:szCs w:val="20"/>
        </w:rPr>
        <w:t xml:space="preserve"># Draw </w:t>
      </w:r>
      <w:r w:rsidR="00043D81">
        <w:rPr>
          <w:rFonts w:ascii="Courier New" w:hAnsi="Courier New"/>
          <w:b/>
          <w:bCs/>
          <w:sz w:val="20"/>
          <w:szCs w:val="20"/>
        </w:rPr>
        <w:t>P</w:t>
      </w:r>
      <w:r>
        <w:rPr>
          <w:rFonts w:ascii="Courier New" w:hAnsi="Courier New"/>
          <w:b/>
          <w:bCs/>
          <w:sz w:val="20"/>
          <w:szCs w:val="20"/>
        </w:rPr>
        <w:t xml:space="preserve"> function</w:t>
      </w:r>
    </w:p>
    <w:p w14:paraId="1EE3C9F4" w14:textId="1E16522A" w:rsidR="009E012A" w:rsidRDefault="009E012A" w:rsidP="009E012A">
      <w:pPr>
        <w:pStyle w:val="Default"/>
        <w:rPr>
          <w:rFonts w:ascii="Courier New" w:hAnsi="Courier New"/>
          <w:b/>
          <w:bCs/>
          <w:sz w:val="20"/>
          <w:szCs w:val="20"/>
        </w:rPr>
      </w:pPr>
      <w:r>
        <w:rPr>
          <w:rFonts w:ascii="Courier New" w:hAnsi="Courier New"/>
          <w:b/>
          <w:bCs/>
          <w:sz w:val="20"/>
          <w:szCs w:val="20"/>
        </w:rPr>
        <w:tab/>
      </w:r>
      <w:proofErr w:type="spellStart"/>
      <w:proofErr w:type="gramStart"/>
      <w:r>
        <w:rPr>
          <w:rFonts w:ascii="Courier New" w:hAnsi="Courier New"/>
          <w:b/>
          <w:bCs/>
          <w:sz w:val="20"/>
          <w:szCs w:val="20"/>
        </w:rPr>
        <w:t>def</w:t>
      </w:r>
      <w:proofErr w:type="spellEnd"/>
      <w:proofErr w:type="gramEnd"/>
      <w:r>
        <w:rPr>
          <w:rFonts w:ascii="Courier New" w:hAnsi="Courier New"/>
          <w:b/>
          <w:bCs/>
          <w:sz w:val="20"/>
          <w:szCs w:val="20"/>
        </w:rPr>
        <w:t xml:space="preserve"> </w:t>
      </w:r>
      <w:proofErr w:type="spellStart"/>
      <w:r>
        <w:rPr>
          <w:rFonts w:ascii="Courier New" w:hAnsi="Courier New"/>
          <w:b/>
          <w:bCs/>
          <w:sz w:val="20"/>
          <w:szCs w:val="20"/>
        </w:rPr>
        <w:t>draw_</w:t>
      </w:r>
      <w:r w:rsidR="00043D81">
        <w:rPr>
          <w:rFonts w:ascii="Courier New" w:hAnsi="Courier New"/>
          <w:b/>
          <w:bCs/>
          <w:sz w:val="20"/>
          <w:szCs w:val="20"/>
        </w:rPr>
        <w:t>P</w:t>
      </w:r>
      <w:proofErr w:type="spellEnd"/>
      <w:r>
        <w:rPr>
          <w:rFonts w:ascii="Courier New" w:hAnsi="Courier New"/>
          <w:b/>
          <w:bCs/>
          <w:sz w:val="20"/>
          <w:szCs w:val="20"/>
        </w:rPr>
        <w:t>(</w:t>
      </w:r>
      <w:proofErr w:type="spellStart"/>
      <w:r>
        <w:rPr>
          <w:rFonts w:ascii="Courier New" w:hAnsi="Courier New"/>
          <w:b/>
          <w:bCs/>
          <w:sz w:val="20"/>
          <w:szCs w:val="20"/>
        </w:rPr>
        <w:t>t,height</w:t>
      </w:r>
      <w:proofErr w:type="spellEnd"/>
      <w:r>
        <w:rPr>
          <w:rFonts w:ascii="Courier New" w:hAnsi="Courier New"/>
          <w:b/>
          <w:bCs/>
          <w:sz w:val="20"/>
          <w:szCs w:val="20"/>
        </w:rPr>
        <w:t>):</w:t>
      </w:r>
    </w:p>
    <w:p w14:paraId="3DD919B9" w14:textId="4965BD5E" w:rsidR="00043D81" w:rsidRPr="009E012A" w:rsidRDefault="00043D81" w:rsidP="009E012A">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 xml:space="preserve"># Put pen down </w:t>
      </w:r>
      <w:r w:rsidR="00AF470B">
        <w:rPr>
          <w:rFonts w:ascii="Courier New" w:hAnsi="Courier New"/>
          <w:b/>
          <w:bCs/>
          <w:sz w:val="20"/>
          <w:szCs w:val="20"/>
        </w:rPr>
        <w:t>before drawing the letter</w:t>
      </w:r>
    </w:p>
    <w:p w14:paraId="23C75FBF" w14:textId="49E6FF33" w:rsidR="009E012A" w:rsidRPr="00043D81" w:rsidRDefault="009E012A" w:rsidP="009E012A">
      <w:pPr>
        <w:pStyle w:val="Default"/>
        <w:rPr>
          <w:rFonts w:ascii="Courier New" w:hAnsi="Courier New"/>
          <w:b/>
          <w:bCs/>
          <w:sz w:val="20"/>
          <w:szCs w:val="20"/>
        </w:rPr>
      </w:pPr>
      <w:r w:rsidRPr="00043D81">
        <w:rPr>
          <w:rFonts w:ascii="Courier New" w:hAnsi="Courier New"/>
          <w:b/>
          <w:bCs/>
          <w:sz w:val="20"/>
          <w:szCs w:val="20"/>
        </w:rPr>
        <w:tab/>
      </w:r>
      <w:r w:rsidR="00043D81" w:rsidRPr="00043D81">
        <w:rPr>
          <w:rFonts w:ascii="Courier New" w:hAnsi="Courier New"/>
          <w:b/>
          <w:bCs/>
          <w:sz w:val="20"/>
          <w:szCs w:val="20"/>
        </w:rPr>
        <w:tab/>
      </w:r>
      <w:proofErr w:type="spellStart"/>
      <w:proofErr w:type="gramStart"/>
      <w:r w:rsidR="00043D81" w:rsidRPr="00043D81">
        <w:rPr>
          <w:rFonts w:ascii="Courier New" w:hAnsi="Courier New"/>
          <w:b/>
          <w:bCs/>
          <w:sz w:val="20"/>
          <w:szCs w:val="20"/>
        </w:rPr>
        <w:t>pd</w:t>
      </w:r>
      <w:proofErr w:type="spellEnd"/>
      <w:proofErr w:type="gramEnd"/>
      <w:r w:rsidR="00043D81" w:rsidRPr="00043D81">
        <w:rPr>
          <w:rFonts w:ascii="Courier New" w:hAnsi="Courier New"/>
          <w:b/>
          <w:bCs/>
          <w:sz w:val="20"/>
          <w:szCs w:val="20"/>
        </w:rPr>
        <w:t>(t)</w:t>
      </w:r>
    </w:p>
    <w:p w14:paraId="32B0EE84" w14:textId="77777777" w:rsidR="009E012A" w:rsidRPr="009E012A" w:rsidRDefault="009E012A" w:rsidP="009E012A">
      <w:pPr>
        <w:pStyle w:val="Default"/>
        <w:rPr>
          <w:rFonts w:ascii="Courier New" w:hAnsi="Courier New"/>
          <w:bCs/>
          <w:sz w:val="20"/>
          <w:szCs w:val="20"/>
        </w:rPr>
      </w:pPr>
    </w:p>
    <w:p w14:paraId="48BB0669" w14:textId="77777777" w:rsidR="009E012A" w:rsidRDefault="000D75DE" w:rsidP="009E012A">
      <w:pPr>
        <w:pStyle w:val="Default"/>
        <w:rPr>
          <w:rFonts w:ascii="Courier New" w:hAnsi="Courier New"/>
          <w:bCs/>
          <w:sz w:val="20"/>
          <w:szCs w:val="20"/>
        </w:rPr>
      </w:pPr>
      <w:r>
        <w:rPr>
          <w:rFonts w:ascii="Courier New" w:hAnsi="Courier New"/>
          <w:bCs/>
          <w:sz w:val="20"/>
          <w:szCs w:val="20"/>
        </w:rPr>
        <w:tab/>
        <w:t># Main p</w:t>
      </w:r>
      <w:r w:rsidR="009E012A" w:rsidRPr="009E012A">
        <w:rPr>
          <w:rFonts w:ascii="Courier New" w:hAnsi="Courier New"/>
          <w:bCs/>
          <w:sz w:val="20"/>
          <w:szCs w:val="20"/>
        </w:rPr>
        <w:t>rogram</w:t>
      </w:r>
      <w:r>
        <w:rPr>
          <w:rFonts w:ascii="Courier New" w:hAnsi="Courier New"/>
          <w:bCs/>
          <w:sz w:val="20"/>
          <w:szCs w:val="20"/>
        </w:rPr>
        <w:t xml:space="preserve"> function</w:t>
      </w:r>
    </w:p>
    <w:p w14:paraId="49F1B66C" w14:textId="77777777" w:rsidR="000D75DE" w:rsidRPr="009E012A" w:rsidRDefault="000D75DE" w:rsidP="009E012A">
      <w:pPr>
        <w:pStyle w:val="Default"/>
        <w:rPr>
          <w:rFonts w:ascii="Courier New" w:hAnsi="Courier New"/>
          <w:bCs/>
          <w:sz w:val="20"/>
          <w:szCs w:val="20"/>
        </w:rPr>
      </w:pPr>
      <w:r>
        <w:rPr>
          <w:rFonts w:ascii="Courier New" w:hAnsi="Courier New"/>
          <w:bCs/>
          <w:sz w:val="20"/>
          <w:szCs w:val="20"/>
        </w:rPr>
        <w:tab/>
      </w:r>
      <w:proofErr w:type="spellStart"/>
      <w:proofErr w:type="gramStart"/>
      <w:r>
        <w:rPr>
          <w:rFonts w:ascii="Courier New" w:hAnsi="Courier New"/>
          <w:bCs/>
          <w:sz w:val="20"/>
          <w:szCs w:val="20"/>
        </w:rPr>
        <w:t>def</w:t>
      </w:r>
      <w:proofErr w:type="spellEnd"/>
      <w:proofErr w:type="gramEnd"/>
      <w:r>
        <w:rPr>
          <w:rFonts w:ascii="Courier New" w:hAnsi="Courier New"/>
          <w:bCs/>
          <w:sz w:val="20"/>
          <w:szCs w:val="20"/>
        </w:rPr>
        <w:t xml:space="preserve"> main():</w:t>
      </w:r>
    </w:p>
    <w:p w14:paraId="58F023A0" w14:textId="77777777" w:rsidR="009E012A" w:rsidRPr="009E012A" w:rsidRDefault="009E012A" w:rsidP="000D75DE">
      <w:pPr>
        <w:pStyle w:val="Default"/>
        <w:ind w:left="709" w:firstLine="709"/>
        <w:rPr>
          <w:rFonts w:ascii="Courier New" w:hAnsi="Courier New"/>
          <w:bCs/>
          <w:sz w:val="20"/>
          <w:szCs w:val="20"/>
        </w:rPr>
      </w:pPr>
      <w:r w:rsidRPr="009E012A">
        <w:rPr>
          <w:rFonts w:ascii="Courier New" w:hAnsi="Courier New"/>
          <w:bCs/>
          <w:sz w:val="20"/>
          <w:szCs w:val="20"/>
        </w:rPr>
        <w:t xml:space="preserve"># Create </w:t>
      </w:r>
      <w:proofErr w:type="spellStart"/>
      <w:r w:rsidRPr="009E012A">
        <w:rPr>
          <w:rFonts w:ascii="Courier New" w:hAnsi="Courier New"/>
          <w:bCs/>
          <w:sz w:val="20"/>
          <w:szCs w:val="20"/>
        </w:rPr>
        <w:t>TurtleWorld</w:t>
      </w:r>
      <w:proofErr w:type="spellEnd"/>
      <w:r w:rsidRPr="009E012A">
        <w:rPr>
          <w:rFonts w:ascii="Courier New" w:hAnsi="Courier New"/>
          <w:bCs/>
          <w:sz w:val="20"/>
          <w:szCs w:val="20"/>
        </w:rPr>
        <w:t xml:space="preserve"> object</w:t>
      </w:r>
    </w:p>
    <w:p w14:paraId="0F939B87"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000D75DE">
        <w:rPr>
          <w:rFonts w:ascii="Courier New" w:hAnsi="Courier New"/>
          <w:bCs/>
          <w:sz w:val="20"/>
          <w:szCs w:val="20"/>
        </w:rPr>
        <w:tab/>
      </w:r>
      <w:proofErr w:type="gramStart"/>
      <w:r w:rsidRPr="009E012A">
        <w:rPr>
          <w:rFonts w:ascii="Courier New" w:hAnsi="Courier New"/>
          <w:bCs/>
          <w:sz w:val="20"/>
          <w:szCs w:val="20"/>
        </w:rPr>
        <w:t>world</w:t>
      </w:r>
      <w:proofErr w:type="gramEnd"/>
      <w:r w:rsidRPr="009E012A">
        <w:rPr>
          <w:rFonts w:ascii="Courier New" w:hAnsi="Courier New"/>
          <w:bCs/>
          <w:sz w:val="20"/>
          <w:szCs w:val="20"/>
        </w:rPr>
        <w:t xml:space="preserve"> = </w:t>
      </w:r>
      <w:proofErr w:type="spellStart"/>
      <w:r w:rsidRPr="009E012A">
        <w:rPr>
          <w:rFonts w:ascii="Courier New" w:hAnsi="Courier New"/>
          <w:bCs/>
          <w:sz w:val="20"/>
          <w:szCs w:val="20"/>
        </w:rPr>
        <w:t>TurtleWorld</w:t>
      </w:r>
      <w:proofErr w:type="spellEnd"/>
      <w:r w:rsidRPr="009E012A">
        <w:rPr>
          <w:rFonts w:ascii="Courier New" w:hAnsi="Courier New"/>
          <w:bCs/>
          <w:sz w:val="20"/>
          <w:szCs w:val="20"/>
        </w:rPr>
        <w:t>()</w:t>
      </w:r>
    </w:p>
    <w:p w14:paraId="2CC23AD3"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p>
    <w:p w14:paraId="32576DA5" w14:textId="77777777" w:rsidR="009E012A" w:rsidRPr="009E012A" w:rsidRDefault="009E012A" w:rsidP="000D75DE">
      <w:pPr>
        <w:pStyle w:val="Default"/>
        <w:ind w:left="720" w:firstLine="698"/>
        <w:rPr>
          <w:rFonts w:ascii="Courier New" w:hAnsi="Courier New"/>
          <w:bCs/>
          <w:sz w:val="20"/>
          <w:szCs w:val="20"/>
        </w:rPr>
      </w:pPr>
      <w:r w:rsidRPr="009E012A">
        <w:rPr>
          <w:rFonts w:ascii="Courier New" w:hAnsi="Courier New"/>
          <w:bCs/>
          <w:sz w:val="20"/>
          <w:szCs w:val="20"/>
        </w:rPr>
        <w:t># Create Turtle object</w:t>
      </w:r>
    </w:p>
    <w:p w14:paraId="5F16273C" w14:textId="77777777" w:rsidR="009E012A" w:rsidRDefault="009E012A" w:rsidP="000D75DE">
      <w:pPr>
        <w:pStyle w:val="Default"/>
        <w:ind w:left="720" w:firstLine="698"/>
        <w:rPr>
          <w:rFonts w:ascii="Courier New" w:hAnsi="Courier New"/>
          <w:bCs/>
          <w:sz w:val="20"/>
          <w:szCs w:val="20"/>
        </w:rPr>
      </w:pPr>
      <w:proofErr w:type="gramStart"/>
      <w:r w:rsidRPr="009E012A">
        <w:rPr>
          <w:rFonts w:ascii="Courier New" w:hAnsi="Courier New"/>
          <w:bCs/>
          <w:sz w:val="20"/>
          <w:szCs w:val="20"/>
        </w:rPr>
        <w:t>turtle</w:t>
      </w:r>
      <w:proofErr w:type="gramEnd"/>
      <w:r w:rsidRPr="009E012A">
        <w:rPr>
          <w:rFonts w:ascii="Courier New" w:hAnsi="Courier New"/>
          <w:bCs/>
          <w:sz w:val="20"/>
          <w:szCs w:val="20"/>
        </w:rPr>
        <w:t xml:space="preserve"> = Turtle()</w:t>
      </w:r>
    </w:p>
    <w:p w14:paraId="03675E18" w14:textId="2F916456" w:rsidR="00065955" w:rsidRPr="009E012A" w:rsidRDefault="00065955" w:rsidP="000D75DE">
      <w:pPr>
        <w:pStyle w:val="Default"/>
        <w:ind w:left="720" w:firstLine="698"/>
        <w:rPr>
          <w:rFonts w:ascii="Courier New" w:hAnsi="Courier New"/>
          <w:bCs/>
          <w:sz w:val="20"/>
          <w:szCs w:val="20"/>
        </w:rPr>
      </w:pPr>
      <w:proofErr w:type="spellStart"/>
      <w:proofErr w:type="gramStart"/>
      <w:r>
        <w:rPr>
          <w:rFonts w:ascii="Courier New" w:hAnsi="Courier New"/>
          <w:bCs/>
          <w:sz w:val="20"/>
          <w:szCs w:val="20"/>
        </w:rPr>
        <w:t>turtle.delay</w:t>
      </w:r>
      <w:proofErr w:type="spellEnd"/>
      <w:proofErr w:type="gramEnd"/>
      <w:r>
        <w:rPr>
          <w:rFonts w:ascii="Courier New" w:hAnsi="Courier New"/>
          <w:bCs/>
          <w:sz w:val="20"/>
          <w:szCs w:val="20"/>
        </w:rPr>
        <w:t xml:space="preserve"> = 0.01</w:t>
      </w:r>
    </w:p>
    <w:p w14:paraId="6FEC0FE5" w14:textId="77777777" w:rsidR="009E012A" w:rsidRPr="009E012A" w:rsidRDefault="009E012A" w:rsidP="009E012A">
      <w:pPr>
        <w:pStyle w:val="Default"/>
        <w:ind w:left="720"/>
        <w:rPr>
          <w:rFonts w:ascii="Courier New" w:hAnsi="Courier New"/>
          <w:bCs/>
          <w:sz w:val="20"/>
          <w:szCs w:val="20"/>
        </w:rPr>
      </w:pPr>
    </w:p>
    <w:p w14:paraId="4E2AC1FF" w14:textId="77777777" w:rsidR="009E012A" w:rsidRPr="009E012A" w:rsidRDefault="009E012A" w:rsidP="000D75DE">
      <w:pPr>
        <w:pStyle w:val="Default"/>
        <w:ind w:left="720" w:firstLine="698"/>
        <w:rPr>
          <w:rFonts w:ascii="Courier New" w:hAnsi="Courier New"/>
          <w:bCs/>
          <w:sz w:val="20"/>
          <w:szCs w:val="20"/>
        </w:rPr>
      </w:pPr>
      <w:r w:rsidRPr="009E012A">
        <w:rPr>
          <w:rFonts w:ascii="Courier New" w:hAnsi="Courier New"/>
          <w:bCs/>
          <w:sz w:val="20"/>
          <w:szCs w:val="20"/>
        </w:rPr>
        <w:t># Define variables</w:t>
      </w:r>
    </w:p>
    <w:p w14:paraId="59612C93" w14:textId="77777777" w:rsidR="009E012A" w:rsidRPr="009E012A" w:rsidRDefault="009E012A" w:rsidP="000D75DE">
      <w:pPr>
        <w:pStyle w:val="Default"/>
        <w:ind w:left="720" w:firstLine="698"/>
        <w:rPr>
          <w:rFonts w:ascii="Courier New" w:hAnsi="Courier New"/>
          <w:bCs/>
          <w:sz w:val="20"/>
          <w:szCs w:val="20"/>
        </w:rPr>
      </w:pPr>
      <w:proofErr w:type="gramStart"/>
      <w:r w:rsidRPr="009E012A">
        <w:rPr>
          <w:rFonts w:ascii="Courier New" w:hAnsi="Courier New"/>
          <w:bCs/>
          <w:sz w:val="20"/>
          <w:szCs w:val="20"/>
        </w:rPr>
        <w:t>length</w:t>
      </w:r>
      <w:proofErr w:type="gramEnd"/>
      <w:r w:rsidRPr="009E012A">
        <w:rPr>
          <w:rFonts w:ascii="Courier New" w:hAnsi="Courier New"/>
          <w:bCs/>
          <w:sz w:val="20"/>
          <w:szCs w:val="20"/>
        </w:rPr>
        <w:t xml:space="preserve"> = 100</w:t>
      </w:r>
    </w:p>
    <w:p w14:paraId="7FF7F48A" w14:textId="77777777" w:rsidR="009E012A" w:rsidRPr="009E012A" w:rsidRDefault="009E012A" w:rsidP="009E012A">
      <w:pPr>
        <w:pStyle w:val="Default"/>
        <w:ind w:left="720"/>
        <w:rPr>
          <w:rFonts w:ascii="Courier New" w:hAnsi="Courier New"/>
          <w:bCs/>
          <w:sz w:val="20"/>
          <w:szCs w:val="20"/>
        </w:rPr>
      </w:pPr>
    </w:p>
    <w:p w14:paraId="666D5CF9"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000D75DE">
        <w:rPr>
          <w:rFonts w:ascii="Courier New" w:hAnsi="Courier New"/>
          <w:bCs/>
          <w:sz w:val="20"/>
          <w:szCs w:val="20"/>
        </w:rPr>
        <w:tab/>
      </w:r>
      <w:r w:rsidRPr="009E012A">
        <w:rPr>
          <w:rFonts w:ascii="Courier New" w:hAnsi="Courier New"/>
          <w:bCs/>
          <w:sz w:val="20"/>
          <w:szCs w:val="20"/>
        </w:rPr>
        <w:t># Draw graphics</w:t>
      </w:r>
    </w:p>
    <w:p w14:paraId="0C94ACA1" w14:textId="0C26D6B6" w:rsidR="009E012A" w:rsidRPr="009E012A" w:rsidRDefault="009E012A" w:rsidP="009E012A">
      <w:pPr>
        <w:pStyle w:val="Default"/>
        <w:rPr>
          <w:rFonts w:ascii="Courier New" w:hAnsi="Courier New"/>
          <w:b/>
          <w:bCs/>
          <w:sz w:val="20"/>
          <w:szCs w:val="20"/>
        </w:rPr>
      </w:pPr>
      <w:r w:rsidRPr="009E012A">
        <w:rPr>
          <w:rFonts w:ascii="Courier New" w:hAnsi="Courier New"/>
          <w:bCs/>
          <w:sz w:val="20"/>
          <w:szCs w:val="20"/>
        </w:rPr>
        <w:tab/>
      </w:r>
      <w:r w:rsidR="000D75DE">
        <w:rPr>
          <w:rFonts w:ascii="Courier New" w:hAnsi="Courier New"/>
          <w:bCs/>
          <w:sz w:val="20"/>
          <w:szCs w:val="20"/>
        </w:rPr>
        <w:tab/>
      </w:r>
      <w:proofErr w:type="spellStart"/>
      <w:proofErr w:type="gramStart"/>
      <w:r w:rsidRPr="009E012A">
        <w:rPr>
          <w:rFonts w:ascii="Courier New" w:hAnsi="Courier New"/>
          <w:b/>
          <w:bCs/>
          <w:sz w:val="20"/>
          <w:szCs w:val="20"/>
        </w:rPr>
        <w:t>draw</w:t>
      </w:r>
      <w:proofErr w:type="gramEnd"/>
      <w:r w:rsidRPr="009E012A">
        <w:rPr>
          <w:rFonts w:ascii="Courier New" w:hAnsi="Courier New"/>
          <w:b/>
          <w:bCs/>
          <w:sz w:val="20"/>
          <w:szCs w:val="20"/>
        </w:rPr>
        <w:t>_</w:t>
      </w:r>
      <w:r w:rsidR="00043D81">
        <w:rPr>
          <w:rFonts w:ascii="Courier New" w:hAnsi="Courier New"/>
          <w:b/>
          <w:bCs/>
          <w:sz w:val="20"/>
          <w:szCs w:val="20"/>
        </w:rPr>
        <w:t>P</w:t>
      </w:r>
      <w:proofErr w:type="spellEnd"/>
      <w:r w:rsidR="00043D81">
        <w:rPr>
          <w:rFonts w:ascii="Courier New" w:hAnsi="Courier New"/>
          <w:b/>
          <w:bCs/>
          <w:sz w:val="20"/>
          <w:szCs w:val="20"/>
        </w:rPr>
        <w:t>(</w:t>
      </w:r>
      <w:proofErr w:type="spellStart"/>
      <w:r w:rsidRPr="009E012A">
        <w:rPr>
          <w:rFonts w:ascii="Courier New" w:hAnsi="Courier New"/>
          <w:b/>
          <w:bCs/>
          <w:sz w:val="20"/>
          <w:szCs w:val="20"/>
        </w:rPr>
        <w:t>turtle,length</w:t>
      </w:r>
      <w:proofErr w:type="spellEnd"/>
      <w:r w:rsidRPr="009E012A">
        <w:rPr>
          <w:rFonts w:ascii="Courier New" w:hAnsi="Courier New"/>
          <w:b/>
          <w:bCs/>
          <w:sz w:val="20"/>
          <w:szCs w:val="20"/>
        </w:rPr>
        <w:t>)</w:t>
      </w:r>
    </w:p>
    <w:p w14:paraId="3EAF4CBE" w14:textId="77777777" w:rsidR="009E012A" w:rsidRPr="009E012A" w:rsidRDefault="009E012A" w:rsidP="009E012A">
      <w:pPr>
        <w:pStyle w:val="Default"/>
        <w:rPr>
          <w:rFonts w:ascii="Courier New" w:hAnsi="Courier New"/>
          <w:bCs/>
          <w:sz w:val="20"/>
          <w:szCs w:val="20"/>
        </w:rPr>
      </w:pPr>
    </w:p>
    <w:p w14:paraId="661FEDF6" w14:textId="77777777"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000D75DE">
        <w:rPr>
          <w:rFonts w:ascii="Courier New" w:hAnsi="Courier New"/>
          <w:bCs/>
          <w:sz w:val="20"/>
          <w:szCs w:val="20"/>
        </w:rPr>
        <w:tab/>
      </w:r>
      <w:r w:rsidRPr="009E012A">
        <w:rPr>
          <w:rFonts w:ascii="Courier New" w:hAnsi="Courier New"/>
          <w:bCs/>
          <w:sz w:val="20"/>
          <w:szCs w:val="20"/>
        </w:rPr>
        <w:t># Press enter to exit</w:t>
      </w:r>
    </w:p>
    <w:p w14:paraId="71F8E782" w14:textId="23CF3125" w:rsidR="009E012A" w:rsidRP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000D75DE">
        <w:rPr>
          <w:rFonts w:ascii="Courier New" w:hAnsi="Courier New"/>
          <w:bCs/>
          <w:sz w:val="20"/>
          <w:szCs w:val="20"/>
        </w:rPr>
        <w:tab/>
      </w:r>
      <w:proofErr w:type="gramStart"/>
      <w:r w:rsidR="00AC6EB1">
        <w:rPr>
          <w:rFonts w:ascii="Courier New" w:hAnsi="Courier New"/>
          <w:bCs/>
          <w:sz w:val="20"/>
          <w:szCs w:val="20"/>
        </w:rPr>
        <w:t>key</w:t>
      </w:r>
      <w:proofErr w:type="gramEnd"/>
      <w:r w:rsidR="00AC6EB1">
        <w:rPr>
          <w:rFonts w:ascii="Courier New" w:hAnsi="Courier New"/>
          <w:bCs/>
          <w:sz w:val="20"/>
          <w:szCs w:val="20"/>
        </w:rPr>
        <w:t xml:space="preserve"> = </w:t>
      </w:r>
      <w:r w:rsidRPr="009E012A">
        <w:rPr>
          <w:rFonts w:ascii="Courier New" w:hAnsi="Courier New"/>
          <w:bCs/>
          <w:sz w:val="20"/>
          <w:szCs w:val="20"/>
        </w:rPr>
        <w:t>input(‘Press enter to exit’)</w:t>
      </w:r>
    </w:p>
    <w:p w14:paraId="74D64AB4" w14:textId="77777777" w:rsidR="009E012A" w:rsidRDefault="009E012A" w:rsidP="009E012A">
      <w:pPr>
        <w:pStyle w:val="Default"/>
        <w:rPr>
          <w:rFonts w:ascii="Courier New" w:hAnsi="Courier New"/>
          <w:bCs/>
          <w:sz w:val="20"/>
          <w:szCs w:val="20"/>
        </w:rPr>
      </w:pPr>
      <w:r w:rsidRPr="009E012A">
        <w:rPr>
          <w:rFonts w:ascii="Courier New" w:hAnsi="Courier New"/>
          <w:bCs/>
          <w:sz w:val="20"/>
          <w:szCs w:val="20"/>
        </w:rPr>
        <w:tab/>
      </w:r>
      <w:r w:rsidR="000D75DE">
        <w:rPr>
          <w:rFonts w:ascii="Courier New" w:hAnsi="Courier New"/>
          <w:bCs/>
          <w:sz w:val="20"/>
          <w:szCs w:val="20"/>
        </w:rPr>
        <w:tab/>
      </w:r>
      <w:proofErr w:type="spellStart"/>
      <w:proofErr w:type="gramStart"/>
      <w:r w:rsidRPr="009E012A">
        <w:rPr>
          <w:rFonts w:ascii="Courier New" w:hAnsi="Courier New"/>
          <w:bCs/>
          <w:sz w:val="20"/>
          <w:szCs w:val="20"/>
        </w:rPr>
        <w:t>world.destroy</w:t>
      </w:r>
      <w:proofErr w:type="spellEnd"/>
      <w:proofErr w:type="gramEnd"/>
      <w:r w:rsidRPr="009E012A">
        <w:rPr>
          <w:rFonts w:ascii="Courier New" w:hAnsi="Courier New"/>
          <w:bCs/>
          <w:sz w:val="20"/>
          <w:szCs w:val="20"/>
        </w:rPr>
        <w:t>()</w:t>
      </w:r>
    </w:p>
    <w:p w14:paraId="5BFCCB8F" w14:textId="77777777" w:rsidR="000D75DE" w:rsidRDefault="000D75DE" w:rsidP="009E012A">
      <w:pPr>
        <w:pStyle w:val="Default"/>
        <w:rPr>
          <w:rFonts w:ascii="Courier New" w:hAnsi="Courier New"/>
          <w:bCs/>
          <w:sz w:val="20"/>
          <w:szCs w:val="20"/>
        </w:rPr>
      </w:pPr>
    </w:p>
    <w:p w14:paraId="0C1A03A5" w14:textId="77777777" w:rsidR="000D75DE" w:rsidRDefault="000D75DE" w:rsidP="000D75DE">
      <w:pPr>
        <w:pStyle w:val="Default"/>
        <w:ind w:firstLine="709"/>
        <w:rPr>
          <w:rFonts w:ascii="Courier New" w:hAnsi="Courier New"/>
          <w:bCs/>
          <w:sz w:val="20"/>
          <w:szCs w:val="20"/>
        </w:rPr>
      </w:pPr>
      <w:r>
        <w:rPr>
          <w:rFonts w:ascii="Courier New" w:hAnsi="Courier New"/>
          <w:bCs/>
          <w:sz w:val="20"/>
          <w:szCs w:val="20"/>
        </w:rPr>
        <w:t># Call main program</w:t>
      </w:r>
    </w:p>
    <w:p w14:paraId="5D0A8A7C" w14:textId="77777777" w:rsidR="000D75DE" w:rsidRDefault="000D75DE" w:rsidP="000D75DE">
      <w:pPr>
        <w:pStyle w:val="Default"/>
        <w:ind w:firstLine="709"/>
        <w:rPr>
          <w:rFonts w:ascii="Courier New" w:hAnsi="Courier New"/>
          <w:b/>
          <w:bCs/>
          <w:sz w:val="20"/>
          <w:szCs w:val="20"/>
        </w:rPr>
      </w:pPr>
      <w:proofErr w:type="gramStart"/>
      <w:r>
        <w:rPr>
          <w:rFonts w:ascii="Courier New" w:hAnsi="Courier New"/>
          <w:bCs/>
          <w:sz w:val="20"/>
          <w:szCs w:val="20"/>
        </w:rPr>
        <w:t>main</w:t>
      </w:r>
      <w:proofErr w:type="gramEnd"/>
      <w:r>
        <w:rPr>
          <w:rFonts w:ascii="Courier New" w:hAnsi="Courier New"/>
          <w:bCs/>
          <w:sz w:val="20"/>
          <w:szCs w:val="20"/>
        </w:rPr>
        <w:t>()</w:t>
      </w:r>
    </w:p>
    <w:p w14:paraId="786FA410" w14:textId="77777777" w:rsidR="000D75DE" w:rsidRDefault="000D75DE">
      <w:pPr>
        <w:pStyle w:val="Default"/>
      </w:pPr>
    </w:p>
    <w:p w14:paraId="1A2B9D1A" w14:textId="11479DFE" w:rsidR="00722CFD" w:rsidRDefault="009E012A" w:rsidP="009E012A">
      <w:pPr>
        <w:pStyle w:val="Default"/>
      </w:pPr>
      <w:r>
        <w:t xml:space="preserve">Using the skeleton code above (based on the previous program), write the function </w:t>
      </w:r>
      <w:proofErr w:type="spellStart"/>
      <w:r w:rsidRPr="00436A44">
        <w:rPr>
          <w:rFonts w:ascii="Courier New" w:hAnsi="Courier New"/>
          <w:b/>
          <w:sz w:val="20"/>
        </w:rPr>
        <w:t>draw_</w:t>
      </w:r>
      <w:proofErr w:type="gramStart"/>
      <w:r w:rsidR="00870716">
        <w:rPr>
          <w:rFonts w:ascii="Courier New" w:hAnsi="Courier New"/>
          <w:b/>
          <w:sz w:val="20"/>
        </w:rPr>
        <w:t>P</w:t>
      </w:r>
      <w:proofErr w:type="spellEnd"/>
      <w:r w:rsidRPr="00436A44">
        <w:rPr>
          <w:rFonts w:ascii="Courier New" w:hAnsi="Courier New"/>
          <w:b/>
          <w:sz w:val="20"/>
        </w:rPr>
        <w:t>(</w:t>
      </w:r>
      <w:proofErr w:type="gramEnd"/>
      <w:r w:rsidRPr="00436A44">
        <w:rPr>
          <w:rFonts w:ascii="Courier New" w:hAnsi="Courier New"/>
          <w:b/>
          <w:sz w:val="20"/>
        </w:rPr>
        <w:t>)</w:t>
      </w:r>
      <w:r w:rsidR="00F5546E">
        <w:t xml:space="preserve"> that takes two parameters, </w:t>
      </w:r>
      <w:r w:rsidR="00F5546E">
        <w:rPr>
          <w:rFonts w:ascii="Courier New" w:hAnsi="Courier New"/>
          <w:b/>
          <w:sz w:val="20"/>
        </w:rPr>
        <w:t>t</w:t>
      </w:r>
      <w:r w:rsidR="00F5546E">
        <w:t xml:space="preserve"> representing the turtle used to draw and </w:t>
      </w:r>
      <w:r w:rsidR="00F5546E">
        <w:rPr>
          <w:rFonts w:ascii="Courier New" w:hAnsi="Courier New"/>
          <w:b/>
          <w:sz w:val="20"/>
        </w:rPr>
        <w:t>height</w:t>
      </w:r>
      <w:r w:rsidR="00F5546E">
        <w:t xml:space="preserve"> representing the height of the letter</w:t>
      </w:r>
      <w:r w:rsidR="003412CD">
        <w:t xml:space="preserve"> such that:</w:t>
      </w:r>
    </w:p>
    <w:p w14:paraId="29FBFF23" w14:textId="01A1672B" w:rsidR="00436A44" w:rsidRDefault="00436A44" w:rsidP="007A2012">
      <w:pPr>
        <w:pStyle w:val="Default"/>
        <w:numPr>
          <w:ilvl w:val="0"/>
          <w:numId w:val="10"/>
        </w:numPr>
      </w:pPr>
      <w:r>
        <w:t xml:space="preserve">The function draws a block </w:t>
      </w:r>
      <w:r w:rsidR="00C92ABE">
        <w:rPr>
          <w:b/>
        </w:rPr>
        <w:t>P</w:t>
      </w:r>
      <w:r>
        <w:t xml:space="preserve"> </w:t>
      </w:r>
      <w:r w:rsidR="00C92ABE">
        <w:t xml:space="preserve">where the </w:t>
      </w:r>
      <w:r w:rsidR="00C92ABE" w:rsidRPr="00C92ABE">
        <w:rPr>
          <w:b/>
        </w:rPr>
        <w:t>width</w:t>
      </w:r>
      <w:r w:rsidR="0061683F">
        <w:rPr>
          <w:b/>
        </w:rPr>
        <w:t xml:space="preserve"> is one-half of the height</w:t>
      </w:r>
      <w:r w:rsidR="007A2012">
        <w:t xml:space="preserve"> and </w:t>
      </w:r>
      <w:r>
        <w:t>assum</w:t>
      </w:r>
      <w:r w:rsidR="007A2012">
        <w:t>es</w:t>
      </w:r>
      <w:r>
        <w:t xml:space="preserve"> the turtle cursor </w:t>
      </w:r>
      <w:r w:rsidRPr="007A2012">
        <w:rPr>
          <w:i/>
        </w:rPr>
        <w:t>s</w:t>
      </w:r>
      <w:r w:rsidR="007A2012">
        <w:rPr>
          <w:i/>
        </w:rPr>
        <w:t>tarts</w:t>
      </w:r>
      <w:r>
        <w:t xml:space="preserve"> in the </w:t>
      </w:r>
      <w:r w:rsidRPr="007A2012">
        <w:rPr>
          <w:i/>
        </w:rPr>
        <w:t>upper-left</w:t>
      </w:r>
      <w:r>
        <w:t xml:space="preserve"> corner and is facing </w:t>
      </w:r>
      <w:r w:rsidRPr="007A2012">
        <w:rPr>
          <w:i/>
        </w:rPr>
        <w:t>right.</w:t>
      </w:r>
    </w:p>
    <w:p w14:paraId="4377BD81" w14:textId="0DE8FA39" w:rsidR="00436A44" w:rsidRPr="00040F84" w:rsidRDefault="00436A44" w:rsidP="00436A44">
      <w:pPr>
        <w:pStyle w:val="Default"/>
        <w:numPr>
          <w:ilvl w:val="0"/>
          <w:numId w:val="10"/>
        </w:numPr>
        <w:rPr>
          <w:b/>
          <w:u w:val="single"/>
        </w:rPr>
      </w:pPr>
      <w:r w:rsidRPr="00040F84">
        <w:rPr>
          <w:b/>
          <w:u w:val="single"/>
        </w:rPr>
        <w:t xml:space="preserve">The turtle cursor </w:t>
      </w:r>
      <w:r w:rsidR="006F62E4">
        <w:rPr>
          <w:b/>
          <w:u w:val="single"/>
        </w:rPr>
        <w:t>MUST</w:t>
      </w:r>
      <w:r w:rsidRPr="00040F84">
        <w:rPr>
          <w:b/>
          <w:u w:val="single"/>
        </w:rPr>
        <w:t xml:space="preserve"> </w:t>
      </w:r>
      <w:r w:rsidRPr="00040F84">
        <w:rPr>
          <w:b/>
          <w:i/>
          <w:u w:val="single"/>
        </w:rPr>
        <w:t>end</w:t>
      </w:r>
      <w:r w:rsidRPr="00040F84">
        <w:rPr>
          <w:b/>
          <w:u w:val="single"/>
        </w:rPr>
        <w:t xml:space="preserve"> in the </w:t>
      </w:r>
      <w:r w:rsidRPr="00040F84">
        <w:rPr>
          <w:b/>
          <w:i/>
          <w:u w:val="single"/>
        </w:rPr>
        <w:t>upper-right</w:t>
      </w:r>
      <w:r w:rsidRPr="00040F84">
        <w:rPr>
          <w:b/>
          <w:u w:val="single"/>
        </w:rPr>
        <w:t xml:space="preserve"> corner and be facing </w:t>
      </w:r>
      <w:r w:rsidRPr="00040F84">
        <w:rPr>
          <w:b/>
          <w:i/>
          <w:u w:val="single"/>
        </w:rPr>
        <w:t>right</w:t>
      </w:r>
      <w:r w:rsidR="00B22F2D">
        <w:rPr>
          <w:b/>
          <w:i/>
          <w:u w:val="single"/>
        </w:rPr>
        <w:t xml:space="preserve"> when the function finishes</w:t>
      </w:r>
      <w:r w:rsidRPr="00040F84">
        <w:rPr>
          <w:b/>
          <w:i/>
          <w:u w:val="single"/>
        </w:rPr>
        <w:t>.</w:t>
      </w:r>
    </w:p>
    <w:p w14:paraId="63ADC4E5" w14:textId="13DEED4E" w:rsidR="001974EA" w:rsidRDefault="00436A44" w:rsidP="000916EF">
      <w:pPr>
        <w:pStyle w:val="Default"/>
        <w:numPr>
          <w:ilvl w:val="0"/>
          <w:numId w:val="10"/>
        </w:numPr>
      </w:pPr>
      <w:r>
        <w:rPr>
          <w:i/>
        </w:rPr>
        <w:t>All</w:t>
      </w:r>
      <w:r>
        <w:t xml:space="preserve"> drawing </w:t>
      </w:r>
      <w:r w:rsidR="007B0F7D" w:rsidRPr="007B0F7D">
        <w:rPr>
          <w:b/>
        </w:rPr>
        <w:t>MUST</w:t>
      </w:r>
      <w:r>
        <w:t xml:space="preserve"> be done using the </w:t>
      </w:r>
      <w:proofErr w:type="spellStart"/>
      <w:r>
        <w:rPr>
          <w:rFonts w:ascii="Courier New" w:hAnsi="Courier New"/>
          <w:b/>
          <w:sz w:val="20"/>
        </w:rPr>
        <w:t>right_</w:t>
      </w:r>
      <w:proofErr w:type="gramStart"/>
      <w:r>
        <w:rPr>
          <w:rFonts w:ascii="Courier New" w:hAnsi="Courier New"/>
          <w:b/>
          <w:sz w:val="20"/>
        </w:rPr>
        <w:t>ang</w:t>
      </w:r>
      <w:proofErr w:type="spellEnd"/>
      <w:r>
        <w:rPr>
          <w:rFonts w:ascii="Courier New" w:hAnsi="Courier New"/>
          <w:b/>
          <w:sz w:val="20"/>
        </w:rPr>
        <w:t>(</w:t>
      </w:r>
      <w:proofErr w:type="gramEnd"/>
      <w:r>
        <w:rPr>
          <w:rFonts w:ascii="Courier New" w:hAnsi="Courier New"/>
          <w:b/>
          <w:sz w:val="20"/>
        </w:rPr>
        <w:t>)</w:t>
      </w:r>
      <w:r>
        <w:t xml:space="preserve"> function (which </w:t>
      </w:r>
      <w:r w:rsidR="00005AE2">
        <w:rPr>
          <w:b/>
          <w:i/>
          <w:u w:val="single"/>
        </w:rPr>
        <w:t>CAN</w:t>
      </w:r>
      <w:r w:rsidR="007D5FCF">
        <w:rPr>
          <w:b/>
          <w:i/>
          <w:u w:val="single"/>
        </w:rPr>
        <w:t>NOT</w:t>
      </w:r>
      <w:r w:rsidR="00F04659">
        <w:t xml:space="preserve"> be modified). In the </w:t>
      </w:r>
      <w:proofErr w:type="spellStart"/>
      <w:r w:rsidR="00F04659" w:rsidRPr="00436A44">
        <w:rPr>
          <w:rFonts w:ascii="Courier New" w:hAnsi="Courier New"/>
          <w:b/>
          <w:sz w:val="20"/>
        </w:rPr>
        <w:t>draw_</w:t>
      </w:r>
      <w:proofErr w:type="gramStart"/>
      <w:r w:rsidR="00F04659">
        <w:rPr>
          <w:rFonts w:ascii="Courier New" w:hAnsi="Courier New"/>
          <w:b/>
          <w:sz w:val="20"/>
        </w:rPr>
        <w:t>P</w:t>
      </w:r>
      <w:proofErr w:type="spellEnd"/>
      <w:r w:rsidR="00F04659" w:rsidRPr="00436A44">
        <w:rPr>
          <w:rFonts w:ascii="Courier New" w:hAnsi="Courier New"/>
          <w:b/>
          <w:sz w:val="20"/>
        </w:rPr>
        <w:t>(</w:t>
      </w:r>
      <w:proofErr w:type="gramEnd"/>
      <w:r w:rsidR="00F04659" w:rsidRPr="00436A44">
        <w:rPr>
          <w:rFonts w:ascii="Courier New" w:hAnsi="Courier New"/>
          <w:b/>
          <w:sz w:val="20"/>
        </w:rPr>
        <w:t>)</w:t>
      </w:r>
      <w:r w:rsidR="00F04659">
        <w:t xml:space="preserve"> function, t</w:t>
      </w:r>
      <w:r w:rsidR="00A72C98">
        <w:t xml:space="preserve">he turtle </w:t>
      </w:r>
      <w:r w:rsidR="00F04659">
        <w:t>can be repositioned without drawing, i.e. when the pen is up, using any of the turtle graphics drawing commands</w:t>
      </w:r>
      <w:r w:rsidR="00A72C98">
        <w:t>.</w:t>
      </w:r>
    </w:p>
    <w:p w14:paraId="1C676687" w14:textId="77777777" w:rsidR="001974EA" w:rsidRDefault="001974EA" w:rsidP="001974EA">
      <w:pPr>
        <w:pStyle w:val="Default"/>
      </w:pPr>
    </w:p>
    <w:p w14:paraId="23D7AB09" w14:textId="62E79256" w:rsidR="009E012A" w:rsidRPr="00040F84" w:rsidRDefault="001974EA" w:rsidP="006F2BFA">
      <w:pPr>
        <w:pStyle w:val="Default"/>
      </w:pPr>
      <w:r>
        <w:t xml:space="preserve">Save the program as </w:t>
      </w:r>
      <w:r w:rsidR="00F04659">
        <w:rPr>
          <w:b/>
        </w:rPr>
        <w:t>drawP</w:t>
      </w:r>
      <w:r w:rsidRPr="001974EA">
        <w:rPr>
          <w:b/>
        </w:rPr>
        <w:t>.py</w:t>
      </w:r>
      <w:r>
        <w:rPr>
          <w:b/>
        </w:rPr>
        <w:t xml:space="preserve"> </w:t>
      </w:r>
      <w:r>
        <w:t>and show the instructor your output.</w:t>
      </w:r>
    </w:p>
    <w:p w14:paraId="77859BA3" w14:textId="60938CB6" w:rsidR="003948CC" w:rsidRDefault="00B60D47" w:rsidP="003948CC">
      <w:pPr>
        <w:pStyle w:val="Default"/>
        <w:rPr>
          <w:rFonts w:ascii="Arial" w:hAnsi="Arial"/>
          <w:b/>
          <w:bCs/>
          <w:i/>
          <w:iCs/>
          <w:sz w:val="28"/>
          <w:szCs w:val="28"/>
        </w:rPr>
      </w:pPr>
      <w:r>
        <w:rPr>
          <w:rFonts w:ascii="Arial" w:hAnsi="Arial"/>
          <w:b/>
          <w:bCs/>
          <w:sz w:val="28"/>
          <w:szCs w:val="28"/>
        </w:rPr>
        <w:lastRenderedPageBreak/>
        <w:t>3</w:t>
      </w:r>
      <w:r w:rsidR="006F2BFA">
        <w:rPr>
          <w:rFonts w:ascii="Arial" w:hAnsi="Arial"/>
          <w:b/>
          <w:bCs/>
          <w:sz w:val="28"/>
          <w:szCs w:val="28"/>
        </w:rPr>
        <w:t>.</w:t>
      </w:r>
      <w:r w:rsidR="001974EA">
        <w:rPr>
          <w:rFonts w:ascii="Arial" w:hAnsi="Arial"/>
          <w:b/>
          <w:bCs/>
          <w:sz w:val="28"/>
          <w:szCs w:val="28"/>
        </w:rPr>
        <w:t xml:space="preserve"> STOP POP TOPS!</w:t>
      </w:r>
      <w:r w:rsidR="003948CC" w:rsidRPr="003948CC">
        <w:rPr>
          <w:rFonts w:ascii="Arial" w:hAnsi="Arial"/>
          <w:b/>
          <w:bCs/>
          <w:i/>
          <w:iCs/>
          <w:sz w:val="28"/>
          <w:szCs w:val="28"/>
        </w:rPr>
        <w:t xml:space="preserve"> </w:t>
      </w:r>
    </w:p>
    <w:p w14:paraId="5BB0A317" w14:textId="77777777" w:rsidR="003948CC" w:rsidRDefault="003948CC" w:rsidP="003948CC">
      <w:pPr>
        <w:pStyle w:val="Default"/>
      </w:pPr>
    </w:p>
    <w:p w14:paraId="7A3AF20D" w14:textId="7666473C" w:rsidR="006F2BFA" w:rsidRDefault="00722578">
      <w:pPr>
        <w:pStyle w:val="Default"/>
      </w:pPr>
      <w:r>
        <w:t xml:space="preserve">The greatest advantage to using functions is the ability to perform the same operations at different points in our programs. </w:t>
      </w:r>
      <w:r w:rsidR="00A20C77">
        <w:t>Use</w:t>
      </w:r>
      <w:r>
        <w:t xml:space="preserve"> your </w:t>
      </w:r>
      <w:r>
        <w:rPr>
          <w:b/>
        </w:rPr>
        <w:t xml:space="preserve">drawP.py </w:t>
      </w:r>
      <w:r>
        <w:t>program as a reference and the skeleton code below</w:t>
      </w:r>
      <w:r w:rsidR="00BA568E">
        <w:t xml:space="preserve"> to complete part #3. See the directions on the next page for details on your task.</w:t>
      </w:r>
    </w:p>
    <w:p w14:paraId="1AC4AA79" w14:textId="77777777" w:rsidR="00722578" w:rsidRDefault="00722578">
      <w:pPr>
        <w:pStyle w:val="Default"/>
      </w:pPr>
    </w:p>
    <w:p w14:paraId="0950EC1D" w14:textId="77777777" w:rsidR="001974EA" w:rsidRDefault="001974EA" w:rsidP="001974EA">
      <w:pPr>
        <w:pStyle w:val="Default"/>
        <w:ind w:firstLine="709"/>
        <w:rPr>
          <w:rFonts w:ascii="Courier New" w:hAnsi="Courier New"/>
          <w:b/>
          <w:bCs/>
          <w:sz w:val="20"/>
          <w:szCs w:val="20"/>
        </w:rPr>
      </w:pPr>
      <w:r>
        <w:rPr>
          <w:rFonts w:ascii="Courier New" w:hAnsi="Courier New"/>
          <w:b/>
          <w:bCs/>
          <w:sz w:val="20"/>
          <w:szCs w:val="20"/>
        </w:rPr>
        <w:t xml:space="preserve"># Load </w:t>
      </w:r>
      <w:proofErr w:type="spellStart"/>
      <w:r>
        <w:rPr>
          <w:rFonts w:ascii="Courier New" w:hAnsi="Courier New"/>
          <w:b/>
          <w:bCs/>
          <w:sz w:val="20"/>
          <w:szCs w:val="20"/>
        </w:rPr>
        <w:t>TurtleWorld</w:t>
      </w:r>
      <w:proofErr w:type="spellEnd"/>
      <w:r>
        <w:rPr>
          <w:rFonts w:ascii="Courier New" w:hAnsi="Courier New"/>
          <w:b/>
          <w:bCs/>
          <w:sz w:val="20"/>
          <w:szCs w:val="20"/>
        </w:rPr>
        <w:t xml:space="preserve"> functions</w:t>
      </w:r>
    </w:p>
    <w:p w14:paraId="007EC505" w14:textId="42B3EA9C" w:rsidR="001974EA" w:rsidRDefault="001974EA" w:rsidP="001974EA">
      <w:pPr>
        <w:pStyle w:val="Default"/>
        <w:rPr>
          <w:rFonts w:ascii="Courier New" w:hAnsi="Courier New"/>
          <w:b/>
          <w:bCs/>
          <w:sz w:val="20"/>
          <w:szCs w:val="20"/>
        </w:rPr>
      </w:pPr>
      <w:r>
        <w:rPr>
          <w:rFonts w:ascii="Courier New" w:hAnsi="Courier New"/>
          <w:b/>
          <w:bCs/>
          <w:sz w:val="20"/>
          <w:szCs w:val="20"/>
        </w:rPr>
        <w:tab/>
      </w:r>
      <w:proofErr w:type="gramStart"/>
      <w:r>
        <w:rPr>
          <w:rFonts w:ascii="Courier New" w:hAnsi="Courier New"/>
          <w:b/>
          <w:bCs/>
          <w:sz w:val="20"/>
          <w:szCs w:val="20"/>
        </w:rPr>
        <w:t>from</w:t>
      </w:r>
      <w:proofErr w:type="gramEnd"/>
      <w:r>
        <w:rPr>
          <w:rFonts w:ascii="Courier New" w:hAnsi="Courier New"/>
          <w:b/>
          <w:bCs/>
          <w:sz w:val="20"/>
          <w:szCs w:val="20"/>
        </w:rPr>
        <w:t xml:space="preserve"> </w:t>
      </w:r>
      <w:proofErr w:type="spellStart"/>
      <w:r>
        <w:rPr>
          <w:rFonts w:ascii="Courier New" w:hAnsi="Courier New"/>
          <w:b/>
          <w:bCs/>
          <w:sz w:val="20"/>
          <w:szCs w:val="20"/>
        </w:rPr>
        <w:t>TurtleWorld</w:t>
      </w:r>
      <w:proofErr w:type="spellEnd"/>
      <w:r>
        <w:rPr>
          <w:rFonts w:ascii="Courier New" w:hAnsi="Courier New"/>
          <w:b/>
          <w:bCs/>
          <w:sz w:val="20"/>
          <w:szCs w:val="20"/>
        </w:rPr>
        <w:t xml:space="preserve"> import *</w:t>
      </w:r>
    </w:p>
    <w:p w14:paraId="1A58F1F0" w14:textId="77777777" w:rsidR="001974EA" w:rsidRDefault="001974EA" w:rsidP="001974EA">
      <w:pPr>
        <w:pStyle w:val="Default"/>
        <w:rPr>
          <w:rFonts w:ascii="Courier New" w:hAnsi="Courier New"/>
          <w:b/>
          <w:bCs/>
          <w:sz w:val="20"/>
          <w:szCs w:val="20"/>
        </w:rPr>
      </w:pPr>
    </w:p>
    <w:p w14:paraId="6146429A"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t># Right angle function</w:t>
      </w:r>
    </w:p>
    <w:p w14:paraId="5F75FF0C"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proofErr w:type="spellStart"/>
      <w:proofErr w:type="gramStart"/>
      <w:r>
        <w:rPr>
          <w:rFonts w:ascii="Courier New" w:hAnsi="Courier New"/>
          <w:b/>
          <w:bCs/>
          <w:sz w:val="20"/>
          <w:szCs w:val="20"/>
        </w:rPr>
        <w:t>def</w:t>
      </w:r>
      <w:proofErr w:type="spellEnd"/>
      <w:proofErr w:type="gramEnd"/>
      <w:r>
        <w:rPr>
          <w:rFonts w:ascii="Courier New" w:hAnsi="Courier New"/>
          <w:b/>
          <w:bCs/>
          <w:sz w:val="20"/>
          <w:szCs w:val="20"/>
        </w:rPr>
        <w:t xml:space="preserve"> </w:t>
      </w:r>
      <w:proofErr w:type="spellStart"/>
      <w:r>
        <w:rPr>
          <w:rFonts w:ascii="Courier New" w:hAnsi="Courier New"/>
          <w:b/>
          <w:bCs/>
          <w:sz w:val="20"/>
          <w:szCs w:val="20"/>
        </w:rPr>
        <w:t>right_ang</w:t>
      </w:r>
      <w:proofErr w:type="spellEnd"/>
      <w:r>
        <w:rPr>
          <w:rFonts w:ascii="Courier New" w:hAnsi="Courier New"/>
          <w:b/>
          <w:bCs/>
          <w:sz w:val="20"/>
          <w:szCs w:val="20"/>
        </w:rPr>
        <w:t>(</w:t>
      </w:r>
      <w:proofErr w:type="spellStart"/>
      <w:r>
        <w:rPr>
          <w:rFonts w:ascii="Courier New" w:hAnsi="Courier New"/>
          <w:b/>
          <w:bCs/>
          <w:sz w:val="20"/>
          <w:szCs w:val="20"/>
        </w:rPr>
        <w:t>t,size</w:t>
      </w:r>
      <w:proofErr w:type="spellEnd"/>
      <w:r>
        <w:rPr>
          <w:rFonts w:ascii="Courier New" w:hAnsi="Courier New"/>
          <w:b/>
          <w:bCs/>
          <w:sz w:val="20"/>
          <w:szCs w:val="20"/>
        </w:rPr>
        <w:t>):</w:t>
      </w:r>
    </w:p>
    <w:p w14:paraId="4CC6637F"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proofErr w:type="spellStart"/>
      <w:proofErr w:type="gramStart"/>
      <w:r>
        <w:rPr>
          <w:rFonts w:ascii="Courier New" w:hAnsi="Courier New"/>
          <w:b/>
          <w:bCs/>
          <w:sz w:val="20"/>
          <w:szCs w:val="20"/>
        </w:rPr>
        <w:t>fd</w:t>
      </w:r>
      <w:proofErr w:type="spellEnd"/>
      <w:proofErr w:type="gramEnd"/>
      <w:r>
        <w:rPr>
          <w:rFonts w:ascii="Courier New" w:hAnsi="Courier New"/>
          <w:b/>
          <w:bCs/>
          <w:sz w:val="20"/>
          <w:szCs w:val="20"/>
        </w:rPr>
        <w:t>(</w:t>
      </w:r>
      <w:proofErr w:type="spellStart"/>
      <w:r>
        <w:rPr>
          <w:rFonts w:ascii="Courier New" w:hAnsi="Courier New"/>
          <w:b/>
          <w:bCs/>
          <w:sz w:val="20"/>
          <w:szCs w:val="20"/>
        </w:rPr>
        <w:t>t,size</w:t>
      </w:r>
      <w:proofErr w:type="spellEnd"/>
      <w:r>
        <w:rPr>
          <w:rFonts w:ascii="Courier New" w:hAnsi="Courier New"/>
          <w:b/>
          <w:bCs/>
          <w:sz w:val="20"/>
          <w:szCs w:val="20"/>
        </w:rPr>
        <w:t>)</w:t>
      </w:r>
    </w:p>
    <w:p w14:paraId="71E3EDCE"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proofErr w:type="spellStart"/>
      <w:proofErr w:type="gramStart"/>
      <w:r>
        <w:rPr>
          <w:rFonts w:ascii="Courier New" w:hAnsi="Courier New"/>
          <w:b/>
          <w:bCs/>
          <w:sz w:val="20"/>
          <w:szCs w:val="20"/>
        </w:rPr>
        <w:t>rt</w:t>
      </w:r>
      <w:proofErr w:type="spellEnd"/>
      <w:proofErr w:type="gramEnd"/>
      <w:r>
        <w:rPr>
          <w:rFonts w:ascii="Courier New" w:hAnsi="Courier New"/>
          <w:b/>
          <w:bCs/>
          <w:sz w:val="20"/>
          <w:szCs w:val="20"/>
        </w:rPr>
        <w:t>(t,90)</w:t>
      </w:r>
    </w:p>
    <w:p w14:paraId="5026DC8A"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proofErr w:type="spellStart"/>
      <w:proofErr w:type="gramStart"/>
      <w:r>
        <w:rPr>
          <w:rFonts w:ascii="Courier New" w:hAnsi="Courier New"/>
          <w:b/>
          <w:bCs/>
          <w:sz w:val="20"/>
          <w:szCs w:val="20"/>
        </w:rPr>
        <w:t>fd</w:t>
      </w:r>
      <w:proofErr w:type="spellEnd"/>
      <w:proofErr w:type="gramEnd"/>
      <w:r>
        <w:rPr>
          <w:rFonts w:ascii="Courier New" w:hAnsi="Courier New"/>
          <w:b/>
          <w:bCs/>
          <w:sz w:val="20"/>
          <w:szCs w:val="20"/>
        </w:rPr>
        <w:t>(</w:t>
      </w:r>
      <w:proofErr w:type="spellStart"/>
      <w:r>
        <w:rPr>
          <w:rFonts w:ascii="Courier New" w:hAnsi="Courier New"/>
          <w:b/>
          <w:bCs/>
          <w:sz w:val="20"/>
          <w:szCs w:val="20"/>
        </w:rPr>
        <w:t>t,size</w:t>
      </w:r>
      <w:proofErr w:type="spellEnd"/>
      <w:r>
        <w:rPr>
          <w:rFonts w:ascii="Courier New" w:hAnsi="Courier New"/>
          <w:b/>
          <w:bCs/>
          <w:sz w:val="20"/>
          <w:szCs w:val="20"/>
        </w:rPr>
        <w:t>)</w:t>
      </w:r>
    </w:p>
    <w:p w14:paraId="7DE778C4"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proofErr w:type="spellStart"/>
      <w:proofErr w:type="gramStart"/>
      <w:r>
        <w:rPr>
          <w:rFonts w:ascii="Courier New" w:hAnsi="Courier New"/>
          <w:b/>
          <w:bCs/>
          <w:sz w:val="20"/>
          <w:szCs w:val="20"/>
        </w:rPr>
        <w:t>rt</w:t>
      </w:r>
      <w:proofErr w:type="spellEnd"/>
      <w:proofErr w:type="gramEnd"/>
      <w:r>
        <w:rPr>
          <w:rFonts w:ascii="Courier New" w:hAnsi="Courier New"/>
          <w:b/>
          <w:bCs/>
          <w:sz w:val="20"/>
          <w:szCs w:val="20"/>
        </w:rPr>
        <w:t>(t,90)</w:t>
      </w:r>
    </w:p>
    <w:p w14:paraId="3410E0DA" w14:textId="77777777" w:rsidR="001974EA" w:rsidRDefault="001974EA" w:rsidP="001974EA">
      <w:pPr>
        <w:pStyle w:val="Default"/>
        <w:rPr>
          <w:rFonts w:ascii="Courier New" w:hAnsi="Courier New"/>
          <w:b/>
          <w:bCs/>
          <w:sz w:val="20"/>
          <w:szCs w:val="20"/>
        </w:rPr>
      </w:pPr>
    </w:p>
    <w:p w14:paraId="04766430" w14:textId="20C9CF3C" w:rsidR="001974EA" w:rsidRDefault="001974EA" w:rsidP="001974EA">
      <w:pPr>
        <w:pStyle w:val="Default"/>
        <w:rPr>
          <w:rFonts w:ascii="Courier New" w:hAnsi="Courier New"/>
          <w:b/>
          <w:bCs/>
          <w:sz w:val="20"/>
          <w:szCs w:val="20"/>
        </w:rPr>
      </w:pPr>
      <w:r>
        <w:rPr>
          <w:rFonts w:ascii="Courier New" w:hAnsi="Courier New"/>
          <w:b/>
          <w:bCs/>
          <w:sz w:val="20"/>
          <w:szCs w:val="20"/>
        </w:rPr>
        <w:tab/>
        <w:t xml:space="preserve"># TODO: Draw </w:t>
      </w:r>
      <w:r w:rsidR="006D7E22">
        <w:rPr>
          <w:rFonts w:ascii="Courier New" w:hAnsi="Courier New"/>
          <w:b/>
          <w:bCs/>
          <w:sz w:val="20"/>
          <w:szCs w:val="20"/>
        </w:rPr>
        <w:t>P</w:t>
      </w:r>
    </w:p>
    <w:p w14:paraId="4CEE48B9" w14:textId="589356F2" w:rsidR="001974EA" w:rsidRDefault="001974EA" w:rsidP="001974EA">
      <w:pPr>
        <w:pStyle w:val="Default"/>
        <w:rPr>
          <w:rFonts w:ascii="Courier New" w:hAnsi="Courier New"/>
          <w:b/>
          <w:bCs/>
          <w:sz w:val="20"/>
          <w:szCs w:val="20"/>
        </w:rPr>
      </w:pPr>
      <w:r>
        <w:rPr>
          <w:rFonts w:ascii="Courier New" w:hAnsi="Courier New"/>
          <w:b/>
          <w:bCs/>
          <w:sz w:val="20"/>
          <w:szCs w:val="20"/>
        </w:rPr>
        <w:tab/>
      </w:r>
      <w:proofErr w:type="spellStart"/>
      <w:proofErr w:type="gramStart"/>
      <w:r>
        <w:rPr>
          <w:rFonts w:ascii="Courier New" w:hAnsi="Courier New"/>
          <w:b/>
          <w:bCs/>
          <w:sz w:val="20"/>
          <w:szCs w:val="20"/>
        </w:rPr>
        <w:t>def</w:t>
      </w:r>
      <w:proofErr w:type="spellEnd"/>
      <w:proofErr w:type="gramEnd"/>
      <w:r>
        <w:rPr>
          <w:rFonts w:ascii="Courier New" w:hAnsi="Courier New"/>
          <w:b/>
          <w:bCs/>
          <w:sz w:val="20"/>
          <w:szCs w:val="20"/>
        </w:rPr>
        <w:t xml:space="preserve"> </w:t>
      </w:r>
      <w:proofErr w:type="spellStart"/>
      <w:r>
        <w:rPr>
          <w:rFonts w:ascii="Courier New" w:hAnsi="Courier New"/>
          <w:b/>
          <w:bCs/>
          <w:sz w:val="20"/>
          <w:szCs w:val="20"/>
        </w:rPr>
        <w:t>draw_</w:t>
      </w:r>
      <w:r w:rsidR="006D7E22">
        <w:rPr>
          <w:rFonts w:ascii="Courier New" w:hAnsi="Courier New"/>
          <w:b/>
          <w:bCs/>
          <w:sz w:val="20"/>
          <w:szCs w:val="20"/>
        </w:rPr>
        <w:t>P</w:t>
      </w:r>
      <w:proofErr w:type="spellEnd"/>
      <w:r>
        <w:rPr>
          <w:rFonts w:ascii="Courier New" w:hAnsi="Courier New"/>
          <w:b/>
          <w:bCs/>
          <w:sz w:val="20"/>
          <w:szCs w:val="20"/>
        </w:rPr>
        <w:t>(</w:t>
      </w:r>
      <w:proofErr w:type="spellStart"/>
      <w:r>
        <w:rPr>
          <w:rFonts w:ascii="Courier New" w:hAnsi="Courier New"/>
          <w:b/>
          <w:bCs/>
          <w:sz w:val="20"/>
          <w:szCs w:val="20"/>
        </w:rPr>
        <w:t>t,height</w:t>
      </w:r>
      <w:proofErr w:type="spellEnd"/>
      <w:r>
        <w:rPr>
          <w:rFonts w:ascii="Courier New" w:hAnsi="Courier New"/>
          <w:b/>
          <w:bCs/>
          <w:sz w:val="20"/>
          <w:szCs w:val="20"/>
        </w:rPr>
        <w:t>):</w:t>
      </w:r>
    </w:p>
    <w:p w14:paraId="279F3BA3" w14:textId="22BFA1C0" w:rsidR="006D7E22" w:rsidRDefault="006D7E22" w:rsidP="001974EA">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r>
      <w:proofErr w:type="spellStart"/>
      <w:proofErr w:type="gramStart"/>
      <w:r>
        <w:rPr>
          <w:rFonts w:ascii="Courier New" w:hAnsi="Courier New"/>
          <w:b/>
          <w:bCs/>
          <w:sz w:val="20"/>
          <w:szCs w:val="20"/>
        </w:rPr>
        <w:t>pd</w:t>
      </w:r>
      <w:proofErr w:type="spellEnd"/>
      <w:proofErr w:type="gramEnd"/>
      <w:r>
        <w:rPr>
          <w:rFonts w:ascii="Courier New" w:hAnsi="Courier New"/>
          <w:b/>
          <w:bCs/>
          <w:sz w:val="20"/>
          <w:szCs w:val="20"/>
        </w:rPr>
        <w:t>(t)</w:t>
      </w:r>
    </w:p>
    <w:p w14:paraId="0C0F42F5" w14:textId="77777777" w:rsidR="001974EA" w:rsidRDefault="001974EA" w:rsidP="001974EA">
      <w:pPr>
        <w:pStyle w:val="Default"/>
        <w:rPr>
          <w:rFonts w:ascii="Courier New" w:hAnsi="Courier New"/>
          <w:b/>
          <w:bCs/>
          <w:sz w:val="20"/>
          <w:szCs w:val="20"/>
        </w:rPr>
      </w:pPr>
    </w:p>
    <w:p w14:paraId="09C116ED" w14:textId="0CF995C7" w:rsidR="006D7E22" w:rsidRDefault="001974EA" w:rsidP="001974EA">
      <w:pPr>
        <w:pStyle w:val="Default"/>
        <w:rPr>
          <w:rFonts w:ascii="Courier New" w:hAnsi="Courier New"/>
          <w:b/>
          <w:bCs/>
          <w:sz w:val="20"/>
          <w:szCs w:val="20"/>
        </w:rPr>
      </w:pPr>
      <w:r>
        <w:rPr>
          <w:rFonts w:ascii="Courier New" w:hAnsi="Courier New"/>
          <w:b/>
          <w:bCs/>
          <w:sz w:val="20"/>
          <w:szCs w:val="20"/>
        </w:rPr>
        <w:tab/>
        <w:t># TODO: Draw O</w:t>
      </w:r>
    </w:p>
    <w:p w14:paraId="6A6541CD" w14:textId="1C9F2794" w:rsidR="006D7E22" w:rsidRDefault="006D7E22" w:rsidP="006D7E22">
      <w:pPr>
        <w:pStyle w:val="Default"/>
        <w:ind w:firstLine="709"/>
        <w:rPr>
          <w:rFonts w:ascii="Courier New" w:hAnsi="Courier New"/>
          <w:b/>
          <w:bCs/>
          <w:sz w:val="20"/>
          <w:szCs w:val="20"/>
        </w:rPr>
      </w:pPr>
      <w:proofErr w:type="spellStart"/>
      <w:proofErr w:type="gramStart"/>
      <w:r>
        <w:rPr>
          <w:rFonts w:ascii="Courier New" w:hAnsi="Courier New"/>
          <w:b/>
          <w:bCs/>
          <w:sz w:val="20"/>
          <w:szCs w:val="20"/>
        </w:rPr>
        <w:t>def</w:t>
      </w:r>
      <w:proofErr w:type="spellEnd"/>
      <w:proofErr w:type="gramEnd"/>
      <w:r>
        <w:rPr>
          <w:rFonts w:ascii="Courier New" w:hAnsi="Courier New"/>
          <w:b/>
          <w:bCs/>
          <w:sz w:val="20"/>
          <w:szCs w:val="20"/>
        </w:rPr>
        <w:t xml:space="preserve"> </w:t>
      </w:r>
      <w:proofErr w:type="spellStart"/>
      <w:r>
        <w:rPr>
          <w:rFonts w:ascii="Courier New" w:hAnsi="Courier New"/>
          <w:b/>
          <w:bCs/>
          <w:sz w:val="20"/>
          <w:szCs w:val="20"/>
        </w:rPr>
        <w:t>draw_</w:t>
      </w:r>
      <w:r w:rsidR="002149BC">
        <w:rPr>
          <w:rFonts w:ascii="Courier New" w:hAnsi="Courier New"/>
          <w:b/>
          <w:bCs/>
          <w:sz w:val="20"/>
          <w:szCs w:val="20"/>
        </w:rPr>
        <w:t>O</w:t>
      </w:r>
      <w:proofErr w:type="spellEnd"/>
      <w:r>
        <w:rPr>
          <w:rFonts w:ascii="Courier New" w:hAnsi="Courier New"/>
          <w:b/>
          <w:bCs/>
          <w:sz w:val="20"/>
          <w:szCs w:val="20"/>
        </w:rPr>
        <w:t>(</w:t>
      </w:r>
      <w:proofErr w:type="spellStart"/>
      <w:r>
        <w:rPr>
          <w:rFonts w:ascii="Courier New" w:hAnsi="Courier New"/>
          <w:b/>
          <w:bCs/>
          <w:sz w:val="20"/>
          <w:szCs w:val="20"/>
        </w:rPr>
        <w:t>t,height</w:t>
      </w:r>
      <w:proofErr w:type="spellEnd"/>
      <w:r>
        <w:rPr>
          <w:rFonts w:ascii="Courier New" w:hAnsi="Courier New"/>
          <w:b/>
          <w:bCs/>
          <w:sz w:val="20"/>
          <w:szCs w:val="20"/>
        </w:rPr>
        <w:t>):</w:t>
      </w:r>
    </w:p>
    <w:p w14:paraId="05AABB80" w14:textId="35939521" w:rsidR="006D7E22" w:rsidRDefault="006D7E22" w:rsidP="006D7E22">
      <w:pPr>
        <w:pStyle w:val="Default"/>
        <w:ind w:firstLine="709"/>
        <w:rPr>
          <w:rFonts w:ascii="Courier New" w:hAnsi="Courier New"/>
          <w:b/>
          <w:bCs/>
          <w:sz w:val="20"/>
          <w:szCs w:val="20"/>
        </w:rPr>
      </w:pPr>
      <w:r>
        <w:rPr>
          <w:rFonts w:ascii="Courier New" w:hAnsi="Courier New"/>
          <w:b/>
          <w:bCs/>
          <w:sz w:val="20"/>
          <w:szCs w:val="20"/>
        </w:rPr>
        <w:tab/>
      </w:r>
      <w:proofErr w:type="spellStart"/>
      <w:proofErr w:type="gramStart"/>
      <w:r>
        <w:rPr>
          <w:rFonts w:ascii="Courier New" w:hAnsi="Courier New"/>
          <w:b/>
          <w:bCs/>
          <w:sz w:val="20"/>
          <w:szCs w:val="20"/>
        </w:rPr>
        <w:t>pd</w:t>
      </w:r>
      <w:proofErr w:type="spellEnd"/>
      <w:proofErr w:type="gramEnd"/>
      <w:r>
        <w:rPr>
          <w:rFonts w:ascii="Courier New" w:hAnsi="Courier New"/>
          <w:b/>
          <w:bCs/>
          <w:sz w:val="20"/>
          <w:szCs w:val="20"/>
        </w:rPr>
        <w:t>(t)</w:t>
      </w:r>
    </w:p>
    <w:p w14:paraId="79F6955F" w14:textId="77777777" w:rsidR="001974EA" w:rsidRDefault="001974EA" w:rsidP="001974EA">
      <w:pPr>
        <w:pStyle w:val="Default"/>
        <w:rPr>
          <w:rFonts w:ascii="Courier New" w:hAnsi="Courier New"/>
          <w:b/>
          <w:bCs/>
          <w:sz w:val="20"/>
          <w:szCs w:val="20"/>
        </w:rPr>
      </w:pPr>
    </w:p>
    <w:p w14:paraId="36F98BE9" w14:textId="3ED92B5F" w:rsidR="002149BC" w:rsidRDefault="002149BC" w:rsidP="002149BC">
      <w:pPr>
        <w:pStyle w:val="Default"/>
        <w:ind w:left="709"/>
        <w:rPr>
          <w:rFonts w:ascii="Courier New" w:hAnsi="Courier New"/>
          <w:b/>
          <w:bCs/>
          <w:sz w:val="20"/>
          <w:szCs w:val="20"/>
        </w:rPr>
      </w:pPr>
      <w:r>
        <w:rPr>
          <w:rFonts w:ascii="Courier New" w:hAnsi="Courier New"/>
          <w:b/>
          <w:bCs/>
          <w:sz w:val="20"/>
          <w:szCs w:val="20"/>
        </w:rPr>
        <w:t># TODO: Draw Space</w:t>
      </w:r>
    </w:p>
    <w:p w14:paraId="1E793B2B" w14:textId="393DE8F9" w:rsidR="002149BC" w:rsidRDefault="002149BC" w:rsidP="002149BC">
      <w:pPr>
        <w:pStyle w:val="Default"/>
        <w:ind w:firstLine="709"/>
        <w:rPr>
          <w:rFonts w:ascii="Courier New" w:hAnsi="Courier New"/>
          <w:b/>
          <w:bCs/>
          <w:sz w:val="20"/>
          <w:szCs w:val="20"/>
        </w:rPr>
      </w:pPr>
      <w:proofErr w:type="spellStart"/>
      <w:proofErr w:type="gramStart"/>
      <w:r>
        <w:rPr>
          <w:rFonts w:ascii="Courier New" w:hAnsi="Courier New"/>
          <w:b/>
          <w:bCs/>
          <w:sz w:val="20"/>
          <w:szCs w:val="20"/>
        </w:rPr>
        <w:t>def</w:t>
      </w:r>
      <w:proofErr w:type="spellEnd"/>
      <w:proofErr w:type="gramEnd"/>
      <w:r>
        <w:rPr>
          <w:rFonts w:ascii="Courier New" w:hAnsi="Courier New"/>
          <w:b/>
          <w:bCs/>
          <w:sz w:val="20"/>
          <w:szCs w:val="20"/>
        </w:rPr>
        <w:t xml:space="preserve"> </w:t>
      </w:r>
      <w:proofErr w:type="spellStart"/>
      <w:r>
        <w:rPr>
          <w:rFonts w:ascii="Courier New" w:hAnsi="Courier New"/>
          <w:b/>
          <w:bCs/>
          <w:sz w:val="20"/>
          <w:szCs w:val="20"/>
        </w:rPr>
        <w:t>draw_Space</w:t>
      </w:r>
      <w:proofErr w:type="spellEnd"/>
      <w:r>
        <w:rPr>
          <w:rFonts w:ascii="Courier New" w:hAnsi="Courier New"/>
          <w:b/>
          <w:bCs/>
          <w:sz w:val="20"/>
          <w:szCs w:val="20"/>
        </w:rPr>
        <w:t>(</w:t>
      </w:r>
      <w:proofErr w:type="spellStart"/>
      <w:r>
        <w:rPr>
          <w:rFonts w:ascii="Courier New" w:hAnsi="Courier New"/>
          <w:b/>
          <w:bCs/>
          <w:sz w:val="20"/>
          <w:szCs w:val="20"/>
        </w:rPr>
        <w:t>t,height</w:t>
      </w:r>
      <w:proofErr w:type="spellEnd"/>
      <w:r>
        <w:rPr>
          <w:rFonts w:ascii="Courier New" w:hAnsi="Courier New"/>
          <w:b/>
          <w:bCs/>
          <w:sz w:val="20"/>
          <w:szCs w:val="20"/>
        </w:rPr>
        <w:t>):</w:t>
      </w:r>
    </w:p>
    <w:p w14:paraId="2DEC0E36" w14:textId="2DCB1504" w:rsidR="002149BC" w:rsidRDefault="002149BC" w:rsidP="002149BC">
      <w:pPr>
        <w:pStyle w:val="Default"/>
        <w:ind w:firstLine="709"/>
        <w:rPr>
          <w:rFonts w:ascii="Courier New" w:hAnsi="Courier New"/>
          <w:b/>
          <w:bCs/>
          <w:sz w:val="20"/>
          <w:szCs w:val="20"/>
        </w:rPr>
      </w:pPr>
      <w:r>
        <w:rPr>
          <w:rFonts w:ascii="Courier New" w:hAnsi="Courier New"/>
          <w:b/>
          <w:bCs/>
          <w:sz w:val="20"/>
          <w:szCs w:val="20"/>
        </w:rPr>
        <w:tab/>
      </w:r>
      <w:proofErr w:type="spellStart"/>
      <w:proofErr w:type="gramStart"/>
      <w:r>
        <w:rPr>
          <w:rFonts w:ascii="Courier New" w:hAnsi="Courier New"/>
          <w:b/>
          <w:bCs/>
          <w:sz w:val="20"/>
          <w:szCs w:val="20"/>
        </w:rPr>
        <w:t>pu</w:t>
      </w:r>
      <w:proofErr w:type="spellEnd"/>
      <w:proofErr w:type="gramEnd"/>
      <w:r>
        <w:rPr>
          <w:rFonts w:ascii="Courier New" w:hAnsi="Courier New"/>
          <w:b/>
          <w:bCs/>
          <w:sz w:val="20"/>
          <w:szCs w:val="20"/>
        </w:rPr>
        <w:t>(t)</w:t>
      </w:r>
    </w:p>
    <w:p w14:paraId="20BE135D" w14:textId="77777777" w:rsidR="002149BC" w:rsidRDefault="002149BC" w:rsidP="001974EA">
      <w:pPr>
        <w:pStyle w:val="Default"/>
        <w:rPr>
          <w:rFonts w:ascii="Courier New" w:hAnsi="Courier New"/>
          <w:b/>
          <w:bCs/>
          <w:sz w:val="20"/>
          <w:szCs w:val="20"/>
        </w:rPr>
      </w:pPr>
    </w:p>
    <w:p w14:paraId="03CD66EF" w14:textId="25F15496" w:rsidR="001974EA" w:rsidRDefault="000B0FA4" w:rsidP="001974EA">
      <w:pPr>
        <w:pStyle w:val="Default"/>
        <w:rPr>
          <w:rFonts w:ascii="Courier New" w:hAnsi="Courier New"/>
          <w:b/>
          <w:bCs/>
          <w:sz w:val="20"/>
          <w:szCs w:val="20"/>
        </w:rPr>
      </w:pPr>
      <w:r>
        <w:rPr>
          <w:rFonts w:ascii="Courier New" w:hAnsi="Courier New"/>
          <w:b/>
          <w:bCs/>
          <w:sz w:val="20"/>
          <w:szCs w:val="20"/>
        </w:rPr>
        <w:tab/>
        <w:t># TODO: Other drawing functions</w:t>
      </w:r>
    </w:p>
    <w:p w14:paraId="79F29764"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p>
    <w:p w14:paraId="6AA6DCD9" w14:textId="77777777" w:rsidR="001974EA" w:rsidRDefault="000D75DE" w:rsidP="001974EA">
      <w:pPr>
        <w:pStyle w:val="Default"/>
        <w:rPr>
          <w:rFonts w:ascii="Courier New" w:hAnsi="Courier New"/>
          <w:b/>
          <w:bCs/>
          <w:sz w:val="20"/>
          <w:szCs w:val="20"/>
        </w:rPr>
      </w:pPr>
      <w:r>
        <w:rPr>
          <w:rFonts w:ascii="Courier New" w:hAnsi="Courier New"/>
          <w:b/>
          <w:bCs/>
          <w:sz w:val="20"/>
          <w:szCs w:val="20"/>
        </w:rPr>
        <w:tab/>
        <w:t># Main p</w:t>
      </w:r>
      <w:r w:rsidR="001974EA" w:rsidRPr="00BD5C39">
        <w:rPr>
          <w:rFonts w:ascii="Courier New" w:hAnsi="Courier New"/>
          <w:b/>
          <w:bCs/>
          <w:sz w:val="20"/>
          <w:szCs w:val="20"/>
        </w:rPr>
        <w:t>rogram</w:t>
      </w:r>
      <w:r>
        <w:rPr>
          <w:rFonts w:ascii="Courier New" w:hAnsi="Courier New"/>
          <w:b/>
          <w:bCs/>
          <w:sz w:val="20"/>
          <w:szCs w:val="20"/>
        </w:rPr>
        <w:t xml:space="preserve"> function</w:t>
      </w:r>
    </w:p>
    <w:p w14:paraId="1E73650C"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proofErr w:type="spellStart"/>
      <w:proofErr w:type="gramStart"/>
      <w:r w:rsidR="000D75DE">
        <w:rPr>
          <w:rFonts w:ascii="Courier New" w:hAnsi="Courier New"/>
          <w:b/>
          <w:bCs/>
          <w:sz w:val="20"/>
          <w:szCs w:val="20"/>
        </w:rPr>
        <w:t>def</w:t>
      </w:r>
      <w:proofErr w:type="spellEnd"/>
      <w:proofErr w:type="gramEnd"/>
      <w:r w:rsidR="000D75DE">
        <w:rPr>
          <w:rFonts w:ascii="Courier New" w:hAnsi="Courier New"/>
          <w:b/>
          <w:bCs/>
          <w:sz w:val="20"/>
          <w:szCs w:val="20"/>
        </w:rPr>
        <w:t xml:space="preserve"> main():</w:t>
      </w:r>
    </w:p>
    <w:p w14:paraId="4BF84CA2" w14:textId="77777777" w:rsidR="001974EA" w:rsidRDefault="001974EA" w:rsidP="000D75DE">
      <w:pPr>
        <w:pStyle w:val="Default"/>
        <w:ind w:left="709" w:firstLine="709"/>
        <w:rPr>
          <w:rFonts w:ascii="Courier New" w:hAnsi="Courier New"/>
          <w:b/>
          <w:bCs/>
          <w:sz w:val="20"/>
          <w:szCs w:val="20"/>
        </w:rPr>
      </w:pPr>
      <w:r>
        <w:rPr>
          <w:rFonts w:ascii="Courier New" w:hAnsi="Courier New"/>
          <w:b/>
          <w:bCs/>
          <w:sz w:val="20"/>
          <w:szCs w:val="20"/>
        </w:rPr>
        <w:t xml:space="preserve"># Create </w:t>
      </w:r>
      <w:proofErr w:type="spellStart"/>
      <w:r>
        <w:rPr>
          <w:rFonts w:ascii="Courier New" w:hAnsi="Courier New"/>
          <w:b/>
          <w:bCs/>
          <w:sz w:val="20"/>
          <w:szCs w:val="20"/>
        </w:rPr>
        <w:t>TurtleWorld</w:t>
      </w:r>
      <w:proofErr w:type="spellEnd"/>
      <w:r>
        <w:rPr>
          <w:rFonts w:ascii="Courier New" w:hAnsi="Courier New"/>
          <w:b/>
          <w:bCs/>
          <w:sz w:val="20"/>
          <w:szCs w:val="20"/>
        </w:rPr>
        <w:t xml:space="preserve"> object</w:t>
      </w:r>
    </w:p>
    <w:p w14:paraId="0FA0C370"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proofErr w:type="gramStart"/>
      <w:r>
        <w:rPr>
          <w:rFonts w:ascii="Courier New" w:hAnsi="Courier New"/>
          <w:b/>
          <w:bCs/>
          <w:sz w:val="20"/>
          <w:szCs w:val="20"/>
        </w:rPr>
        <w:t>world</w:t>
      </w:r>
      <w:proofErr w:type="gramEnd"/>
      <w:r>
        <w:rPr>
          <w:rFonts w:ascii="Courier New" w:hAnsi="Courier New"/>
          <w:b/>
          <w:bCs/>
          <w:sz w:val="20"/>
          <w:szCs w:val="20"/>
        </w:rPr>
        <w:t xml:space="preserve"> = </w:t>
      </w:r>
      <w:proofErr w:type="spellStart"/>
      <w:r>
        <w:rPr>
          <w:rFonts w:ascii="Courier New" w:hAnsi="Courier New"/>
          <w:b/>
          <w:bCs/>
          <w:sz w:val="20"/>
          <w:szCs w:val="20"/>
        </w:rPr>
        <w:t>TurtleWorld</w:t>
      </w:r>
      <w:proofErr w:type="spellEnd"/>
      <w:r>
        <w:rPr>
          <w:rFonts w:ascii="Courier New" w:hAnsi="Courier New"/>
          <w:b/>
          <w:bCs/>
          <w:sz w:val="20"/>
          <w:szCs w:val="20"/>
        </w:rPr>
        <w:t>()</w:t>
      </w:r>
    </w:p>
    <w:p w14:paraId="25765856"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p>
    <w:p w14:paraId="48279B02" w14:textId="77777777" w:rsidR="001974EA" w:rsidRDefault="001974EA" w:rsidP="000D75DE">
      <w:pPr>
        <w:pStyle w:val="Default"/>
        <w:ind w:left="720" w:firstLine="698"/>
        <w:rPr>
          <w:rFonts w:ascii="Courier New" w:hAnsi="Courier New"/>
          <w:b/>
          <w:bCs/>
          <w:sz w:val="20"/>
          <w:szCs w:val="20"/>
        </w:rPr>
      </w:pPr>
      <w:r>
        <w:rPr>
          <w:rFonts w:ascii="Courier New" w:hAnsi="Courier New"/>
          <w:b/>
          <w:bCs/>
          <w:sz w:val="20"/>
          <w:szCs w:val="20"/>
        </w:rPr>
        <w:t># Create Turtle object</w:t>
      </w:r>
    </w:p>
    <w:p w14:paraId="3272654F" w14:textId="77777777" w:rsidR="001974EA" w:rsidRDefault="001974EA" w:rsidP="000D75DE">
      <w:pPr>
        <w:pStyle w:val="Default"/>
        <w:ind w:left="720" w:firstLine="698"/>
        <w:rPr>
          <w:rFonts w:ascii="Courier New" w:hAnsi="Courier New"/>
          <w:b/>
          <w:bCs/>
          <w:sz w:val="20"/>
          <w:szCs w:val="20"/>
        </w:rPr>
      </w:pPr>
      <w:proofErr w:type="gramStart"/>
      <w:r>
        <w:rPr>
          <w:rFonts w:ascii="Courier New" w:hAnsi="Courier New"/>
          <w:b/>
          <w:bCs/>
          <w:sz w:val="20"/>
          <w:szCs w:val="20"/>
        </w:rPr>
        <w:t>turtle</w:t>
      </w:r>
      <w:proofErr w:type="gramEnd"/>
      <w:r>
        <w:rPr>
          <w:rFonts w:ascii="Courier New" w:hAnsi="Courier New"/>
          <w:b/>
          <w:bCs/>
          <w:sz w:val="20"/>
          <w:szCs w:val="20"/>
        </w:rPr>
        <w:t xml:space="preserve"> = Turtle()</w:t>
      </w:r>
    </w:p>
    <w:p w14:paraId="77C2F1C2" w14:textId="0CC19A5D" w:rsidR="00065955" w:rsidRDefault="00065955" w:rsidP="000D75DE">
      <w:pPr>
        <w:pStyle w:val="Default"/>
        <w:ind w:left="720" w:firstLine="698"/>
        <w:rPr>
          <w:rFonts w:ascii="Courier New" w:hAnsi="Courier New"/>
          <w:b/>
          <w:bCs/>
          <w:sz w:val="20"/>
          <w:szCs w:val="20"/>
        </w:rPr>
      </w:pPr>
      <w:proofErr w:type="spellStart"/>
      <w:proofErr w:type="gramStart"/>
      <w:r>
        <w:rPr>
          <w:rFonts w:ascii="Courier New" w:hAnsi="Courier New"/>
          <w:b/>
          <w:bCs/>
          <w:sz w:val="20"/>
          <w:szCs w:val="20"/>
        </w:rPr>
        <w:t>turtle.delay</w:t>
      </w:r>
      <w:proofErr w:type="spellEnd"/>
      <w:proofErr w:type="gramEnd"/>
      <w:r>
        <w:rPr>
          <w:rFonts w:ascii="Courier New" w:hAnsi="Courier New"/>
          <w:b/>
          <w:bCs/>
          <w:sz w:val="20"/>
          <w:szCs w:val="20"/>
        </w:rPr>
        <w:t xml:space="preserve"> = 0.01</w:t>
      </w:r>
    </w:p>
    <w:p w14:paraId="69A54969" w14:textId="77777777" w:rsidR="001974EA" w:rsidRDefault="001974EA" w:rsidP="001974EA">
      <w:pPr>
        <w:pStyle w:val="Default"/>
        <w:ind w:left="720"/>
        <w:rPr>
          <w:rFonts w:ascii="Courier New" w:hAnsi="Courier New"/>
          <w:b/>
          <w:bCs/>
          <w:sz w:val="20"/>
          <w:szCs w:val="20"/>
        </w:rPr>
      </w:pPr>
    </w:p>
    <w:p w14:paraId="04FE2674" w14:textId="77777777" w:rsidR="001974EA" w:rsidRDefault="001974EA" w:rsidP="000D75DE">
      <w:pPr>
        <w:pStyle w:val="Default"/>
        <w:ind w:left="720" w:firstLine="698"/>
        <w:rPr>
          <w:rFonts w:ascii="Courier New" w:hAnsi="Courier New"/>
          <w:b/>
          <w:bCs/>
          <w:sz w:val="20"/>
          <w:szCs w:val="20"/>
        </w:rPr>
      </w:pPr>
      <w:r>
        <w:rPr>
          <w:rFonts w:ascii="Courier New" w:hAnsi="Courier New"/>
          <w:b/>
          <w:bCs/>
          <w:sz w:val="20"/>
          <w:szCs w:val="20"/>
        </w:rPr>
        <w:t># Define variables</w:t>
      </w:r>
    </w:p>
    <w:p w14:paraId="2515D36F" w14:textId="77777777" w:rsidR="001974EA" w:rsidRDefault="001974EA" w:rsidP="000D75DE">
      <w:pPr>
        <w:pStyle w:val="Default"/>
        <w:ind w:left="720" w:firstLine="698"/>
        <w:rPr>
          <w:rFonts w:ascii="Courier New" w:hAnsi="Courier New"/>
          <w:b/>
          <w:bCs/>
          <w:sz w:val="20"/>
          <w:szCs w:val="20"/>
        </w:rPr>
      </w:pPr>
      <w:proofErr w:type="spellStart"/>
      <w:proofErr w:type="gramStart"/>
      <w:r>
        <w:rPr>
          <w:rFonts w:ascii="Courier New" w:hAnsi="Courier New"/>
          <w:b/>
          <w:bCs/>
          <w:sz w:val="20"/>
          <w:szCs w:val="20"/>
        </w:rPr>
        <w:t>letter</w:t>
      </w:r>
      <w:proofErr w:type="gramEnd"/>
      <w:r>
        <w:rPr>
          <w:rFonts w:ascii="Courier New" w:hAnsi="Courier New"/>
          <w:b/>
          <w:bCs/>
          <w:sz w:val="20"/>
          <w:szCs w:val="20"/>
        </w:rPr>
        <w:t>_height</w:t>
      </w:r>
      <w:proofErr w:type="spellEnd"/>
      <w:r>
        <w:rPr>
          <w:rFonts w:ascii="Courier New" w:hAnsi="Courier New"/>
          <w:b/>
          <w:bCs/>
          <w:sz w:val="20"/>
          <w:szCs w:val="20"/>
        </w:rPr>
        <w:t xml:space="preserve"> = 75</w:t>
      </w:r>
    </w:p>
    <w:p w14:paraId="515D1201" w14:textId="77777777" w:rsidR="001974EA" w:rsidRDefault="001974EA" w:rsidP="001974EA">
      <w:pPr>
        <w:pStyle w:val="Default"/>
        <w:ind w:left="720"/>
        <w:rPr>
          <w:rFonts w:ascii="Courier New" w:hAnsi="Courier New"/>
          <w:b/>
          <w:bCs/>
          <w:sz w:val="20"/>
          <w:szCs w:val="20"/>
        </w:rPr>
      </w:pPr>
    </w:p>
    <w:p w14:paraId="7A88918B"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Pr>
          <w:rFonts w:ascii="Courier New" w:hAnsi="Courier New"/>
          <w:b/>
          <w:bCs/>
          <w:sz w:val="20"/>
          <w:szCs w:val="20"/>
        </w:rPr>
        <w:t># TODO: Draw graphics</w:t>
      </w:r>
    </w:p>
    <w:p w14:paraId="644471E3" w14:textId="77777777" w:rsidR="001974EA" w:rsidRDefault="001974EA" w:rsidP="001974EA">
      <w:pPr>
        <w:pStyle w:val="Default"/>
        <w:rPr>
          <w:rFonts w:ascii="Courier New" w:hAnsi="Courier New"/>
          <w:b/>
          <w:bCs/>
          <w:sz w:val="20"/>
          <w:szCs w:val="20"/>
        </w:rPr>
      </w:pPr>
    </w:p>
    <w:p w14:paraId="0018CE5C" w14:textId="547B41EA" w:rsidR="00E71EEF" w:rsidRDefault="00E71EEF" w:rsidP="00E71EEF">
      <w:pPr>
        <w:pStyle w:val="Default"/>
        <w:rPr>
          <w:rFonts w:ascii="Courier New" w:hAnsi="Courier New"/>
          <w:b/>
          <w:bCs/>
          <w:sz w:val="20"/>
          <w:szCs w:val="20"/>
        </w:rPr>
      </w:pPr>
      <w:r>
        <w:rPr>
          <w:rFonts w:ascii="Courier New" w:hAnsi="Courier New"/>
          <w:b/>
          <w:bCs/>
          <w:sz w:val="20"/>
          <w:szCs w:val="20"/>
        </w:rPr>
        <w:tab/>
      </w:r>
      <w:r>
        <w:rPr>
          <w:rFonts w:ascii="Courier New" w:hAnsi="Courier New"/>
          <w:b/>
          <w:bCs/>
          <w:sz w:val="20"/>
          <w:szCs w:val="20"/>
        </w:rPr>
        <w:tab/>
        <w:t># Create Inspector Turtle</w:t>
      </w:r>
      <w:r w:rsidR="00290CCE">
        <w:rPr>
          <w:rFonts w:ascii="Courier New" w:hAnsi="Courier New"/>
          <w:b/>
          <w:bCs/>
          <w:sz w:val="20"/>
          <w:szCs w:val="20"/>
        </w:rPr>
        <w:t xml:space="preserve"> to show the center </w:t>
      </w:r>
      <w:r w:rsidR="00C50348">
        <w:rPr>
          <w:rFonts w:ascii="Courier New" w:hAnsi="Courier New"/>
          <w:b/>
          <w:bCs/>
          <w:sz w:val="20"/>
          <w:szCs w:val="20"/>
        </w:rPr>
        <w:t>of</w:t>
      </w:r>
      <w:r w:rsidR="00290CCE">
        <w:rPr>
          <w:rFonts w:ascii="Courier New" w:hAnsi="Courier New"/>
          <w:b/>
          <w:bCs/>
          <w:sz w:val="20"/>
          <w:szCs w:val="20"/>
        </w:rPr>
        <w:t xml:space="preserve"> the </w:t>
      </w:r>
      <w:proofErr w:type="spellStart"/>
      <w:r w:rsidR="00D93261">
        <w:rPr>
          <w:rFonts w:ascii="Courier New" w:hAnsi="Courier New"/>
          <w:b/>
          <w:bCs/>
          <w:sz w:val="20"/>
          <w:szCs w:val="20"/>
        </w:rPr>
        <w:t>T</w:t>
      </w:r>
      <w:r w:rsidR="00290CCE">
        <w:rPr>
          <w:rFonts w:ascii="Courier New" w:hAnsi="Courier New"/>
          <w:b/>
          <w:bCs/>
          <w:sz w:val="20"/>
          <w:szCs w:val="20"/>
        </w:rPr>
        <w:t>urtle</w:t>
      </w:r>
      <w:r w:rsidR="00D93261">
        <w:rPr>
          <w:rFonts w:ascii="Courier New" w:hAnsi="Courier New"/>
          <w:b/>
          <w:bCs/>
          <w:sz w:val="20"/>
          <w:szCs w:val="20"/>
        </w:rPr>
        <w:t>W</w:t>
      </w:r>
      <w:r w:rsidR="00290CCE">
        <w:rPr>
          <w:rFonts w:ascii="Courier New" w:hAnsi="Courier New"/>
          <w:b/>
          <w:bCs/>
          <w:sz w:val="20"/>
          <w:szCs w:val="20"/>
        </w:rPr>
        <w:t>orld</w:t>
      </w:r>
      <w:proofErr w:type="spellEnd"/>
      <w:r w:rsidR="00290CCE">
        <w:rPr>
          <w:rFonts w:ascii="Courier New" w:hAnsi="Courier New"/>
          <w:b/>
          <w:bCs/>
          <w:sz w:val="20"/>
          <w:szCs w:val="20"/>
        </w:rPr>
        <w:t xml:space="preserve"> window</w:t>
      </w:r>
    </w:p>
    <w:p w14:paraId="5AB8C637" w14:textId="56F9F5CA" w:rsidR="00E71EEF" w:rsidRDefault="00E71EEF" w:rsidP="00E71EEF">
      <w:pPr>
        <w:pStyle w:val="Default"/>
        <w:ind w:left="720" w:firstLine="698"/>
        <w:rPr>
          <w:rFonts w:ascii="Courier New" w:hAnsi="Courier New"/>
          <w:b/>
          <w:bCs/>
          <w:sz w:val="20"/>
          <w:szCs w:val="20"/>
        </w:rPr>
      </w:pPr>
      <w:proofErr w:type="gramStart"/>
      <w:r>
        <w:rPr>
          <w:rFonts w:ascii="Courier New" w:hAnsi="Courier New"/>
          <w:b/>
          <w:bCs/>
          <w:sz w:val="20"/>
          <w:szCs w:val="20"/>
        </w:rPr>
        <w:t>inspector</w:t>
      </w:r>
      <w:proofErr w:type="gramEnd"/>
      <w:r>
        <w:rPr>
          <w:rFonts w:ascii="Courier New" w:hAnsi="Courier New"/>
          <w:b/>
          <w:bCs/>
          <w:sz w:val="20"/>
          <w:szCs w:val="20"/>
        </w:rPr>
        <w:t xml:space="preserve"> = Turtle()</w:t>
      </w:r>
    </w:p>
    <w:p w14:paraId="4321BB3C" w14:textId="77777777" w:rsidR="00E71EEF" w:rsidRDefault="00E71EEF" w:rsidP="001974EA">
      <w:pPr>
        <w:pStyle w:val="Default"/>
        <w:rPr>
          <w:rFonts w:ascii="Courier New" w:hAnsi="Courier New"/>
          <w:b/>
          <w:bCs/>
          <w:sz w:val="20"/>
          <w:szCs w:val="20"/>
        </w:rPr>
      </w:pPr>
    </w:p>
    <w:p w14:paraId="30D1FCFD"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r>
        <w:rPr>
          <w:rFonts w:ascii="Courier New" w:hAnsi="Courier New"/>
          <w:b/>
          <w:bCs/>
          <w:sz w:val="20"/>
          <w:szCs w:val="20"/>
        </w:rPr>
        <w:t># Press enter to exit</w:t>
      </w:r>
    </w:p>
    <w:p w14:paraId="02E3427E" w14:textId="1A91AE2E" w:rsidR="001974EA" w:rsidRDefault="001974EA" w:rsidP="001974E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proofErr w:type="gramStart"/>
      <w:r w:rsidR="004B674B">
        <w:rPr>
          <w:rFonts w:ascii="Courier New" w:hAnsi="Courier New"/>
          <w:b/>
          <w:bCs/>
          <w:sz w:val="20"/>
          <w:szCs w:val="20"/>
        </w:rPr>
        <w:t>key</w:t>
      </w:r>
      <w:proofErr w:type="gramEnd"/>
      <w:r w:rsidR="004B674B">
        <w:rPr>
          <w:rFonts w:ascii="Courier New" w:hAnsi="Courier New"/>
          <w:b/>
          <w:bCs/>
          <w:sz w:val="20"/>
          <w:szCs w:val="20"/>
        </w:rPr>
        <w:t xml:space="preserve"> = </w:t>
      </w:r>
      <w:r>
        <w:rPr>
          <w:rFonts w:ascii="Courier New" w:hAnsi="Courier New"/>
          <w:b/>
          <w:bCs/>
          <w:sz w:val="20"/>
          <w:szCs w:val="20"/>
        </w:rPr>
        <w:t>input(‘Press enter to exit’)</w:t>
      </w:r>
    </w:p>
    <w:p w14:paraId="637A8150" w14:textId="77777777" w:rsidR="001974EA" w:rsidRDefault="001974EA" w:rsidP="001974EA">
      <w:pPr>
        <w:pStyle w:val="Default"/>
        <w:rPr>
          <w:rFonts w:ascii="Courier New" w:hAnsi="Courier New"/>
          <w:b/>
          <w:bCs/>
          <w:sz w:val="20"/>
          <w:szCs w:val="20"/>
        </w:rPr>
      </w:pPr>
      <w:r>
        <w:rPr>
          <w:rFonts w:ascii="Courier New" w:hAnsi="Courier New"/>
          <w:b/>
          <w:bCs/>
          <w:sz w:val="20"/>
          <w:szCs w:val="20"/>
        </w:rPr>
        <w:tab/>
      </w:r>
      <w:r w:rsidR="000D75DE">
        <w:rPr>
          <w:rFonts w:ascii="Courier New" w:hAnsi="Courier New"/>
          <w:b/>
          <w:bCs/>
          <w:sz w:val="20"/>
          <w:szCs w:val="20"/>
        </w:rPr>
        <w:tab/>
      </w:r>
      <w:proofErr w:type="spellStart"/>
      <w:proofErr w:type="gramStart"/>
      <w:r>
        <w:rPr>
          <w:rFonts w:ascii="Courier New" w:hAnsi="Courier New"/>
          <w:b/>
          <w:bCs/>
          <w:sz w:val="20"/>
          <w:szCs w:val="20"/>
        </w:rPr>
        <w:t>world.destroy</w:t>
      </w:r>
      <w:proofErr w:type="spellEnd"/>
      <w:proofErr w:type="gramEnd"/>
      <w:r>
        <w:rPr>
          <w:rFonts w:ascii="Courier New" w:hAnsi="Courier New"/>
          <w:b/>
          <w:bCs/>
          <w:sz w:val="20"/>
          <w:szCs w:val="20"/>
        </w:rPr>
        <w:t>()</w:t>
      </w:r>
    </w:p>
    <w:p w14:paraId="6DBFB3FA" w14:textId="77777777" w:rsidR="000D75DE" w:rsidRDefault="000D75DE" w:rsidP="001974EA">
      <w:pPr>
        <w:pStyle w:val="Default"/>
        <w:rPr>
          <w:rFonts w:ascii="Courier New" w:hAnsi="Courier New"/>
          <w:b/>
          <w:bCs/>
          <w:sz w:val="20"/>
          <w:szCs w:val="20"/>
        </w:rPr>
      </w:pPr>
    </w:p>
    <w:p w14:paraId="6E686D76" w14:textId="77777777" w:rsidR="000D75DE" w:rsidRDefault="000D75DE" w:rsidP="000D75DE">
      <w:pPr>
        <w:pStyle w:val="Default"/>
        <w:ind w:firstLine="709"/>
        <w:rPr>
          <w:rFonts w:ascii="Courier New" w:hAnsi="Courier New"/>
          <w:b/>
          <w:bCs/>
          <w:sz w:val="20"/>
          <w:szCs w:val="20"/>
        </w:rPr>
      </w:pPr>
      <w:r>
        <w:rPr>
          <w:rFonts w:ascii="Courier New" w:hAnsi="Courier New"/>
          <w:b/>
          <w:bCs/>
          <w:sz w:val="20"/>
          <w:szCs w:val="20"/>
        </w:rPr>
        <w:t># Call main program</w:t>
      </w:r>
    </w:p>
    <w:p w14:paraId="7331B467" w14:textId="7395C0B6" w:rsidR="005829C4" w:rsidRPr="00F13FDE" w:rsidRDefault="008D30B9" w:rsidP="00F13FDE">
      <w:pPr>
        <w:pStyle w:val="Default"/>
        <w:ind w:firstLine="709"/>
        <w:rPr>
          <w:rFonts w:ascii="Courier New" w:hAnsi="Courier New"/>
          <w:b/>
          <w:bCs/>
          <w:sz w:val="20"/>
          <w:szCs w:val="20"/>
        </w:rPr>
      </w:pPr>
      <w:proofErr w:type="gramStart"/>
      <w:r>
        <w:rPr>
          <w:rFonts w:ascii="Courier New" w:hAnsi="Courier New"/>
          <w:b/>
          <w:bCs/>
          <w:sz w:val="20"/>
          <w:szCs w:val="20"/>
        </w:rPr>
        <w:t>main</w:t>
      </w:r>
      <w:proofErr w:type="gramEnd"/>
      <w:r>
        <w:rPr>
          <w:rFonts w:ascii="Courier New" w:hAnsi="Courier New"/>
          <w:b/>
          <w:bCs/>
          <w:sz w:val="20"/>
          <w:szCs w:val="20"/>
        </w:rPr>
        <w:t>()</w:t>
      </w:r>
    </w:p>
    <w:p w14:paraId="306ED246" w14:textId="1DFC530B" w:rsidR="006B230C" w:rsidRDefault="006B230C" w:rsidP="00822F6C">
      <w:pPr>
        <w:pStyle w:val="Default"/>
      </w:pPr>
      <w:r>
        <w:lastRenderedPageBreak/>
        <w:t>You must write several functions</w:t>
      </w:r>
      <w:r w:rsidR="001731D1">
        <w:t xml:space="preserve"> to produce an output similar the screenshots on the next page.</w:t>
      </w:r>
      <w:r w:rsidR="002969B3">
        <w:t xml:space="preserve">  Specifically, you will need functions </w:t>
      </w:r>
      <w:r w:rsidR="00531AB9">
        <w:t xml:space="preserve">to draw the letters </w:t>
      </w:r>
      <w:r w:rsidR="00531AB9" w:rsidRPr="00D85591">
        <w:rPr>
          <w:b/>
        </w:rPr>
        <w:t>P</w:t>
      </w:r>
      <w:r w:rsidR="00531AB9">
        <w:t xml:space="preserve">, </w:t>
      </w:r>
      <w:r w:rsidR="00531AB9" w:rsidRPr="00D85591">
        <w:rPr>
          <w:b/>
        </w:rPr>
        <w:t>O</w:t>
      </w:r>
      <w:r w:rsidR="00531AB9">
        <w:t xml:space="preserve">, </w:t>
      </w:r>
      <w:r w:rsidR="00531AB9" w:rsidRPr="00D85591">
        <w:rPr>
          <w:b/>
        </w:rPr>
        <w:t>S</w:t>
      </w:r>
      <w:r w:rsidR="00531AB9">
        <w:t xml:space="preserve">, and </w:t>
      </w:r>
      <w:r w:rsidR="00531AB9" w:rsidRPr="00D85591">
        <w:rPr>
          <w:b/>
        </w:rPr>
        <w:t>T</w:t>
      </w:r>
      <w:r w:rsidR="00531AB9">
        <w:t xml:space="preserve">.  Additionally, you will </w:t>
      </w:r>
      <w:r w:rsidR="006859FE">
        <w:t xml:space="preserve">need </w:t>
      </w:r>
      <w:r w:rsidR="00531AB9">
        <w:t>functions to insert white space as necessary.</w:t>
      </w:r>
      <w:r w:rsidR="00D85591">
        <w:t xml:space="preserve"> </w:t>
      </w:r>
    </w:p>
    <w:p w14:paraId="24A7EF6A" w14:textId="77777777" w:rsidR="00822F6C" w:rsidRPr="001974EA" w:rsidRDefault="00822F6C" w:rsidP="00822F6C">
      <w:pPr>
        <w:pStyle w:val="Default"/>
      </w:pPr>
    </w:p>
    <w:p w14:paraId="6C89F647" w14:textId="3E23FE17" w:rsidR="005606B9" w:rsidRDefault="005606B9" w:rsidP="005606B9">
      <w:pPr>
        <w:pStyle w:val="Default"/>
      </w:pPr>
      <w:r>
        <w:rPr>
          <w:b/>
        </w:rPr>
        <w:t xml:space="preserve">AS YOU WRITE EACH FUNCTION, </w:t>
      </w:r>
      <w:r>
        <w:t xml:space="preserve">add a </w:t>
      </w:r>
      <w:r w:rsidR="00B66E0F">
        <w:t xml:space="preserve">temporary </w:t>
      </w:r>
      <w:r>
        <w:t>function call in</w:t>
      </w:r>
      <w:r w:rsidR="00D6658A">
        <w:t>side</w:t>
      </w:r>
      <w:r>
        <w:t xml:space="preserve"> the </w:t>
      </w:r>
      <w:proofErr w:type="gramStart"/>
      <w:r>
        <w:rPr>
          <w:rFonts w:ascii="Courier New" w:hAnsi="Courier New"/>
          <w:b/>
          <w:sz w:val="20"/>
        </w:rPr>
        <w:t>main</w:t>
      </w:r>
      <w:r w:rsidRPr="00436A44">
        <w:rPr>
          <w:rFonts w:ascii="Courier New" w:hAnsi="Courier New"/>
          <w:b/>
          <w:sz w:val="20"/>
        </w:rPr>
        <w:t>(</w:t>
      </w:r>
      <w:proofErr w:type="gramEnd"/>
      <w:r w:rsidRPr="00436A44">
        <w:rPr>
          <w:rFonts w:ascii="Courier New" w:hAnsi="Courier New"/>
          <w:b/>
          <w:sz w:val="20"/>
        </w:rPr>
        <w:t>)</w:t>
      </w:r>
      <w:r>
        <w:t xml:space="preserve"> function to </w:t>
      </w:r>
      <w:r w:rsidRPr="009B5B80">
        <w:rPr>
          <w:i/>
        </w:rPr>
        <w:t>test</w:t>
      </w:r>
      <w:r>
        <w:t xml:space="preserve"> your new function for correct operation using </w:t>
      </w:r>
      <w:r>
        <w:rPr>
          <w:rFonts w:ascii="Courier New" w:hAnsi="Courier New"/>
          <w:b/>
          <w:sz w:val="20"/>
        </w:rPr>
        <w:t>turtle</w:t>
      </w:r>
      <w:r>
        <w:t xml:space="preserve"> and </w:t>
      </w:r>
      <w:proofErr w:type="spellStart"/>
      <w:r>
        <w:rPr>
          <w:rFonts w:ascii="Courier New" w:hAnsi="Courier New"/>
          <w:b/>
          <w:sz w:val="20"/>
        </w:rPr>
        <w:t>letter_height</w:t>
      </w:r>
      <w:proofErr w:type="spellEnd"/>
      <w:r>
        <w:rPr>
          <w:b/>
        </w:rPr>
        <w:t xml:space="preserve"> </w:t>
      </w:r>
      <w:r>
        <w:t>as arguments.</w:t>
      </w:r>
      <w:r w:rsidR="007F3E13">
        <w:t xml:space="preserve">  Refer to the example screenshots on the next page for the shape of each letter.</w:t>
      </w:r>
    </w:p>
    <w:p w14:paraId="51E8C19D" w14:textId="77777777" w:rsidR="004E483B" w:rsidRDefault="004E483B" w:rsidP="005606B9">
      <w:pPr>
        <w:pStyle w:val="Default"/>
      </w:pPr>
    </w:p>
    <w:p w14:paraId="695882D1" w14:textId="61170769" w:rsidR="004E483B" w:rsidRDefault="004E483B" w:rsidP="005606B9">
      <w:pPr>
        <w:pStyle w:val="Default"/>
      </w:pPr>
      <w:r>
        <w:t xml:space="preserve">A more detailed description </w:t>
      </w:r>
      <w:r w:rsidR="004E2860">
        <w:t xml:space="preserve">of your task is below. </w:t>
      </w:r>
    </w:p>
    <w:p w14:paraId="7663C503" w14:textId="77777777" w:rsidR="005606B9" w:rsidRDefault="005606B9" w:rsidP="005606B9">
      <w:pPr>
        <w:pStyle w:val="Default"/>
        <w:ind w:left="720"/>
      </w:pPr>
    </w:p>
    <w:p w14:paraId="611621D6" w14:textId="77777777" w:rsidR="00B16D37" w:rsidRDefault="00B16D37" w:rsidP="00D41F1C">
      <w:pPr>
        <w:pStyle w:val="Default"/>
        <w:numPr>
          <w:ilvl w:val="0"/>
          <w:numId w:val="4"/>
        </w:numPr>
        <w:tabs>
          <w:tab w:val="clear" w:pos="720"/>
          <w:tab w:val="num" w:pos="1080"/>
        </w:tabs>
      </w:pPr>
      <w:r>
        <w:t>Create a new Python file in your project</w:t>
      </w:r>
    </w:p>
    <w:p w14:paraId="291CF65F" w14:textId="77777777" w:rsidR="00B16D37" w:rsidRPr="004305EC" w:rsidRDefault="00B16D37" w:rsidP="00D41F1C">
      <w:pPr>
        <w:pStyle w:val="Default"/>
        <w:numPr>
          <w:ilvl w:val="1"/>
          <w:numId w:val="4"/>
        </w:numPr>
        <w:tabs>
          <w:tab w:val="clear" w:pos="1080"/>
          <w:tab w:val="num" w:pos="1440"/>
        </w:tabs>
        <w:rPr>
          <w:b/>
        </w:rPr>
      </w:pPr>
      <w:r>
        <w:t xml:space="preserve">Right-click on the </w:t>
      </w:r>
      <w:r w:rsidRPr="004305EC">
        <w:rPr>
          <w:b/>
        </w:rPr>
        <w:t>Activity</w:t>
      </w:r>
      <w:r>
        <w:rPr>
          <w:b/>
        </w:rPr>
        <w:t>3</w:t>
      </w:r>
      <w:r>
        <w:t xml:space="preserve"> in the left hand side of your IDE and select </w:t>
      </w:r>
      <w:r w:rsidRPr="004305EC">
        <w:rPr>
          <w:b/>
        </w:rPr>
        <w:t>New-&gt;Python File</w:t>
      </w:r>
    </w:p>
    <w:p w14:paraId="57245601" w14:textId="167A5954" w:rsidR="00B16D37" w:rsidRPr="00D7167B" w:rsidRDefault="00B16D37" w:rsidP="00D41F1C">
      <w:pPr>
        <w:pStyle w:val="Default"/>
        <w:numPr>
          <w:ilvl w:val="1"/>
          <w:numId w:val="4"/>
        </w:numPr>
        <w:tabs>
          <w:tab w:val="clear" w:pos="1080"/>
          <w:tab w:val="num" w:pos="1440"/>
        </w:tabs>
      </w:pPr>
      <w:r>
        <w:t xml:space="preserve">Name your new Python file </w:t>
      </w:r>
      <w:r w:rsidR="00085352">
        <w:rPr>
          <w:rFonts w:ascii="Courier New" w:hAnsi="Courier New"/>
          <w:b/>
          <w:bCs/>
          <w:sz w:val="20"/>
          <w:szCs w:val="20"/>
        </w:rPr>
        <w:t>stoppoptops</w:t>
      </w:r>
      <w:r>
        <w:rPr>
          <w:rFonts w:ascii="Courier New" w:hAnsi="Courier New"/>
          <w:b/>
          <w:bCs/>
          <w:sz w:val="20"/>
          <w:szCs w:val="20"/>
        </w:rPr>
        <w:t>.py</w:t>
      </w:r>
    </w:p>
    <w:p w14:paraId="76D4E9B1" w14:textId="280446BF" w:rsidR="00B16D37" w:rsidRDefault="00B16D37" w:rsidP="00D41F1C">
      <w:pPr>
        <w:pStyle w:val="Default"/>
        <w:numPr>
          <w:ilvl w:val="1"/>
          <w:numId w:val="4"/>
        </w:numPr>
        <w:tabs>
          <w:tab w:val="clear" w:pos="1080"/>
          <w:tab w:val="num" w:pos="1440"/>
        </w:tabs>
      </w:pPr>
      <w:r>
        <w:t>Your new file should open up in the editor panel of your IDE</w:t>
      </w:r>
    </w:p>
    <w:p w14:paraId="51857BE7" w14:textId="77777777" w:rsidR="00CC363C" w:rsidRDefault="00CC363C" w:rsidP="00CC363C">
      <w:pPr>
        <w:pStyle w:val="Default"/>
      </w:pPr>
    </w:p>
    <w:p w14:paraId="47E69F50" w14:textId="1BCF1CCB" w:rsidR="00CC363C" w:rsidRDefault="00CC363C" w:rsidP="00D41F1C">
      <w:pPr>
        <w:pStyle w:val="Default"/>
        <w:numPr>
          <w:ilvl w:val="0"/>
          <w:numId w:val="4"/>
        </w:numPr>
        <w:tabs>
          <w:tab w:val="clear" w:pos="720"/>
          <w:tab w:val="num" w:pos="1080"/>
        </w:tabs>
      </w:pPr>
      <w:r>
        <w:t xml:space="preserve">Write the skeleton code from the previous page into your </w:t>
      </w:r>
      <w:r>
        <w:rPr>
          <w:rFonts w:ascii="Courier New" w:hAnsi="Courier New"/>
          <w:b/>
          <w:bCs/>
          <w:sz w:val="20"/>
          <w:szCs w:val="20"/>
        </w:rPr>
        <w:t>stoppoptops.py</w:t>
      </w:r>
      <w:r>
        <w:t xml:space="preserve"> file</w:t>
      </w:r>
    </w:p>
    <w:p w14:paraId="471AD3D2" w14:textId="77777777" w:rsidR="00B16D37" w:rsidRDefault="00B16D37" w:rsidP="00B16D37">
      <w:pPr>
        <w:pStyle w:val="Default"/>
      </w:pPr>
    </w:p>
    <w:p w14:paraId="16E6C0E1" w14:textId="3F321705" w:rsidR="00AA72E5" w:rsidRDefault="00AA72E5" w:rsidP="00D41F1C">
      <w:pPr>
        <w:pStyle w:val="Default"/>
        <w:numPr>
          <w:ilvl w:val="0"/>
          <w:numId w:val="4"/>
        </w:numPr>
        <w:tabs>
          <w:tab w:val="clear" w:pos="720"/>
          <w:tab w:val="num" w:pos="1080"/>
        </w:tabs>
      </w:pPr>
      <w:r>
        <w:t xml:space="preserve">Write the function </w:t>
      </w:r>
      <w:proofErr w:type="spellStart"/>
      <w:r w:rsidRPr="00436A44">
        <w:rPr>
          <w:rFonts w:ascii="Courier New" w:hAnsi="Courier New"/>
          <w:b/>
          <w:sz w:val="20"/>
        </w:rPr>
        <w:t>draw_</w:t>
      </w:r>
      <w:proofErr w:type="gramStart"/>
      <w:r w:rsidR="002B64BF">
        <w:rPr>
          <w:rFonts w:ascii="Courier New" w:hAnsi="Courier New"/>
          <w:b/>
          <w:sz w:val="20"/>
        </w:rPr>
        <w:t>O</w:t>
      </w:r>
      <w:proofErr w:type="spellEnd"/>
      <w:r w:rsidRPr="00436A44">
        <w:rPr>
          <w:rFonts w:ascii="Courier New" w:hAnsi="Courier New"/>
          <w:b/>
          <w:sz w:val="20"/>
        </w:rPr>
        <w:t>(</w:t>
      </w:r>
      <w:proofErr w:type="gramEnd"/>
      <w:r w:rsidRPr="00436A44">
        <w:rPr>
          <w:rFonts w:ascii="Courier New" w:hAnsi="Courier New"/>
          <w:b/>
          <w:sz w:val="20"/>
        </w:rPr>
        <w:t>)</w:t>
      </w:r>
      <w:r w:rsidR="00725A9B">
        <w:t xml:space="preserve"> </w:t>
      </w:r>
      <w:r w:rsidR="00594E3A">
        <w:t xml:space="preserve">that </w:t>
      </w:r>
      <w:r w:rsidR="00725A9B">
        <w:t xml:space="preserve">takes two parameters, </w:t>
      </w:r>
      <w:r w:rsidR="00725A9B">
        <w:rPr>
          <w:rFonts w:ascii="Courier New" w:hAnsi="Courier New"/>
          <w:b/>
          <w:sz w:val="20"/>
        </w:rPr>
        <w:t>t</w:t>
      </w:r>
      <w:r w:rsidR="00725A9B">
        <w:t xml:space="preserve"> representing the turtle used to draw</w:t>
      </w:r>
      <w:r w:rsidR="00D17ACC">
        <w:t xml:space="preserve"> the letter</w:t>
      </w:r>
      <w:r w:rsidR="00725A9B">
        <w:t xml:space="preserve"> and </w:t>
      </w:r>
      <w:r w:rsidR="00725A9B">
        <w:rPr>
          <w:rFonts w:ascii="Courier New" w:hAnsi="Courier New"/>
          <w:b/>
          <w:sz w:val="20"/>
        </w:rPr>
        <w:t>height</w:t>
      </w:r>
      <w:r w:rsidR="00725A9B">
        <w:t xml:space="preserve"> representing the height of the letter </w:t>
      </w:r>
      <w:r w:rsidR="002528CC">
        <w:t>s</w:t>
      </w:r>
      <w:r>
        <w:t>uch that:</w:t>
      </w:r>
    </w:p>
    <w:p w14:paraId="50FD1708" w14:textId="770E4819" w:rsidR="00AA72E5" w:rsidRDefault="00AA72E5" w:rsidP="00D41F1C">
      <w:pPr>
        <w:pStyle w:val="Default"/>
        <w:numPr>
          <w:ilvl w:val="1"/>
          <w:numId w:val="4"/>
        </w:numPr>
        <w:tabs>
          <w:tab w:val="clear" w:pos="1080"/>
          <w:tab w:val="num" w:pos="1440"/>
        </w:tabs>
      </w:pPr>
      <w:r>
        <w:t xml:space="preserve">The function draws a block </w:t>
      </w:r>
      <w:r w:rsidR="0006429D">
        <w:rPr>
          <w:b/>
        </w:rPr>
        <w:t>O</w:t>
      </w:r>
      <w:r>
        <w:t xml:space="preserve"> where the </w:t>
      </w:r>
      <w:r w:rsidRPr="00C92ABE">
        <w:rPr>
          <w:b/>
        </w:rPr>
        <w:t>height is twice the width</w:t>
      </w:r>
      <w:r>
        <w:t xml:space="preserve"> and assumes the turtle cursor </w:t>
      </w:r>
      <w:r w:rsidRPr="007A2012">
        <w:rPr>
          <w:i/>
        </w:rPr>
        <w:t>s</w:t>
      </w:r>
      <w:r>
        <w:rPr>
          <w:i/>
        </w:rPr>
        <w:t>tarts</w:t>
      </w:r>
      <w:r>
        <w:t xml:space="preserve"> in the </w:t>
      </w:r>
      <w:r w:rsidRPr="007A2012">
        <w:rPr>
          <w:i/>
        </w:rPr>
        <w:t>upper-left</w:t>
      </w:r>
      <w:r>
        <w:t xml:space="preserve"> corner and is facing </w:t>
      </w:r>
      <w:r w:rsidRPr="007A2012">
        <w:rPr>
          <w:i/>
        </w:rPr>
        <w:t>right.</w:t>
      </w:r>
    </w:p>
    <w:p w14:paraId="18697BE7" w14:textId="77777777" w:rsidR="00AA72E5" w:rsidRPr="00040F84" w:rsidRDefault="00AA72E5" w:rsidP="00D41F1C">
      <w:pPr>
        <w:pStyle w:val="Default"/>
        <w:numPr>
          <w:ilvl w:val="1"/>
          <w:numId w:val="4"/>
        </w:numPr>
        <w:tabs>
          <w:tab w:val="clear" w:pos="1080"/>
          <w:tab w:val="num" w:pos="1440"/>
        </w:tabs>
        <w:rPr>
          <w:b/>
          <w:u w:val="single"/>
        </w:rPr>
      </w:pPr>
      <w:r w:rsidRPr="00040F84">
        <w:rPr>
          <w:b/>
          <w:u w:val="single"/>
        </w:rPr>
        <w:t xml:space="preserve">The turtle cursor </w:t>
      </w:r>
      <w:r>
        <w:rPr>
          <w:b/>
          <w:u w:val="single"/>
        </w:rPr>
        <w:t>MUST</w:t>
      </w:r>
      <w:r w:rsidRPr="00040F84">
        <w:rPr>
          <w:b/>
          <w:u w:val="single"/>
        </w:rPr>
        <w:t xml:space="preserve"> </w:t>
      </w:r>
      <w:r w:rsidRPr="00040F84">
        <w:rPr>
          <w:b/>
          <w:i/>
          <w:u w:val="single"/>
        </w:rPr>
        <w:t>end</w:t>
      </w:r>
      <w:r w:rsidRPr="00040F84">
        <w:rPr>
          <w:b/>
          <w:u w:val="single"/>
        </w:rPr>
        <w:t xml:space="preserve"> in the </w:t>
      </w:r>
      <w:r w:rsidRPr="00040F84">
        <w:rPr>
          <w:b/>
          <w:i/>
          <w:u w:val="single"/>
        </w:rPr>
        <w:t>upper-right</w:t>
      </w:r>
      <w:r w:rsidRPr="00040F84">
        <w:rPr>
          <w:b/>
          <w:u w:val="single"/>
        </w:rPr>
        <w:t xml:space="preserve"> corner and be facing </w:t>
      </w:r>
      <w:r w:rsidRPr="00040F84">
        <w:rPr>
          <w:b/>
          <w:i/>
          <w:u w:val="single"/>
        </w:rPr>
        <w:t>right.</w:t>
      </w:r>
    </w:p>
    <w:p w14:paraId="21C31946" w14:textId="7C13A3E7" w:rsidR="00AA72E5" w:rsidRDefault="0006429D" w:rsidP="00D41F1C">
      <w:pPr>
        <w:pStyle w:val="Default"/>
        <w:numPr>
          <w:ilvl w:val="1"/>
          <w:numId w:val="4"/>
        </w:numPr>
        <w:tabs>
          <w:tab w:val="clear" w:pos="1080"/>
          <w:tab w:val="num" w:pos="1440"/>
        </w:tabs>
      </w:pPr>
      <w:r>
        <w:t xml:space="preserve">Consider using the </w:t>
      </w:r>
      <w:proofErr w:type="spellStart"/>
      <w:r>
        <w:rPr>
          <w:rFonts w:ascii="Courier New" w:hAnsi="Courier New"/>
          <w:b/>
          <w:sz w:val="20"/>
        </w:rPr>
        <w:t>right_</w:t>
      </w:r>
      <w:proofErr w:type="gramStart"/>
      <w:r>
        <w:rPr>
          <w:rFonts w:ascii="Courier New" w:hAnsi="Courier New"/>
          <w:b/>
          <w:sz w:val="20"/>
        </w:rPr>
        <w:t>ang</w:t>
      </w:r>
      <w:proofErr w:type="spellEnd"/>
      <w:r>
        <w:rPr>
          <w:rFonts w:ascii="Courier New" w:hAnsi="Courier New"/>
          <w:b/>
          <w:sz w:val="20"/>
        </w:rPr>
        <w:t>(</w:t>
      </w:r>
      <w:proofErr w:type="gramEnd"/>
      <w:r>
        <w:rPr>
          <w:rFonts w:ascii="Courier New" w:hAnsi="Courier New"/>
          <w:b/>
          <w:sz w:val="20"/>
        </w:rPr>
        <w:t>)</w:t>
      </w:r>
      <w:r>
        <w:t xml:space="preserve"> function when appropriate, but you may draw some segments of the </w:t>
      </w:r>
      <w:r>
        <w:rPr>
          <w:b/>
        </w:rPr>
        <w:t>O</w:t>
      </w:r>
      <w:r>
        <w:t xml:space="preserve"> without the </w:t>
      </w:r>
      <w:proofErr w:type="spellStart"/>
      <w:r>
        <w:rPr>
          <w:rFonts w:ascii="Courier New" w:hAnsi="Courier New"/>
          <w:b/>
          <w:sz w:val="20"/>
        </w:rPr>
        <w:t>right_ang</w:t>
      </w:r>
      <w:proofErr w:type="spellEnd"/>
      <w:r>
        <w:rPr>
          <w:rFonts w:ascii="Courier New" w:hAnsi="Courier New"/>
          <w:b/>
          <w:sz w:val="20"/>
        </w:rPr>
        <w:t>()</w:t>
      </w:r>
      <w:r>
        <w:t xml:space="preserve"> function</w:t>
      </w:r>
      <w:r w:rsidR="00C0053C">
        <w:t>.</w:t>
      </w:r>
    </w:p>
    <w:p w14:paraId="60649BE0" w14:textId="77777777" w:rsidR="00B01F6D" w:rsidRDefault="00B01F6D" w:rsidP="00B01F6D">
      <w:pPr>
        <w:pStyle w:val="Default"/>
        <w:ind w:left="1080"/>
      </w:pPr>
    </w:p>
    <w:p w14:paraId="134CC88A" w14:textId="640DED3C" w:rsidR="00DF2484" w:rsidRDefault="002149BC" w:rsidP="00D41F1C">
      <w:pPr>
        <w:pStyle w:val="Default"/>
        <w:numPr>
          <w:ilvl w:val="0"/>
          <w:numId w:val="4"/>
        </w:numPr>
        <w:tabs>
          <w:tab w:val="clear" w:pos="720"/>
          <w:tab w:val="num" w:pos="1080"/>
        </w:tabs>
      </w:pPr>
      <w:r>
        <w:t xml:space="preserve">Write </w:t>
      </w:r>
      <w:r w:rsidR="00C57A2F">
        <w:t xml:space="preserve">the function </w:t>
      </w:r>
      <w:proofErr w:type="spellStart"/>
      <w:r w:rsidR="00361ED9" w:rsidRPr="00436A44">
        <w:rPr>
          <w:rFonts w:ascii="Courier New" w:hAnsi="Courier New"/>
          <w:b/>
          <w:sz w:val="20"/>
        </w:rPr>
        <w:t>draw_</w:t>
      </w:r>
      <w:proofErr w:type="gramStart"/>
      <w:r w:rsidR="00361ED9">
        <w:rPr>
          <w:rFonts w:ascii="Courier New" w:hAnsi="Courier New"/>
          <w:b/>
          <w:sz w:val="20"/>
        </w:rPr>
        <w:t>Space</w:t>
      </w:r>
      <w:proofErr w:type="spellEnd"/>
      <w:r w:rsidR="00361ED9" w:rsidRPr="00436A44">
        <w:rPr>
          <w:rFonts w:ascii="Courier New" w:hAnsi="Courier New"/>
          <w:b/>
          <w:sz w:val="20"/>
        </w:rPr>
        <w:t>(</w:t>
      </w:r>
      <w:proofErr w:type="gramEnd"/>
      <w:r w:rsidR="00361ED9" w:rsidRPr="00436A44">
        <w:rPr>
          <w:rFonts w:ascii="Courier New" w:hAnsi="Courier New"/>
          <w:b/>
          <w:sz w:val="20"/>
        </w:rPr>
        <w:t>)</w:t>
      </w:r>
      <w:r w:rsidR="007E435A">
        <w:t>such that:</w:t>
      </w:r>
    </w:p>
    <w:p w14:paraId="4A5CB7F4" w14:textId="38FE4FC9" w:rsidR="00C57A2F" w:rsidRDefault="007E435A" w:rsidP="00D41F1C">
      <w:pPr>
        <w:pStyle w:val="Default"/>
        <w:numPr>
          <w:ilvl w:val="1"/>
          <w:numId w:val="4"/>
        </w:numPr>
        <w:tabs>
          <w:tab w:val="clear" w:pos="1080"/>
          <w:tab w:val="num" w:pos="1440"/>
        </w:tabs>
      </w:pPr>
      <w:r>
        <w:t>It moves the turtle forward 1/5 the height of the letters without drawing</w:t>
      </w:r>
    </w:p>
    <w:p w14:paraId="0EBCC2FC" w14:textId="77777777" w:rsidR="00B01F6D" w:rsidRDefault="00B01F6D" w:rsidP="00B01F6D">
      <w:pPr>
        <w:pStyle w:val="Default"/>
        <w:ind w:left="1080"/>
      </w:pPr>
    </w:p>
    <w:p w14:paraId="0979A340" w14:textId="6A87D3BD" w:rsidR="00AA72E5" w:rsidRDefault="00E40745" w:rsidP="00D41F1C">
      <w:pPr>
        <w:pStyle w:val="Default"/>
        <w:numPr>
          <w:ilvl w:val="0"/>
          <w:numId w:val="4"/>
        </w:numPr>
        <w:tabs>
          <w:tab w:val="clear" w:pos="720"/>
          <w:tab w:val="num" w:pos="1080"/>
        </w:tabs>
      </w:pPr>
      <w:r>
        <w:t xml:space="preserve">Call the </w:t>
      </w:r>
      <w:proofErr w:type="spellStart"/>
      <w:r w:rsidRPr="00436A44">
        <w:rPr>
          <w:rFonts w:ascii="Courier New" w:hAnsi="Courier New"/>
          <w:b/>
          <w:sz w:val="20"/>
        </w:rPr>
        <w:t>draw_</w:t>
      </w:r>
      <w:proofErr w:type="gramStart"/>
      <w:r>
        <w:rPr>
          <w:rFonts w:ascii="Courier New" w:hAnsi="Courier New"/>
          <w:b/>
          <w:sz w:val="20"/>
        </w:rPr>
        <w:t>P</w:t>
      </w:r>
      <w:proofErr w:type="spellEnd"/>
      <w:r w:rsidRPr="00436A44">
        <w:rPr>
          <w:rFonts w:ascii="Courier New" w:hAnsi="Courier New"/>
          <w:b/>
          <w:sz w:val="20"/>
        </w:rPr>
        <w:t>(</w:t>
      </w:r>
      <w:proofErr w:type="gramEnd"/>
      <w:r w:rsidRPr="00436A44">
        <w:rPr>
          <w:rFonts w:ascii="Courier New" w:hAnsi="Courier New"/>
          <w:b/>
          <w:sz w:val="20"/>
        </w:rPr>
        <w:t>)</w:t>
      </w:r>
      <w:r w:rsidR="00F87B6F">
        <w:t>,</w:t>
      </w:r>
      <w:r>
        <w:t xml:space="preserve"> </w:t>
      </w:r>
      <w:proofErr w:type="spellStart"/>
      <w:r w:rsidRPr="00436A44">
        <w:rPr>
          <w:rFonts w:ascii="Courier New" w:hAnsi="Courier New"/>
          <w:b/>
          <w:sz w:val="20"/>
        </w:rPr>
        <w:t>draw_</w:t>
      </w:r>
      <w:r>
        <w:rPr>
          <w:rFonts w:ascii="Courier New" w:hAnsi="Courier New"/>
          <w:b/>
          <w:sz w:val="20"/>
        </w:rPr>
        <w:t>O</w:t>
      </w:r>
      <w:proofErr w:type="spellEnd"/>
      <w:r w:rsidRPr="00436A44">
        <w:rPr>
          <w:rFonts w:ascii="Courier New" w:hAnsi="Courier New"/>
          <w:b/>
          <w:sz w:val="20"/>
        </w:rPr>
        <w:t>()</w:t>
      </w:r>
      <w:r w:rsidR="00F87B6F">
        <w:t xml:space="preserve">, and </w:t>
      </w:r>
      <w:proofErr w:type="spellStart"/>
      <w:r w:rsidR="00F87B6F" w:rsidRPr="00436A44">
        <w:rPr>
          <w:rFonts w:ascii="Courier New" w:hAnsi="Courier New"/>
          <w:b/>
          <w:sz w:val="20"/>
        </w:rPr>
        <w:t>draw_</w:t>
      </w:r>
      <w:r w:rsidR="00F87B6F">
        <w:rPr>
          <w:rFonts w:ascii="Courier New" w:hAnsi="Courier New"/>
          <w:b/>
          <w:sz w:val="20"/>
        </w:rPr>
        <w:t>Space</w:t>
      </w:r>
      <w:proofErr w:type="spellEnd"/>
      <w:r w:rsidR="00F87B6F" w:rsidRPr="00436A44">
        <w:rPr>
          <w:rFonts w:ascii="Courier New" w:hAnsi="Courier New"/>
          <w:b/>
          <w:sz w:val="20"/>
        </w:rPr>
        <w:t>()</w:t>
      </w:r>
      <w:r w:rsidR="005776CF">
        <w:t xml:space="preserve"> </w:t>
      </w:r>
      <w:r>
        <w:t>functions in</w:t>
      </w:r>
      <w:r w:rsidR="008E28C9">
        <w:t xml:space="preserve"> the</w:t>
      </w:r>
      <w:r>
        <w:t xml:space="preserve"> </w:t>
      </w:r>
      <w:r>
        <w:rPr>
          <w:rFonts w:ascii="Courier New" w:hAnsi="Courier New"/>
          <w:b/>
          <w:sz w:val="20"/>
        </w:rPr>
        <w:t>main</w:t>
      </w:r>
      <w:r w:rsidRPr="00436A44">
        <w:rPr>
          <w:rFonts w:ascii="Courier New" w:hAnsi="Courier New"/>
          <w:b/>
          <w:sz w:val="20"/>
        </w:rPr>
        <w:t>()</w:t>
      </w:r>
      <w:r w:rsidR="005776CF">
        <w:t xml:space="preserve"> function t</w:t>
      </w:r>
      <w:r w:rsidR="00AF0BCB">
        <w:t>o create the wor</w:t>
      </w:r>
      <w:r w:rsidR="00AE6107">
        <w:t>d</w:t>
      </w:r>
      <w:r w:rsidR="00AF0BCB">
        <w:t xml:space="preserve"> </w:t>
      </w:r>
      <w:r w:rsidR="00AF0BCB" w:rsidRPr="00AE6107">
        <w:rPr>
          <w:b/>
        </w:rPr>
        <w:t>POP</w:t>
      </w:r>
      <w:r w:rsidR="00AF0BCB">
        <w:t xml:space="preserve"> in the </w:t>
      </w:r>
      <w:r w:rsidR="00AF0BCB" w:rsidRPr="00AF0BCB">
        <w:rPr>
          <w:b/>
          <w:u w:val="single"/>
        </w:rPr>
        <w:t>center</w:t>
      </w:r>
      <w:r w:rsidR="00AF0BCB">
        <w:t xml:space="preserve"> of the turtle graphics window</w:t>
      </w:r>
      <w:r w:rsidR="008B3FB1">
        <w:t>.</w:t>
      </w:r>
    </w:p>
    <w:p w14:paraId="7A90F285" w14:textId="7BFBDE22" w:rsidR="00B01F6D" w:rsidRDefault="00D2092B" w:rsidP="00D41F1C">
      <w:pPr>
        <w:pStyle w:val="Default"/>
        <w:numPr>
          <w:ilvl w:val="1"/>
          <w:numId w:val="4"/>
        </w:numPr>
        <w:tabs>
          <w:tab w:val="clear" w:pos="1080"/>
          <w:tab w:val="num" w:pos="1440"/>
        </w:tabs>
      </w:pPr>
      <w:r>
        <w:t xml:space="preserve">The center of the </w:t>
      </w:r>
      <w:r w:rsidRPr="00F954B1">
        <w:rPr>
          <w:b/>
        </w:rPr>
        <w:t>O</w:t>
      </w:r>
      <w:r>
        <w:t xml:space="preserve"> in </w:t>
      </w:r>
      <w:r w:rsidRPr="00F954B1">
        <w:rPr>
          <w:b/>
        </w:rPr>
        <w:t>POP</w:t>
      </w:r>
      <w:r>
        <w:t xml:space="preserve"> should be </w:t>
      </w:r>
      <w:r w:rsidR="00A02398">
        <w:t>centered in the turtle graphics window</w:t>
      </w:r>
      <w:r w:rsidR="00F954B1">
        <w:t xml:space="preserve">. A </w:t>
      </w:r>
      <w:r w:rsidR="00633605">
        <w:t>t</w:t>
      </w:r>
      <w:r w:rsidR="00F954B1">
        <w:t xml:space="preserve">urtle called </w:t>
      </w:r>
      <w:r w:rsidR="00F954B1" w:rsidRPr="00F954B1">
        <w:rPr>
          <w:rFonts w:ascii="Courier New" w:hAnsi="Courier New"/>
          <w:b/>
          <w:sz w:val="20"/>
        </w:rPr>
        <w:t>inspector</w:t>
      </w:r>
      <w:r w:rsidR="00F954B1">
        <w:t xml:space="preserve"> is created in the skeleton code to mark the center of the window.</w:t>
      </w:r>
    </w:p>
    <w:p w14:paraId="7ACF840D" w14:textId="77777777" w:rsidR="00F954B1" w:rsidRDefault="00F954B1" w:rsidP="00E94467">
      <w:pPr>
        <w:pStyle w:val="Default"/>
      </w:pPr>
    </w:p>
    <w:p w14:paraId="28E4D906" w14:textId="6588182F" w:rsidR="004568D7" w:rsidRDefault="002528CC" w:rsidP="00D41F1C">
      <w:pPr>
        <w:pStyle w:val="Default"/>
        <w:numPr>
          <w:ilvl w:val="0"/>
          <w:numId w:val="4"/>
        </w:numPr>
        <w:tabs>
          <w:tab w:val="clear" w:pos="720"/>
          <w:tab w:val="num" w:pos="1080"/>
        </w:tabs>
      </w:pPr>
      <w:r>
        <w:t xml:space="preserve">Write the functions </w:t>
      </w:r>
      <w:proofErr w:type="spellStart"/>
      <w:r w:rsidRPr="00436A44">
        <w:rPr>
          <w:rFonts w:ascii="Courier New" w:hAnsi="Courier New"/>
          <w:b/>
          <w:sz w:val="20"/>
        </w:rPr>
        <w:t>draw_</w:t>
      </w:r>
      <w:proofErr w:type="gramStart"/>
      <w:r>
        <w:rPr>
          <w:rFonts w:ascii="Courier New" w:hAnsi="Courier New"/>
          <w:b/>
          <w:sz w:val="20"/>
        </w:rPr>
        <w:t>S</w:t>
      </w:r>
      <w:proofErr w:type="spellEnd"/>
      <w:r w:rsidRPr="00436A44">
        <w:rPr>
          <w:rFonts w:ascii="Courier New" w:hAnsi="Courier New"/>
          <w:b/>
          <w:sz w:val="20"/>
        </w:rPr>
        <w:t>(</w:t>
      </w:r>
      <w:proofErr w:type="gramEnd"/>
      <w:r w:rsidRPr="00436A44">
        <w:rPr>
          <w:rFonts w:ascii="Courier New" w:hAnsi="Courier New"/>
          <w:b/>
          <w:sz w:val="20"/>
        </w:rPr>
        <w:t>)</w:t>
      </w:r>
      <w:r>
        <w:t xml:space="preserve"> and </w:t>
      </w:r>
      <w:proofErr w:type="spellStart"/>
      <w:r w:rsidRPr="00436A44">
        <w:rPr>
          <w:rFonts w:ascii="Courier New" w:hAnsi="Courier New"/>
          <w:b/>
          <w:sz w:val="20"/>
        </w:rPr>
        <w:t>draw_</w:t>
      </w:r>
      <w:r>
        <w:rPr>
          <w:rFonts w:ascii="Courier New" w:hAnsi="Courier New"/>
          <w:b/>
          <w:sz w:val="20"/>
        </w:rPr>
        <w:t>T</w:t>
      </w:r>
      <w:proofErr w:type="spellEnd"/>
      <w:r w:rsidRPr="00436A44">
        <w:rPr>
          <w:rFonts w:ascii="Courier New" w:hAnsi="Courier New"/>
          <w:b/>
          <w:sz w:val="20"/>
        </w:rPr>
        <w:t>()</w:t>
      </w:r>
      <w:r>
        <w:t xml:space="preserve"> following the same guidelines listed above for the </w:t>
      </w:r>
      <w:proofErr w:type="spellStart"/>
      <w:r w:rsidRPr="00436A44">
        <w:rPr>
          <w:rFonts w:ascii="Courier New" w:hAnsi="Courier New"/>
          <w:b/>
          <w:sz w:val="20"/>
        </w:rPr>
        <w:t>draw_</w:t>
      </w:r>
      <w:r w:rsidR="00AB3195">
        <w:rPr>
          <w:rFonts w:ascii="Courier New" w:hAnsi="Courier New"/>
          <w:b/>
          <w:sz w:val="20"/>
        </w:rPr>
        <w:t>O</w:t>
      </w:r>
      <w:proofErr w:type="spellEnd"/>
      <w:r w:rsidRPr="00436A44">
        <w:rPr>
          <w:rFonts w:ascii="Courier New" w:hAnsi="Courier New"/>
          <w:b/>
          <w:sz w:val="20"/>
        </w:rPr>
        <w:t>()</w:t>
      </w:r>
      <w:r>
        <w:t xml:space="preserve"> function.  </w:t>
      </w:r>
      <w:r w:rsidR="00075536">
        <w:t>Again, assume the turtle starts at the upper-left corner of the letter and must end at the upper-right corner.</w:t>
      </w:r>
    </w:p>
    <w:p w14:paraId="25B4C244" w14:textId="77777777" w:rsidR="00B01F6D" w:rsidRDefault="00B01F6D" w:rsidP="00B01F6D">
      <w:pPr>
        <w:pStyle w:val="Default"/>
        <w:ind w:left="720"/>
      </w:pPr>
    </w:p>
    <w:p w14:paraId="5776474B" w14:textId="66C67477" w:rsidR="00BD04E8" w:rsidRDefault="00902343" w:rsidP="00D41F1C">
      <w:pPr>
        <w:pStyle w:val="Default"/>
        <w:numPr>
          <w:ilvl w:val="0"/>
          <w:numId w:val="4"/>
        </w:numPr>
        <w:tabs>
          <w:tab w:val="clear" w:pos="720"/>
          <w:tab w:val="num" w:pos="1080"/>
        </w:tabs>
      </w:pPr>
      <w:r>
        <w:t xml:space="preserve">Call the various drawing functions to write the word </w:t>
      </w:r>
      <w:r w:rsidRPr="00902343">
        <w:rPr>
          <w:b/>
        </w:rPr>
        <w:t>STOP</w:t>
      </w:r>
      <w:r>
        <w:t xml:space="preserve"> above the</w:t>
      </w:r>
      <w:r w:rsidR="00C01AA6">
        <w:t xml:space="preserve"> word</w:t>
      </w:r>
      <w:r>
        <w:t xml:space="preserve"> </w:t>
      </w:r>
      <w:r w:rsidRPr="00902343">
        <w:rPr>
          <w:b/>
        </w:rPr>
        <w:t>POP</w:t>
      </w:r>
      <w:r>
        <w:t xml:space="preserve"> in the turtle graphics window.</w:t>
      </w:r>
    </w:p>
    <w:p w14:paraId="526CF516" w14:textId="2C8358B6" w:rsidR="00902343" w:rsidRPr="00902343" w:rsidRDefault="00902343" w:rsidP="00D41F1C">
      <w:pPr>
        <w:pStyle w:val="Default"/>
        <w:numPr>
          <w:ilvl w:val="1"/>
          <w:numId w:val="4"/>
        </w:numPr>
        <w:tabs>
          <w:tab w:val="clear" w:pos="1080"/>
          <w:tab w:val="num" w:pos="1440"/>
        </w:tabs>
      </w:pPr>
      <w:r>
        <w:t xml:space="preserve">Before writing the word </w:t>
      </w:r>
      <w:r w:rsidRPr="00902343">
        <w:rPr>
          <w:b/>
        </w:rPr>
        <w:t>STOP</w:t>
      </w:r>
      <w:r>
        <w:t xml:space="preserve"> reposition the turtle at the start of the </w:t>
      </w:r>
      <w:r w:rsidRPr="00902343">
        <w:rPr>
          <w:b/>
        </w:rPr>
        <w:t>S</w:t>
      </w:r>
      <w:r>
        <w:t xml:space="preserve"> in </w:t>
      </w:r>
      <w:r w:rsidRPr="00902343">
        <w:rPr>
          <w:b/>
        </w:rPr>
        <w:t>STOP</w:t>
      </w:r>
    </w:p>
    <w:p w14:paraId="302784FC" w14:textId="3BD4AC79" w:rsidR="00902343" w:rsidRDefault="001072FD" w:rsidP="00D41F1C">
      <w:pPr>
        <w:pStyle w:val="Default"/>
        <w:numPr>
          <w:ilvl w:val="1"/>
          <w:numId w:val="4"/>
        </w:numPr>
        <w:tabs>
          <w:tab w:val="clear" w:pos="1080"/>
          <w:tab w:val="num" w:pos="1440"/>
        </w:tabs>
      </w:pPr>
      <w:r>
        <w:t xml:space="preserve">Make the spacing between </w:t>
      </w:r>
      <w:r w:rsidRPr="00A83AD1">
        <w:rPr>
          <w:i/>
        </w:rPr>
        <w:t>lines</w:t>
      </w:r>
      <w:r>
        <w:t xml:space="preserve"> 1/4 the height of the letters.</w:t>
      </w:r>
    </w:p>
    <w:p w14:paraId="68E97F49" w14:textId="007F02EA" w:rsidR="001072FD" w:rsidRDefault="00464C75" w:rsidP="00D41F1C">
      <w:pPr>
        <w:pStyle w:val="Default"/>
        <w:numPr>
          <w:ilvl w:val="1"/>
          <w:numId w:val="4"/>
        </w:numPr>
        <w:tabs>
          <w:tab w:val="clear" w:pos="1080"/>
          <w:tab w:val="num" w:pos="1440"/>
        </w:tabs>
      </w:pPr>
      <w:r>
        <w:t xml:space="preserve">The word </w:t>
      </w:r>
      <w:r w:rsidRPr="00464C75">
        <w:rPr>
          <w:b/>
        </w:rPr>
        <w:t>STOP</w:t>
      </w:r>
      <w:r>
        <w:t xml:space="preserve"> must also be centered horizontally in the turtle graphics window.</w:t>
      </w:r>
    </w:p>
    <w:p w14:paraId="1597839A" w14:textId="744D4098" w:rsidR="00C01AA6" w:rsidRDefault="00C01AA6" w:rsidP="00D41F1C">
      <w:pPr>
        <w:pStyle w:val="Default"/>
        <w:numPr>
          <w:ilvl w:val="0"/>
          <w:numId w:val="4"/>
        </w:numPr>
        <w:tabs>
          <w:tab w:val="clear" w:pos="720"/>
          <w:tab w:val="num" w:pos="1080"/>
        </w:tabs>
      </w:pPr>
      <w:r>
        <w:lastRenderedPageBreak/>
        <w:t xml:space="preserve">Call the various drawing functions to write the word </w:t>
      </w:r>
      <w:r>
        <w:rPr>
          <w:b/>
        </w:rPr>
        <w:t>TOP</w:t>
      </w:r>
      <w:r w:rsidR="00F578F0">
        <w:rPr>
          <w:b/>
        </w:rPr>
        <w:t>S</w:t>
      </w:r>
      <w:r>
        <w:t xml:space="preserve"> below the word </w:t>
      </w:r>
      <w:r w:rsidRPr="00902343">
        <w:rPr>
          <w:b/>
        </w:rPr>
        <w:t>POP</w:t>
      </w:r>
      <w:r>
        <w:t xml:space="preserve"> in the turtle graphics window.</w:t>
      </w:r>
    </w:p>
    <w:p w14:paraId="70A066CF" w14:textId="485A20D9" w:rsidR="00C01AA6" w:rsidRPr="00902343" w:rsidRDefault="00C01AA6" w:rsidP="00D41F1C">
      <w:pPr>
        <w:pStyle w:val="Default"/>
        <w:numPr>
          <w:ilvl w:val="1"/>
          <w:numId w:val="4"/>
        </w:numPr>
        <w:tabs>
          <w:tab w:val="clear" w:pos="1080"/>
          <w:tab w:val="num" w:pos="1440"/>
        </w:tabs>
      </w:pPr>
      <w:r>
        <w:t xml:space="preserve">Before writing the word </w:t>
      </w:r>
      <w:r w:rsidRPr="00902343">
        <w:rPr>
          <w:b/>
        </w:rPr>
        <w:t>TOP</w:t>
      </w:r>
      <w:r w:rsidR="001A6BCC">
        <w:rPr>
          <w:b/>
        </w:rPr>
        <w:t>S</w:t>
      </w:r>
      <w:r>
        <w:t xml:space="preserve"> reposition the turtle at the start of the </w:t>
      </w:r>
      <w:r w:rsidR="001A6BCC">
        <w:rPr>
          <w:b/>
        </w:rPr>
        <w:t>T</w:t>
      </w:r>
      <w:r>
        <w:t xml:space="preserve"> in </w:t>
      </w:r>
      <w:r w:rsidRPr="00902343">
        <w:rPr>
          <w:b/>
        </w:rPr>
        <w:t>TOP</w:t>
      </w:r>
      <w:r w:rsidR="001A6BCC">
        <w:rPr>
          <w:b/>
        </w:rPr>
        <w:t>S</w:t>
      </w:r>
    </w:p>
    <w:p w14:paraId="5495186C" w14:textId="77777777" w:rsidR="00C01AA6" w:rsidRDefault="00C01AA6" w:rsidP="00D41F1C">
      <w:pPr>
        <w:pStyle w:val="Default"/>
        <w:numPr>
          <w:ilvl w:val="1"/>
          <w:numId w:val="4"/>
        </w:numPr>
        <w:tabs>
          <w:tab w:val="clear" w:pos="1080"/>
          <w:tab w:val="num" w:pos="1440"/>
        </w:tabs>
      </w:pPr>
      <w:r>
        <w:t xml:space="preserve">Make the spacing between </w:t>
      </w:r>
      <w:r w:rsidRPr="00A83AD1">
        <w:rPr>
          <w:i/>
        </w:rPr>
        <w:t>lines</w:t>
      </w:r>
      <w:r>
        <w:t xml:space="preserve"> 1/4 the height of the letters.</w:t>
      </w:r>
    </w:p>
    <w:p w14:paraId="6414743E" w14:textId="77777777" w:rsidR="00CE675A" w:rsidRDefault="00C01AA6" w:rsidP="00D41F1C">
      <w:pPr>
        <w:pStyle w:val="Default"/>
        <w:numPr>
          <w:ilvl w:val="1"/>
          <w:numId w:val="4"/>
        </w:numPr>
        <w:tabs>
          <w:tab w:val="clear" w:pos="1080"/>
          <w:tab w:val="num" w:pos="1440"/>
        </w:tabs>
      </w:pPr>
      <w:r>
        <w:t xml:space="preserve">The word </w:t>
      </w:r>
      <w:r w:rsidRPr="00464C75">
        <w:rPr>
          <w:b/>
        </w:rPr>
        <w:t>TOP</w:t>
      </w:r>
      <w:r w:rsidR="00282A24">
        <w:rPr>
          <w:b/>
        </w:rPr>
        <w:t>S</w:t>
      </w:r>
      <w:r>
        <w:t xml:space="preserve"> must also be centered horizontally in the turtle graphics window.</w:t>
      </w:r>
    </w:p>
    <w:p w14:paraId="7EF889A1" w14:textId="77777777" w:rsidR="00CE675A" w:rsidRDefault="00CE675A" w:rsidP="009F6212">
      <w:pPr>
        <w:pStyle w:val="Default"/>
      </w:pPr>
    </w:p>
    <w:p w14:paraId="77462030" w14:textId="030B8E0E" w:rsidR="00CE675A" w:rsidRDefault="00CE675A" w:rsidP="00D41F1C">
      <w:pPr>
        <w:pStyle w:val="Default"/>
        <w:numPr>
          <w:ilvl w:val="0"/>
          <w:numId w:val="4"/>
        </w:numPr>
        <w:tabs>
          <w:tab w:val="clear" w:pos="720"/>
          <w:tab w:val="num" w:pos="1080"/>
        </w:tabs>
      </w:pPr>
      <w:r>
        <w:t xml:space="preserve">Once your program output looks like the </w:t>
      </w:r>
      <w:r w:rsidR="00A02DC6">
        <w:t>screenshot</w:t>
      </w:r>
      <w:r>
        <w:t xml:space="preserve"> shown </w:t>
      </w:r>
      <w:r w:rsidR="00AD6F91">
        <w:t>below</w:t>
      </w:r>
      <w:r>
        <w:t>, try changing the value of</w:t>
      </w:r>
      <w:r w:rsidR="00E93337">
        <w:t xml:space="preserve"> the</w:t>
      </w:r>
      <w:r>
        <w:t xml:space="preserve"> </w:t>
      </w:r>
      <w:proofErr w:type="spellStart"/>
      <w:r w:rsidR="00E93337" w:rsidRPr="00403B90">
        <w:rPr>
          <w:rFonts w:ascii="Courier New" w:hAnsi="Courier New"/>
          <w:b/>
          <w:sz w:val="20"/>
        </w:rPr>
        <w:t>letter_height</w:t>
      </w:r>
      <w:proofErr w:type="spellEnd"/>
      <w:r w:rsidR="00E93337">
        <w:t xml:space="preserve"> variable in </w:t>
      </w:r>
      <w:proofErr w:type="gramStart"/>
      <w:r w:rsidR="00E93337">
        <w:rPr>
          <w:rFonts w:ascii="Courier New" w:hAnsi="Courier New"/>
          <w:b/>
          <w:sz w:val="20"/>
        </w:rPr>
        <w:t>main(</w:t>
      </w:r>
      <w:proofErr w:type="gramEnd"/>
      <w:r w:rsidR="00E93337">
        <w:rPr>
          <w:rFonts w:ascii="Courier New" w:hAnsi="Courier New"/>
          <w:b/>
          <w:sz w:val="20"/>
        </w:rPr>
        <w:t>)</w:t>
      </w:r>
      <w:r w:rsidR="00E93337">
        <w:t xml:space="preserve"> f</w:t>
      </w:r>
      <w:r>
        <w:t xml:space="preserve">rom </w:t>
      </w:r>
      <w:r w:rsidR="00E93337">
        <w:rPr>
          <w:b/>
        </w:rPr>
        <w:t>75</w:t>
      </w:r>
      <w:r>
        <w:t xml:space="preserve"> to </w:t>
      </w:r>
      <w:r w:rsidR="00A8484F">
        <w:rPr>
          <w:b/>
        </w:rPr>
        <w:t>25</w:t>
      </w:r>
      <w:r>
        <w:t>.  Run your program again. Does your output look correct? If not, you will need to fix how you’re scaling</w:t>
      </w:r>
      <w:r w:rsidR="00073F7C">
        <w:t xml:space="preserve"> the letters</w:t>
      </w:r>
      <w:r>
        <w:t>.</w:t>
      </w:r>
      <w:r>
        <w:br/>
      </w:r>
    </w:p>
    <w:p w14:paraId="4E15D8F1" w14:textId="77777777" w:rsidR="00D41F1C" w:rsidRDefault="00CE675A" w:rsidP="00D41F1C">
      <w:pPr>
        <w:pStyle w:val="Default"/>
        <w:numPr>
          <w:ilvl w:val="0"/>
          <w:numId w:val="4"/>
        </w:numPr>
        <w:tabs>
          <w:tab w:val="clear" w:pos="720"/>
          <w:tab w:val="num" w:pos="1080"/>
        </w:tabs>
      </w:pPr>
      <w:r>
        <w:t>When you’re ready to submit your program</w:t>
      </w:r>
      <w:r w:rsidR="00D41F1C">
        <w:t>:</w:t>
      </w:r>
      <w:r>
        <w:t xml:space="preserve"> </w:t>
      </w:r>
    </w:p>
    <w:p w14:paraId="584DC9B2" w14:textId="6C8A4DC7" w:rsidR="00CE675A" w:rsidRDefault="00B43F86" w:rsidP="00D41F1C">
      <w:pPr>
        <w:pStyle w:val="Default"/>
        <w:numPr>
          <w:ilvl w:val="1"/>
          <w:numId w:val="4"/>
        </w:numPr>
        <w:tabs>
          <w:tab w:val="clear" w:pos="1080"/>
          <w:tab w:val="num" w:pos="1440"/>
        </w:tabs>
      </w:pPr>
      <w:r>
        <w:t>P</w:t>
      </w:r>
      <w:r w:rsidR="00CE675A">
        <w:t xml:space="preserve">rint out and STAPLE a copy of your </w:t>
      </w:r>
      <w:r w:rsidR="00C372CA">
        <w:rPr>
          <w:rFonts w:ascii="Courier New" w:hAnsi="Courier New"/>
          <w:b/>
          <w:bCs/>
          <w:sz w:val="20"/>
          <w:szCs w:val="20"/>
        </w:rPr>
        <w:t>stoppoptops</w:t>
      </w:r>
      <w:r w:rsidR="00CE675A">
        <w:rPr>
          <w:rFonts w:ascii="Courier New" w:hAnsi="Courier New"/>
          <w:b/>
          <w:bCs/>
          <w:sz w:val="20"/>
          <w:szCs w:val="20"/>
        </w:rPr>
        <w:t>.py</w:t>
      </w:r>
      <w:r w:rsidR="00CE675A">
        <w:t xml:space="preserve"> file to this activity.</w:t>
      </w:r>
    </w:p>
    <w:p w14:paraId="3B3FA009" w14:textId="688E790C" w:rsidR="00CE675A" w:rsidRDefault="00CE675A" w:rsidP="00D41F1C">
      <w:pPr>
        <w:pStyle w:val="Default"/>
        <w:numPr>
          <w:ilvl w:val="1"/>
          <w:numId w:val="4"/>
        </w:numPr>
        <w:tabs>
          <w:tab w:val="clear" w:pos="1080"/>
          <w:tab w:val="num" w:pos="1440"/>
        </w:tabs>
      </w:pPr>
      <w:r>
        <w:t xml:space="preserve">Submit your source file through </w:t>
      </w:r>
      <w:proofErr w:type="gramStart"/>
      <w:r>
        <w:t>Marmoset</w:t>
      </w:r>
      <w:r w:rsidR="00295298">
        <w:t xml:space="preserve"> ( </w:t>
      </w:r>
      <w:proofErr w:type="gramEnd"/>
      <w:r w:rsidR="00295298">
        <w:rPr>
          <w:rStyle w:val="InternetLink"/>
          <w:b/>
        </w:rPr>
        <w:fldChar w:fldCharType="begin"/>
      </w:r>
      <w:r w:rsidR="00295298">
        <w:rPr>
          <w:rStyle w:val="InternetLink"/>
          <w:b/>
        </w:rPr>
        <w:instrText xml:space="preserve"> HYPERLINK "</w:instrText>
      </w:r>
      <w:r w:rsidR="00295298" w:rsidRPr="00F4576C">
        <w:rPr>
          <w:rStyle w:val="InternetLink"/>
          <w:b/>
        </w:rPr>
        <w:instrText>https://cs.ycp.edu/marmoset/</w:instrText>
      </w:r>
      <w:r w:rsidR="00295298">
        <w:rPr>
          <w:rStyle w:val="InternetLink"/>
          <w:b/>
        </w:rPr>
        <w:instrText xml:space="preserve">" </w:instrText>
      </w:r>
      <w:r w:rsidR="00295298">
        <w:rPr>
          <w:rStyle w:val="InternetLink"/>
          <w:b/>
        </w:rPr>
        <w:fldChar w:fldCharType="separate"/>
      </w:r>
      <w:r w:rsidR="00295298" w:rsidRPr="000970A1">
        <w:rPr>
          <w:rStyle w:val="Hyperlink"/>
          <w:b/>
        </w:rPr>
        <w:t>https://cs.ycp.edu/marmoset/</w:t>
      </w:r>
      <w:r w:rsidR="00295298">
        <w:rPr>
          <w:rStyle w:val="InternetLink"/>
          <w:b/>
        </w:rPr>
        <w:fldChar w:fldCharType="end"/>
      </w:r>
      <w:r w:rsidR="00295298">
        <w:t xml:space="preserve"> ).</w:t>
      </w:r>
      <w:r>
        <w:t xml:space="preserve"> </w:t>
      </w:r>
    </w:p>
    <w:p w14:paraId="71C473CB" w14:textId="77777777" w:rsidR="00CE675A" w:rsidRPr="00697782" w:rsidRDefault="00CE675A" w:rsidP="00D41F1C">
      <w:pPr>
        <w:pStyle w:val="Default"/>
        <w:numPr>
          <w:ilvl w:val="0"/>
          <w:numId w:val="8"/>
        </w:numPr>
        <w:ind w:left="1440"/>
        <w:rPr>
          <w:b/>
        </w:rPr>
      </w:pPr>
      <w:r>
        <w:t>Enter your login information which you should have received in an e-mail (you probably should change your password to match your YCP account)</w:t>
      </w:r>
    </w:p>
    <w:p w14:paraId="189B222B" w14:textId="77777777" w:rsidR="00CE675A" w:rsidRPr="00697782" w:rsidRDefault="00CE675A" w:rsidP="00D41F1C">
      <w:pPr>
        <w:pStyle w:val="Default"/>
        <w:numPr>
          <w:ilvl w:val="0"/>
          <w:numId w:val="8"/>
        </w:numPr>
        <w:ind w:left="1440"/>
        <w:rPr>
          <w:b/>
        </w:rPr>
      </w:pPr>
      <w:r>
        <w:t xml:space="preserve">Select </w:t>
      </w:r>
      <w:r>
        <w:rPr>
          <w:b/>
        </w:rPr>
        <w:t>CS100: Computer Science Practice and Design Studio</w:t>
      </w:r>
    </w:p>
    <w:p w14:paraId="127A82FF" w14:textId="4F0BDF8E" w:rsidR="00CE675A" w:rsidRPr="00697782" w:rsidRDefault="00CE675A" w:rsidP="00D41F1C">
      <w:pPr>
        <w:pStyle w:val="Default"/>
        <w:numPr>
          <w:ilvl w:val="0"/>
          <w:numId w:val="8"/>
        </w:numPr>
        <w:ind w:left="1440"/>
        <w:rPr>
          <w:b/>
        </w:rPr>
      </w:pPr>
      <w:r>
        <w:t xml:space="preserve">Select the </w:t>
      </w:r>
      <w:r>
        <w:rPr>
          <w:b/>
        </w:rPr>
        <w:t xml:space="preserve">submit </w:t>
      </w:r>
      <w:r>
        <w:t xml:space="preserve">link under </w:t>
      </w:r>
      <w:r>
        <w:rPr>
          <w:b/>
        </w:rPr>
        <w:t>web submission</w:t>
      </w:r>
      <w:r>
        <w:t xml:space="preserve"> for </w:t>
      </w:r>
      <w:r w:rsidR="00E64EDF">
        <w:rPr>
          <w:b/>
        </w:rPr>
        <w:t>program02</w:t>
      </w:r>
    </w:p>
    <w:p w14:paraId="01002D08" w14:textId="0ACE8D59" w:rsidR="00CE675A" w:rsidRPr="00697782" w:rsidRDefault="00CE675A" w:rsidP="00D41F1C">
      <w:pPr>
        <w:pStyle w:val="Default"/>
        <w:numPr>
          <w:ilvl w:val="0"/>
          <w:numId w:val="8"/>
        </w:numPr>
        <w:ind w:left="1440"/>
        <w:rPr>
          <w:b/>
        </w:rPr>
      </w:pPr>
      <w:r>
        <w:t xml:space="preserve">Click </w:t>
      </w:r>
      <w:r>
        <w:rPr>
          <w:b/>
        </w:rPr>
        <w:t>Choose File</w:t>
      </w:r>
      <w:proofErr w:type="gramStart"/>
      <w:r>
        <w:rPr>
          <w:b/>
        </w:rPr>
        <w:t>…</w:t>
      </w:r>
      <w:r>
        <w:t xml:space="preserve"> ,</w:t>
      </w:r>
      <w:proofErr w:type="gramEnd"/>
      <w:r>
        <w:t xml:space="preserve"> navigate to your program directory and select your </w:t>
      </w:r>
      <w:r w:rsidR="00790935">
        <w:rPr>
          <w:rFonts w:ascii="Courier New" w:hAnsi="Courier New"/>
          <w:b/>
          <w:bCs/>
          <w:sz w:val="20"/>
          <w:szCs w:val="20"/>
        </w:rPr>
        <w:t>stoppoptops.py</w:t>
      </w:r>
      <w:r>
        <w:t xml:space="preserve"> file (do not worry about the instructions for jar and zip files).</w:t>
      </w:r>
    </w:p>
    <w:p w14:paraId="7ECC4ED0" w14:textId="77777777" w:rsidR="00CE675A" w:rsidRDefault="00CE675A" w:rsidP="00D41F1C">
      <w:pPr>
        <w:pStyle w:val="Default"/>
        <w:numPr>
          <w:ilvl w:val="0"/>
          <w:numId w:val="8"/>
        </w:numPr>
        <w:ind w:left="1440"/>
        <w:rPr>
          <w:b/>
        </w:rPr>
      </w:pPr>
      <w:r>
        <w:t xml:space="preserve">Click </w:t>
      </w:r>
      <w:r>
        <w:rPr>
          <w:b/>
        </w:rPr>
        <w:t>Submit project!</w:t>
      </w:r>
    </w:p>
    <w:p w14:paraId="7FCFC811" w14:textId="77777777" w:rsidR="007B3DE9" w:rsidRDefault="007B3DE9" w:rsidP="007B3DE9">
      <w:pPr>
        <w:pStyle w:val="Default"/>
      </w:pPr>
    </w:p>
    <w:p w14:paraId="2228E86A" w14:textId="517D4E2E" w:rsidR="009E37AA" w:rsidRDefault="009E37AA" w:rsidP="00465265">
      <w:pPr>
        <w:pStyle w:val="Default"/>
        <w:ind w:firstLine="360"/>
      </w:pPr>
      <w:r w:rsidRPr="009E37AA">
        <w:rPr>
          <w:i/>
        </w:rPr>
        <w:t>Hints</w:t>
      </w:r>
      <w:r>
        <w:t>:</w:t>
      </w:r>
    </w:p>
    <w:p w14:paraId="06DF35A5" w14:textId="188E0668" w:rsidR="00465265" w:rsidRDefault="00465265" w:rsidP="00465265">
      <w:pPr>
        <w:pStyle w:val="Default"/>
        <w:numPr>
          <w:ilvl w:val="0"/>
          <w:numId w:val="11"/>
        </w:numPr>
      </w:pPr>
      <w:r>
        <w:rPr>
          <w:b/>
        </w:rPr>
        <w:t>THINK BEFORE YOU CODE.</w:t>
      </w:r>
      <w:r>
        <w:t xml:space="preserve"> A little thoughtful planning with paper and pencil will pay large dividends when it comes time to write code.</w:t>
      </w:r>
    </w:p>
    <w:p w14:paraId="646B63AC" w14:textId="7D6BBFE8" w:rsidR="00465265" w:rsidRDefault="00DA2AB5" w:rsidP="00465265">
      <w:pPr>
        <w:pStyle w:val="Default"/>
        <w:numPr>
          <w:ilvl w:val="0"/>
          <w:numId w:val="11"/>
        </w:numPr>
      </w:pPr>
      <w:r>
        <w:t>T</w:t>
      </w:r>
      <w:r w:rsidR="00465265">
        <w:t xml:space="preserve">he screenshot on the left uses a </w:t>
      </w:r>
      <w:proofErr w:type="spellStart"/>
      <w:r w:rsidR="00696EF9" w:rsidRPr="00403B90">
        <w:rPr>
          <w:rFonts w:ascii="Courier New" w:hAnsi="Courier New"/>
          <w:b/>
          <w:sz w:val="20"/>
        </w:rPr>
        <w:t>letter_height</w:t>
      </w:r>
      <w:proofErr w:type="spellEnd"/>
      <w:r w:rsidR="00696EF9">
        <w:t xml:space="preserve"> </w:t>
      </w:r>
      <w:r w:rsidR="00465265">
        <w:t xml:space="preserve">value of 75 while the one on the right uses a </w:t>
      </w:r>
      <w:proofErr w:type="spellStart"/>
      <w:r w:rsidR="00696EF9" w:rsidRPr="00403B90">
        <w:rPr>
          <w:rFonts w:ascii="Courier New" w:hAnsi="Courier New"/>
          <w:b/>
          <w:sz w:val="20"/>
        </w:rPr>
        <w:t>letter_height</w:t>
      </w:r>
      <w:proofErr w:type="spellEnd"/>
      <w:r w:rsidR="00696EF9">
        <w:t xml:space="preserve"> </w:t>
      </w:r>
      <w:r w:rsidR="00465265">
        <w:t>value of 25 without any other modifications to the program.</w:t>
      </w:r>
    </w:p>
    <w:p w14:paraId="7EE64ED6" w14:textId="252915B2" w:rsidR="00465265" w:rsidRDefault="00465265" w:rsidP="009E37AA">
      <w:pPr>
        <w:pStyle w:val="Default"/>
        <w:ind w:firstLine="709"/>
      </w:pPr>
    </w:p>
    <w:p w14:paraId="4F2D2E2D" w14:textId="5F9686E3" w:rsidR="009E37AA" w:rsidRPr="007B3DE9" w:rsidRDefault="008E6527" w:rsidP="009E37AA">
      <w:pPr>
        <w:pStyle w:val="Default"/>
        <w:ind w:firstLine="709"/>
      </w:pPr>
      <w:r>
        <w:rPr>
          <w:noProof/>
        </w:rPr>
        <w:drawing>
          <wp:anchor distT="0" distB="0" distL="114300" distR="114300" simplePos="0" relativeHeight="251659264" behindDoc="0" locked="0" layoutInCell="1" allowOverlap="1" wp14:anchorId="6196F107" wp14:editId="753EE344">
            <wp:simplePos x="0" y="0"/>
            <wp:positionH relativeFrom="column">
              <wp:posOffset>3439160</wp:posOffset>
            </wp:positionH>
            <wp:positionV relativeFrom="paragraph">
              <wp:posOffset>61595</wp:posOffset>
            </wp:positionV>
            <wp:extent cx="2527300" cy="265430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527300" cy="2654300"/>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0" locked="0" layoutInCell="1" allowOverlap="1" wp14:anchorId="48636236" wp14:editId="2CC18FD4">
            <wp:simplePos x="0" y="0"/>
            <wp:positionH relativeFrom="column">
              <wp:posOffset>716915</wp:posOffset>
            </wp:positionH>
            <wp:positionV relativeFrom="paragraph">
              <wp:posOffset>56515</wp:posOffset>
            </wp:positionV>
            <wp:extent cx="2527300" cy="2654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27300" cy="2654300"/>
                    </a:xfrm>
                    <a:prstGeom prst="rect">
                      <a:avLst/>
                    </a:prstGeom>
                    <a:noFill/>
                    <a:ln w="9525">
                      <a:noFill/>
                      <a:miter lim="800000"/>
                      <a:headEnd/>
                      <a:tailEnd/>
                    </a:ln>
                  </pic:spPr>
                </pic:pic>
              </a:graphicData>
            </a:graphic>
          </wp:anchor>
        </w:drawing>
      </w:r>
    </w:p>
    <w:p w14:paraId="4C27A984" w14:textId="059E0AF0" w:rsidR="007B3DE9" w:rsidRDefault="007B3DE9" w:rsidP="007B3DE9">
      <w:pPr>
        <w:pStyle w:val="Default"/>
      </w:pPr>
    </w:p>
    <w:p w14:paraId="289F0B71" w14:textId="77777777" w:rsidR="00487607" w:rsidRDefault="00487607" w:rsidP="00697782">
      <w:pPr>
        <w:pStyle w:val="Default"/>
        <w:rPr>
          <w:b/>
        </w:rPr>
      </w:pPr>
    </w:p>
    <w:p w14:paraId="7886A366" w14:textId="77777777" w:rsidR="00487607" w:rsidRDefault="00487607" w:rsidP="00697782">
      <w:pPr>
        <w:pStyle w:val="Default"/>
        <w:rPr>
          <w:b/>
        </w:rPr>
      </w:pPr>
    </w:p>
    <w:p w14:paraId="6037667B" w14:textId="77777777" w:rsidR="006F2BFA" w:rsidRPr="009B46A0" w:rsidRDefault="006F2BFA" w:rsidP="00697782">
      <w:pPr>
        <w:pStyle w:val="Default"/>
        <w:rPr>
          <w:b/>
        </w:rPr>
      </w:pPr>
    </w:p>
    <w:sectPr w:rsidR="006F2BFA" w:rsidRPr="009B46A0" w:rsidSect="005A678F">
      <w:headerReference w:type="default" r:id="rId10"/>
      <w:pgSz w:w="12240" w:h="15840"/>
      <w:pgMar w:top="2245" w:right="1134" w:bottom="1134" w:left="1134" w:header="113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3975C" w14:textId="77777777" w:rsidR="002969B3" w:rsidRDefault="002969B3">
      <w:r>
        <w:separator/>
      </w:r>
    </w:p>
  </w:endnote>
  <w:endnote w:type="continuationSeparator" w:id="0">
    <w:p w14:paraId="2DC379BD" w14:textId="77777777" w:rsidR="002969B3" w:rsidRDefault="00296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nyx">
    <w:panose1 w:val="04050602080702020203"/>
    <w:charset w:val="00"/>
    <w:family w:val="auto"/>
    <w:pitch w:val="variable"/>
    <w:sig w:usb0="00000003" w:usb1="00000000" w:usb2="00000000" w:usb3="00000000" w:csb0="00000001" w:csb1="00000000"/>
  </w:font>
  <w:font w:name="DejaVu Sans">
    <w:altName w:val="Times New Roman"/>
    <w:charset w:val="80"/>
    <w:family w:val="auto"/>
    <w:pitch w:val="variable"/>
  </w:font>
  <w:font w:name="StarSymbol">
    <w:altName w:val="Arial Unicode MS"/>
    <w:charset w:val="8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119A8" w14:textId="77777777" w:rsidR="002969B3" w:rsidRDefault="002969B3">
      <w:r>
        <w:separator/>
      </w:r>
    </w:p>
  </w:footnote>
  <w:footnote w:type="continuationSeparator" w:id="0">
    <w:p w14:paraId="3019534C" w14:textId="77777777" w:rsidR="002969B3" w:rsidRDefault="002969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F3411" w14:textId="6F03F826" w:rsidR="002969B3" w:rsidRDefault="002969B3">
    <w:pPr>
      <w:pStyle w:val="Header"/>
    </w:pPr>
    <w:r>
      <w:t>CS100</w:t>
    </w:r>
    <w:r>
      <w:tab/>
    </w:r>
    <w:r>
      <w:tab/>
      <w:t>Fall 2014</w:t>
    </w:r>
  </w:p>
  <w:p w14:paraId="5A2D23BA" w14:textId="77777777" w:rsidR="002969B3" w:rsidRDefault="002969B3">
    <w:pPr>
      <w:pStyle w:val="Header"/>
    </w:pPr>
  </w:p>
  <w:p w14:paraId="10C06F37" w14:textId="77777777" w:rsidR="002969B3" w:rsidRDefault="002969B3">
    <w:pPr>
      <w:pStyle w:val="Header"/>
    </w:pPr>
    <w:r>
      <w:t>Name _________________________________</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nsid w:val="01210157"/>
    <w:multiLevelType w:val="hybridMultilevel"/>
    <w:tmpl w:val="3CA84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56C3DAC"/>
    <w:multiLevelType w:val="hybridMultilevel"/>
    <w:tmpl w:val="82EA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B61D78"/>
    <w:multiLevelType w:val="hybridMultilevel"/>
    <w:tmpl w:val="9430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4E26FC"/>
    <w:multiLevelType w:val="hybridMultilevel"/>
    <w:tmpl w:val="7382A3E4"/>
    <w:lvl w:ilvl="0" w:tplc="04090001">
      <w:start w:val="1"/>
      <w:numFmt w:val="bullet"/>
      <w:lvlText w:val="◦"/>
      <w:lvlJc w:val="left"/>
      <w:pPr>
        <w:ind w:left="1069" w:hanging="360"/>
      </w:pPr>
      <w:rPr>
        <w:rFonts w:ascii="Onyx" w:hAnsi="Onyx"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nsid w:val="632D128B"/>
    <w:multiLevelType w:val="hybridMultilevel"/>
    <w:tmpl w:val="242E5D3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nsid w:val="68D16840"/>
    <w:multiLevelType w:val="hybridMultilevel"/>
    <w:tmpl w:val="4D44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8"/>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6F2BFA"/>
    <w:rsid w:val="00005AE2"/>
    <w:rsid w:val="0002307D"/>
    <w:rsid w:val="00040F84"/>
    <w:rsid w:val="00043D81"/>
    <w:rsid w:val="00046AAE"/>
    <w:rsid w:val="00050A6C"/>
    <w:rsid w:val="00055759"/>
    <w:rsid w:val="000638B8"/>
    <w:rsid w:val="0006429D"/>
    <w:rsid w:val="00065955"/>
    <w:rsid w:val="00073F7C"/>
    <w:rsid w:val="00075536"/>
    <w:rsid w:val="00085352"/>
    <w:rsid w:val="000916EF"/>
    <w:rsid w:val="000920CB"/>
    <w:rsid w:val="000978CA"/>
    <w:rsid w:val="000B0FA4"/>
    <w:rsid w:val="000C20DC"/>
    <w:rsid w:val="000D1892"/>
    <w:rsid w:val="000D75DE"/>
    <w:rsid w:val="000F4220"/>
    <w:rsid w:val="000F7342"/>
    <w:rsid w:val="00101A4E"/>
    <w:rsid w:val="001072FD"/>
    <w:rsid w:val="00117D7B"/>
    <w:rsid w:val="00142D1A"/>
    <w:rsid w:val="00150A18"/>
    <w:rsid w:val="00172962"/>
    <w:rsid w:val="001731D1"/>
    <w:rsid w:val="00176F1F"/>
    <w:rsid w:val="001974EA"/>
    <w:rsid w:val="001A6BCC"/>
    <w:rsid w:val="001B550B"/>
    <w:rsid w:val="001D2C34"/>
    <w:rsid w:val="00202B07"/>
    <w:rsid w:val="00212576"/>
    <w:rsid w:val="002149BC"/>
    <w:rsid w:val="00223566"/>
    <w:rsid w:val="002528CC"/>
    <w:rsid w:val="00282A24"/>
    <w:rsid w:val="00290CCE"/>
    <w:rsid w:val="00295298"/>
    <w:rsid w:val="002969B3"/>
    <w:rsid w:val="002969D5"/>
    <w:rsid w:val="002B64BF"/>
    <w:rsid w:val="002C4F01"/>
    <w:rsid w:val="002C7958"/>
    <w:rsid w:val="002E7F6C"/>
    <w:rsid w:val="00307007"/>
    <w:rsid w:val="003412CD"/>
    <w:rsid w:val="0035592E"/>
    <w:rsid w:val="00361ED9"/>
    <w:rsid w:val="003669C7"/>
    <w:rsid w:val="003948CC"/>
    <w:rsid w:val="003C1711"/>
    <w:rsid w:val="003C5C97"/>
    <w:rsid w:val="003C71D0"/>
    <w:rsid w:val="003E0130"/>
    <w:rsid w:val="003E08F1"/>
    <w:rsid w:val="003F0483"/>
    <w:rsid w:val="00403B90"/>
    <w:rsid w:val="00405469"/>
    <w:rsid w:val="00405631"/>
    <w:rsid w:val="00436A44"/>
    <w:rsid w:val="00443B4A"/>
    <w:rsid w:val="004536ED"/>
    <w:rsid w:val="004568D7"/>
    <w:rsid w:val="00464C75"/>
    <w:rsid w:val="00465265"/>
    <w:rsid w:val="00470EB2"/>
    <w:rsid w:val="004761F3"/>
    <w:rsid w:val="00487607"/>
    <w:rsid w:val="004B10B6"/>
    <w:rsid w:val="004B674B"/>
    <w:rsid w:val="004C6C08"/>
    <w:rsid w:val="004E2860"/>
    <w:rsid w:val="004E483B"/>
    <w:rsid w:val="0050048F"/>
    <w:rsid w:val="0050499F"/>
    <w:rsid w:val="00531AB9"/>
    <w:rsid w:val="005606B9"/>
    <w:rsid w:val="005775D6"/>
    <w:rsid w:val="005776CF"/>
    <w:rsid w:val="005829C4"/>
    <w:rsid w:val="00594E3A"/>
    <w:rsid w:val="005A1C4A"/>
    <w:rsid w:val="005A6083"/>
    <w:rsid w:val="005A678F"/>
    <w:rsid w:val="005A7445"/>
    <w:rsid w:val="005B6098"/>
    <w:rsid w:val="005B60C1"/>
    <w:rsid w:val="005E2543"/>
    <w:rsid w:val="005E45FE"/>
    <w:rsid w:val="005E53F6"/>
    <w:rsid w:val="0061345A"/>
    <w:rsid w:val="00613E18"/>
    <w:rsid w:val="0061683F"/>
    <w:rsid w:val="00623514"/>
    <w:rsid w:val="00633605"/>
    <w:rsid w:val="006401C6"/>
    <w:rsid w:val="006401E4"/>
    <w:rsid w:val="00656051"/>
    <w:rsid w:val="00662B56"/>
    <w:rsid w:val="006859FE"/>
    <w:rsid w:val="00696EF9"/>
    <w:rsid w:val="00697782"/>
    <w:rsid w:val="006B230C"/>
    <w:rsid w:val="006C7398"/>
    <w:rsid w:val="006D3078"/>
    <w:rsid w:val="006D7E22"/>
    <w:rsid w:val="006F2BFA"/>
    <w:rsid w:val="006F62E4"/>
    <w:rsid w:val="00700F5F"/>
    <w:rsid w:val="0070648E"/>
    <w:rsid w:val="00721D36"/>
    <w:rsid w:val="00722578"/>
    <w:rsid w:val="00722CFD"/>
    <w:rsid w:val="00725A9B"/>
    <w:rsid w:val="007310E8"/>
    <w:rsid w:val="00734CCC"/>
    <w:rsid w:val="00747777"/>
    <w:rsid w:val="00755B84"/>
    <w:rsid w:val="00756254"/>
    <w:rsid w:val="00764DC6"/>
    <w:rsid w:val="00764F62"/>
    <w:rsid w:val="00774673"/>
    <w:rsid w:val="00776E78"/>
    <w:rsid w:val="00786C94"/>
    <w:rsid w:val="00790935"/>
    <w:rsid w:val="007A2012"/>
    <w:rsid w:val="007A7F19"/>
    <w:rsid w:val="007B0F7D"/>
    <w:rsid w:val="007B3DE9"/>
    <w:rsid w:val="007D5FCF"/>
    <w:rsid w:val="007E435A"/>
    <w:rsid w:val="007F3E13"/>
    <w:rsid w:val="00806E54"/>
    <w:rsid w:val="00822F6C"/>
    <w:rsid w:val="00841A68"/>
    <w:rsid w:val="008472AB"/>
    <w:rsid w:val="00870716"/>
    <w:rsid w:val="008868DE"/>
    <w:rsid w:val="008B3FB1"/>
    <w:rsid w:val="008C48EF"/>
    <w:rsid w:val="008D30B9"/>
    <w:rsid w:val="008D31A6"/>
    <w:rsid w:val="008E28C9"/>
    <w:rsid w:val="008E6527"/>
    <w:rsid w:val="00902343"/>
    <w:rsid w:val="009100BD"/>
    <w:rsid w:val="00932475"/>
    <w:rsid w:val="009347AE"/>
    <w:rsid w:val="00941549"/>
    <w:rsid w:val="00942FEF"/>
    <w:rsid w:val="0094435D"/>
    <w:rsid w:val="00970612"/>
    <w:rsid w:val="00971E63"/>
    <w:rsid w:val="009B46A0"/>
    <w:rsid w:val="009B5B80"/>
    <w:rsid w:val="009C159C"/>
    <w:rsid w:val="009D3C91"/>
    <w:rsid w:val="009E012A"/>
    <w:rsid w:val="009E37AA"/>
    <w:rsid w:val="009F6212"/>
    <w:rsid w:val="00A02398"/>
    <w:rsid w:val="00A02DC6"/>
    <w:rsid w:val="00A20C77"/>
    <w:rsid w:val="00A72C98"/>
    <w:rsid w:val="00A8121C"/>
    <w:rsid w:val="00A83AD1"/>
    <w:rsid w:val="00A8484F"/>
    <w:rsid w:val="00A8674B"/>
    <w:rsid w:val="00A90D06"/>
    <w:rsid w:val="00AA72E5"/>
    <w:rsid w:val="00AB3195"/>
    <w:rsid w:val="00AC6EB1"/>
    <w:rsid w:val="00AD6927"/>
    <w:rsid w:val="00AD6F91"/>
    <w:rsid w:val="00AE6107"/>
    <w:rsid w:val="00AF0BCB"/>
    <w:rsid w:val="00AF25A3"/>
    <w:rsid w:val="00AF470B"/>
    <w:rsid w:val="00AF56B8"/>
    <w:rsid w:val="00B01F6D"/>
    <w:rsid w:val="00B16D37"/>
    <w:rsid w:val="00B20A6F"/>
    <w:rsid w:val="00B22F2D"/>
    <w:rsid w:val="00B27B31"/>
    <w:rsid w:val="00B43F86"/>
    <w:rsid w:val="00B60D47"/>
    <w:rsid w:val="00B61E29"/>
    <w:rsid w:val="00B66E0F"/>
    <w:rsid w:val="00BA568E"/>
    <w:rsid w:val="00BB6E77"/>
    <w:rsid w:val="00BD04E8"/>
    <w:rsid w:val="00BD5C39"/>
    <w:rsid w:val="00BF6023"/>
    <w:rsid w:val="00C0053C"/>
    <w:rsid w:val="00C01AA6"/>
    <w:rsid w:val="00C14126"/>
    <w:rsid w:val="00C372CA"/>
    <w:rsid w:val="00C50348"/>
    <w:rsid w:val="00C57A2F"/>
    <w:rsid w:val="00C61BDE"/>
    <w:rsid w:val="00C92ABE"/>
    <w:rsid w:val="00CA7648"/>
    <w:rsid w:val="00CC363C"/>
    <w:rsid w:val="00CE56CA"/>
    <w:rsid w:val="00CE675A"/>
    <w:rsid w:val="00D17ACC"/>
    <w:rsid w:val="00D2092B"/>
    <w:rsid w:val="00D41F1C"/>
    <w:rsid w:val="00D57AC7"/>
    <w:rsid w:val="00D6658A"/>
    <w:rsid w:val="00D66D77"/>
    <w:rsid w:val="00D672BD"/>
    <w:rsid w:val="00D85591"/>
    <w:rsid w:val="00D93261"/>
    <w:rsid w:val="00DA2AB5"/>
    <w:rsid w:val="00DD7373"/>
    <w:rsid w:val="00DF2484"/>
    <w:rsid w:val="00E33B53"/>
    <w:rsid w:val="00E40745"/>
    <w:rsid w:val="00E64EDF"/>
    <w:rsid w:val="00E71EEF"/>
    <w:rsid w:val="00E93337"/>
    <w:rsid w:val="00E94467"/>
    <w:rsid w:val="00EA6E2F"/>
    <w:rsid w:val="00EC7F44"/>
    <w:rsid w:val="00EF5A89"/>
    <w:rsid w:val="00F018AB"/>
    <w:rsid w:val="00F04659"/>
    <w:rsid w:val="00F13FDE"/>
    <w:rsid w:val="00F51540"/>
    <w:rsid w:val="00F5546E"/>
    <w:rsid w:val="00F578F0"/>
    <w:rsid w:val="00F748E4"/>
    <w:rsid w:val="00F87B6F"/>
    <w:rsid w:val="00F90B7E"/>
    <w:rsid w:val="00F94D68"/>
    <w:rsid w:val="00F954B1"/>
    <w:rsid w:val="00FB08B6"/>
    <w:rsid w:val="00FC32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6A3C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6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5A678F"/>
    <w:pPr>
      <w:widowControl w:val="0"/>
      <w:suppressAutoHyphens/>
    </w:pPr>
    <w:rPr>
      <w:rFonts w:eastAsia="DejaVu Sans"/>
      <w:kern w:val="1"/>
      <w:sz w:val="24"/>
      <w:szCs w:val="24"/>
    </w:rPr>
  </w:style>
  <w:style w:type="character" w:customStyle="1" w:styleId="Absatz-Standardschriftart">
    <w:name w:val="Absatz-Standardschriftart"/>
    <w:rsid w:val="005A678F"/>
  </w:style>
  <w:style w:type="character" w:customStyle="1" w:styleId="WW8Num1z0">
    <w:name w:val="WW8Num1z0"/>
    <w:rsid w:val="005A678F"/>
    <w:rPr>
      <w:rFonts w:ascii="Symbol" w:hAnsi="Symbol" w:cs="OpenSymbol"/>
    </w:rPr>
  </w:style>
  <w:style w:type="character" w:customStyle="1" w:styleId="WW8Num1z1">
    <w:name w:val="WW8Num1z1"/>
    <w:rsid w:val="005A678F"/>
    <w:rPr>
      <w:rFonts w:ascii="OpenSymbol" w:hAnsi="OpenSymbol" w:cs="OpenSymbol"/>
    </w:rPr>
  </w:style>
  <w:style w:type="character" w:customStyle="1" w:styleId="WW8Num2z0">
    <w:name w:val="WW8Num2z0"/>
    <w:rsid w:val="005A678F"/>
    <w:rPr>
      <w:rFonts w:ascii="Symbol" w:hAnsi="Symbol" w:cs="OpenSymbol"/>
    </w:rPr>
  </w:style>
  <w:style w:type="character" w:customStyle="1" w:styleId="WW8Num2z1">
    <w:name w:val="WW8Num2z1"/>
    <w:rsid w:val="005A678F"/>
    <w:rPr>
      <w:rFonts w:ascii="OpenSymbol" w:hAnsi="OpenSymbol" w:cs="OpenSymbol"/>
    </w:rPr>
  </w:style>
  <w:style w:type="character" w:customStyle="1" w:styleId="WW8Num3z0">
    <w:name w:val="WW8Num3z0"/>
    <w:rsid w:val="005A678F"/>
    <w:rPr>
      <w:rFonts w:ascii="Symbol" w:hAnsi="Symbol" w:cs="OpenSymbol"/>
    </w:rPr>
  </w:style>
  <w:style w:type="character" w:customStyle="1" w:styleId="WW8Num3z1">
    <w:name w:val="WW8Num3z1"/>
    <w:rsid w:val="005A678F"/>
    <w:rPr>
      <w:rFonts w:ascii="OpenSymbol" w:hAnsi="OpenSymbol" w:cs="OpenSymbol"/>
    </w:rPr>
  </w:style>
  <w:style w:type="character" w:customStyle="1" w:styleId="Absatz-Standardschriftart0">
    <w:name w:val="Absatz-Standardschriftart"/>
    <w:rsid w:val="005A678F"/>
  </w:style>
  <w:style w:type="character" w:customStyle="1" w:styleId="WW8Num1z2">
    <w:name w:val="WW8Num1z2"/>
    <w:rsid w:val="005A678F"/>
    <w:rPr>
      <w:rFonts w:ascii="Wingdings" w:hAnsi="Wingdings"/>
    </w:rPr>
  </w:style>
  <w:style w:type="character" w:customStyle="1" w:styleId="WW-Absatz-Standardschriftart">
    <w:name w:val="WW-Absatz-Standardschriftart"/>
    <w:rsid w:val="005A678F"/>
  </w:style>
  <w:style w:type="character" w:customStyle="1" w:styleId="WW8Num2z2">
    <w:name w:val="WW8Num2z2"/>
    <w:rsid w:val="005A678F"/>
    <w:rPr>
      <w:rFonts w:ascii="Wingdings" w:hAnsi="Wingdings"/>
    </w:rPr>
  </w:style>
  <w:style w:type="character" w:customStyle="1" w:styleId="WW-Absatz-Standardschriftart1">
    <w:name w:val="WW-Absatz-Standardschriftart1"/>
    <w:rsid w:val="005A678F"/>
  </w:style>
  <w:style w:type="character" w:customStyle="1" w:styleId="WW-Absatz-Standardschriftart11">
    <w:name w:val="WW-Absatz-Standardschriftart11"/>
    <w:rsid w:val="005A678F"/>
  </w:style>
  <w:style w:type="character" w:customStyle="1" w:styleId="WW-Absatz-Standardschriftart111">
    <w:name w:val="WW-Absatz-Standardschriftart111"/>
    <w:rsid w:val="005A678F"/>
  </w:style>
  <w:style w:type="character" w:customStyle="1" w:styleId="WW8Num4z0">
    <w:name w:val="WW8Num4z0"/>
    <w:rsid w:val="005A678F"/>
    <w:rPr>
      <w:rFonts w:ascii="Symbol" w:hAnsi="Symbol" w:cs="OpenSymbol"/>
    </w:rPr>
  </w:style>
  <w:style w:type="character" w:customStyle="1" w:styleId="WW8Num4z1">
    <w:name w:val="WW8Num4z1"/>
    <w:rsid w:val="005A678F"/>
    <w:rPr>
      <w:rFonts w:ascii="OpenSymbol" w:hAnsi="OpenSymbol" w:cs="OpenSymbol"/>
    </w:rPr>
  </w:style>
  <w:style w:type="character" w:customStyle="1" w:styleId="WW8Num5z0">
    <w:name w:val="WW8Num5z0"/>
    <w:rsid w:val="005A678F"/>
    <w:rPr>
      <w:rFonts w:ascii="Symbol" w:hAnsi="Symbol" w:cs="OpenSymbol"/>
    </w:rPr>
  </w:style>
  <w:style w:type="character" w:customStyle="1" w:styleId="WW8Num5z1">
    <w:name w:val="WW8Num5z1"/>
    <w:rsid w:val="005A678F"/>
    <w:rPr>
      <w:rFonts w:ascii="OpenSymbol" w:hAnsi="OpenSymbol" w:cs="OpenSymbol"/>
    </w:rPr>
  </w:style>
  <w:style w:type="character" w:customStyle="1" w:styleId="WW8Num6z0">
    <w:name w:val="WW8Num6z0"/>
    <w:rsid w:val="005A678F"/>
    <w:rPr>
      <w:rFonts w:ascii="Symbol" w:hAnsi="Symbol" w:cs="OpenSymbol"/>
    </w:rPr>
  </w:style>
  <w:style w:type="character" w:customStyle="1" w:styleId="WW8Num6z1">
    <w:name w:val="WW8Num6z1"/>
    <w:rsid w:val="005A678F"/>
    <w:rPr>
      <w:rFonts w:ascii="OpenSymbol" w:hAnsi="OpenSymbol" w:cs="OpenSymbol"/>
    </w:rPr>
  </w:style>
  <w:style w:type="character" w:customStyle="1" w:styleId="WW8Num7z0">
    <w:name w:val="WW8Num7z0"/>
    <w:rsid w:val="005A678F"/>
    <w:rPr>
      <w:rFonts w:ascii="Symbol" w:hAnsi="Symbol" w:cs="OpenSymbol"/>
    </w:rPr>
  </w:style>
  <w:style w:type="character" w:customStyle="1" w:styleId="WW8Num7z1">
    <w:name w:val="WW8Num7z1"/>
    <w:rsid w:val="005A678F"/>
    <w:rPr>
      <w:rFonts w:ascii="OpenSymbol" w:hAnsi="OpenSymbol" w:cs="OpenSymbol"/>
    </w:rPr>
  </w:style>
  <w:style w:type="character" w:customStyle="1" w:styleId="WW8Num8z0">
    <w:name w:val="WW8Num8z0"/>
    <w:rsid w:val="005A678F"/>
    <w:rPr>
      <w:rFonts w:ascii="Symbol" w:hAnsi="Symbol" w:cs="OpenSymbol"/>
    </w:rPr>
  </w:style>
  <w:style w:type="character" w:customStyle="1" w:styleId="WW8Num8z1">
    <w:name w:val="WW8Num8z1"/>
    <w:rsid w:val="005A678F"/>
    <w:rPr>
      <w:rFonts w:ascii="OpenSymbol" w:hAnsi="OpenSymbol" w:cs="OpenSymbol"/>
    </w:rPr>
  </w:style>
  <w:style w:type="character" w:customStyle="1" w:styleId="WW-Absatz-Standardschriftart1111">
    <w:name w:val="WW-Absatz-Standardschriftart1111"/>
    <w:rsid w:val="005A678F"/>
  </w:style>
  <w:style w:type="character" w:customStyle="1" w:styleId="WW8Num9z0">
    <w:name w:val="WW8Num9z0"/>
    <w:rsid w:val="005A678F"/>
    <w:rPr>
      <w:rFonts w:ascii="Symbol" w:hAnsi="Symbol" w:cs="OpenSymbol"/>
    </w:rPr>
  </w:style>
  <w:style w:type="character" w:customStyle="1" w:styleId="WW8Num9z1">
    <w:name w:val="WW8Num9z1"/>
    <w:rsid w:val="005A678F"/>
    <w:rPr>
      <w:rFonts w:ascii="OpenSymbol" w:hAnsi="OpenSymbol" w:cs="OpenSymbol"/>
    </w:rPr>
  </w:style>
  <w:style w:type="character" w:customStyle="1" w:styleId="WW-Absatz-Standardschriftart11111">
    <w:name w:val="WW-Absatz-Standardschriftart11111"/>
    <w:rsid w:val="005A678F"/>
  </w:style>
  <w:style w:type="character" w:customStyle="1" w:styleId="NumberingSymbols">
    <w:name w:val="Numbering Symbols"/>
    <w:rsid w:val="005A678F"/>
  </w:style>
  <w:style w:type="character" w:customStyle="1" w:styleId="Bullets">
    <w:name w:val="Bullets"/>
    <w:rsid w:val="005A678F"/>
    <w:rPr>
      <w:rFonts w:ascii="OpenSymbol" w:eastAsia="OpenSymbol" w:hAnsi="OpenSymbol" w:cs="OpenSymbol"/>
    </w:rPr>
  </w:style>
  <w:style w:type="character" w:customStyle="1" w:styleId="ListLabel1">
    <w:name w:val="ListLabel 1"/>
    <w:rsid w:val="005A678F"/>
    <w:rPr>
      <w:rFonts w:cs="Courier New"/>
    </w:rPr>
  </w:style>
  <w:style w:type="character" w:customStyle="1" w:styleId="InternetLink">
    <w:name w:val="Internet Link"/>
    <w:basedOn w:val="DefaultParagraphFont"/>
    <w:rsid w:val="005A678F"/>
    <w:rPr>
      <w:color w:val="0000FF"/>
      <w:u w:val="single"/>
    </w:rPr>
  </w:style>
  <w:style w:type="character" w:customStyle="1" w:styleId="WW8Num5z2">
    <w:name w:val="WW8Num5z2"/>
    <w:rsid w:val="005A678F"/>
    <w:rPr>
      <w:rFonts w:ascii="StarSymbol" w:hAnsi="StarSymbol" w:cs="StarSymbol"/>
      <w:sz w:val="18"/>
      <w:szCs w:val="18"/>
    </w:rPr>
  </w:style>
  <w:style w:type="paragraph" w:customStyle="1" w:styleId="Heading">
    <w:name w:val="Heading"/>
    <w:basedOn w:val="Default"/>
    <w:next w:val="Textbody"/>
    <w:rsid w:val="005A678F"/>
    <w:pPr>
      <w:keepNext/>
      <w:spacing w:before="240" w:after="120"/>
    </w:pPr>
    <w:rPr>
      <w:rFonts w:ascii="Arial" w:hAnsi="Arial" w:cs="DejaVu Sans"/>
      <w:sz w:val="28"/>
      <w:szCs w:val="28"/>
    </w:rPr>
  </w:style>
  <w:style w:type="paragraph" w:customStyle="1" w:styleId="Textbody">
    <w:name w:val="Text body"/>
    <w:basedOn w:val="Default"/>
    <w:rsid w:val="005A678F"/>
    <w:pPr>
      <w:spacing w:after="120"/>
    </w:pPr>
  </w:style>
  <w:style w:type="paragraph" w:styleId="List">
    <w:name w:val="List"/>
    <w:basedOn w:val="Textbody"/>
    <w:rsid w:val="005A678F"/>
  </w:style>
  <w:style w:type="paragraph" w:styleId="Caption">
    <w:name w:val="caption"/>
    <w:basedOn w:val="Default"/>
    <w:qFormat/>
    <w:rsid w:val="005A678F"/>
    <w:pPr>
      <w:suppressLineNumbers/>
      <w:spacing w:before="120" w:after="120"/>
    </w:pPr>
    <w:rPr>
      <w:i/>
      <w:iCs/>
    </w:rPr>
  </w:style>
  <w:style w:type="paragraph" w:customStyle="1" w:styleId="Index">
    <w:name w:val="Index"/>
    <w:basedOn w:val="Default"/>
    <w:rsid w:val="005A678F"/>
    <w:pPr>
      <w:suppressLineNumbers/>
    </w:pPr>
  </w:style>
  <w:style w:type="paragraph" w:styleId="Header">
    <w:name w:val="header"/>
    <w:basedOn w:val="Default"/>
    <w:rsid w:val="005A678F"/>
    <w:pPr>
      <w:suppressLineNumbers/>
      <w:tabs>
        <w:tab w:val="center" w:pos="4986"/>
        <w:tab w:val="right" w:pos="9972"/>
      </w:tabs>
    </w:pPr>
  </w:style>
  <w:style w:type="paragraph" w:styleId="Footer">
    <w:name w:val="footer"/>
    <w:basedOn w:val="Default"/>
    <w:rsid w:val="005A678F"/>
    <w:pPr>
      <w:suppressLineNumbers/>
      <w:tabs>
        <w:tab w:val="center" w:pos="4986"/>
        <w:tab w:val="right" w:pos="9972"/>
      </w:tabs>
    </w:pPr>
  </w:style>
  <w:style w:type="paragraph" w:customStyle="1" w:styleId="TableContents">
    <w:name w:val="Table Contents"/>
    <w:basedOn w:val="Default"/>
    <w:rsid w:val="005A678F"/>
    <w:pPr>
      <w:suppressLineNumbers/>
    </w:pPr>
  </w:style>
  <w:style w:type="paragraph" w:customStyle="1" w:styleId="TableHeading">
    <w:name w:val="Table Heading"/>
    <w:basedOn w:val="TableContents"/>
    <w:rsid w:val="005A678F"/>
    <w:pPr>
      <w:jc w:val="center"/>
    </w:pPr>
    <w:rPr>
      <w:b/>
      <w:bCs/>
    </w:rPr>
  </w:style>
  <w:style w:type="paragraph" w:styleId="ListParagraph">
    <w:name w:val="List Paragraph"/>
    <w:basedOn w:val="Default"/>
    <w:qFormat/>
    <w:rsid w:val="005A678F"/>
    <w:pPr>
      <w:ind w:left="720"/>
    </w:pPr>
  </w:style>
  <w:style w:type="character" w:styleId="Strong">
    <w:name w:val="Strong"/>
    <w:basedOn w:val="DefaultParagraphFont"/>
    <w:uiPriority w:val="22"/>
    <w:qFormat/>
    <w:rsid w:val="00BD5C39"/>
    <w:rPr>
      <w:b/>
      <w:bCs/>
    </w:rPr>
  </w:style>
  <w:style w:type="character" w:styleId="Hyperlink">
    <w:name w:val="Hyperlink"/>
    <w:basedOn w:val="DefaultParagraphFont"/>
    <w:uiPriority w:val="99"/>
    <w:unhideWhenUsed/>
    <w:rsid w:val="00E33B53"/>
    <w:rPr>
      <w:color w:val="0000FF" w:themeColor="hyperlink"/>
      <w:u w:val="single"/>
    </w:rPr>
  </w:style>
  <w:style w:type="character" w:styleId="FollowedHyperlink">
    <w:name w:val="FollowedHyperlink"/>
    <w:basedOn w:val="DefaultParagraphFont"/>
    <w:uiPriority w:val="99"/>
    <w:semiHidden/>
    <w:unhideWhenUsed/>
    <w:rsid w:val="00E33B5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1732</Words>
  <Characters>9875</Characters>
  <Application>Microsoft Macintosh Word</Application>
  <DocSecurity>0</DocSecurity>
  <Lines>82</Lines>
  <Paragraphs>23</Paragraphs>
  <ScaleCrop>false</ScaleCrop>
  <Company/>
  <LinksUpToDate>false</LinksUpToDate>
  <CharactersWithSpaces>11584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James</cp:lastModifiedBy>
  <cp:revision>227</cp:revision>
  <cp:lastPrinted>2009-09-15T16:11:00Z</cp:lastPrinted>
  <dcterms:created xsi:type="dcterms:W3CDTF">2010-09-17T18:51:00Z</dcterms:created>
  <dcterms:modified xsi:type="dcterms:W3CDTF">2014-10-27T15:27:00Z</dcterms:modified>
</cp:coreProperties>
</file>