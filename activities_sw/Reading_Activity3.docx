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3140052E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4F6E18">
        <w:rPr>
          <w:rFonts w:ascii="Arial Black" w:hAnsi="Arial Black"/>
          <w:sz w:val="32"/>
          <w:szCs w:val="32"/>
        </w:rPr>
        <w:t>I</w:t>
      </w:r>
      <w:r w:rsidR="00A46E94">
        <w:rPr>
          <w:rFonts w:ascii="Arial Black" w:hAnsi="Arial Black"/>
          <w:sz w:val="32"/>
          <w:szCs w:val="32"/>
        </w:rPr>
        <w:t>I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06B80F23" w14:textId="77777777" w:rsidR="0022237D" w:rsidRPr="0022237D" w:rsidRDefault="0022237D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E296FFB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38F2A7B5" w14:textId="664214A3" w:rsidR="0022237D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count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5</w:t>
      </w:r>
      <w:r w:rsidR="0022237D"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35F32252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4B786EDE" w14:textId="101E90D4" w:rsidR="00A46E94" w:rsidRPr="0022237D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num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in range(count):</w:t>
      </w:r>
    </w:p>
    <w:p w14:paraId="0A81B5BA" w14:textId="3F57FDB9" w:rsidR="0022237D" w:rsidRPr="0022237D" w:rsidRDefault="0022237D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  <w:r w:rsidR="00A46E94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="00A46E94"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 w:rsidR="00A46E94"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="00A46E94">
        <w:rPr>
          <w:rFonts w:ascii="Courier New" w:hAnsi="Courier New"/>
          <w:b/>
          <w:bCs/>
          <w:sz w:val="20"/>
          <w:szCs w:val="20"/>
        </w:rPr>
        <w:t>num</w:t>
      </w:r>
      <w:proofErr w:type="spellEnd"/>
      <w:r w:rsidR="00A46E94">
        <w:rPr>
          <w:rFonts w:ascii="Courier New" w:hAnsi="Courier New"/>
          <w:b/>
          <w:bCs/>
          <w:sz w:val="20"/>
          <w:szCs w:val="20"/>
        </w:rPr>
        <w:t>)</w:t>
      </w:r>
    </w:p>
    <w:p w14:paraId="2D254609" w14:textId="2DAD863D" w:rsidR="0022237D" w:rsidRDefault="00A46E94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>(count)</w:t>
      </w:r>
    </w:p>
    <w:p w14:paraId="75039871" w14:textId="77777777" w:rsidR="00A46E94" w:rsidRPr="0022237D" w:rsidRDefault="00A46E94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9FC9A3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gramStart"/>
      <w:r w:rsidRPr="0022237D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22237D">
        <w:rPr>
          <w:rFonts w:ascii="Courier New" w:hAnsi="Courier New"/>
          <w:b/>
          <w:bCs/>
          <w:sz w:val="20"/>
          <w:szCs w:val="20"/>
        </w:rPr>
        <w:t xml:space="preserve">()    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752221E" w14:textId="374FDDFB" w:rsidR="00502221" w:rsidRDefault="00A46E94" w:rsidP="00846B3F">
      <w:pPr>
        <w:pStyle w:val="Default"/>
        <w:rPr>
          <w:bCs/>
        </w:rPr>
      </w:pPr>
      <w:r>
        <w:rPr>
          <w:bCs/>
        </w:rPr>
        <w:t>In English, describe what the program above does. W</w:t>
      </w:r>
      <w:r w:rsidR="00846B3F">
        <w:rPr>
          <w:bCs/>
        </w:rPr>
        <w:t>hat output you think the above program will produce?</w:t>
      </w:r>
      <w:r>
        <w:rPr>
          <w:bCs/>
        </w:rPr>
        <w:t xml:space="preserve"> Verify your prediction by typing the code into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 and running the program.</w:t>
      </w:r>
    </w:p>
    <w:p w14:paraId="3E677211" w14:textId="77777777" w:rsidR="00846B3F" w:rsidRDefault="00846B3F" w:rsidP="00846B3F">
      <w:pPr>
        <w:pStyle w:val="Default"/>
        <w:rPr>
          <w:bCs/>
        </w:rPr>
      </w:pPr>
    </w:p>
    <w:p w14:paraId="3D73A6CD" w14:textId="77777777" w:rsidR="00E02425" w:rsidRDefault="00E02425" w:rsidP="00846B3F">
      <w:pPr>
        <w:pStyle w:val="Default"/>
        <w:rPr>
          <w:bCs/>
        </w:rPr>
      </w:pPr>
    </w:p>
    <w:p w14:paraId="26C708A2" w14:textId="77777777" w:rsidR="00846B3F" w:rsidRDefault="00846B3F" w:rsidP="00846B3F">
      <w:pPr>
        <w:pStyle w:val="Default"/>
        <w:rPr>
          <w:bCs/>
        </w:rPr>
      </w:pPr>
    </w:p>
    <w:p w14:paraId="3A87181C" w14:textId="71512551" w:rsidR="00846B3F" w:rsidRPr="00846B3F" w:rsidRDefault="00846B3F" w:rsidP="00846B3F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BB4BB8B" w14:textId="77777777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BDD5EE9" w14:textId="53197691" w:rsidR="004C0699" w:rsidRP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bookmarkStart w:id="0" w:name="_GoBack"/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="004C0699" w:rsidRPr="004C0699">
        <w:rPr>
          <w:rFonts w:ascii="Courier New" w:hAnsi="Courier New"/>
          <w:b/>
          <w:bCs/>
          <w:sz w:val="20"/>
          <w:szCs w:val="20"/>
        </w:rPr>
        <w:t>):</w:t>
      </w:r>
    </w:p>
    <w:p w14:paraId="09FEB821" w14:textId="797A930A" w:rsidR="00A46E94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="00A46E94"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 w:rsidR="00A46E94"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368EDEF2" w14:textId="0509622D" w:rsid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in range(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>
        <w:rPr>
          <w:rFonts w:ascii="Courier New" w:hAnsi="Courier New"/>
          <w:b/>
          <w:bCs/>
          <w:sz w:val="20"/>
          <w:szCs w:val="20"/>
        </w:rPr>
        <w:t>):</w:t>
      </w:r>
    </w:p>
    <w:p w14:paraId="12E672AB" w14:textId="2DC9C35E" w:rsidR="00A46E94" w:rsidRP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total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total +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i</w:t>
      </w:r>
      <w:proofErr w:type="spellEnd"/>
    </w:p>
    <w:p w14:paraId="22A1DA36" w14:textId="037877F7" w:rsid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total</w:t>
      </w:r>
    </w:p>
    <w:p w14:paraId="6C523B80" w14:textId="77777777" w:rsidR="00A46E94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E3B8461" w14:textId="77777777" w:rsidR="00A46E94" w:rsidRP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63D169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6097A76B" w14:textId="017FE054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 w:rsidR="00036FC4">
        <w:rPr>
          <w:rFonts w:ascii="Courier New" w:hAnsi="Courier New"/>
          <w:b/>
          <w:bCs/>
          <w:sz w:val="20"/>
          <w:szCs w:val="20"/>
        </w:rPr>
        <w:t># Define variables</w:t>
      </w:r>
    </w:p>
    <w:p w14:paraId="6539DACC" w14:textId="004DA816" w:rsidR="00036FC4" w:rsidRPr="004C0699" w:rsidRDefault="00A46E94" w:rsidP="00036FC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num1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10</w:t>
      </w:r>
    </w:p>
    <w:p w14:paraId="34FE9F8B" w14:textId="43134BCF" w:rsid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num2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4</w:t>
      </w:r>
    </w:p>
    <w:p w14:paraId="441B3498" w14:textId="62BD964A" w:rsidR="00A46E94" w:rsidRPr="004C0699" w:rsidRDefault="00A46E94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num3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0</w:t>
      </w:r>
    </w:p>
    <w:p w14:paraId="0CD86369" w14:textId="77777777" w:rsidR="00661A60" w:rsidRPr="004C0699" w:rsidRDefault="00661A60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E91A0C0" w14:textId="14AD0136" w:rsidR="004C0699" w:rsidRPr="004C0699" w:rsidRDefault="00661A60" w:rsidP="00661A60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D</w:t>
      </w:r>
      <w:r>
        <w:rPr>
          <w:rFonts w:ascii="Courier New" w:hAnsi="Courier New"/>
          <w:b/>
          <w:bCs/>
          <w:sz w:val="20"/>
          <w:szCs w:val="20"/>
        </w:rPr>
        <w:t>o computation</w:t>
      </w:r>
    </w:p>
    <w:p w14:paraId="23D0C06A" w14:textId="5650247B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result1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 w:rsidRPr="004C0699"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 w:rsidRPr="004C0699">
        <w:rPr>
          <w:rFonts w:ascii="Courier New" w:hAnsi="Courier New"/>
          <w:b/>
          <w:bCs/>
          <w:sz w:val="20"/>
          <w:szCs w:val="20"/>
        </w:rPr>
        <w:t>(num1)</w:t>
      </w:r>
    </w:p>
    <w:p w14:paraId="6AAEE375" w14:textId="736F3F18" w:rsidR="00CD63EB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>(result1)</w:t>
      </w:r>
      <w:r w:rsidR="004C0699"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54B9B55B" w14:textId="77777777" w:rsidR="00A46E94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DD47029" w14:textId="29DF92DD" w:rsidR="00A46E94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# Do another computation</w:t>
      </w:r>
    </w:p>
    <w:p w14:paraId="68071752" w14:textId="7316933B" w:rsidR="00A46E94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j in range(num2):</w:t>
      </w:r>
    </w:p>
    <w:p w14:paraId="4171EF49" w14:textId="0111E415" w:rsidR="00CD63EB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num3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>
        <w:rPr>
          <w:rFonts w:ascii="Courier New" w:hAnsi="Courier New"/>
          <w:b/>
          <w:bCs/>
          <w:sz w:val="20"/>
          <w:szCs w:val="20"/>
        </w:rPr>
        <w:t>(j)</w:t>
      </w:r>
    </w:p>
    <w:p w14:paraId="3F9F041D" w14:textId="77777777" w:rsidR="00A46E94" w:rsidRPr="004C0699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75BB58" w14:textId="2D012279" w:rsidR="00CD63EB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P</w:t>
      </w:r>
      <w:r>
        <w:rPr>
          <w:rFonts w:ascii="Courier New" w:hAnsi="Courier New"/>
          <w:b/>
          <w:bCs/>
          <w:sz w:val="20"/>
          <w:szCs w:val="20"/>
        </w:rPr>
        <w:t>rint output</w:t>
      </w:r>
    </w:p>
    <w:p w14:paraId="022E3D9E" w14:textId="721DF9D7" w:rsidR="00CD63EB" w:rsidRPr="004C0699" w:rsidRDefault="00A46E94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print</w:t>
      </w:r>
      <w:proofErr w:type="gramEnd"/>
      <w:r>
        <w:rPr>
          <w:rFonts w:ascii="Courier New" w:hAnsi="Courier New"/>
          <w:b/>
          <w:bCs/>
          <w:sz w:val="20"/>
          <w:szCs w:val="20"/>
        </w:rPr>
        <w:t>(num3</w:t>
      </w:r>
      <w:r w:rsidR="00CD63EB" w:rsidRPr="004C0699">
        <w:rPr>
          <w:rFonts w:ascii="Courier New" w:hAnsi="Courier New"/>
          <w:b/>
          <w:bCs/>
          <w:sz w:val="20"/>
          <w:szCs w:val="20"/>
        </w:rPr>
        <w:t>)</w:t>
      </w:r>
    </w:p>
    <w:p w14:paraId="0A1FBB0A" w14:textId="77777777" w:rsidR="004C0699" w:rsidRPr="004C0699" w:rsidRDefault="004C0699" w:rsidP="004C0699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26FD02E" w14:textId="7E5717C4" w:rsidR="006F2BFA" w:rsidRDefault="004C0699" w:rsidP="007732FE">
      <w:pPr>
        <w:pStyle w:val="Default"/>
        <w:ind w:firstLine="709"/>
        <w:rPr>
          <w:b/>
        </w:rPr>
      </w:pP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>()</w:t>
      </w:r>
    </w:p>
    <w:bookmarkEnd w:id="0"/>
    <w:p w14:paraId="34CA3DB0" w14:textId="77777777" w:rsidR="007732FE" w:rsidRDefault="007732FE" w:rsidP="00697782">
      <w:pPr>
        <w:pStyle w:val="Default"/>
        <w:rPr>
          <w:bCs/>
        </w:rPr>
      </w:pPr>
    </w:p>
    <w:p w14:paraId="5CC0FD0D" w14:textId="287FAD4E" w:rsidR="00846B3F" w:rsidRDefault="00051258" w:rsidP="00697782">
      <w:pPr>
        <w:pStyle w:val="Default"/>
        <w:rPr>
          <w:bCs/>
        </w:rPr>
      </w:pPr>
      <w:r>
        <w:rPr>
          <w:bCs/>
        </w:rPr>
        <w:t xml:space="preserve">In English, describe what the program above does.  </w:t>
      </w:r>
      <w:r w:rsidR="00AA421B">
        <w:rPr>
          <w:bCs/>
        </w:rPr>
        <w:t>What value does the print statement output?</w:t>
      </w:r>
      <w:r w:rsidR="00A46E94">
        <w:rPr>
          <w:bCs/>
        </w:rPr>
        <w:t xml:space="preserve"> Verify your prediction by typing the code into </w:t>
      </w:r>
      <w:proofErr w:type="spellStart"/>
      <w:r w:rsidR="00A46E94">
        <w:rPr>
          <w:bCs/>
        </w:rPr>
        <w:t>PyCharm</w:t>
      </w:r>
      <w:proofErr w:type="spellEnd"/>
      <w:r w:rsidR="00A46E94">
        <w:rPr>
          <w:bCs/>
        </w:rPr>
        <w:t xml:space="preserve"> and running the program.</w:t>
      </w:r>
    </w:p>
    <w:p w14:paraId="0FC80680" w14:textId="77777777" w:rsidR="00E02425" w:rsidRDefault="00E02425" w:rsidP="00A46E94">
      <w:pPr>
        <w:pStyle w:val="Default"/>
      </w:pPr>
    </w:p>
    <w:p w14:paraId="07AE1BF8" w14:textId="77777777" w:rsidR="00E02425" w:rsidRDefault="00E02425" w:rsidP="00A46E94">
      <w:pPr>
        <w:pStyle w:val="Default"/>
      </w:pPr>
    </w:p>
    <w:p w14:paraId="73CF6C30" w14:textId="602E1A98" w:rsidR="00A46E94" w:rsidRDefault="00A46E94" w:rsidP="00A46E94">
      <w:pPr>
        <w:pStyle w:val="Default"/>
      </w:pPr>
      <w:r>
        <w:t>Sketch what output you think the following program will produce.  For references, the turtle graphics library functions are defined below.</w:t>
      </w:r>
    </w:p>
    <w:p w14:paraId="777653F0" w14:textId="77777777" w:rsidR="00A46E94" w:rsidRDefault="00A46E94" w:rsidP="00A46E94">
      <w:pPr>
        <w:pStyle w:val="Default"/>
      </w:pPr>
    </w:p>
    <w:p w14:paraId="117F0A9D" w14:textId="77777777" w:rsidR="00A46E94" w:rsidRDefault="00A46E94" w:rsidP="00A46E94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51C6D637" w14:textId="77777777" w:rsidR="00A46E94" w:rsidRDefault="00A46E94" w:rsidP="00A46E94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bk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5414EA20" w14:textId="77777777" w:rsidR="00A46E94" w:rsidRDefault="00A46E94" w:rsidP="00A46E94">
      <w:pPr>
        <w:pStyle w:val="Default"/>
      </w:pPr>
      <w:r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lt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4166A7EA" w14:textId="77777777" w:rsidR="00A46E94" w:rsidRDefault="00A46E94" w:rsidP="00A46E94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1A449121" w14:textId="77777777" w:rsidR="00A46E94" w:rsidRDefault="00A46E94" w:rsidP="00A46E94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pd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53805FA7" w14:textId="77777777" w:rsidR="00A46E94" w:rsidRDefault="00A46E94" w:rsidP="00A46E94">
      <w:pPr>
        <w:pStyle w:val="Default"/>
      </w:pPr>
      <w:r>
        <w:tab/>
      </w:r>
      <w:proofErr w:type="spellStart"/>
      <w:proofErr w:type="gramStart"/>
      <w:r>
        <w:rPr>
          <w:rFonts w:ascii="Courier New" w:hAnsi="Courier New"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7EE25A23" w14:textId="77777777" w:rsidR="00A46E94" w:rsidRPr="00846B3F" w:rsidRDefault="00A46E94" w:rsidP="00A46E94">
      <w:pPr>
        <w:pStyle w:val="Default"/>
      </w:pPr>
      <w:r>
        <w:t xml:space="preserve"> </w:t>
      </w:r>
    </w:p>
    <w:p w14:paraId="5ECDF73F" w14:textId="57AE143D" w:rsidR="00A46E94" w:rsidRPr="00846B3F" w:rsidRDefault="00A46E94" w:rsidP="00A46E94">
      <w:pPr>
        <w:pStyle w:val="Default"/>
        <w:rPr>
          <w:b/>
          <w:bCs/>
        </w:rPr>
      </w:pPr>
      <w:r>
        <w:rPr>
          <w:b/>
          <w:bCs/>
        </w:rPr>
        <w:t>Program #3</w:t>
      </w:r>
    </w:p>
    <w:p w14:paraId="1E931EE7" w14:textId="5F82530B" w:rsidR="00A46E94" w:rsidRDefault="00735B3E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from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import *</w:t>
      </w:r>
    </w:p>
    <w:p w14:paraId="4ED3E827" w14:textId="77777777" w:rsidR="00735B3E" w:rsidRDefault="00735B3E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6AF592E" w14:textId="2576FE3D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r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="00CA1F29">
        <w:rPr>
          <w:rFonts w:ascii="Courier New" w:hAnsi="Courier New"/>
          <w:b/>
          <w:bCs/>
          <w:sz w:val="20"/>
          <w:szCs w:val="20"/>
        </w:rPr>
        <w:t>t,len,</w:t>
      </w:r>
      <w:r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 w:rsidRPr="004C0699">
        <w:rPr>
          <w:rFonts w:ascii="Courier New" w:hAnsi="Courier New"/>
          <w:b/>
          <w:bCs/>
          <w:sz w:val="20"/>
          <w:szCs w:val="20"/>
        </w:rPr>
        <w:t>):</w:t>
      </w:r>
    </w:p>
    <w:p w14:paraId="041A042D" w14:textId="3CB939CE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 w:rsidR="00CA1F29">
        <w:rPr>
          <w:rFonts w:ascii="Courier New" w:hAnsi="Courier New"/>
          <w:b/>
          <w:bCs/>
          <w:sz w:val="20"/>
          <w:szCs w:val="20"/>
        </w:rPr>
        <w:t>ang</w:t>
      </w:r>
      <w:proofErr w:type="spellEnd"/>
      <w:proofErr w:type="gramEnd"/>
      <w:r w:rsidR="00CA1F29">
        <w:rPr>
          <w:rFonts w:ascii="Courier New" w:hAnsi="Courier New"/>
          <w:b/>
          <w:bCs/>
          <w:sz w:val="20"/>
          <w:szCs w:val="20"/>
        </w:rPr>
        <w:t xml:space="preserve"> = 180 –</w:t>
      </w:r>
      <w:r w:rsidR="00735B3E">
        <w:rPr>
          <w:rFonts w:ascii="Courier New" w:hAnsi="Courier New"/>
          <w:b/>
          <w:bCs/>
          <w:sz w:val="20"/>
          <w:szCs w:val="20"/>
        </w:rPr>
        <w:t xml:space="preserve"> 180/</w:t>
      </w:r>
      <w:proofErr w:type="spellStart"/>
      <w:r w:rsidR="00735B3E">
        <w:rPr>
          <w:rFonts w:ascii="Courier New" w:hAnsi="Courier New"/>
          <w:b/>
          <w:bCs/>
          <w:sz w:val="20"/>
          <w:szCs w:val="20"/>
        </w:rPr>
        <w:t>val</w:t>
      </w:r>
      <w:proofErr w:type="spellEnd"/>
    </w:p>
    <w:p w14:paraId="194C9154" w14:textId="296FF771" w:rsidR="00CA1F29" w:rsidRDefault="00CA1F29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pd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(t)</w:t>
      </w:r>
    </w:p>
    <w:p w14:paraId="0FFCEC5E" w14:textId="3C722C30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in range(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val</w:t>
      </w:r>
      <w:proofErr w:type="spellEnd"/>
      <w:r>
        <w:rPr>
          <w:rFonts w:ascii="Courier New" w:hAnsi="Courier New"/>
          <w:b/>
          <w:bCs/>
          <w:sz w:val="20"/>
          <w:szCs w:val="20"/>
        </w:rPr>
        <w:t>):</w:t>
      </w:r>
    </w:p>
    <w:p w14:paraId="4850AAC4" w14:textId="39DA637E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(t,</w:t>
      </w:r>
      <w:r w:rsidR="00CA1F2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="00CA1F29">
        <w:rPr>
          <w:rFonts w:ascii="Courier New" w:hAnsi="Courier New"/>
          <w:b/>
          <w:bCs/>
          <w:sz w:val="20"/>
          <w:szCs w:val="20"/>
        </w:rPr>
        <w:t>len</w:t>
      </w:r>
      <w:proofErr w:type="spellEnd"/>
      <w:r w:rsidR="00CA1F29">
        <w:rPr>
          <w:rFonts w:ascii="Courier New" w:hAnsi="Courier New"/>
          <w:b/>
          <w:bCs/>
          <w:sz w:val="20"/>
          <w:szCs w:val="20"/>
        </w:rPr>
        <w:t>)</w:t>
      </w:r>
    </w:p>
    <w:p w14:paraId="0CABE770" w14:textId="67DBBA26" w:rsidR="00CA1F29" w:rsidRDefault="00CA1F29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rt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(t,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ang</w:t>
      </w:r>
      <w:proofErr w:type="spellEnd"/>
      <w:r>
        <w:rPr>
          <w:rFonts w:ascii="Courier New" w:hAnsi="Courier New"/>
          <w:b/>
          <w:bCs/>
          <w:sz w:val="20"/>
          <w:szCs w:val="20"/>
        </w:rPr>
        <w:t>)</w:t>
      </w:r>
    </w:p>
    <w:p w14:paraId="19A09E0A" w14:textId="41DBA65F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(t,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len</w:t>
      </w:r>
      <w:proofErr w:type="spellEnd"/>
      <w:r>
        <w:rPr>
          <w:rFonts w:ascii="Courier New" w:hAnsi="Courier New"/>
          <w:b/>
          <w:bCs/>
          <w:sz w:val="20"/>
          <w:szCs w:val="20"/>
        </w:rPr>
        <w:t>)</w:t>
      </w:r>
    </w:p>
    <w:p w14:paraId="665CC191" w14:textId="77777777" w:rsidR="00A46E94" w:rsidRP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7ABE42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def</w:t>
      </w:r>
      <w:proofErr w:type="spellEnd"/>
      <w:proofErr w:type="gramEnd"/>
      <w:r w:rsidRPr="004C0699">
        <w:rPr>
          <w:rFonts w:ascii="Courier New" w:hAnsi="Courier New"/>
          <w:b/>
          <w:bCs/>
          <w:sz w:val="20"/>
          <w:szCs w:val="20"/>
        </w:rPr>
        <w:t xml:space="preserve"> main():</w:t>
      </w:r>
    </w:p>
    <w:p w14:paraId="43F6D66E" w14:textId="6F8D10CD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# Create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</w:p>
    <w:p w14:paraId="34E03CC5" w14:textId="60C4AAC4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world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TurtleWorld</w:t>
      </w:r>
      <w:proofErr w:type="spell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148C2DC5" w14:textId="73D816FD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turtle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Turtle()</w:t>
      </w:r>
    </w:p>
    <w:p w14:paraId="4A603E14" w14:textId="693A4F98" w:rsidR="001D3B0B" w:rsidRDefault="001D3B0B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turtle.delay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0.01</w:t>
      </w:r>
    </w:p>
    <w:p w14:paraId="198814A1" w14:textId="77777777" w:rsidR="00A46E94" w:rsidRPr="004C0699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72E190A3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># Define variables</w:t>
      </w:r>
    </w:p>
    <w:p w14:paraId="5A3D3C10" w14:textId="77748F4C" w:rsidR="00A46E94" w:rsidRPr="004C0699" w:rsidRDefault="00A46E94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 w:rsidR="000B5E14">
        <w:rPr>
          <w:rFonts w:ascii="Courier New" w:hAnsi="Courier New"/>
          <w:b/>
          <w:bCs/>
          <w:sz w:val="20"/>
          <w:szCs w:val="20"/>
        </w:rPr>
        <w:t>size</w:t>
      </w:r>
      <w:proofErr w:type="gramEnd"/>
      <w:r w:rsidR="000B5E14">
        <w:rPr>
          <w:rFonts w:ascii="Courier New" w:hAnsi="Courier New"/>
          <w:b/>
          <w:bCs/>
          <w:sz w:val="20"/>
          <w:szCs w:val="20"/>
        </w:rPr>
        <w:t xml:space="preserve"> = 25</w:t>
      </w:r>
    </w:p>
    <w:p w14:paraId="7A361431" w14:textId="77777777" w:rsidR="00A46E94" w:rsidRPr="004C0699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7B1889A" w14:textId="2C5F887F" w:rsidR="00A46E94" w:rsidRPr="004C0699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A1F29">
        <w:rPr>
          <w:rFonts w:ascii="Courier New" w:hAnsi="Courier New"/>
          <w:b/>
          <w:bCs/>
          <w:sz w:val="20"/>
          <w:szCs w:val="20"/>
        </w:rPr>
        <w:t>Draw graphics</w:t>
      </w:r>
    </w:p>
    <w:p w14:paraId="58F6A4FA" w14:textId="30C9D230" w:rsidR="00A46E94" w:rsidRDefault="00A46E94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</w:t>
      </w:r>
      <w:r w:rsidR="00CA1F29">
        <w:rPr>
          <w:rFonts w:ascii="Courier New" w:hAnsi="Courier New"/>
          <w:b/>
          <w:bCs/>
          <w:sz w:val="20"/>
          <w:szCs w:val="20"/>
        </w:rPr>
        <w:t xml:space="preserve">   </w:t>
      </w:r>
      <w:proofErr w:type="gramStart"/>
      <w:r w:rsidR="00CA1F29">
        <w:rPr>
          <w:rFonts w:ascii="Courier New" w:hAnsi="Courier New"/>
          <w:b/>
          <w:bCs/>
          <w:sz w:val="20"/>
          <w:szCs w:val="20"/>
        </w:rPr>
        <w:t>for</w:t>
      </w:r>
      <w:proofErr w:type="gramEnd"/>
      <w:r w:rsidR="00CA1F29"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 w:rsidR="00CA1F29">
        <w:rPr>
          <w:rFonts w:ascii="Courier New" w:hAnsi="Courier New"/>
          <w:b/>
          <w:bCs/>
          <w:sz w:val="20"/>
          <w:szCs w:val="20"/>
        </w:rPr>
        <w:t>i</w:t>
      </w:r>
      <w:proofErr w:type="spellEnd"/>
      <w:r w:rsidR="00CA1F29">
        <w:rPr>
          <w:rFonts w:ascii="Courier New" w:hAnsi="Courier New"/>
          <w:b/>
          <w:bCs/>
          <w:sz w:val="20"/>
          <w:szCs w:val="20"/>
        </w:rPr>
        <w:t xml:space="preserve"> in range(3):</w:t>
      </w:r>
    </w:p>
    <w:p w14:paraId="19DF90FC" w14:textId="32E65BE5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doSomething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(turtle,size,</w:t>
      </w:r>
      <w:r w:rsidR="001D3B0B">
        <w:rPr>
          <w:rFonts w:ascii="Courier New" w:hAnsi="Courier New"/>
          <w:b/>
          <w:bCs/>
          <w:sz w:val="20"/>
          <w:szCs w:val="20"/>
        </w:rPr>
        <w:t>2*</w:t>
      </w:r>
      <w:r>
        <w:rPr>
          <w:rFonts w:ascii="Courier New" w:hAnsi="Courier New"/>
          <w:b/>
          <w:bCs/>
          <w:sz w:val="20"/>
          <w:szCs w:val="20"/>
        </w:rPr>
        <w:t>i+3)</w:t>
      </w:r>
    </w:p>
    <w:p w14:paraId="228A61F5" w14:textId="31DCA682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pu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(turtle)</w:t>
      </w:r>
    </w:p>
    <w:p w14:paraId="55D5865E" w14:textId="7B2A554D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</w:t>
      </w:r>
      <w:proofErr w:type="spellStart"/>
      <w:r w:rsidR="001D3B0B">
        <w:rPr>
          <w:rFonts w:ascii="Courier New" w:hAnsi="Courier New"/>
          <w:b/>
          <w:bCs/>
          <w:sz w:val="20"/>
          <w:szCs w:val="20"/>
        </w:rPr>
        <w:t>turtle,</w:t>
      </w:r>
      <w:r>
        <w:rPr>
          <w:rFonts w:ascii="Courier New" w:hAnsi="Courier New"/>
          <w:b/>
          <w:bCs/>
          <w:sz w:val="20"/>
          <w:szCs w:val="20"/>
        </w:rPr>
        <w:t>size</w:t>
      </w:r>
      <w:proofErr w:type="spellEnd"/>
      <w:r w:rsidR="000B5E14">
        <w:rPr>
          <w:rFonts w:ascii="Courier New" w:hAnsi="Courier New"/>
          <w:b/>
          <w:bCs/>
          <w:sz w:val="20"/>
          <w:szCs w:val="20"/>
        </w:rPr>
        <w:t>*3</w:t>
      </w:r>
      <w:r>
        <w:rPr>
          <w:rFonts w:ascii="Courier New" w:hAnsi="Courier New"/>
          <w:b/>
          <w:bCs/>
          <w:sz w:val="20"/>
          <w:szCs w:val="20"/>
        </w:rPr>
        <w:t>)</w:t>
      </w:r>
    </w:p>
    <w:p w14:paraId="0923EB1B" w14:textId="77777777" w:rsidR="00A46E94" w:rsidRDefault="00A46E94" w:rsidP="00A46E9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67700DD0" w14:textId="78FCB366" w:rsidR="00A46E94" w:rsidRDefault="00A46E94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r w:rsidR="00CA1F29"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260DC2F3" w14:textId="4976B1AF" w:rsidR="00CA1F2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b/>
          <w:bCs/>
          <w:sz w:val="20"/>
          <w:szCs w:val="20"/>
        </w:rPr>
        <w:t>key</w:t>
      </w:r>
      <w:proofErr w:type="gramEnd"/>
      <w:r>
        <w:rPr>
          <w:rFonts w:ascii="Courier New" w:hAnsi="Courier New"/>
          <w:b/>
          <w:bCs/>
          <w:sz w:val="20"/>
          <w:szCs w:val="20"/>
        </w:rPr>
        <w:t xml:space="preserve"> = input(‘Press enter to exit’)</w:t>
      </w:r>
    </w:p>
    <w:p w14:paraId="6B44CCEE" w14:textId="698B5DB7" w:rsidR="00CA1F29" w:rsidRPr="004C0699" w:rsidRDefault="00CA1F29" w:rsidP="00CA1F2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world.destroy</w:t>
      </w:r>
      <w:proofErr w:type="spellEnd"/>
      <w:proofErr w:type="gramEnd"/>
      <w:r>
        <w:rPr>
          <w:rFonts w:ascii="Courier New" w:hAnsi="Courier New"/>
          <w:b/>
          <w:bCs/>
          <w:sz w:val="20"/>
          <w:szCs w:val="20"/>
        </w:rPr>
        <w:t>()</w:t>
      </w:r>
    </w:p>
    <w:p w14:paraId="50CEE510" w14:textId="77777777" w:rsidR="00A46E94" w:rsidRPr="004C0699" w:rsidRDefault="00A46E94" w:rsidP="00A46E94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36845C" w14:textId="77777777" w:rsidR="00A46E94" w:rsidRDefault="00A46E94" w:rsidP="00A46E94">
      <w:pPr>
        <w:pStyle w:val="Default"/>
        <w:ind w:firstLine="709"/>
        <w:rPr>
          <w:b/>
        </w:rPr>
      </w:pPr>
      <w:proofErr w:type="gramStart"/>
      <w:r w:rsidRPr="004C0699">
        <w:rPr>
          <w:rFonts w:ascii="Courier New" w:hAnsi="Courier New"/>
          <w:b/>
          <w:bCs/>
          <w:sz w:val="20"/>
          <w:szCs w:val="20"/>
        </w:rPr>
        <w:t>main</w:t>
      </w:r>
      <w:proofErr w:type="gramEnd"/>
      <w:r w:rsidRPr="004C0699">
        <w:rPr>
          <w:rFonts w:ascii="Courier New" w:hAnsi="Courier New"/>
          <w:b/>
          <w:bCs/>
          <w:sz w:val="20"/>
          <w:szCs w:val="20"/>
        </w:rPr>
        <w:t>()</w:t>
      </w:r>
    </w:p>
    <w:p w14:paraId="155187B2" w14:textId="77777777" w:rsidR="00A46E94" w:rsidRDefault="00A46E94" w:rsidP="00697782">
      <w:pPr>
        <w:pStyle w:val="Default"/>
        <w:rPr>
          <w:bCs/>
        </w:rPr>
      </w:pPr>
    </w:p>
    <w:p w14:paraId="17B4FF36" w14:textId="15AF7238" w:rsidR="000B5E14" w:rsidRPr="004F6F04" w:rsidRDefault="000B5E14" w:rsidP="00697782">
      <w:pPr>
        <w:pStyle w:val="Default"/>
        <w:rPr>
          <w:bCs/>
        </w:rPr>
      </w:pPr>
      <w:r>
        <w:rPr>
          <w:bCs/>
        </w:rPr>
        <w:t xml:space="preserve">Verify your prediction by typing the code into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 and running the program.</w:t>
      </w:r>
    </w:p>
    <w:sectPr w:rsidR="000B5E14" w:rsidRPr="004F6F04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1D3B0B" w:rsidRDefault="001D3B0B">
      <w:r>
        <w:separator/>
      </w:r>
    </w:p>
  </w:endnote>
  <w:endnote w:type="continuationSeparator" w:id="0">
    <w:p w14:paraId="00E69D36" w14:textId="77777777" w:rsidR="001D3B0B" w:rsidRDefault="001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1D3B0B" w:rsidRDefault="001D3B0B">
      <w:r>
        <w:separator/>
      </w:r>
    </w:p>
  </w:footnote>
  <w:footnote w:type="continuationSeparator" w:id="0">
    <w:p w14:paraId="0EC98881" w14:textId="77777777" w:rsidR="001D3B0B" w:rsidRDefault="001D3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1D3B0B" w:rsidRDefault="001D3B0B">
    <w:pPr>
      <w:pStyle w:val="Header"/>
    </w:pPr>
    <w:r>
      <w:t>CS100</w:t>
    </w:r>
    <w:r>
      <w:tab/>
    </w:r>
    <w:r>
      <w:tab/>
      <w:t>Fall 2014</w:t>
    </w:r>
  </w:p>
  <w:p w14:paraId="29970245" w14:textId="77777777" w:rsidR="001D3B0B" w:rsidRDefault="001D3B0B">
    <w:pPr>
      <w:pStyle w:val="Header"/>
    </w:pPr>
  </w:p>
  <w:p w14:paraId="213ED1B2" w14:textId="77777777" w:rsidR="001D3B0B" w:rsidRDefault="001D3B0B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36FC4"/>
    <w:rsid w:val="00051258"/>
    <w:rsid w:val="00057A01"/>
    <w:rsid w:val="00060B08"/>
    <w:rsid w:val="000661FA"/>
    <w:rsid w:val="0007269C"/>
    <w:rsid w:val="00086E3A"/>
    <w:rsid w:val="000875E7"/>
    <w:rsid w:val="000B0C45"/>
    <w:rsid w:val="000B5E14"/>
    <w:rsid w:val="000B7F27"/>
    <w:rsid w:val="00156F33"/>
    <w:rsid w:val="00171688"/>
    <w:rsid w:val="00173FED"/>
    <w:rsid w:val="001C3AC1"/>
    <w:rsid w:val="001C4A02"/>
    <w:rsid w:val="001C539C"/>
    <w:rsid w:val="001C7C97"/>
    <w:rsid w:val="001D1BCC"/>
    <w:rsid w:val="001D3B0B"/>
    <w:rsid w:val="001D418F"/>
    <w:rsid w:val="00201317"/>
    <w:rsid w:val="00215A45"/>
    <w:rsid w:val="0022237D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46A5B"/>
    <w:rsid w:val="004630CB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277C6"/>
    <w:rsid w:val="005569B6"/>
    <w:rsid w:val="0057585A"/>
    <w:rsid w:val="005868C1"/>
    <w:rsid w:val="005A678F"/>
    <w:rsid w:val="005C2B6C"/>
    <w:rsid w:val="005D4B25"/>
    <w:rsid w:val="00602414"/>
    <w:rsid w:val="00605E6D"/>
    <w:rsid w:val="006074B6"/>
    <w:rsid w:val="00612977"/>
    <w:rsid w:val="006406C9"/>
    <w:rsid w:val="00645CD2"/>
    <w:rsid w:val="00661A60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35B3E"/>
    <w:rsid w:val="007732FE"/>
    <w:rsid w:val="007861ED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66139"/>
    <w:rsid w:val="009668D7"/>
    <w:rsid w:val="009B0A3B"/>
    <w:rsid w:val="009B46A0"/>
    <w:rsid w:val="009F5E2F"/>
    <w:rsid w:val="00A02716"/>
    <w:rsid w:val="00A05C17"/>
    <w:rsid w:val="00A329EA"/>
    <w:rsid w:val="00A46E94"/>
    <w:rsid w:val="00A53641"/>
    <w:rsid w:val="00A54562"/>
    <w:rsid w:val="00A97A64"/>
    <w:rsid w:val="00AA154D"/>
    <w:rsid w:val="00AA421B"/>
    <w:rsid w:val="00AC4943"/>
    <w:rsid w:val="00AF36AE"/>
    <w:rsid w:val="00B177E7"/>
    <w:rsid w:val="00B60D47"/>
    <w:rsid w:val="00B72D11"/>
    <w:rsid w:val="00B82962"/>
    <w:rsid w:val="00C428A5"/>
    <w:rsid w:val="00C706AF"/>
    <w:rsid w:val="00CA1F29"/>
    <w:rsid w:val="00CB4678"/>
    <w:rsid w:val="00CB485B"/>
    <w:rsid w:val="00CC1D7C"/>
    <w:rsid w:val="00CD63EB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02425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301</Words>
  <Characters>1721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db</cp:lastModifiedBy>
  <cp:revision>120</cp:revision>
  <cp:lastPrinted>2009-09-15T16:11:00Z</cp:lastPrinted>
  <dcterms:created xsi:type="dcterms:W3CDTF">2012-09-11T15:53:00Z</dcterms:created>
  <dcterms:modified xsi:type="dcterms:W3CDTF">2014-11-02T15:54:00Z</dcterms:modified>
</cp:coreProperties>
</file>