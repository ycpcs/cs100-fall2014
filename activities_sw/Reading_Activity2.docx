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748F5B" w14:textId="23E5B6DB" w:rsidR="006F2BFA" w:rsidRPr="00846B3F" w:rsidRDefault="006F2BFA" w:rsidP="00846B3F">
      <w:pPr>
        <w:pStyle w:val="Default"/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CPADS </w:t>
      </w:r>
      <w:r w:rsidR="00846B3F">
        <w:rPr>
          <w:rFonts w:ascii="Arial Black" w:hAnsi="Arial Black"/>
          <w:sz w:val="32"/>
          <w:szCs w:val="32"/>
        </w:rPr>
        <w:t>Reading Activity I</w:t>
      </w:r>
      <w:r w:rsidR="004F6E18">
        <w:rPr>
          <w:rFonts w:ascii="Arial Black" w:hAnsi="Arial Black"/>
          <w:sz w:val="32"/>
          <w:szCs w:val="32"/>
        </w:rPr>
        <w:t>I</w:t>
      </w:r>
    </w:p>
    <w:p w14:paraId="65AC98CE" w14:textId="77777777" w:rsidR="006F2BFA" w:rsidRDefault="006F2BFA">
      <w:pPr>
        <w:pStyle w:val="Default"/>
        <w:jc w:val="center"/>
        <w:rPr>
          <w:rFonts w:ascii="Arial" w:hAnsi="Arial"/>
          <w:sz w:val="28"/>
          <w:szCs w:val="28"/>
        </w:rPr>
      </w:pPr>
    </w:p>
    <w:p w14:paraId="1E7856E7" w14:textId="307C75C5" w:rsidR="00713CEA" w:rsidRDefault="004F6E18" w:rsidP="00713CEA">
      <w:pPr>
        <w:pStyle w:val="Default"/>
      </w:pPr>
      <w:r>
        <w:t xml:space="preserve">For </w:t>
      </w:r>
      <w:r w:rsidR="000B0C45">
        <w:t>each</w:t>
      </w:r>
      <w:r>
        <w:t xml:space="preserve"> program, sketch what output you think the above program will produce.</w:t>
      </w:r>
      <w:r w:rsidR="000B0C45">
        <w:t xml:space="preserve">  For references, the turtle graphics library functions are defined below.</w:t>
      </w:r>
    </w:p>
    <w:p w14:paraId="69BAECF2" w14:textId="77777777" w:rsidR="006F2BFA" w:rsidRDefault="006F2BFA">
      <w:pPr>
        <w:pStyle w:val="Default"/>
      </w:pPr>
    </w:p>
    <w:p w14:paraId="4320E571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fd(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forward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600EFE9C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bk(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rPr>
          <w:rFonts w:ascii="Courier New" w:hAnsi="Courier New"/>
          <w:sz w:val="20"/>
          <w:szCs w:val="20"/>
        </w:rPr>
        <w:t>)</w:t>
      </w:r>
      <w:r>
        <w:t xml:space="preserve"> – moves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t xml:space="preserve"> backward </w:t>
      </w:r>
      <w:r>
        <w:rPr>
          <w:rFonts w:ascii="Courier New" w:hAnsi="Courier New"/>
          <w:i/>
          <w:iCs/>
          <w:sz w:val="20"/>
          <w:szCs w:val="20"/>
        </w:rPr>
        <w:t>length</w:t>
      </w:r>
      <w:r>
        <w:t xml:space="preserve"> units</w:t>
      </w:r>
    </w:p>
    <w:p w14:paraId="3A4A895A" w14:textId="77777777" w:rsidR="006F2BFA" w:rsidRDefault="006F2BFA">
      <w:pPr>
        <w:pStyle w:val="Default"/>
      </w:pPr>
      <w:r>
        <w:rPr>
          <w:rFonts w:ascii="Courier New" w:hAnsi="Courier New"/>
          <w:sz w:val="20"/>
          <w:szCs w:val="20"/>
        </w:rPr>
        <w:tab/>
        <w:t>lt(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left</w:t>
      </w:r>
    </w:p>
    <w:p w14:paraId="58842400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rt(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,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rPr>
          <w:rFonts w:ascii="Courier New" w:hAnsi="Courier New"/>
          <w:sz w:val="20"/>
          <w:szCs w:val="20"/>
        </w:rPr>
        <w:t>)</w:t>
      </w:r>
      <w:r>
        <w:t xml:space="preserve"> – turns turtle 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 xml:space="preserve"> </w:t>
      </w:r>
      <w:r>
        <w:rPr>
          <w:rFonts w:ascii="Courier New" w:hAnsi="Courier New"/>
          <w:i/>
          <w:iCs/>
          <w:sz w:val="20"/>
          <w:szCs w:val="20"/>
        </w:rPr>
        <w:t>angle</w:t>
      </w:r>
      <w:r>
        <w:t xml:space="preserve"> degrees to the right</w:t>
      </w:r>
    </w:p>
    <w:p w14:paraId="6065F9D3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pd(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starts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down)</w:t>
      </w:r>
    </w:p>
    <w:p w14:paraId="432E0E16" w14:textId="77777777" w:rsidR="006F2BFA" w:rsidRDefault="006F2BFA">
      <w:pPr>
        <w:pStyle w:val="Default"/>
      </w:pPr>
      <w:r>
        <w:tab/>
      </w:r>
      <w:r>
        <w:rPr>
          <w:rFonts w:ascii="Courier New" w:hAnsi="Courier New"/>
          <w:sz w:val="20"/>
          <w:szCs w:val="20"/>
        </w:rPr>
        <w:t>pu(</w:t>
      </w:r>
      <w:r>
        <w:rPr>
          <w:rFonts w:ascii="Courier New" w:hAnsi="Courier New"/>
          <w:i/>
          <w:iCs/>
          <w:sz w:val="20"/>
          <w:szCs w:val="20"/>
        </w:rPr>
        <w:t>t</w:t>
      </w:r>
      <w:r>
        <w:rPr>
          <w:rFonts w:ascii="Courier New" w:hAnsi="Courier New"/>
          <w:sz w:val="20"/>
          <w:szCs w:val="20"/>
        </w:rPr>
        <w:t>)</w:t>
      </w:r>
      <w:r>
        <w:t xml:space="preserve"> – stops drawing for turtle </w:t>
      </w:r>
      <w:r>
        <w:rPr>
          <w:rFonts w:ascii="Courier New" w:hAnsi="Courier New"/>
          <w:i/>
          <w:iCs/>
          <w:sz w:val="20"/>
          <w:szCs w:val="20"/>
        </w:rPr>
        <w:t xml:space="preserve">t </w:t>
      </w:r>
      <w:r>
        <w:t>(pen up)</w:t>
      </w:r>
    </w:p>
    <w:p w14:paraId="01A4402B" w14:textId="3490C024" w:rsidR="006F2BFA" w:rsidRPr="00846B3F" w:rsidRDefault="006F2BFA">
      <w:pPr>
        <w:pStyle w:val="Default"/>
      </w:pPr>
      <w:r>
        <w:t xml:space="preserve"> </w:t>
      </w:r>
    </w:p>
    <w:p w14:paraId="6BA65F34" w14:textId="3EF76955" w:rsidR="00846B3F" w:rsidRPr="00846B3F" w:rsidRDefault="00846B3F">
      <w:pPr>
        <w:pStyle w:val="Default"/>
        <w:rPr>
          <w:b/>
          <w:bCs/>
        </w:rPr>
      </w:pPr>
      <w:r>
        <w:rPr>
          <w:b/>
          <w:bCs/>
        </w:rPr>
        <w:t>Program #1</w:t>
      </w:r>
    </w:p>
    <w:p w14:paraId="689F366A" w14:textId="77777777" w:rsidR="00846B3F" w:rsidRDefault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D445CE5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# Load TurtleWorld functions</w:t>
      </w:r>
    </w:p>
    <w:p w14:paraId="02AC9589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from TurtleWorld import *</w:t>
      </w:r>
    </w:p>
    <w:p w14:paraId="31F1622A" w14:textId="77777777" w:rsidR="0022237D" w:rsidRPr="0022237D" w:rsidRDefault="0022237D" w:rsidP="0022237D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44FC459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def doSomething(t, height):</w:t>
      </w:r>
    </w:p>
    <w:p w14:paraId="532C41B4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pu(t)</w:t>
      </w:r>
    </w:p>
    <w:p w14:paraId="63E17925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bk(t, height/4)</w:t>
      </w:r>
    </w:p>
    <w:p w14:paraId="5BF169B7" w14:textId="77777777" w:rsidR="0022237D" w:rsidRPr="0022237D" w:rsidRDefault="0022237D" w:rsidP="0022237D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lt(t, 90)</w:t>
      </w:r>
    </w:p>
    <w:p w14:paraId="5771733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bk(t, height/2)</w:t>
      </w:r>
    </w:p>
    <w:p w14:paraId="365CCCE2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12CC8C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pd(t)</w:t>
      </w:r>
    </w:p>
    <w:p w14:paraId="4E1F497E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height)</w:t>
      </w:r>
    </w:p>
    <w:p w14:paraId="21534064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rt(t, 90)</w:t>
      </w:r>
    </w:p>
    <w:p w14:paraId="11D9F91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height/2)</w:t>
      </w:r>
    </w:p>
    <w:p w14:paraId="7235F37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rt(t, 90)</w:t>
      </w:r>
    </w:p>
    <w:p w14:paraId="1ACA361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height)</w:t>
      </w:r>
    </w:p>
    <w:p w14:paraId="5A88B3D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49682981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pu(t)</w:t>
      </w:r>
    </w:p>
    <w:p w14:paraId="3C0D1101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bk(t, height/2)</w:t>
      </w:r>
    </w:p>
    <w:p w14:paraId="5C5236B7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rt(t, 90)</w:t>
      </w:r>
    </w:p>
    <w:p w14:paraId="590A0523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7073F6D0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pd(t)</w:t>
      </w:r>
    </w:p>
    <w:p w14:paraId="2BD0875E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fd(t, height/2)</w:t>
      </w:r>
    </w:p>
    <w:p w14:paraId="79E5FA16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06B80F23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5E296FFB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>def main():</w:t>
      </w:r>
    </w:p>
    <w:p w14:paraId="76B9C7D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# Create TurtleWorld and Turtle objects</w:t>
      </w:r>
    </w:p>
    <w:p w14:paraId="5034BD9A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world = TurtleWorld()</w:t>
      </w:r>
    </w:p>
    <w:p w14:paraId="125A9AD5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turtle = Turtle()</w:t>
      </w:r>
    </w:p>
    <w:p w14:paraId="38F2A7B5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5018ABC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height = 50</w:t>
      </w:r>
    </w:p>
    <w:p w14:paraId="5D83207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    doSomething(turtle, height)</w:t>
      </w:r>
    </w:p>
    <w:p w14:paraId="0A81B5BA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D254609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09FC9A38" w14:textId="77777777" w:rsidR="0022237D" w:rsidRPr="0022237D" w:rsidRDefault="0022237D" w:rsidP="0022237D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22237D">
        <w:rPr>
          <w:rFonts w:ascii="Courier New" w:hAnsi="Courier New"/>
          <w:b/>
          <w:bCs/>
          <w:sz w:val="20"/>
          <w:szCs w:val="20"/>
        </w:rPr>
        <w:t xml:space="preserve">main()    </w:t>
      </w:r>
    </w:p>
    <w:p w14:paraId="34B94E36" w14:textId="77777777" w:rsidR="0057585A" w:rsidRDefault="0057585A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17780396" w14:textId="1EAC821F" w:rsidR="00DE1E0E" w:rsidRDefault="00DE1E0E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ab/>
      </w:r>
    </w:p>
    <w:p w14:paraId="1752221E" w14:textId="6DC2F7B9" w:rsidR="00502221" w:rsidRDefault="00846B3F" w:rsidP="00846B3F">
      <w:pPr>
        <w:pStyle w:val="Default"/>
        <w:rPr>
          <w:bCs/>
        </w:rPr>
      </w:pPr>
      <w:r w:rsidRPr="00846B3F">
        <w:rPr>
          <w:bCs/>
        </w:rPr>
        <w:lastRenderedPageBreak/>
        <w:t xml:space="preserve">Assuming the </w:t>
      </w:r>
      <w:r>
        <w:rPr>
          <w:bCs/>
        </w:rPr>
        <w:t>turtle begins in the center of the screen, sketch what output you think the above program will produce?</w:t>
      </w:r>
    </w:p>
    <w:p w14:paraId="3E677211" w14:textId="77777777" w:rsidR="00846B3F" w:rsidRDefault="00846B3F" w:rsidP="00846B3F">
      <w:pPr>
        <w:pStyle w:val="Default"/>
        <w:rPr>
          <w:bCs/>
        </w:rPr>
      </w:pPr>
    </w:p>
    <w:p w14:paraId="26C708A2" w14:textId="77777777" w:rsidR="00846B3F" w:rsidRDefault="00846B3F" w:rsidP="00846B3F">
      <w:pPr>
        <w:pStyle w:val="Default"/>
        <w:rPr>
          <w:bCs/>
        </w:rPr>
      </w:pPr>
    </w:p>
    <w:p w14:paraId="3CA2FA61" w14:textId="77777777" w:rsidR="00846B3F" w:rsidRDefault="00846B3F" w:rsidP="00846B3F">
      <w:pPr>
        <w:pStyle w:val="Default"/>
        <w:rPr>
          <w:bCs/>
        </w:rPr>
      </w:pPr>
    </w:p>
    <w:p w14:paraId="536C38AC" w14:textId="77777777" w:rsidR="00846B3F" w:rsidRDefault="00846B3F" w:rsidP="00846B3F">
      <w:pPr>
        <w:pStyle w:val="Default"/>
        <w:rPr>
          <w:bCs/>
        </w:rPr>
      </w:pPr>
    </w:p>
    <w:p w14:paraId="79C70BBA" w14:textId="77777777" w:rsidR="00846B3F" w:rsidRDefault="00846B3F" w:rsidP="00846B3F">
      <w:pPr>
        <w:pStyle w:val="Default"/>
        <w:rPr>
          <w:bCs/>
        </w:rPr>
      </w:pPr>
    </w:p>
    <w:p w14:paraId="6419D854" w14:textId="77777777" w:rsidR="00846B3F" w:rsidRDefault="00846B3F" w:rsidP="00846B3F">
      <w:pPr>
        <w:pStyle w:val="Default"/>
        <w:rPr>
          <w:bCs/>
        </w:rPr>
      </w:pPr>
    </w:p>
    <w:p w14:paraId="6BDAA417" w14:textId="77777777" w:rsidR="00950848" w:rsidRDefault="00950848" w:rsidP="00846B3F">
      <w:pPr>
        <w:pStyle w:val="Default"/>
        <w:rPr>
          <w:bCs/>
        </w:rPr>
      </w:pPr>
    </w:p>
    <w:p w14:paraId="4E8CEECC" w14:textId="77777777" w:rsidR="00846B3F" w:rsidRDefault="00846B3F" w:rsidP="00846B3F">
      <w:pPr>
        <w:pStyle w:val="Default"/>
        <w:rPr>
          <w:bCs/>
        </w:rPr>
      </w:pPr>
    </w:p>
    <w:p w14:paraId="0FB1F19D" w14:textId="77777777" w:rsidR="00846B3F" w:rsidRDefault="00846B3F" w:rsidP="00846B3F">
      <w:pPr>
        <w:pStyle w:val="Default"/>
        <w:rPr>
          <w:bCs/>
        </w:rPr>
      </w:pPr>
    </w:p>
    <w:p w14:paraId="388EBDEC" w14:textId="77777777" w:rsidR="00846B3F" w:rsidRPr="00846B3F" w:rsidRDefault="00846B3F" w:rsidP="00846B3F">
      <w:pPr>
        <w:pStyle w:val="Default"/>
        <w:rPr>
          <w:bCs/>
        </w:rPr>
      </w:pPr>
    </w:p>
    <w:p w14:paraId="44F39763" w14:textId="77777777" w:rsidR="00502221" w:rsidRPr="00DE1E0E" w:rsidRDefault="00502221" w:rsidP="00DE1E0E">
      <w:pPr>
        <w:pStyle w:val="Default"/>
        <w:ind w:firstLine="709"/>
        <w:rPr>
          <w:rFonts w:ascii="Courier New" w:hAnsi="Courier New"/>
          <w:b/>
          <w:bCs/>
          <w:sz w:val="20"/>
          <w:szCs w:val="20"/>
        </w:rPr>
      </w:pPr>
    </w:p>
    <w:p w14:paraId="3A87181C" w14:textId="71512551" w:rsidR="00846B3F" w:rsidRPr="00846B3F" w:rsidRDefault="00846B3F" w:rsidP="00846B3F">
      <w:pPr>
        <w:pStyle w:val="Default"/>
        <w:rPr>
          <w:b/>
          <w:bCs/>
        </w:rPr>
      </w:pPr>
      <w:r>
        <w:rPr>
          <w:b/>
          <w:bCs/>
        </w:rPr>
        <w:t>Program #2</w:t>
      </w:r>
    </w:p>
    <w:p w14:paraId="6BB4BB8B" w14:textId="77777777" w:rsidR="00846B3F" w:rsidRDefault="00846B3F" w:rsidP="00846B3F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3BDD5EE9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doSomething(val1, val2, val3):</w:t>
      </w:r>
    </w:p>
    <w:p w14:paraId="368EDEF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return val1 + val2 + val3</w:t>
      </w:r>
    </w:p>
    <w:p w14:paraId="220BBCA3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750811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doSomethingElse(val1, val2):</w:t>
      </w:r>
    </w:p>
    <w:p w14:paraId="267470CC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return val1 / val2</w:t>
      </w:r>
    </w:p>
    <w:p w14:paraId="5C18131B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</w:p>
    <w:p w14:paraId="22A1DA36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3D1692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>def main():</w:t>
      </w:r>
    </w:p>
    <w:p w14:paraId="6097A76B" w14:textId="017FE054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 w:rsidR="00036FC4">
        <w:rPr>
          <w:rFonts w:ascii="Courier New" w:hAnsi="Courier New"/>
          <w:b/>
          <w:bCs/>
          <w:sz w:val="20"/>
          <w:szCs w:val="20"/>
        </w:rPr>
        <w:t xml:space="preserve"># </w:t>
      </w:r>
      <w:r w:rsidR="00036FC4">
        <w:rPr>
          <w:rFonts w:ascii="Courier New" w:hAnsi="Courier New"/>
          <w:b/>
          <w:bCs/>
          <w:sz w:val="20"/>
          <w:szCs w:val="20"/>
        </w:rPr>
        <w:t>Define variables</w:t>
      </w:r>
    </w:p>
    <w:p w14:paraId="6539DACC" w14:textId="47C904CE" w:rsidR="00036FC4" w:rsidRPr="004C0699" w:rsidRDefault="00036FC4" w:rsidP="00036FC4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num1 = 100</w:t>
      </w:r>
    </w:p>
    <w:p w14:paraId="34FE9F8B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num2 = 200</w:t>
      </w:r>
    </w:p>
    <w:p w14:paraId="273B7203" w14:textId="77777777" w:rsid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num3 = 300</w:t>
      </w:r>
    </w:p>
    <w:p w14:paraId="0CD86369" w14:textId="77777777" w:rsidR="00661A60" w:rsidRPr="004C0699" w:rsidRDefault="00661A60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2E91A0C0" w14:textId="14AD0136" w:rsidR="004C0699" w:rsidRPr="004C0699" w:rsidRDefault="00661A60" w:rsidP="00661A60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D</w:t>
      </w:r>
      <w:r>
        <w:rPr>
          <w:rFonts w:ascii="Courier New" w:hAnsi="Courier New"/>
          <w:b/>
          <w:bCs/>
          <w:sz w:val="20"/>
          <w:szCs w:val="20"/>
        </w:rPr>
        <w:t>o computation</w:t>
      </w:r>
    </w:p>
    <w:p w14:paraId="23D0C06A" w14:textId="77777777" w:rsidR="004C0699" w:rsidRPr="004C0699" w:rsidRDefault="004C0699" w:rsidP="004C0699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result1 = doSomething(num1, num2, num3)</w:t>
      </w:r>
    </w:p>
    <w:p w14:paraId="6AAEE375" w14:textId="3B551888" w:rsidR="00CD63EB" w:rsidRDefault="004C0699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result2 = doSomethingElse(result1, 3)</w:t>
      </w:r>
    </w:p>
    <w:p w14:paraId="4171EF49" w14:textId="77777777" w:rsidR="00CD63EB" w:rsidRPr="004C0699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</w:p>
    <w:p w14:paraId="3675BB58" w14:textId="2D012279" w:rsidR="00CD63EB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sz w:val="20"/>
          <w:szCs w:val="20"/>
        </w:rPr>
        <w:t xml:space="preserve"># </w:t>
      </w:r>
      <w:r w:rsidR="00CB485B">
        <w:rPr>
          <w:rFonts w:ascii="Courier New" w:hAnsi="Courier New"/>
          <w:b/>
          <w:bCs/>
          <w:sz w:val="20"/>
          <w:szCs w:val="20"/>
        </w:rPr>
        <w:t>P</w:t>
      </w:r>
      <w:r>
        <w:rPr>
          <w:rFonts w:ascii="Courier New" w:hAnsi="Courier New"/>
          <w:b/>
          <w:bCs/>
          <w:sz w:val="20"/>
          <w:szCs w:val="20"/>
        </w:rPr>
        <w:t>rint output</w:t>
      </w:r>
    </w:p>
    <w:p w14:paraId="022E3D9E" w14:textId="77777777" w:rsidR="00CD63EB" w:rsidRPr="004C0699" w:rsidRDefault="00CD63EB" w:rsidP="00CD63EB">
      <w:pPr>
        <w:pStyle w:val="Default"/>
        <w:ind w:firstLine="720"/>
        <w:rPr>
          <w:rFonts w:ascii="Courier New" w:hAnsi="Courier New"/>
          <w:b/>
          <w:bCs/>
          <w:sz w:val="20"/>
          <w:szCs w:val="20"/>
        </w:rPr>
      </w:pPr>
      <w:r w:rsidRPr="004C0699">
        <w:rPr>
          <w:rFonts w:ascii="Courier New" w:hAnsi="Courier New"/>
          <w:b/>
          <w:bCs/>
          <w:sz w:val="20"/>
          <w:szCs w:val="20"/>
        </w:rPr>
        <w:t xml:space="preserve">    print(result2)</w:t>
      </w:r>
    </w:p>
    <w:p w14:paraId="0A1FBB0A" w14:textId="77777777" w:rsidR="004C0699" w:rsidRPr="004C0699" w:rsidRDefault="004C0699" w:rsidP="004C0699">
      <w:pPr>
        <w:pStyle w:val="Default"/>
        <w:rPr>
          <w:rFonts w:ascii="Courier New" w:hAnsi="Courier New"/>
          <w:b/>
          <w:bCs/>
          <w:sz w:val="20"/>
          <w:szCs w:val="20"/>
        </w:rPr>
      </w:pPr>
    </w:p>
    <w:p w14:paraId="526FD02E" w14:textId="7E5717C4" w:rsidR="006F2BFA" w:rsidRDefault="004C0699" w:rsidP="007732FE">
      <w:pPr>
        <w:pStyle w:val="Default"/>
        <w:ind w:firstLine="709"/>
        <w:rPr>
          <w:b/>
        </w:rPr>
      </w:pPr>
      <w:r w:rsidRPr="004C0699">
        <w:rPr>
          <w:rFonts w:ascii="Courier New" w:hAnsi="Courier New"/>
          <w:b/>
          <w:bCs/>
          <w:sz w:val="20"/>
          <w:szCs w:val="20"/>
        </w:rPr>
        <w:t>main()</w:t>
      </w:r>
    </w:p>
    <w:p w14:paraId="34CA3DB0" w14:textId="77777777" w:rsidR="007732FE" w:rsidRDefault="007732FE" w:rsidP="00697782">
      <w:pPr>
        <w:pStyle w:val="Default"/>
        <w:rPr>
          <w:bCs/>
        </w:rPr>
      </w:pPr>
    </w:p>
    <w:p w14:paraId="5CC0FD0D" w14:textId="7BF227F1" w:rsidR="00846B3F" w:rsidRPr="004F6F04" w:rsidRDefault="00051258" w:rsidP="00697782">
      <w:pPr>
        <w:pStyle w:val="Default"/>
        <w:rPr>
          <w:bCs/>
        </w:rPr>
      </w:pPr>
      <w:r>
        <w:rPr>
          <w:bCs/>
        </w:rPr>
        <w:t xml:space="preserve">In English, describe what the program above does.  </w:t>
      </w:r>
      <w:r w:rsidR="00AA421B">
        <w:rPr>
          <w:bCs/>
        </w:rPr>
        <w:t>What value does the print statement output?</w:t>
      </w:r>
      <w:bookmarkStart w:id="0" w:name="_GoBack"/>
      <w:bookmarkEnd w:id="0"/>
    </w:p>
    <w:sectPr w:rsidR="00846B3F" w:rsidRPr="004F6F04" w:rsidSect="005A678F">
      <w:headerReference w:type="default" r:id="rId8"/>
      <w:pgSz w:w="12240" w:h="15840"/>
      <w:pgMar w:top="2245" w:right="1134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0A63D" w14:textId="77777777" w:rsidR="000875E7" w:rsidRDefault="000875E7">
      <w:r>
        <w:separator/>
      </w:r>
    </w:p>
  </w:endnote>
  <w:endnote w:type="continuationSeparator" w:id="0">
    <w:p w14:paraId="00E69D36" w14:textId="77777777" w:rsidR="000875E7" w:rsidRDefault="0008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yx">
    <w:panose1 w:val="04050602080702020203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80"/>
    <w:family w:val="auto"/>
    <w:pitch w:val="variable"/>
  </w:font>
  <w:font w:name="StarSymbol">
    <w:altName w:val="Arial Unicode MS"/>
    <w:charset w:val="8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3A23A" w14:textId="77777777" w:rsidR="000875E7" w:rsidRDefault="000875E7">
      <w:r>
        <w:separator/>
      </w:r>
    </w:p>
  </w:footnote>
  <w:footnote w:type="continuationSeparator" w:id="0">
    <w:p w14:paraId="0EC98881" w14:textId="77777777" w:rsidR="000875E7" w:rsidRDefault="000875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80AE7" w14:textId="0C8064C2" w:rsidR="000875E7" w:rsidRDefault="000875E7">
    <w:pPr>
      <w:pStyle w:val="Header"/>
    </w:pPr>
    <w:r>
      <w:t>CS100</w:t>
    </w:r>
    <w:r>
      <w:tab/>
    </w:r>
    <w:r>
      <w:tab/>
      <w:t>Fall 2014</w:t>
    </w:r>
  </w:p>
  <w:p w14:paraId="29970245" w14:textId="77777777" w:rsidR="000875E7" w:rsidRDefault="000875E7">
    <w:pPr>
      <w:pStyle w:val="Header"/>
    </w:pPr>
  </w:p>
  <w:p w14:paraId="213ED1B2" w14:textId="77777777" w:rsidR="000875E7" w:rsidRDefault="000875E7">
    <w:pPr>
      <w:pStyle w:val="Header"/>
    </w:pPr>
    <w:r>
      <w:t>Name _________________________________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210157"/>
    <w:multiLevelType w:val="hybridMultilevel"/>
    <w:tmpl w:val="3CA84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56C3DAC"/>
    <w:multiLevelType w:val="hybridMultilevel"/>
    <w:tmpl w:val="82EAF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4E26FC"/>
    <w:multiLevelType w:val="hybridMultilevel"/>
    <w:tmpl w:val="7382A3E4"/>
    <w:lvl w:ilvl="0" w:tplc="04090001">
      <w:start w:val="1"/>
      <w:numFmt w:val="bullet"/>
      <w:lvlText w:val="◦"/>
      <w:lvlJc w:val="left"/>
      <w:pPr>
        <w:ind w:left="1069" w:hanging="360"/>
      </w:pPr>
      <w:rPr>
        <w:rFonts w:ascii="Onyx" w:hAnsi="Onyx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BFA"/>
    <w:rsid w:val="00034F4D"/>
    <w:rsid w:val="00036FC4"/>
    <w:rsid w:val="00051258"/>
    <w:rsid w:val="00057A01"/>
    <w:rsid w:val="00060B08"/>
    <w:rsid w:val="000661FA"/>
    <w:rsid w:val="00086E3A"/>
    <w:rsid w:val="000875E7"/>
    <w:rsid w:val="000B0C45"/>
    <w:rsid w:val="000B7F27"/>
    <w:rsid w:val="00156F33"/>
    <w:rsid w:val="00171688"/>
    <w:rsid w:val="00173FED"/>
    <w:rsid w:val="001C3AC1"/>
    <w:rsid w:val="001C4A02"/>
    <w:rsid w:val="001C539C"/>
    <w:rsid w:val="001C7C97"/>
    <w:rsid w:val="001D1BCC"/>
    <w:rsid w:val="001D418F"/>
    <w:rsid w:val="00201317"/>
    <w:rsid w:val="00215A45"/>
    <w:rsid w:val="0022237D"/>
    <w:rsid w:val="002943F5"/>
    <w:rsid w:val="002B2556"/>
    <w:rsid w:val="002F641B"/>
    <w:rsid w:val="00312399"/>
    <w:rsid w:val="00331199"/>
    <w:rsid w:val="00347AED"/>
    <w:rsid w:val="00350DFB"/>
    <w:rsid w:val="00355A70"/>
    <w:rsid w:val="00370239"/>
    <w:rsid w:val="00392E5A"/>
    <w:rsid w:val="003A497D"/>
    <w:rsid w:val="003C1711"/>
    <w:rsid w:val="003D0BFC"/>
    <w:rsid w:val="003D3E5E"/>
    <w:rsid w:val="003F0331"/>
    <w:rsid w:val="003F0CC3"/>
    <w:rsid w:val="00411367"/>
    <w:rsid w:val="00411570"/>
    <w:rsid w:val="004305EC"/>
    <w:rsid w:val="00446A5B"/>
    <w:rsid w:val="004630CB"/>
    <w:rsid w:val="00467587"/>
    <w:rsid w:val="00470CE2"/>
    <w:rsid w:val="00485B6A"/>
    <w:rsid w:val="004C0699"/>
    <w:rsid w:val="004F1254"/>
    <w:rsid w:val="004F3862"/>
    <w:rsid w:val="004F6E18"/>
    <w:rsid w:val="004F6F04"/>
    <w:rsid w:val="00502221"/>
    <w:rsid w:val="005277C6"/>
    <w:rsid w:val="005569B6"/>
    <w:rsid w:val="0057585A"/>
    <w:rsid w:val="005868C1"/>
    <w:rsid w:val="005A678F"/>
    <w:rsid w:val="005C2B6C"/>
    <w:rsid w:val="005D4B25"/>
    <w:rsid w:val="00602414"/>
    <w:rsid w:val="00605E6D"/>
    <w:rsid w:val="006074B6"/>
    <w:rsid w:val="00612977"/>
    <w:rsid w:val="006406C9"/>
    <w:rsid w:val="00645CD2"/>
    <w:rsid w:val="00661A60"/>
    <w:rsid w:val="00697782"/>
    <w:rsid w:val="006A56A4"/>
    <w:rsid w:val="006B091A"/>
    <w:rsid w:val="006E1509"/>
    <w:rsid w:val="006E3922"/>
    <w:rsid w:val="006E55C3"/>
    <w:rsid w:val="006F2BFA"/>
    <w:rsid w:val="006F348D"/>
    <w:rsid w:val="00713CEA"/>
    <w:rsid w:val="007732FE"/>
    <w:rsid w:val="007861ED"/>
    <w:rsid w:val="0080457F"/>
    <w:rsid w:val="0082518A"/>
    <w:rsid w:val="00846B3F"/>
    <w:rsid w:val="00862659"/>
    <w:rsid w:val="00891CBA"/>
    <w:rsid w:val="008E005F"/>
    <w:rsid w:val="008E6A53"/>
    <w:rsid w:val="0094137B"/>
    <w:rsid w:val="00950848"/>
    <w:rsid w:val="00966139"/>
    <w:rsid w:val="009668D7"/>
    <w:rsid w:val="009B0A3B"/>
    <w:rsid w:val="009B46A0"/>
    <w:rsid w:val="009F5E2F"/>
    <w:rsid w:val="00A02716"/>
    <w:rsid w:val="00A05C17"/>
    <w:rsid w:val="00A329EA"/>
    <w:rsid w:val="00A53641"/>
    <w:rsid w:val="00A54562"/>
    <w:rsid w:val="00A97A64"/>
    <w:rsid w:val="00AA154D"/>
    <w:rsid w:val="00AA421B"/>
    <w:rsid w:val="00AC4943"/>
    <w:rsid w:val="00AF36AE"/>
    <w:rsid w:val="00B177E7"/>
    <w:rsid w:val="00B60D47"/>
    <w:rsid w:val="00B72D11"/>
    <w:rsid w:val="00B82962"/>
    <w:rsid w:val="00C428A5"/>
    <w:rsid w:val="00C706AF"/>
    <w:rsid w:val="00CB4678"/>
    <w:rsid w:val="00CB485B"/>
    <w:rsid w:val="00CC1D7C"/>
    <w:rsid w:val="00CD63EB"/>
    <w:rsid w:val="00CE487A"/>
    <w:rsid w:val="00CF336C"/>
    <w:rsid w:val="00D03B0E"/>
    <w:rsid w:val="00D42EC4"/>
    <w:rsid w:val="00D648EC"/>
    <w:rsid w:val="00D7167B"/>
    <w:rsid w:val="00D72E68"/>
    <w:rsid w:val="00D754A4"/>
    <w:rsid w:val="00D7799B"/>
    <w:rsid w:val="00DB5416"/>
    <w:rsid w:val="00DB69B7"/>
    <w:rsid w:val="00DC752F"/>
    <w:rsid w:val="00DE0078"/>
    <w:rsid w:val="00DE1E0E"/>
    <w:rsid w:val="00DE4152"/>
    <w:rsid w:val="00E16679"/>
    <w:rsid w:val="00E57B0E"/>
    <w:rsid w:val="00E83076"/>
    <w:rsid w:val="00EC7411"/>
    <w:rsid w:val="00F05602"/>
    <w:rsid w:val="00F4576C"/>
    <w:rsid w:val="00F4636F"/>
    <w:rsid w:val="00F949DE"/>
    <w:rsid w:val="00FB756A"/>
    <w:rsid w:val="00FC4C9C"/>
    <w:rsid w:val="00FC72D3"/>
    <w:rsid w:val="00FD26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FCA6D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5A678F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customStyle="1" w:styleId="Absatz-Standardschriftart">
    <w:name w:val="Absatz-Standardschriftart"/>
    <w:rsid w:val="005A678F"/>
  </w:style>
  <w:style w:type="character" w:customStyle="1" w:styleId="WW8Num1z0">
    <w:name w:val="WW8Num1z0"/>
    <w:rsid w:val="005A678F"/>
    <w:rPr>
      <w:rFonts w:ascii="Symbol" w:hAnsi="Symbol" w:cs="OpenSymbol"/>
    </w:rPr>
  </w:style>
  <w:style w:type="character" w:customStyle="1" w:styleId="WW8Num1z1">
    <w:name w:val="WW8Num1z1"/>
    <w:rsid w:val="005A678F"/>
    <w:rPr>
      <w:rFonts w:ascii="OpenSymbol" w:hAnsi="OpenSymbol" w:cs="OpenSymbol"/>
    </w:rPr>
  </w:style>
  <w:style w:type="character" w:customStyle="1" w:styleId="WW8Num2z0">
    <w:name w:val="WW8Num2z0"/>
    <w:rsid w:val="005A678F"/>
    <w:rPr>
      <w:rFonts w:ascii="Symbol" w:hAnsi="Symbol" w:cs="OpenSymbol"/>
    </w:rPr>
  </w:style>
  <w:style w:type="character" w:customStyle="1" w:styleId="WW8Num2z1">
    <w:name w:val="WW8Num2z1"/>
    <w:rsid w:val="005A678F"/>
    <w:rPr>
      <w:rFonts w:ascii="OpenSymbol" w:hAnsi="OpenSymbol" w:cs="OpenSymbol"/>
    </w:rPr>
  </w:style>
  <w:style w:type="character" w:customStyle="1" w:styleId="WW8Num3z0">
    <w:name w:val="WW8Num3z0"/>
    <w:rsid w:val="005A678F"/>
    <w:rPr>
      <w:rFonts w:ascii="Symbol" w:hAnsi="Symbol" w:cs="OpenSymbol"/>
    </w:rPr>
  </w:style>
  <w:style w:type="character" w:customStyle="1" w:styleId="WW8Num3z1">
    <w:name w:val="WW8Num3z1"/>
    <w:rsid w:val="005A678F"/>
    <w:rPr>
      <w:rFonts w:ascii="OpenSymbol" w:hAnsi="OpenSymbol" w:cs="OpenSymbol"/>
    </w:rPr>
  </w:style>
  <w:style w:type="character" w:customStyle="1" w:styleId="Absatz-Standardschriftart0">
    <w:name w:val="Absatz-Standardschriftart"/>
    <w:rsid w:val="005A678F"/>
  </w:style>
  <w:style w:type="character" w:customStyle="1" w:styleId="WW8Num1z2">
    <w:name w:val="WW8Num1z2"/>
    <w:rsid w:val="005A678F"/>
    <w:rPr>
      <w:rFonts w:ascii="Wingdings" w:hAnsi="Wingdings"/>
    </w:rPr>
  </w:style>
  <w:style w:type="character" w:customStyle="1" w:styleId="WW-Absatz-Standardschriftart">
    <w:name w:val="WW-Absatz-Standardschriftart"/>
    <w:rsid w:val="005A678F"/>
  </w:style>
  <w:style w:type="character" w:customStyle="1" w:styleId="WW8Num2z2">
    <w:name w:val="WW8Num2z2"/>
    <w:rsid w:val="005A678F"/>
    <w:rPr>
      <w:rFonts w:ascii="Wingdings" w:hAnsi="Wingdings"/>
    </w:rPr>
  </w:style>
  <w:style w:type="character" w:customStyle="1" w:styleId="WW-Absatz-Standardschriftart1">
    <w:name w:val="WW-Absatz-Standardschriftart1"/>
    <w:rsid w:val="005A678F"/>
  </w:style>
  <w:style w:type="character" w:customStyle="1" w:styleId="WW-Absatz-Standardschriftart11">
    <w:name w:val="WW-Absatz-Standardschriftart11"/>
    <w:rsid w:val="005A678F"/>
  </w:style>
  <w:style w:type="character" w:customStyle="1" w:styleId="WW-Absatz-Standardschriftart111">
    <w:name w:val="WW-Absatz-Standardschriftart111"/>
    <w:rsid w:val="005A678F"/>
  </w:style>
  <w:style w:type="character" w:customStyle="1" w:styleId="WW8Num4z0">
    <w:name w:val="WW8Num4z0"/>
    <w:rsid w:val="005A678F"/>
    <w:rPr>
      <w:rFonts w:ascii="Symbol" w:hAnsi="Symbol" w:cs="OpenSymbol"/>
    </w:rPr>
  </w:style>
  <w:style w:type="character" w:customStyle="1" w:styleId="WW8Num4z1">
    <w:name w:val="WW8Num4z1"/>
    <w:rsid w:val="005A678F"/>
    <w:rPr>
      <w:rFonts w:ascii="OpenSymbol" w:hAnsi="OpenSymbol" w:cs="OpenSymbol"/>
    </w:rPr>
  </w:style>
  <w:style w:type="character" w:customStyle="1" w:styleId="WW8Num5z0">
    <w:name w:val="WW8Num5z0"/>
    <w:rsid w:val="005A678F"/>
    <w:rPr>
      <w:rFonts w:ascii="Symbol" w:hAnsi="Symbol" w:cs="OpenSymbol"/>
    </w:rPr>
  </w:style>
  <w:style w:type="character" w:customStyle="1" w:styleId="WW8Num5z1">
    <w:name w:val="WW8Num5z1"/>
    <w:rsid w:val="005A678F"/>
    <w:rPr>
      <w:rFonts w:ascii="OpenSymbol" w:hAnsi="OpenSymbol" w:cs="OpenSymbol"/>
    </w:rPr>
  </w:style>
  <w:style w:type="character" w:customStyle="1" w:styleId="WW8Num6z0">
    <w:name w:val="WW8Num6z0"/>
    <w:rsid w:val="005A678F"/>
    <w:rPr>
      <w:rFonts w:ascii="Symbol" w:hAnsi="Symbol" w:cs="OpenSymbol"/>
    </w:rPr>
  </w:style>
  <w:style w:type="character" w:customStyle="1" w:styleId="WW8Num6z1">
    <w:name w:val="WW8Num6z1"/>
    <w:rsid w:val="005A678F"/>
    <w:rPr>
      <w:rFonts w:ascii="OpenSymbol" w:hAnsi="OpenSymbol" w:cs="OpenSymbol"/>
    </w:rPr>
  </w:style>
  <w:style w:type="character" w:customStyle="1" w:styleId="WW8Num7z0">
    <w:name w:val="WW8Num7z0"/>
    <w:rsid w:val="005A678F"/>
    <w:rPr>
      <w:rFonts w:ascii="Symbol" w:hAnsi="Symbol" w:cs="OpenSymbol"/>
    </w:rPr>
  </w:style>
  <w:style w:type="character" w:customStyle="1" w:styleId="WW8Num7z1">
    <w:name w:val="WW8Num7z1"/>
    <w:rsid w:val="005A678F"/>
    <w:rPr>
      <w:rFonts w:ascii="OpenSymbol" w:hAnsi="OpenSymbol" w:cs="OpenSymbol"/>
    </w:rPr>
  </w:style>
  <w:style w:type="character" w:customStyle="1" w:styleId="WW8Num8z0">
    <w:name w:val="WW8Num8z0"/>
    <w:rsid w:val="005A678F"/>
    <w:rPr>
      <w:rFonts w:ascii="Symbol" w:hAnsi="Symbol" w:cs="OpenSymbol"/>
    </w:rPr>
  </w:style>
  <w:style w:type="character" w:customStyle="1" w:styleId="WW8Num8z1">
    <w:name w:val="WW8Num8z1"/>
    <w:rsid w:val="005A678F"/>
    <w:rPr>
      <w:rFonts w:ascii="OpenSymbol" w:hAnsi="OpenSymbol" w:cs="OpenSymbol"/>
    </w:rPr>
  </w:style>
  <w:style w:type="character" w:customStyle="1" w:styleId="WW-Absatz-Standardschriftart1111">
    <w:name w:val="WW-Absatz-Standardschriftart1111"/>
    <w:rsid w:val="005A678F"/>
  </w:style>
  <w:style w:type="character" w:customStyle="1" w:styleId="WW8Num9z0">
    <w:name w:val="WW8Num9z0"/>
    <w:rsid w:val="005A678F"/>
    <w:rPr>
      <w:rFonts w:ascii="Symbol" w:hAnsi="Symbol" w:cs="OpenSymbol"/>
    </w:rPr>
  </w:style>
  <w:style w:type="character" w:customStyle="1" w:styleId="WW8Num9z1">
    <w:name w:val="WW8Num9z1"/>
    <w:rsid w:val="005A678F"/>
    <w:rPr>
      <w:rFonts w:ascii="OpenSymbol" w:hAnsi="OpenSymbol" w:cs="OpenSymbol"/>
    </w:rPr>
  </w:style>
  <w:style w:type="character" w:customStyle="1" w:styleId="WW-Absatz-Standardschriftart11111">
    <w:name w:val="WW-Absatz-Standardschriftart11111"/>
    <w:rsid w:val="005A678F"/>
  </w:style>
  <w:style w:type="character" w:customStyle="1" w:styleId="NumberingSymbols">
    <w:name w:val="Numbering Symbols"/>
    <w:rsid w:val="005A678F"/>
  </w:style>
  <w:style w:type="character" w:customStyle="1" w:styleId="Bullets">
    <w:name w:val="Bullets"/>
    <w:rsid w:val="005A678F"/>
    <w:rPr>
      <w:rFonts w:ascii="OpenSymbol" w:eastAsia="OpenSymbol" w:hAnsi="OpenSymbol" w:cs="OpenSymbol"/>
    </w:rPr>
  </w:style>
  <w:style w:type="character" w:customStyle="1" w:styleId="ListLabel1">
    <w:name w:val="ListLabel 1"/>
    <w:rsid w:val="005A678F"/>
    <w:rPr>
      <w:rFonts w:cs="Courier New"/>
    </w:rPr>
  </w:style>
  <w:style w:type="character" w:customStyle="1" w:styleId="InternetLink">
    <w:name w:val="Internet Link"/>
    <w:basedOn w:val="DefaultParagraphFont"/>
    <w:rsid w:val="005A678F"/>
    <w:rPr>
      <w:color w:val="0000FF"/>
      <w:u w:val="single"/>
    </w:rPr>
  </w:style>
  <w:style w:type="character" w:customStyle="1" w:styleId="WW8Num5z2">
    <w:name w:val="WW8Num5z2"/>
    <w:rsid w:val="005A678F"/>
    <w:rPr>
      <w:rFonts w:ascii="StarSymbol" w:hAnsi="StarSymbol" w:cs="StarSymbol"/>
      <w:sz w:val="18"/>
      <w:szCs w:val="18"/>
    </w:rPr>
  </w:style>
  <w:style w:type="paragraph" w:customStyle="1" w:styleId="Heading">
    <w:name w:val="Heading"/>
    <w:basedOn w:val="Default"/>
    <w:next w:val="Textbody"/>
    <w:rsid w:val="005A678F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5A678F"/>
    <w:pPr>
      <w:spacing w:after="120"/>
    </w:pPr>
  </w:style>
  <w:style w:type="paragraph" w:styleId="List">
    <w:name w:val="List"/>
    <w:basedOn w:val="Textbody"/>
    <w:rsid w:val="005A678F"/>
  </w:style>
  <w:style w:type="paragraph" w:styleId="Caption">
    <w:name w:val="caption"/>
    <w:basedOn w:val="Default"/>
    <w:qFormat/>
    <w:rsid w:val="005A678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rsid w:val="005A678F"/>
    <w:pPr>
      <w:suppressLineNumbers/>
    </w:pPr>
  </w:style>
  <w:style w:type="paragraph" w:styleId="Header">
    <w:name w:val="head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Default"/>
    <w:rsid w:val="005A678F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Default"/>
    <w:rsid w:val="005A678F"/>
    <w:pPr>
      <w:suppressLineNumbers/>
    </w:pPr>
  </w:style>
  <w:style w:type="paragraph" w:customStyle="1" w:styleId="TableHeading">
    <w:name w:val="Table Heading"/>
    <w:basedOn w:val="TableContents"/>
    <w:rsid w:val="005A678F"/>
    <w:pPr>
      <w:jc w:val="center"/>
    </w:pPr>
    <w:rPr>
      <w:b/>
      <w:bCs/>
    </w:rPr>
  </w:style>
  <w:style w:type="paragraph" w:styleId="ListParagraph">
    <w:name w:val="List Paragraph"/>
    <w:basedOn w:val="Default"/>
    <w:qFormat/>
    <w:rsid w:val="005A678F"/>
    <w:pPr>
      <w:ind w:left="720"/>
    </w:pPr>
  </w:style>
  <w:style w:type="character" w:styleId="Hyperlink">
    <w:name w:val="Hyperlink"/>
    <w:basedOn w:val="DefaultParagraphFont"/>
    <w:uiPriority w:val="99"/>
    <w:unhideWhenUsed/>
    <w:rsid w:val="00F45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Babcock</dc:creator>
  <cp:keywords/>
  <cp:lastModifiedBy>James</cp:lastModifiedBy>
  <cp:revision>116</cp:revision>
  <cp:lastPrinted>2009-09-15T16:11:00Z</cp:lastPrinted>
  <dcterms:created xsi:type="dcterms:W3CDTF">2012-09-11T15:53:00Z</dcterms:created>
  <dcterms:modified xsi:type="dcterms:W3CDTF">2014-10-24T01:53:00Z</dcterms:modified>
</cp:coreProperties>
</file>