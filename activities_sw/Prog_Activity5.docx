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934056F" w14:textId="5BF393AF" w:rsidR="00EF6F6B" w:rsidRDefault="00EF6F6B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CPADS Programming Activity V</w:t>
      </w:r>
      <w:r w:rsidR="00A1491F">
        <w:rPr>
          <w:rFonts w:ascii="Arial Black" w:hAnsi="Arial Black"/>
          <w:sz w:val="32"/>
          <w:szCs w:val="32"/>
        </w:rPr>
        <w:t xml:space="preserve"> – Due 10/3</w:t>
      </w:r>
      <w:r w:rsidR="00394E37">
        <w:rPr>
          <w:rFonts w:ascii="Arial Black" w:hAnsi="Arial Black"/>
          <w:sz w:val="32"/>
          <w:szCs w:val="32"/>
        </w:rPr>
        <w:t>0</w:t>
      </w:r>
    </w:p>
    <w:p w14:paraId="3BC16105" w14:textId="77777777" w:rsidR="00EF6F6B" w:rsidRDefault="00EF6F6B">
      <w:pPr>
        <w:pStyle w:val="Default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“Let It Snow!”</w:t>
      </w:r>
    </w:p>
    <w:p w14:paraId="04B3D3AA" w14:textId="77777777" w:rsidR="00EF6F6B" w:rsidRDefault="00EF6F6B">
      <w:pPr>
        <w:pStyle w:val="Default"/>
        <w:jc w:val="center"/>
        <w:rPr>
          <w:rFonts w:ascii="Arial" w:hAnsi="Arial"/>
          <w:sz w:val="28"/>
          <w:szCs w:val="28"/>
        </w:rPr>
      </w:pPr>
    </w:p>
    <w:p w14:paraId="01CBC1E1" w14:textId="77777777" w:rsidR="00EF6F6B" w:rsidRDefault="00EF6F6B">
      <w:pPr>
        <w:pStyle w:val="Default"/>
      </w:pPr>
      <w:r>
        <w:t xml:space="preserve">So far we have covered the basics of creating functions and implementing (fixed) iteration. The next important programming concept is decisions, i.e. </w:t>
      </w:r>
      <w:r>
        <w:rPr>
          <w:i/>
          <w:iCs/>
        </w:rPr>
        <w:t>conditional</w:t>
      </w:r>
      <w:r>
        <w:t xml:space="preserve"> execution. The most common structure for decisions is the </w:t>
      </w:r>
      <w:r>
        <w:rPr>
          <w:rFonts w:ascii="Courier New" w:hAnsi="Courier New"/>
        </w:rPr>
        <w:t>if-else</w:t>
      </w:r>
      <w:r>
        <w:t xml:space="preserve"> construct. In Python the syntax is:</w:t>
      </w:r>
    </w:p>
    <w:p w14:paraId="00D99328" w14:textId="77777777" w:rsidR="00EF6F6B" w:rsidRDefault="00EF6F6B">
      <w:pPr>
        <w:pStyle w:val="Default"/>
      </w:pPr>
    </w:p>
    <w:p w14:paraId="35EF24C6" w14:textId="77777777" w:rsidR="00EF6F6B" w:rsidRDefault="00EF6F6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if condition:</w:t>
      </w:r>
    </w:p>
    <w:p w14:paraId="32629618" w14:textId="77777777" w:rsidR="00EF6F6B" w:rsidRDefault="00EF6F6B">
      <w:pPr>
        <w:pStyle w:val="Default"/>
        <w:ind w:left="141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true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statements</w:t>
      </w:r>
    </w:p>
    <w:p w14:paraId="0B24D91C" w14:textId="77777777" w:rsidR="00EF6F6B" w:rsidRDefault="00EF6F6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elif condition2:</w:t>
      </w:r>
    </w:p>
    <w:p w14:paraId="1FA9B81A" w14:textId="77777777" w:rsidR="00EF6F6B" w:rsidRDefault="00EF6F6B">
      <w:pPr>
        <w:pStyle w:val="Default"/>
        <w:ind w:left="141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true2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statements</w:t>
      </w:r>
    </w:p>
    <w:p w14:paraId="4D088860" w14:textId="77777777" w:rsidR="00EF6F6B" w:rsidRDefault="00BC6EE2" w:rsidP="00BC6EE2">
      <w:pPr>
        <w:pStyle w:val="Default"/>
        <w:ind w:left="141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...</w:t>
      </w:r>
    </w:p>
    <w:p w14:paraId="5B6496ED" w14:textId="77777777" w:rsidR="00EF6F6B" w:rsidRDefault="00EF6F6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else:</w:t>
      </w:r>
    </w:p>
    <w:p w14:paraId="3CFEE9F3" w14:textId="77777777" w:rsidR="00EF6F6B" w:rsidRDefault="00EF6F6B">
      <w:pPr>
        <w:pStyle w:val="Default"/>
        <w:ind w:left="141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false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b/>
          <w:bCs/>
          <w:sz w:val="20"/>
          <w:szCs w:val="20"/>
        </w:rPr>
        <w:t>statements</w:t>
      </w:r>
    </w:p>
    <w:p w14:paraId="1A61DFAE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37CEC5DE" w14:textId="31A85CC0" w:rsidR="00EF6F6B" w:rsidRDefault="00195F9C">
      <w:pPr>
        <w:pStyle w:val="Default"/>
      </w:pPr>
      <w:r>
        <w:t>Just</w:t>
      </w:r>
      <w:r w:rsidR="00EF6F6B">
        <w:t xml:space="preserve"> as with functions and iteration, the body of each branch of the decision logic is indicated by </w:t>
      </w:r>
      <w:r w:rsidR="00EF6F6B">
        <w:rPr>
          <w:i/>
          <w:iCs/>
        </w:rPr>
        <w:t>indentation</w:t>
      </w:r>
      <w:r w:rsidR="00EF6F6B">
        <w:t xml:space="preserve">, otherwise any valid Python code may be used within the branch. </w:t>
      </w:r>
    </w:p>
    <w:p w14:paraId="12899D35" w14:textId="77777777" w:rsidR="0025788D" w:rsidRDefault="0025788D">
      <w:pPr>
        <w:pStyle w:val="Default"/>
      </w:pPr>
    </w:p>
    <w:p w14:paraId="4460BFA3" w14:textId="3B52DF25" w:rsidR="0025788D" w:rsidRDefault="0025788D" w:rsidP="0025788D">
      <w:pPr>
        <w:pStyle w:val="Default"/>
      </w:pPr>
      <w:r>
        <w:t xml:space="preserve">Finally, we can combine iteration and decision structures to create </w:t>
      </w:r>
      <w:r>
        <w:rPr>
          <w:i/>
          <w:iCs/>
        </w:rPr>
        <w:t xml:space="preserve">conditional </w:t>
      </w:r>
      <w:r>
        <w:t xml:space="preserve">iteration </w:t>
      </w:r>
      <w:r w:rsidR="00FA0FB1">
        <w:t xml:space="preserve">(a </w:t>
      </w:r>
      <w:r>
        <w:rPr>
          <w:rFonts w:ascii="Courier New" w:hAnsi="Courier New"/>
        </w:rPr>
        <w:t>while</w:t>
      </w:r>
      <w:r w:rsidR="00FA0FB1">
        <w:t xml:space="preserve"> loop)</w:t>
      </w:r>
      <w:r>
        <w:t xml:space="preserve">. For conditional iteration, the loop will execute </w:t>
      </w:r>
      <w:r>
        <w:rPr>
          <w:i/>
        </w:rPr>
        <w:t xml:space="preserve">until </w:t>
      </w:r>
      <w:r>
        <w:t xml:space="preserve">the condition statement becomes false. </w:t>
      </w:r>
      <w:r w:rsidRPr="0025788D">
        <w:t>In</w:t>
      </w:r>
      <w:r>
        <w:t xml:space="preserve"> Python, the syntax is:</w:t>
      </w:r>
    </w:p>
    <w:p w14:paraId="4EA4B1B2" w14:textId="77777777" w:rsidR="0025788D" w:rsidRDefault="0025788D" w:rsidP="0025788D">
      <w:pPr>
        <w:pStyle w:val="Default"/>
      </w:pPr>
    </w:p>
    <w:p w14:paraId="1F41DF92" w14:textId="77777777" w:rsidR="0025788D" w:rsidRDefault="0025788D" w:rsidP="0025788D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while condition:</w:t>
      </w:r>
    </w:p>
    <w:p w14:paraId="3D2A98B7" w14:textId="77777777" w:rsidR="0025788D" w:rsidRDefault="0025788D" w:rsidP="0025788D">
      <w:pPr>
        <w:pStyle w:val="Default"/>
        <w:ind w:left="1418"/>
        <w:rPr>
          <w:rFonts w:ascii="Courier New" w:hAnsi="Courier New"/>
          <w:i/>
          <w:i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statements to execute </w:t>
      </w:r>
      <w:r>
        <w:rPr>
          <w:rFonts w:ascii="Courier New" w:hAnsi="Courier New"/>
          <w:i/>
          <w:iCs/>
          <w:sz w:val="20"/>
          <w:szCs w:val="20"/>
        </w:rPr>
        <w:t>while</w:t>
      </w:r>
      <w:r>
        <w:rPr>
          <w:rFonts w:ascii="Courier New" w:hAnsi="Courier New"/>
          <w:b/>
          <w:bCs/>
          <w:sz w:val="20"/>
          <w:szCs w:val="20"/>
        </w:rPr>
        <w:t xml:space="preserve"> condition is </w:t>
      </w:r>
      <w:r>
        <w:rPr>
          <w:rFonts w:ascii="Courier New" w:hAnsi="Courier New"/>
          <w:i/>
          <w:iCs/>
          <w:sz w:val="20"/>
          <w:szCs w:val="20"/>
        </w:rPr>
        <w:t>true</w:t>
      </w:r>
    </w:p>
    <w:p w14:paraId="2631728F" w14:textId="77777777" w:rsidR="0025788D" w:rsidRDefault="0025788D">
      <w:pPr>
        <w:pStyle w:val="Default"/>
      </w:pPr>
    </w:p>
    <w:p w14:paraId="520495C4" w14:textId="77777777" w:rsidR="00EF6F6B" w:rsidRDefault="00EF6F6B">
      <w:pPr>
        <w:pStyle w:val="Default"/>
      </w:pPr>
    </w:p>
    <w:p w14:paraId="14F2546D" w14:textId="77777777" w:rsidR="00EF6F6B" w:rsidRDefault="00EF6F6B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1. User Input</w:t>
      </w:r>
    </w:p>
    <w:p w14:paraId="2F9D935E" w14:textId="77777777" w:rsidR="00EF6F6B" w:rsidRDefault="00EF6F6B">
      <w:pPr>
        <w:pStyle w:val="Default"/>
      </w:pPr>
    </w:p>
    <w:p w14:paraId="4B2B58B6" w14:textId="1F2E1F2E" w:rsidR="00EF6F6B" w:rsidRDefault="00EF6F6B">
      <w:pPr>
        <w:pStyle w:val="Default"/>
      </w:pPr>
      <w:r>
        <w:t>Typically</w:t>
      </w:r>
      <w:r w:rsidR="00FD0D9C">
        <w:t>,</w:t>
      </w:r>
      <w:r>
        <w:t xml:space="preserve"> one important aspect of a program is to obtain input from the user. This can be done either graphically via the mouse, or textually via the keyboard. In Python, the command to get user input – </w:t>
      </w:r>
      <w:r>
        <w:rPr>
          <w:b/>
          <w:bCs/>
          <w:i/>
          <w:iCs/>
        </w:rPr>
        <w:t>as a string</w:t>
      </w:r>
      <w:r>
        <w:t xml:space="preserve"> – from the keyboard is</w:t>
      </w:r>
    </w:p>
    <w:p w14:paraId="58F7169B" w14:textId="77777777" w:rsidR="00EF6F6B" w:rsidRDefault="00EF6F6B">
      <w:pPr>
        <w:pStyle w:val="Default"/>
      </w:pPr>
    </w:p>
    <w:p w14:paraId="1A2B2602" w14:textId="752D7D8D" w:rsidR="00EF6F6B" w:rsidRDefault="00EF6F6B">
      <w:pPr>
        <w:pStyle w:val="Default"/>
        <w:rPr>
          <w:rFonts w:ascii="Courier New" w:hAnsi="Courier New"/>
          <w:b/>
          <w:bCs/>
          <w:i/>
          <w:i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i/>
          <w:iCs/>
          <w:sz w:val="20"/>
          <w:szCs w:val="20"/>
        </w:rPr>
        <w:t xml:space="preserve">var </w:t>
      </w:r>
      <w:r w:rsidR="00F66014">
        <w:rPr>
          <w:rFonts w:ascii="Courier New" w:hAnsi="Courier New"/>
          <w:b/>
          <w:bCs/>
          <w:sz w:val="20"/>
          <w:szCs w:val="20"/>
        </w:rPr>
        <w:t xml:space="preserve">= </w:t>
      </w:r>
      <w:r>
        <w:rPr>
          <w:rFonts w:ascii="Courier New" w:hAnsi="Courier New"/>
          <w:b/>
          <w:bCs/>
          <w:sz w:val="20"/>
          <w:szCs w:val="20"/>
        </w:rPr>
        <w:t>input('</w:t>
      </w:r>
      <w:r>
        <w:rPr>
          <w:rFonts w:ascii="Courier New" w:hAnsi="Courier New"/>
          <w:i/>
          <w:iCs/>
          <w:sz w:val="20"/>
          <w:szCs w:val="20"/>
        </w:rPr>
        <w:t>prompt</w:t>
      </w:r>
      <w:r>
        <w:rPr>
          <w:rFonts w:ascii="Courier New" w:hAnsi="Courier New"/>
          <w:b/>
          <w:bCs/>
          <w:i/>
          <w:iCs/>
          <w:sz w:val="20"/>
          <w:szCs w:val="20"/>
        </w:rPr>
        <w:t>')</w:t>
      </w:r>
    </w:p>
    <w:p w14:paraId="045DCB36" w14:textId="77777777" w:rsidR="00EF6F6B" w:rsidRDefault="00EF6F6B">
      <w:pPr>
        <w:pStyle w:val="Default"/>
      </w:pPr>
    </w:p>
    <w:p w14:paraId="1D4977BD" w14:textId="464B6033" w:rsidR="00EF6F6B" w:rsidRDefault="00EF6F6B">
      <w:pPr>
        <w:pStyle w:val="Default"/>
      </w:pPr>
      <w:r>
        <w:t xml:space="preserve">where </w:t>
      </w:r>
      <w:r>
        <w:rPr>
          <w:i/>
          <w:iCs/>
        </w:rPr>
        <w:t>var</w:t>
      </w:r>
      <w:r>
        <w:t xml:space="preserve"> is a variable </w:t>
      </w:r>
      <w:r w:rsidR="0025788D">
        <w:t xml:space="preserve">used to store the user input </w:t>
      </w:r>
      <w:r>
        <w:t xml:space="preserve">and </w:t>
      </w:r>
      <w:r>
        <w:rPr>
          <w:i/>
          <w:iCs/>
        </w:rPr>
        <w:t>prompt</w:t>
      </w:r>
      <w:r>
        <w:t xml:space="preserve"> is a </w:t>
      </w:r>
      <w:r w:rsidR="00A1491F">
        <w:t xml:space="preserve">literal </w:t>
      </w:r>
      <w:r>
        <w:t>string to be displayed to the user</w:t>
      </w:r>
      <w:r w:rsidR="00084AC8">
        <w:t xml:space="preserve"> usually explaining what type of value you wish them to enter</w:t>
      </w:r>
      <w:r>
        <w:t>.</w:t>
      </w:r>
    </w:p>
    <w:p w14:paraId="26834C14" w14:textId="77777777" w:rsidR="00EF6F6B" w:rsidRDefault="00EF6F6B">
      <w:pPr>
        <w:pStyle w:val="Default"/>
      </w:pPr>
    </w:p>
    <w:p w14:paraId="160A5A82" w14:textId="77777777" w:rsidR="00EF6F6B" w:rsidRDefault="00EF6F6B">
      <w:pPr>
        <w:pStyle w:val="Default"/>
      </w:pPr>
      <w:r>
        <w:t>To convert the string into a number, Python has the following functions:</w:t>
      </w:r>
    </w:p>
    <w:p w14:paraId="263EEC65" w14:textId="77777777" w:rsidR="00EF6F6B" w:rsidRDefault="00EF6F6B">
      <w:pPr>
        <w:pStyle w:val="Default"/>
      </w:pPr>
    </w:p>
    <w:p w14:paraId="56FF96E3" w14:textId="54B66915" w:rsidR="00EF6F6B" w:rsidRDefault="00EF6F6B">
      <w:pPr>
        <w:pStyle w:val="Default"/>
        <w:ind w:left="709"/>
        <w:rPr>
          <w:rFonts w:ascii="Courier New" w:hAnsi="Courier New"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>n</w:t>
      </w:r>
      <w:r>
        <w:rPr>
          <w:rFonts w:ascii="Courier New" w:hAnsi="Courier New"/>
          <w:b/>
          <w:bCs/>
          <w:sz w:val="20"/>
          <w:szCs w:val="20"/>
        </w:rPr>
        <w:t xml:space="preserve"> = int(</w:t>
      </w:r>
      <w:r>
        <w:rPr>
          <w:rFonts w:ascii="Courier New" w:hAnsi="Courier New"/>
          <w:i/>
          <w:iCs/>
          <w:sz w:val="20"/>
          <w:szCs w:val="20"/>
        </w:rPr>
        <w:t>var</w:t>
      </w:r>
      <w:r>
        <w:rPr>
          <w:rFonts w:ascii="Courier New" w:hAnsi="Courier New"/>
          <w:b/>
          <w:bCs/>
          <w:sz w:val="20"/>
          <w:szCs w:val="20"/>
        </w:rPr>
        <w:t>)</w:t>
      </w:r>
      <w:r>
        <w:rPr>
          <w:b/>
          <w:bCs/>
        </w:rPr>
        <w:t xml:space="preserve"> – </w:t>
      </w:r>
      <w:r>
        <w:t xml:space="preserve">(tries) to convert the string </w:t>
      </w:r>
      <w:r>
        <w:rPr>
          <w:i/>
          <w:iCs/>
        </w:rPr>
        <w:t>var</w:t>
      </w:r>
      <w:r>
        <w:t xml:space="preserve"> to an integer </w:t>
      </w:r>
      <w:r w:rsidR="00A1491F">
        <w:t xml:space="preserve">that is </w:t>
      </w:r>
      <w:r>
        <w:t xml:space="preserve">stored in </w:t>
      </w:r>
      <w:r>
        <w:rPr>
          <w:rFonts w:ascii="Courier New" w:hAnsi="Courier New"/>
          <w:i/>
          <w:iCs/>
          <w:sz w:val="20"/>
          <w:szCs w:val="20"/>
        </w:rPr>
        <w:t>n</w:t>
      </w:r>
    </w:p>
    <w:p w14:paraId="264C6526" w14:textId="74EA1B53" w:rsidR="00EF6F6B" w:rsidRDefault="00EF6F6B">
      <w:pPr>
        <w:pStyle w:val="Default"/>
        <w:ind w:left="709"/>
        <w:rPr>
          <w:i/>
          <w:iCs/>
        </w:rPr>
      </w:pPr>
      <w:r>
        <w:rPr>
          <w:rFonts w:ascii="Courier New" w:hAnsi="Courier New"/>
          <w:i/>
          <w:iCs/>
          <w:sz w:val="20"/>
          <w:szCs w:val="20"/>
        </w:rPr>
        <w:t>n</w:t>
      </w:r>
      <w:r>
        <w:rPr>
          <w:rFonts w:ascii="Courier New" w:hAnsi="Courier New"/>
          <w:b/>
          <w:bCs/>
          <w:sz w:val="20"/>
          <w:szCs w:val="20"/>
        </w:rPr>
        <w:t xml:space="preserve"> = float(</w:t>
      </w:r>
      <w:r>
        <w:rPr>
          <w:rFonts w:ascii="Courier New" w:hAnsi="Courier New"/>
          <w:i/>
          <w:iCs/>
          <w:sz w:val="20"/>
          <w:szCs w:val="20"/>
        </w:rPr>
        <w:t>var</w:t>
      </w:r>
      <w:r>
        <w:rPr>
          <w:rFonts w:ascii="Courier New" w:hAnsi="Courier New"/>
          <w:b/>
          <w:bCs/>
          <w:sz w:val="20"/>
          <w:szCs w:val="20"/>
        </w:rPr>
        <w:t>)</w:t>
      </w:r>
      <w:r>
        <w:t xml:space="preserve"> – (tries) to convert the string </w:t>
      </w:r>
      <w:r>
        <w:rPr>
          <w:i/>
          <w:iCs/>
        </w:rPr>
        <w:t>var</w:t>
      </w:r>
      <w:r>
        <w:t xml:space="preserve"> to a float (i.e. decimal) </w:t>
      </w:r>
      <w:r w:rsidR="00A1491F">
        <w:t xml:space="preserve">that is </w:t>
      </w:r>
      <w:r>
        <w:t xml:space="preserve">stored in </w:t>
      </w:r>
      <w:r>
        <w:rPr>
          <w:i/>
          <w:iCs/>
        </w:rPr>
        <w:t>n</w:t>
      </w:r>
    </w:p>
    <w:p w14:paraId="5BD11EBF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00956B38" w14:textId="77777777" w:rsidR="0025788D" w:rsidRDefault="0025788D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F3EF10C" w14:textId="77777777" w:rsidR="0025788D" w:rsidRDefault="0025788D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2CB251EC" w14:textId="77777777" w:rsidR="0025788D" w:rsidRDefault="0025788D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4FFD93CA" w14:textId="77777777" w:rsidR="0025788D" w:rsidRDefault="0025788D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4E1B8A0B" w14:textId="77777777" w:rsidR="0025788D" w:rsidRDefault="0025788D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18BA3C9" w14:textId="5427310B" w:rsidR="00EF6F6B" w:rsidRDefault="00EF6F6B">
      <w:pPr>
        <w:pStyle w:val="Default"/>
        <w:numPr>
          <w:ilvl w:val="0"/>
          <w:numId w:val="1"/>
        </w:numPr>
      </w:pPr>
      <w:r>
        <w:t xml:space="preserve">Open </w:t>
      </w:r>
      <w:r>
        <w:rPr>
          <w:rFonts w:ascii="Courier New" w:hAnsi="Courier New"/>
          <w:b/>
          <w:bCs/>
        </w:rPr>
        <w:t>IDLE</w:t>
      </w:r>
      <w:r>
        <w:t xml:space="preserve"> and enter the following </w:t>
      </w:r>
      <w:r w:rsidR="00A1491F">
        <w:t xml:space="preserve">bold </w:t>
      </w:r>
      <w:r>
        <w:t>Python commands in the shell window noting the output:</w:t>
      </w:r>
    </w:p>
    <w:p w14:paraId="35171D0D" w14:textId="77777777" w:rsidR="00EF6F6B" w:rsidRDefault="00EF6F6B">
      <w:pPr>
        <w:pStyle w:val="Default"/>
      </w:pPr>
    </w:p>
    <w:p w14:paraId="52C25D0E" w14:textId="27D913E5" w:rsidR="00EF6F6B" w:rsidRDefault="00EF6F6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r>
        <w:rPr>
          <w:rFonts w:ascii="Courier New" w:hAnsi="Courier New"/>
          <w:b/>
          <w:bCs/>
          <w:sz w:val="20"/>
          <w:szCs w:val="20"/>
        </w:rPr>
        <w:t xml:space="preserve">var = </w:t>
      </w:r>
      <w:bookmarkStart w:id="0" w:name="_GoBack"/>
      <w:bookmarkEnd w:id="0"/>
      <w:r w:rsidR="0025788D">
        <w:rPr>
          <w:rFonts w:ascii="Courier New" w:hAnsi="Courier New"/>
          <w:b/>
          <w:bCs/>
          <w:sz w:val="20"/>
          <w:szCs w:val="20"/>
        </w:rPr>
        <w:t>input('Enter the number 123.4</w:t>
      </w:r>
      <w:r w:rsidR="00084AC8">
        <w:rPr>
          <w:rFonts w:ascii="Courier New" w:hAnsi="Courier New"/>
          <w:b/>
          <w:bCs/>
          <w:sz w:val="20"/>
          <w:szCs w:val="20"/>
        </w:rPr>
        <w:t>:</w:t>
      </w:r>
      <w:r>
        <w:rPr>
          <w:rFonts w:ascii="Courier New" w:hAnsi="Courier New"/>
          <w:b/>
          <w:bCs/>
          <w:sz w:val="20"/>
          <w:szCs w:val="20"/>
        </w:rPr>
        <w:t>'</w:t>
      </w:r>
      <w:r w:rsidR="0025788D">
        <w:rPr>
          <w:rFonts w:ascii="Courier New" w:hAnsi="Courier New"/>
          <w:b/>
          <w:bCs/>
          <w:sz w:val="20"/>
          <w:szCs w:val="20"/>
        </w:rPr>
        <w:t>)</w:t>
      </w:r>
    </w:p>
    <w:p w14:paraId="0578BA0E" w14:textId="77777777" w:rsidR="0025788D" w:rsidRDefault="0025788D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 w:rsidRPr="0025788D">
        <w:rPr>
          <w:rFonts w:ascii="Courier New" w:hAnsi="Courier New"/>
          <w:bCs/>
          <w:sz w:val="20"/>
          <w:szCs w:val="20"/>
        </w:rPr>
        <w:t>Enter the number 123.4</w:t>
      </w:r>
      <w:r w:rsidR="00084AC8">
        <w:rPr>
          <w:rFonts w:ascii="Courier New" w:hAnsi="Courier New"/>
          <w:bCs/>
          <w:sz w:val="20"/>
          <w:szCs w:val="20"/>
        </w:rPr>
        <w:t>:</w:t>
      </w:r>
      <w:r>
        <w:rPr>
          <w:rFonts w:ascii="Courier New" w:hAnsi="Courier New"/>
          <w:b/>
          <w:bCs/>
          <w:sz w:val="20"/>
          <w:szCs w:val="20"/>
        </w:rPr>
        <w:t xml:space="preserve"> 123.4</w:t>
      </w:r>
    </w:p>
    <w:p w14:paraId="03866802" w14:textId="77777777" w:rsidR="00EF6F6B" w:rsidRDefault="00EF6F6B" w:rsidP="00BC6EE2">
      <w:pPr>
        <w:pStyle w:val="Default"/>
        <w:rPr>
          <w:rFonts w:ascii="Courier New" w:hAnsi="Courier New"/>
          <w:sz w:val="20"/>
          <w:szCs w:val="20"/>
        </w:rPr>
      </w:pPr>
    </w:p>
    <w:p w14:paraId="5650BBB0" w14:textId="77777777" w:rsidR="00EF6F6B" w:rsidRDefault="00EF6F6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____________________________________________________</w:t>
      </w:r>
    </w:p>
    <w:p w14:paraId="723D3A28" w14:textId="77777777" w:rsidR="00EF6F6B" w:rsidRDefault="00EF6F6B">
      <w:pPr>
        <w:pStyle w:val="Default"/>
      </w:pPr>
    </w:p>
    <w:p w14:paraId="31ED0DF6" w14:textId="77777777" w:rsidR="00EF6F6B" w:rsidRPr="00BC6EE2" w:rsidRDefault="00EF6F6B" w:rsidP="00BC6EE2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r>
        <w:rPr>
          <w:rFonts w:ascii="Courier New" w:hAnsi="Courier New"/>
          <w:b/>
          <w:bCs/>
          <w:sz w:val="20"/>
          <w:szCs w:val="20"/>
        </w:rPr>
        <w:t>int(var)</w:t>
      </w:r>
    </w:p>
    <w:p w14:paraId="6E3D72E7" w14:textId="77777777" w:rsidR="00EF6F6B" w:rsidRDefault="00EF6F6B">
      <w:pPr>
        <w:pStyle w:val="Default"/>
        <w:ind w:left="709"/>
        <w:rPr>
          <w:rFonts w:ascii="Courier New" w:hAnsi="Courier New"/>
          <w:sz w:val="20"/>
          <w:szCs w:val="20"/>
        </w:rPr>
      </w:pPr>
    </w:p>
    <w:p w14:paraId="466DEE45" w14:textId="77777777" w:rsidR="00EF6F6B" w:rsidRDefault="00EF6F6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____________________________________________________</w:t>
      </w:r>
    </w:p>
    <w:p w14:paraId="025AABB4" w14:textId="77777777" w:rsidR="00BC6EE2" w:rsidRDefault="00BC6EE2">
      <w:pPr>
        <w:pStyle w:val="Default"/>
        <w:ind w:left="709"/>
        <w:rPr>
          <w:rFonts w:ascii="Courier New" w:hAnsi="Courier New"/>
          <w:sz w:val="20"/>
          <w:szCs w:val="20"/>
        </w:rPr>
      </w:pPr>
    </w:p>
    <w:p w14:paraId="6B79DBAD" w14:textId="77777777" w:rsidR="00EF6F6B" w:rsidRDefault="00EF6F6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&gt;&gt;&gt; </w:t>
      </w:r>
      <w:r>
        <w:rPr>
          <w:rFonts w:ascii="Courier New" w:hAnsi="Courier New"/>
          <w:b/>
          <w:bCs/>
          <w:sz w:val="20"/>
          <w:szCs w:val="20"/>
        </w:rPr>
        <w:t>float(var)</w:t>
      </w:r>
    </w:p>
    <w:p w14:paraId="3CED5A09" w14:textId="77777777" w:rsidR="00EF6F6B" w:rsidRDefault="00EF6F6B" w:rsidP="00BC6EE2">
      <w:pPr>
        <w:pStyle w:val="Default"/>
        <w:rPr>
          <w:rFonts w:ascii="Courier New" w:hAnsi="Courier New"/>
          <w:sz w:val="20"/>
          <w:szCs w:val="20"/>
        </w:rPr>
      </w:pPr>
    </w:p>
    <w:p w14:paraId="78A3E21C" w14:textId="77777777" w:rsidR="00EF6F6B" w:rsidRDefault="00EF6F6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____________________________________________________</w:t>
      </w:r>
    </w:p>
    <w:p w14:paraId="42263A04" w14:textId="77777777" w:rsidR="00EF6F6B" w:rsidRDefault="00EF6F6B">
      <w:pPr>
        <w:pStyle w:val="Default"/>
      </w:pPr>
    </w:p>
    <w:p w14:paraId="4F8C9062" w14:textId="77777777" w:rsidR="00EF6F6B" w:rsidRDefault="00EF6F6B">
      <w:pPr>
        <w:pStyle w:val="Default"/>
      </w:pPr>
    </w:p>
    <w:p w14:paraId="5E8BCCC7" w14:textId="1A4174DE" w:rsidR="00EF6F6B" w:rsidRDefault="00EF6F6B">
      <w:pPr>
        <w:pStyle w:val="Default"/>
      </w:pPr>
      <w:r>
        <w:t xml:space="preserve">Note that if you try to convert a string of incompatible type, Python returns an error message called an </w:t>
      </w:r>
      <w:r>
        <w:rPr>
          <w:i/>
          <w:iCs/>
        </w:rPr>
        <w:t>exception</w:t>
      </w:r>
      <w:r>
        <w:t xml:space="preserve">. As with many other programming languages, Python provides a mechanism for the programmer to decide how to handle exceptions </w:t>
      </w:r>
      <w:r w:rsidR="00317CDC">
        <w:t xml:space="preserve">when they </w:t>
      </w:r>
      <w:r>
        <w:t xml:space="preserve">occur (via a </w:t>
      </w:r>
      <w:r>
        <w:rPr>
          <w:rFonts w:ascii="Courier New" w:hAnsi="Courier New"/>
        </w:rPr>
        <w:t>try/except</w:t>
      </w:r>
      <w:r>
        <w:t xml:space="preserve"> structure) but we will not deal with that in this course.</w:t>
      </w:r>
    </w:p>
    <w:p w14:paraId="74FDCC12" w14:textId="77777777" w:rsidR="00EF6F6B" w:rsidRDefault="00EF6F6B">
      <w:pPr>
        <w:pStyle w:val="Default"/>
      </w:pPr>
    </w:p>
    <w:p w14:paraId="478AD08A" w14:textId="77777777" w:rsidR="00EF6F6B" w:rsidRDefault="00EF6F6B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2. Snowflake</w:t>
      </w:r>
    </w:p>
    <w:p w14:paraId="336F1DAB" w14:textId="77777777" w:rsidR="00EF6F6B" w:rsidRDefault="00EF6F6B">
      <w:pPr>
        <w:pStyle w:val="Default"/>
      </w:pPr>
    </w:p>
    <w:p w14:paraId="48D1F34D" w14:textId="530C5557" w:rsidR="00EF6F6B" w:rsidRDefault="00EF6F6B">
      <w:pPr>
        <w:pStyle w:val="Default"/>
      </w:pPr>
      <w:r>
        <w:t xml:space="preserve">An interesting geometric figure known as a </w:t>
      </w:r>
      <w:r>
        <w:rPr>
          <w:i/>
          <w:iCs/>
        </w:rPr>
        <w:t>Koch</w:t>
      </w:r>
      <w:r>
        <w:t xml:space="preserve"> curve can be drawn using a </w:t>
      </w:r>
      <w:r>
        <w:rPr>
          <w:i/>
          <w:iCs/>
        </w:rPr>
        <w:t>recursive</w:t>
      </w:r>
      <w:r>
        <w:t xml:space="preserve"> function, i.e. a function that calls itself. One important consideration that must be observed when dealing with recursive functions is to ensure that they eventually reach a </w:t>
      </w:r>
      <w:r>
        <w:rPr>
          <w:i/>
          <w:iCs/>
        </w:rPr>
        <w:t>termination</w:t>
      </w:r>
      <w:r>
        <w:t xml:space="preserve"> point</w:t>
      </w:r>
      <w:r w:rsidR="00507DE6">
        <w:t xml:space="preserve">, </w:t>
      </w:r>
      <w:r>
        <w:t xml:space="preserve">otherwise they will recurse </w:t>
      </w:r>
      <w:r w:rsidR="00A84D70">
        <w:t xml:space="preserve">infinitely </w:t>
      </w:r>
      <w:r>
        <w:t>eventually crashing the program</w:t>
      </w:r>
      <w:r w:rsidR="00507DE6">
        <w:t>.</w:t>
      </w:r>
      <w:r>
        <w:t xml:space="preserve"> </w:t>
      </w:r>
      <w:r w:rsidR="00507DE6">
        <w:t xml:space="preserve"> To determine where to terminate, a recursive function </w:t>
      </w:r>
      <w:r>
        <w:t xml:space="preserve">always </w:t>
      </w:r>
      <w:r w:rsidR="00507DE6">
        <w:t xml:space="preserve">has </w:t>
      </w:r>
      <w:r>
        <w:t xml:space="preserve">some type of decision logic within </w:t>
      </w:r>
      <w:r w:rsidR="003D690C">
        <w:t>the</w:t>
      </w:r>
      <w:r>
        <w:t xml:space="preserve"> function. The </w:t>
      </w:r>
      <w:r w:rsidR="00A80E3F">
        <w:t xml:space="preserve">recursive </w:t>
      </w:r>
      <w:r>
        <w:t xml:space="preserve">algorithm for drawing a Koch curve of length </w:t>
      </w:r>
      <w:r>
        <w:rPr>
          <w:i/>
          <w:iCs/>
        </w:rPr>
        <w:t>L</w:t>
      </w:r>
      <w:r>
        <w:t xml:space="preserve"> is</w:t>
      </w:r>
      <w:r w:rsidR="00A80E3F">
        <w:t xml:space="preserve"> show below.</w:t>
      </w:r>
      <w:r w:rsidR="00A1491F">
        <w:t xml:space="preserve"> </w:t>
      </w:r>
      <w:r w:rsidR="00A80E3F">
        <w:t xml:space="preserve"> N</w:t>
      </w:r>
      <w:r w:rsidR="00A1491F">
        <w:t>ote the different drawing done in</w:t>
      </w:r>
      <w:r w:rsidR="00A80E3F">
        <w:t xml:space="preserve"> each branch of the conditional statement.  </w:t>
      </w:r>
    </w:p>
    <w:p w14:paraId="396FA412" w14:textId="77777777" w:rsidR="00EF6F6B" w:rsidRDefault="00EF6F6B">
      <w:pPr>
        <w:pStyle w:val="Default"/>
      </w:pPr>
    </w:p>
    <w:p w14:paraId="0AF60AE1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Koch(L):</w:t>
      </w:r>
    </w:p>
    <w:p w14:paraId="1C0C0007" w14:textId="77777777" w:rsidR="00EF6F6B" w:rsidRDefault="00EF6F6B">
      <w:pPr>
        <w:pStyle w:val="Default"/>
        <w:ind w:left="141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if L &gt; 2:</w:t>
      </w:r>
    </w:p>
    <w:p w14:paraId="1369DF6B" w14:textId="77777777" w:rsidR="00EF6F6B" w:rsidRDefault="00EF6F6B">
      <w:pPr>
        <w:pStyle w:val="Default"/>
        <w:ind w:left="2127"/>
      </w:pPr>
      <w:r>
        <w:t xml:space="preserve">Draw a </w:t>
      </w:r>
      <w:r w:rsidRPr="00A1491F">
        <w:rPr>
          <w:b/>
        </w:rPr>
        <w:t>Koch</w:t>
      </w:r>
      <w:r>
        <w:t xml:space="preserve"> of length </w:t>
      </w:r>
      <w:r>
        <w:rPr>
          <w:i/>
          <w:iCs/>
        </w:rPr>
        <w:t>L</w:t>
      </w:r>
      <w:r>
        <w:t>/3</w:t>
      </w:r>
    </w:p>
    <w:p w14:paraId="5FACBB4D" w14:textId="77777777" w:rsidR="00EF6F6B" w:rsidRDefault="00EF6F6B">
      <w:pPr>
        <w:pStyle w:val="Default"/>
        <w:ind w:left="2127"/>
      </w:pPr>
      <w:r>
        <w:t>Turn left 60 degrees</w:t>
      </w:r>
    </w:p>
    <w:p w14:paraId="009A51FE" w14:textId="77777777" w:rsidR="00EF6F6B" w:rsidRDefault="00EF6F6B">
      <w:pPr>
        <w:pStyle w:val="Default"/>
        <w:ind w:left="2127"/>
      </w:pPr>
      <w:r>
        <w:t xml:space="preserve">Draw a </w:t>
      </w:r>
      <w:r w:rsidRPr="00A1491F">
        <w:rPr>
          <w:b/>
        </w:rPr>
        <w:t>Koch</w:t>
      </w:r>
      <w:r>
        <w:t xml:space="preserve"> of length </w:t>
      </w:r>
      <w:r>
        <w:rPr>
          <w:i/>
          <w:iCs/>
        </w:rPr>
        <w:t>L</w:t>
      </w:r>
      <w:r>
        <w:t>/3</w:t>
      </w:r>
    </w:p>
    <w:p w14:paraId="3B4828A8" w14:textId="77777777" w:rsidR="00EF6F6B" w:rsidRDefault="00EF6F6B">
      <w:pPr>
        <w:pStyle w:val="Default"/>
        <w:ind w:left="2127"/>
      </w:pPr>
      <w:r>
        <w:t>Turn right 120 degrees</w:t>
      </w:r>
    </w:p>
    <w:p w14:paraId="5A4C9564" w14:textId="77777777" w:rsidR="00EF6F6B" w:rsidRDefault="00EF6F6B">
      <w:pPr>
        <w:pStyle w:val="Default"/>
        <w:ind w:left="2127"/>
      </w:pPr>
      <w:r>
        <w:t xml:space="preserve">Draw a </w:t>
      </w:r>
      <w:r w:rsidRPr="00A1491F">
        <w:rPr>
          <w:b/>
        </w:rPr>
        <w:t>Koch</w:t>
      </w:r>
      <w:r>
        <w:t xml:space="preserve"> of length </w:t>
      </w:r>
      <w:r>
        <w:rPr>
          <w:i/>
          <w:iCs/>
        </w:rPr>
        <w:t>L</w:t>
      </w:r>
      <w:r>
        <w:t>/3</w:t>
      </w:r>
    </w:p>
    <w:p w14:paraId="470BF2E5" w14:textId="77777777" w:rsidR="00EF6F6B" w:rsidRDefault="00EF6F6B">
      <w:pPr>
        <w:pStyle w:val="Default"/>
        <w:ind w:left="2127"/>
      </w:pPr>
      <w:r>
        <w:t>Turn left 60 degrees</w:t>
      </w:r>
    </w:p>
    <w:p w14:paraId="307225AA" w14:textId="77777777" w:rsidR="00EF6F6B" w:rsidRDefault="00EF6F6B">
      <w:pPr>
        <w:pStyle w:val="Default"/>
        <w:ind w:left="2127"/>
      </w:pPr>
      <w:r>
        <w:t xml:space="preserve">Draw a </w:t>
      </w:r>
      <w:r w:rsidRPr="00A1491F">
        <w:rPr>
          <w:b/>
        </w:rPr>
        <w:t>Koch</w:t>
      </w:r>
      <w:r>
        <w:t xml:space="preserve"> of length </w:t>
      </w:r>
      <w:r>
        <w:rPr>
          <w:i/>
          <w:iCs/>
        </w:rPr>
        <w:t>L</w:t>
      </w:r>
      <w:r>
        <w:t>/3</w:t>
      </w:r>
    </w:p>
    <w:p w14:paraId="261BC8DF" w14:textId="77777777" w:rsidR="00EF6F6B" w:rsidRDefault="00EF6F6B">
      <w:pPr>
        <w:pStyle w:val="Default"/>
        <w:ind w:left="141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else:</w:t>
      </w:r>
    </w:p>
    <w:p w14:paraId="12F5CBE3" w14:textId="77777777" w:rsidR="00EF6F6B" w:rsidRDefault="00EF6F6B">
      <w:pPr>
        <w:pStyle w:val="Default"/>
        <w:ind w:left="2127"/>
        <w:rPr>
          <w:i/>
          <w:iCs/>
        </w:rPr>
      </w:pPr>
      <w:r>
        <w:t xml:space="preserve">Draw a </w:t>
      </w:r>
      <w:r w:rsidRPr="00A1491F">
        <w:rPr>
          <w:b/>
        </w:rPr>
        <w:t>line</w:t>
      </w:r>
      <w:r>
        <w:t xml:space="preserve"> of length </w:t>
      </w:r>
      <w:r>
        <w:rPr>
          <w:i/>
          <w:iCs/>
        </w:rPr>
        <w:t>L</w:t>
      </w:r>
    </w:p>
    <w:p w14:paraId="7A9B71C4" w14:textId="77777777" w:rsidR="00EF6F6B" w:rsidRDefault="00EF6F6B">
      <w:pPr>
        <w:pStyle w:val="Default"/>
      </w:pPr>
    </w:p>
    <w:p w14:paraId="38687626" w14:textId="77777777" w:rsidR="0025788D" w:rsidRDefault="0025788D">
      <w:pPr>
        <w:pStyle w:val="Default"/>
      </w:pPr>
    </w:p>
    <w:p w14:paraId="1A8952B8" w14:textId="77777777" w:rsidR="0025788D" w:rsidRDefault="0025788D">
      <w:pPr>
        <w:pStyle w:val="Default"/>
      </w:pPr>
    </w:p>
    <w:p w14:paraId="21371830" w14:textId="77777777" w:rsidR="0025788D" w:rsidRDefault="0025788D">
      <w:pPr>
        <w:pStyle w:val="Default"/>
      </w:pPr>
    </w:p>
    <w:p w14:paraId="26E3827E" w14:textId="77777777" w:rsidR="00EF6F6B" w:rsidRDefault="00EF6F6B">
      <w:pPr>
        <w:pStyle w:val="Default"/>
      </w:pPr>
      <w:r>
        <w:t>Using the following skeleton code as a starting point</w:t>
      </w:r>
    </w:p>
    <w:p w14:paraId="0111F564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28FFBA19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# Load TurtleWorld functions</w:t>
      </w:r>
    </w:p>
    <w:p w14:paraId="75931078" w14:textId="6AEACBDC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from TurtleWorld import *</w:t>
      </w:r>
    </w:p>
    <w:p w14:paraId="25EBCA90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61C6B507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 xml:space="preserve"># </w:t>
      </w:r>
      <w:r w:rsidR="0025788D">
        <w:rPr>
          <w:rFonts w:ascii="Courier New" w:hAnsi="Courier New"/>
          <w:b/>
          <w:bCs/>
          <w:sz w:val="20"/>
          <w:szCs w:val="20"/>
        </w:rPr>
        <w:t xml:space="preserve">TODO: </w:t>
      </w:r>
      <w:r>
        <w:rPr>
          <w:rFonts w:ascii="Courier New" w:hAnsi="Courier New"/>
          <w:b/>
          <w:bCs/>
          <w:sz w:val="20"/>
          <w:szCs w:val="20"/>
        </w:rPr>
        <w:t>Koch function</w:t>
      </w:r>
    </w:p>
    <w:p w14:paraId="1F1BA8A8" w14:textId="2A81B9CD" w:rsidR="00EF6F6B" w:rsidRDefault="00A1491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def Koch(t, length):</w:t>
      </w:r>
    </w:p>
    <w:p w14:paraId="27C77935" w14:textId="1B5358E8" w:rsidR="00A1491F" w:rsidRDefault="00A1491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ab/>
        <w:t>pd(t)</w:t>
      </w:r>
    </w:p>
    <w:p w14:paraId="4DC1B541" w14:textId="77777777" w:rsidR="00A1491F" w:rsidRDefault="00A1491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03220A14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 xml:space="preserve"># </w:t>
      </w:r>
      <w:r w:rsidR="0025788D">
        <w:rPr>
          <w:rFonts w:ascii="Courier New" w:hAnsi="Courier New"/>
          <w:b/>
          <w:bCs/>
          <w:sz w:val="20"/>
          <w:szCs w:val="20"/>
        </w:rPr>
        <w:t xml:space="preserve">TODO: </w:t>
      </w:r>
      <w:r>
        <w:rPr>
          <w:rFonts w:ascii="Courier New" w:hAnsi="Courier New"/>
          <w:b/>
          <w:bCs/>
          <w:sz w:val="20"/>
          <w:szCs w:val="20"/>
        </w:rPr>
        <w:t>Input function</w:t>
      </w:r>
    </w:p>
    <w:p w14:paraId="4BE95AF6" w14:textId="77777777" w:rsidR="0025788D" w:rsidRDefault="0025788D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525363F6" w14:textId="77777777" w:rsidR="00EF6F6B" w:rsidRDefault="0025788D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# Main program function</w:t>
      </w:r>
    </w:p>
    <w:p w14:paraId="642EC7FB" w14:textId="77777777" w:rsidR="00EF6F6B" w:rsidRDefault="0025788D" w:rsidP="0025788D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def main():</w:t>
      </w:r>
    </w:p>
    <w:p w14:paraId="71BACC6F" w14:textId="2AC51F4C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25788D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# Create TurtleWorld object</w:t>
      </w:r>
      <w:r w:rsidR="00A1491F">
        <w:rPr>
          <w:rFonts w:ascii="Courier New" w:hAnsi="Courier New"/>
          <w:b/>
          <w:bCs/>
          <w:sz w:val="20"/>
          <w:szCs w:val="20"/>
        </w:rPr>
        <w:t>s</w:t>
      </w:r>
    </w:p>
    <w:p w14:paraId="793879C6" w14:textId="55956C80" w:rsidR="00EF6F6B" w:rsidRDefault="00EF6F6B" w:rsidP="00A1491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25788D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world = TurtleWorld()</w:t>
      </w:r>
    </w:p>
    <w:p w14:paraId="06A4A0D6" w14:textId="77777777" w:rsidR="00EF6F6B" w:rsidRDefault="00EF6F6B" w:rsidP="0025788D">
      <w:pPr>
        <w:pStyle w:val="Default"/>
        <w:ind w:left="720" w:firstLine="69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turtle = Turtle()</w:t>
      </w:r>
    </w:p>
    <w:p w14:paraId="415462E1" w14:textId="60704875" w:rsidR="00EF6F6B" w:rsidRDefault="00EF6F6B" w:rsidP="00A1491F">
      <w:pPr>
        <w:pStyle w:val="Default"/>
        <w:ind w:left="720" w:firstLine="69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turtle.delay = 0.001</w:t>
      </w:r>
    </w:p>
    <w:p w14:paraId="5D621A7E" w14:textId="77777777" w:rsidR="00BC6EE2" w:rsidRDefault="00BC6EE2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179F3BED" w14:textId="77777777" w:rsidR="00EF6F6B" w:rsidRDefault="00EF6F6B" w:rsidP="0025788D">
      <w:pPr>
        <w:pStyle w:val="Default"/>
        <w:ind w:left="720" w:firstLine="69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# Snowflake size</w:t>
      </w:r>
    </w:p>
    <w:p w14:paraId="52CAB901" w14:textId="77777777" w:rsidR="00EF6F6B" w:rsidRDefault="00EF6F6B" w:rsidP="0025788D">
      <w:pPr>
        <w:pStyle w:val="Default"/>
        <w:ind w:left="720" w:firstLine="69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size = 100</w:t>
      </w:r>
    </w:p>
    <w:p w14:paraId="46284743" w14:textId="77777777" w:rsidR="00EF6F6B" w:rsidRDefault="00EF6F6B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12429E66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25788D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# Draw graphics</w:t>
      </w:r>
    </w:p>
    <w:p w14:paraId="20C3665B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25788D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Koch(turtle,size)</w:t>
      </w:r>
    </w:p>
    <w:p w14:paraId="033A667D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27A6A13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25788D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# Press enter to exit</w:t>
      </w:r>
    </w:p>
    <w:p w14:paraId="5D446299" w14:textId="55B9BE72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25788D">
        <w:rPr>
          <w:rFonts w:ascii="Courier New" w:hAnsi="Courier New"/>
          <w:b/>
          <w:bCs/>
          <w:sz w:val="20"/>
          <w:szCs w:val="20"/>
        </w:rPr>
        <w:tab/>
      </w:r>
      <w:r w:rsidR="005C58D9">
        <w:rPr>
          <w:rFonts w:ascii="Courier New" w:hAnsi="Courier New"/>
          <w:b/>
          <w:bCs/>
          <w:sz w:val="20"/>
          <w:szCs w:val="20"/>
        </w:rPr>
        <w:t xml:space="preserve">key = </w:t>
      </w:r>
      <w:r>
        <w:rPr>
          <w:rFonts w:ascii="Courier New" w:hAnsi="Courier New"/>
          <w:b/>
          <w:bCs/>
          <w:sz w:val="20"/>
          <w:szCs w:val="20"/>
        </w:rPr>
        <w:t>input(‘Press enter to exit’)</w:t>
      </w:r>
    </w:p>
    <w:p w14:paraId="2387768E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25788D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world.destroy()</w:t>
      </w:r>
    </w:p>
    <w:p w14:paraId="1EDBD970" w14:textId="77777777" w:rsidR="0025788D" w:rsidRDefault="0025788D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73316BD6" w14:textId="77777777" w:rsidR="0025788D" w:rsidRDefault="0025788D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# Call main function</w:t>
      </w:r>
    </w:p>
    <w:p w14:paraId="4A02DBE4" w14:textId="77777777" w:rsidR="0025788D" w:rsidRDefault="0025788D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main()</w:t>
      </w:r>
    </w:p>
    <w:p w14:paraId="6ABA8A13" w14:textId="77777777" w:rsidR="00EF6F6B" w:rsidRDefault="00EF6F6B" w:rsidP="00EF6F6B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14FE95A" w14:textId="77777777" w:rsidR="00EF6F6B" w:rsidRDefault="00EF6F6B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41B7CB22" w14:textId="6F25169E" w:rsidR="00EF6F6B" w:rsidRDefault="00EF6F6B" w:rsidP="00EF6F6B">
      <w:pPr>
        <w:pStyle w:val="ListParagraph"/>
        <w:numPr>
          <w:ilvl w:val="0"/>
          <w:numId w:val="8"/>
        </w:numPr>
      </w:pPr>
      <w:r>
        <w:t xml:space="preserve">Write a function named </w:t>
      </w:r>
      <w:r>
        <w:rPr>
          <w:rFonts w:ascii="Courier New" w:hAnsi="Courier New"/>
          <w:b/>
          <w:sz w:val="20"/>
        </w:rPr>
        <w:t>Koch()</w:t>
      </w:r>
      <w:r>
        <w:t xml:space="preserve"> that takes two parameters </w:t>
      </w:r>
      <w:r w:rsidR="00317CDC">
        <w:t>–</w:t>
      </w:r>
      <w:r>
        <w:t xml:space="preserve"> </w:t>
      </w:r>
      <w:r>
        <w:rPr>
          <w:rFonts w:ascii="Courier New" w:hAnsi="Courier New"/>
          <w:b/>
          <w:sz w:val="20"/>
        </w:rPr>
        <w:t>t</w:t>
      </w:r>
      <w:r>
        <w:t xml:space="preserve"> for the drawing turtle and </w:t>
      </w:r>
      <w:r>
        <w:rPr>
          <w:rFonts w:ascii="Courier New" w:hAnsi="Courier New"/>
          <w:b/>
          <w:sz w:val="20"/>
        </w:rPr>
        <w:t>length</w:t>
      </w:r>
      <w:r>
        <w:t xml:space="preserve"> for the length of the curve. Save the program as </w:t>
      </w:r>
      <w:r>
        <w:rPr>
          <w:rFonts w:ascii="Courier New" w:hAnsi="Courier New"/>
          <w:b/>
          <w:sz w:val="20"/>
        </w:rPr>
        <w:t>snowflake.py.</w:t>
      </w:r>
      <w:r>
        <w:t xml:space="preserve"> Show the instructor your output.</w:t>
      </w:r>
    </w:p>
    <w:p w14:paraId="55838605" w14:textId="77777777" w:rsidR="00A1491F" w:rsidRDefault="00A1491F" w:rsidP="00A1491F">
      <w:pPr>
        <w:pStyle w:val="Default"/>
      </w:pPr>
    </w:p>
    <w:p w14:paraId="5684FB12" w14:textId="65C1B4D3" w:rsidR="00EF6F6B" w:rsidRDefault="00EF6F6B">
      <w:pPr>
        <w:pStyle w:val="Default"/>
        <w:numPr>
          <w:ilvl w:val="0"/>
          <w:numId w:val="4"/>
        </w:numPr>
      </w:pPr>
      <w:r>
        <w:t xml:space="preserve">Extend the previous program to add a function called </w:t>
      </w:r>
      <w:r>
        <w:rPr>
          <w:rFonts w:ascii="Courier New" w:hAnsi="Courier New"/>
          <w:b/>
          <w:bCs/>
          <w:sz w:val="20"/>
          <w:szCs w:val="20"/>
        </w:rPr>
        <w:t>get_input()</w:t>
      </w:r>
      <w:r>
        <w:rPr>
          <w:b/>
          <w:bCs/>
        </w:rPr>
        <w:t xml:space="preserve"> </w:t>
      </w:r>
      <w:r>
        <w:t xml:space="preserve">that has one parameter – </w:t>
      </w:r>
      <w:r w:rsidRPr="00EF6F6B">
        <w:rPr>
          <w:rFonts w:ascii="Courier New" w:hAnsi="Courier New"/>
          <w:b/>
          <w:sz w:val="20"/>
          <w:szCs w:val="20"/>
        </w:rPr>
        <w:t>prompt</w:t>
      </w:r>
      <w:r>
        <w:rPr>
          <w:rFonts w:ascii="Courier New" w:hAnsi="Courier New"/>
          <w:sz w:val="20"/>
          <w:szCs w:val="20"/>
        </w:rPr>
        <w:t xml:space="preserve"> </w:t>
      </w:r>
      <w:r>
        <w:t xml:space="preserve">that will contain the </w:t>
      </w:r>
      <w:r w:rsidR="008F0E3F">
        <w:t>string</w:t>
      </w:r>
      <w:r>
        <w:t xml:space="preserve"> to display to the user </w:t>
      </w:r>
      <w:r w:rsidR="008F0E3F">
        <w:t>in the IDLE shell</w:t>
      </w:r>
      <w:r w:rsidR="00A728EE">
        <w:t>.</w:t>
      </w:r>
      <w:r w:rsidR="008F0E3F">
        <w:t xml:space="preserve"> </w:t>
      </w:r>
      <w:r w:rsidR="00A728EE">
        <w:t xml:space="preserve">The function </w:t>
      </w:r>
      <w:r w:rsidR="00A728EE">
        <w:rPr>
          <w:rFonts w:ascii="Courier New" w:hAnsi="Courier New"/>
          <w:b/>
          <w:bCs/>
          <w:sz w:val="20"/>
          <w:szCs w:val="20"/>
        </w:rPr>
        <w:t>get_input()</w:t>
      </w:r>
      <w:r w:rsidR="00A728EE">
        <w:t xml:space="preserve"> should</w:t>
      </w:r>
      <w:r>
        <w:t xml:space="preserve"> </w:t>
      </w:r>
      <w:r w:rsidRPr="00EF6F6B">
        <w:rPr>
          <w:i/>
        </w:rPr>
        <w:t>return</w:t>
      </w:r>
      <w:r>
        <w:t xml:space="preserve"> the </w:t>
      </w:r>
      <w:r w:rsidRPr="00084AC8">
        <w:rPr>
          <w:b/>
        </w:rPr>
        <w:t>integer value</w:t>
      </w:r>
      <w:r>
        <w:t xml:space="preserve"> of the user input (assume the user will enter a string representing an integer). </w:t>
      </w:r>
      <w:r w:rsidR="00930069">
        <w:t xml:space="preserve">In the </w:t>
      </w:r>
      <w:r w:rsidR="00930069">
        <w:rPr>
          <w:rFonts w:ascii="Courier New" w:hAnsi="Courier New"/>
          <w:b/>
          <w:bCs/>
          <w:sz w:val="20"/>
          <w:szCs w:val="20"/>
        </w:rPr>
        <w:t>main</w:t>
      </w:r>
      <w:r w:rsidR="00B90A54">
        <w:rPr>
          <w:rFonts w:ascii="Courier New" w:hAnsi="Courier New"/>
          <w:b/>
          <w:bCs/>
          <w:sz w:val="20"/>
          <w:szCs w:val="20"/>
        </w:rPr>
        <w:t>()</w:t>
      </w:r>
      <w:r w:rsidR="00930069">
        <w:t xml:space="preserve"> function, r</w:t>
      </w:r>
      <w:r>
        <w:t xml:space="preserve">eplace the assignment statement for </w:t>
      </w:r>
      <w:r>
        <w:rPr>
          <w:rFonts w:ascii="Courier New" w:hAnsi="Courier New"/>
          <w:b/>
          <w:bCs/>
          <w:sz w:val="20"/>
          <w:szCs w:val="20"/>
        </w:rPr>
        <w:t>size</w:t>
      </w:r>
      <w:r>
        <w:t xml:space="preserve"> to set its value using a function call to </w:t>
      </w:r>
      <w:r>
        <w:rPr>
          <w:rFonts w:ascii="Courier New" w:hAnsi="Courier New"/>
          <w:b/>
          <w:bCs/>
          <w:sz w:val="20"/>
          <w:szCs w:val="20"/>
        </w:rPr>
        <w:t>get_input()</w:t>
      </w:r>
      <w:r>
        <w:t xml:space="preserve">. Only draw the curve if the </w:t>
      </w:r>
      <w:r w:rsidR="00B90A54">
        <w:t xml:space="preserve">length </w:t>
      </w:r>
      <w:r>
        <w:t xml:space="preserve">entered is greater than zero (a programming technique known as </w:t>
      </w:r>
      <w:r>
        <w:rPr>
          <w:i/>
          <w:iCs/>
        </w:rPr>
        <w:t>data validation</w:t>
      </w:r>
      <w:r>
        <w:t>).</w:t>
      </w:r>
      <w:r w:rsidR="00084AC8">
        <w:t xml:space="preserve"> Hint: The data validation should be done in </w:t>
      </w:r>
      <w:r w:rsidR="00084AC8">
        <w:rPr>
          <w:rFonts w:ascii="Courier New" w:hAnsi="Courier New"/>
          <w:b/>
          <w:bCs/>
          <w:sz w:val="20"/>
          <w:szCs w:val="20"/>
        </w:rPr>
        <w:t>main()</w:t>
      </w:r>
      <w:r w:rsidR="00084AC8">
        <w:t xml:space="preserve"> not </w:t>
      </w:r>
      <w:r w:rsidR="00084AC8">
        <w:rPr>
          <w:rFonts w:ascii="Courier New" w:hAnsi="Courier New"/>
          <w:b/>
          <w:bCs/>
          <w:sz w:val="20"/>
          <w:szCs w:val="20"/>
        </w:rPr>
        <w:t>get_input().</w:t>
      </w:r>
    </w:p>
    <w:p w14:paraId="46A0CA4A" w14:textId="77777777" w:rsidR="00EF6F6B" w:rsidRDefault="00EF6F6B">
      <w:pPr>
        <w:pStyle w:val="Default"/>
      </w:pPr>
    </w:p>
    <w:p w14:paraId="070B840B" w14:textId="77777777" w:rsidR="00A1491F" w:rsidRDefault="00A1491F" w:rsidP="00A1491F">
      <w:pPr>
        <w:pStyle w:val="Default"/>
        <w:ind w:left="720"/>
      </w:pPr>
    </w:p>
    <w:p w14:paraId="6F37F9BE" w14:textId="77777777" w:rsidR="00A1491F" w:rsidRDefault="00A1491F" w:rsidP="00A1491F">
      <w:pPr>
        <w:pStyle w:val="Default"/>
        <w:ind w:left="720"/>
      </w:pPr>
    </w:p>
    <w:p w14:paraId="5174D307" w14:textId="77777777" w:rsidR="00A1491F" w:rsidRDefault="00A1491F" w:rsidP="00A1491F">
      <w:pPr>
        <w:pStyle w:val="Default"/>
        <w:ind w:left="720"/>
      </w:pPr>
    </w:p>
    <w:p w14:paraId="09D087B1" w14:textId="77777777" w:rsidR="00A1491F" w:rsidRDefault="00A1491F" w:rsidP="00A1491F">
      <w:pPr>
        <w:pStyle w:val="Default"/>
        <w:ind w:left="720"/>
      </w:pPr>
    </w:p>
    <w:p w14:paraId="1FF2441B" w14:textId="77777777" w:rsidR="00A1491F" w:rsidRDefault="00A1491F" w:rsidP="00A1491F">
      <w:pPr>
        <w:pStyle w:val="Default"/>
        <w:ind w:left="720"/>
      </w:pPr>
    </w:p>
    <w:p w14:paraId="2C2B7921" w14:textId="77777777" w:rsidR="00A1491F" w:rsidRDefault="00A1491F" w:rsidP="00A1491F">
      <w:pPr>
        <w:pStyle w:val="Default"/>
        <w:ind w:left="720"/>
      </w:pPr>
    </w:p>
    <w:p w14:paraId="217D502D" w14:textId="4BCF0E51" w:rsidR="00BC6EE2" w:rsidRDefault="00A1491F" w:rsidP="0025788D">
      <w:pPr>
        <w:pStyle w:val="Default"/>
        <w:numPr>
          <w:ilvl w:val="0"/>
          <w:numId w:val="4"/>
        </w:num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542709F" wp14:editId="5BB5B583">
            <wp:simplePos x="0" y="0"/>
            <wp:positionH relativeFrom="column">
              <wp:posOffset>1976120</wp:posOffset>
            </wp:positionH>
            <wp:positionV relativeFrom="paragraph">
              <wp:posOffset>736600</wp:posOffset>
            </wp:positionV>
            <wp:extent cx="1996440" cy="20935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20935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EE2">
        <w:t xml:space="preserve">Extend the previous </w:t>
      </w:r>
      <w:r w:rsidR="00EF6F6B">
        <w:t>program</w:t>
      </w:r>
      <w:r w:rsidR="00BC6EE2">
        <w:t xml:space="preserve"> by adding code to the </w:t>
      </w:r>
      <w:r w:rsidR="00B90A54">
        <w:rPr>
          <w:rFonts w:ascii="Courier New" w:hAnsi="Courier New"/>
          <w:b/>
          <w:bCs/>
          <w:sz w:val="20"/>
          <w:szCs w:val="20"/>
        </w:rPr>
        <w:t>main()</w:t>
      </w:r>
      <w:r w:rsidR="00B90A54">
        <w:t xml:space="preserve"> function</w:t>
      </w:r>
      <w:r w:rsidR="00EF6F6B">
        <w:t xml:space="preserve"> to draw a </w:t>
      </w:r>
      <w:r w:rsidR="00EF6F6B">
        <w:rPr>
          <w:i/>
          <w:iCs/>
        </w:rPr>
        <w:t>snowflake</w:t>
      </w:r>
      <w:r w:rsidR="00EF6F6B">
        <w:t xml:space="preserve"> using 3 K</w:t>
      </w:r>
      <w:r w:rsidR="00BC6EE2">
        <w:t>och curves</w:t>
      </w:r>
      <w:r>
        <w:t>, see the sample output below</w:t>
      </w:r>
      <w:r w:rsidR="00BC6EE2">
        <w:t>.</w:t>
      </w:r>
      <w:r w:rsidR="00EF6F6B">
        <w:t xml:space="preserve"> Hint: Consider each Koch curve as the side of a triangle and use a </w:t>
      </w:r>
      <w:r w:rsidR="00EF6F6B" w:rsidRPr="00BC6EE2">
        <w:rPr>
          <w:i/>
        </w:rPr>
        <w:t>loop</w:t>
      </w:r>
      <w:r w:rsidR="00EF6F6B">
        <w:t>.</w:t>
      </w:r>
    </w:p>
    <w:p w14:paraId="616510DE" w14:textId="77777777" w:rsidR="00A1491F" w:rsidRDefault="00A1491F" w:rsidP="00A1491F">
      <w:pPr>
        <w:pStyle w:val="Default"/>
        <w:ind w:left="720"/>
      </w:pPr>
    </w:p>
    <w:p w14:paraId="7D44ED83" w14:textId="77777777" w:rsidR="00A1491F" w:rsidRDefault="00A1491F" w:rsidP="00A1491F">
      <w:pPr>
        <w:pStyle w:val="Default"/>
        <w:ind w:left="720"/>
      </w:pPr>
    </w:p>
    <w:p w14:paraId="5F799946" w14:textId="77777777" w:rsidR="0025788D" w:rsidRDefault="0025788D" w:rsidP="0025788D">
      <w:pPr>
        <w:pStyle w:val="Default"/>
      </w:pPr>
    </w:p>
    <w:p w14:paraId="56FA04D8" w14:textId="21FA39AA" w:rsidR="0025788D" w:rsidRPr="0025788D" w:rsidRDefault="0025788D" w:rsidP="0025788D">
      <w:pPr>
        <w:pStyle w:val="Default"/>
        <w:numPr>
          <w:ilvl w:val="0"/>
          <w:numId w:val="4"/>
        </w:numPr>
      </w:pPr>
      <w:r>
        <w:t>Test your program using both valid values, e.g. 100, and invalid values, e.g. -2.</w:t>
      </w:r>
    </w:p>
    <w:p w14:paraId="5AFC266C" w14:textId="77777777" w:rsidR="00A1491F" w:rsidRDefault="00A1491F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0E30AC31" w14:textId="71D3BDF6" w:rsidR="00EF6F6B" w:rsidRDefault="00EF6F6B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 Blizzard</w:t>
      </w:r>
    </w:p>
    <w:p w14:paraId="7C4A8374" w14:textId="77777777" w:rsidR="00EF6F6B" w:rsidRDefault="00EF6F6B">
      <w:pPr>
        <w:pStyle w:val="Default"/>
      </w:pPr>
    </w:p>
    <w:p w14:paraId="51A1E70F" w14:textId="77777777" w:rsidR="00EF6F6B" w:rsidRDefault="00EF6F6B">
      <w:pPr>
        <w:pStyle w:val="Default"/>
        <w:numPr>
          <w:ilvl w:val="0"/>
          <w:numId w:val="5"/>
        </w:numPr>
      </w:pPr>
      <w:r>
        <w:t xml:space="preserve">Move the snowflake drawing code from the main program into a function called </w:t>
      </w:r>
      <w:r>
        <w:rPr>
          <w:rFonts w:ascii="Courier New" w:hAnsi="Courier New"/>
          <w:b/>
          <w:bCs/>
          <w:sz w:val="20"/>
          <w:szCs w:val="20"/>
        </w:rPr>
        <w:t>draw_snowflake()</w:t>
      </w:r>
      <w:r>
        <w:t xml:space="preserve"> that has two parameters – </w:t>
      </w:r>
      <w:r w:rsidRPr="00BC6EE2">
        <w:rPr>
          <w:rFonts w:ascii="Courier New" w:hAnsi="Courier New"/>
          <w:b/>
          <w:sz w:val="20"/>
          <w:szCs w:val="20"/>
        </w:rPr>
        <w:t>t</w:t>
      </w:r>
      <w:r>
        <w:t xml:space="preserve"> for the turtle to use for drawing and </w:t>
      </w:r>
      <w:r w:rsidRPr="00BC6EE2">
        <w:rPr>
          <w:rFonts w:ascii="Courier New" w:hAnsi="Courier New"/>
          <w:b/>
          <w:sz w:val="20"/>
          <w:szCs w:val="20"/>
        </w:rPr>
        <w:t>size</w:t>
      </w:r>
      <w:r>
        <w:t xml:space="preserve"> for the size of the snowflake to draw.</w:t>
      </w:r>
    </w:p>
    <w:p w14:paraId="4B2A1645" w14:textId="77777777" w:rsidR="00EF6F6B" w:rsidRDefault="00EF6F6B">
      <w:pPr>
        <w:pStyle w:val="Default"/>
      </w:pPr>
    </w:p>
    <w:p w14:paraId="28A53D85" w14:textId="0D67D627" w:rsidR="00EF6F6B" w:rsidRDefault="0040569A">
      <w:pPr>
        <w:pStyle w:val="Default"/>
        <w:numPr>
          <w:ilvl w:val="0"/>
          <w:numId w:val="5"/>
        </w:numPr>
      </w:pPr>
      <w:r>
        <w:t>Call</w:t>
      </w:r>
      <w:r w:rsidR="00EF6F6B">
        <w:t xml:space="preserve"> the </w:t>
      </w:r>
      <w:r w:rsidR="00EF6F6B">
        <w:rPr>
          <w:rFonts w:ascii="Courier New" w:hAnsi="Courier New"/>
          <w:b/>
          <w:bCs/>
          <w:sz w:val="20"/>
          <w:szCs w:val="20"/>
        </w:rPr>
        <w:t>get_input()</w:t>
      </w:r>
      <w:r w:rsidR="00EF6F6B">
        <w:t xml:space="preserve"> </w:t>
      </w:r>
      <w:r w:rsidR="00A1491F">
        <w:t xml:space="preserve">function </w:t>
      </w:r>
      <w:r w:rsidR="00EF6F6B">
        <w:t>a second time in the main program to obtain the number of snowflakes the user would like to draw.</w:t>
      </w:r>
      <w:r w:rsidR="00A1491F">
        <w:t xml:space="preserve"> Note: You will want </w:t>
      </w:r>
      <w:r w:rsidR="00540499">
        <w:t xml:space="preserve">supply a different prompt string </w:t>
      </w:r>
      <w:r w:rsidR="00A1491F">
        <w:t>a</w:t>
      </w:r>
      <w:r w:rsidR="00540499">
        <w:t xml:space="preserve">s the </w:t>
      </w:r>
      <w:r w:rsidR="00A1491F">
        <w:rPr>
          <w:i/>
        </w:rPr>
        <w:t>argument</w:t>
      </w:r>
      <w:r w:rsidR="00A1491F">
        <w:t xml:space="preserve"> in this call with appropriate text.</w:t>
      </w:r>
    </w:p>
    <w:p w14:paraId="6635D2BC" w14:textId="77777777" w:rsidR="00EF6F6B" w:rsidRDefault="00EF6F6B">
      <w:pPr>
        <w:pStyle w:val="Default"/>
      </w:pPr>
    </w:p>
    <w:p w14:paraId="39E251B6" w14:textId="77777777" w:rsidR="00EF6F6B" w:rsidRDefault="00EF6F6B">
      <w:pPr>
        <w:pStyle w:val="Default"/>
        <w:numPr>
          <w:ilvl w:val="0"/>
          <w:numId w:val="5"/>
        </w:numPr>
      </w:pPr>
      <w:r>
        <w:t xml:space="preserve">Write a function called </w:t>
      </w:r>
      <w:r>
        <w:rPr>
          <w:rFonts w:ascii="Courier New" w:hAnsi="Courier New"/>
          <w:b/>
          <w:bCs/>
          <w:sz w:val="20"/>
          <w:szCs w:val="20"/>
        </w:rPr>
        <w:t>draw_blizzard()</w:t>
      </w:r>
      <w:r>
        <w:rPr>
          <w:b/>
          <w:bCs/>
        </w:rPr>
        <w:t xml:space="preserve"> </w:t>
      </w:r>
      <w:r>
        <w:t xml:space="preserve">that has three parameters – </w:t>
      </w:r>
      <w:r w:rsidRPr="00BC6EE2">
        <w:rPr>
          <w:rFonts w:ascii="Courier New" w:hAnsi="Courier New"/>
          <w:b/>
          <w:sz w:val="20"/>
          <w:szCs w:val="20"/>
        </w:rPr>
        <w:t>t</w:t>
      </w:r>
      <w:r>
        <w:t xml:space="preserve"> for the turtle to use for drawing, </w:t>
      </w:r>
      <w:r w:rsidR="00BC6EE2">
        <w:rPr>
          <w:rFonts w:ascii="Courier New" w:hAnsi="Courier New"/>
          <w:b/>
          <w:sz w:val="20"/>
          <w:szCs w:val="20"/>
        </w:rPr>
        <w:t>size</w:t>
      </w:r>
      <w:r>
        <w:t xml:space="preserve"> for the size of the snowflakes to draw, and </w:t>
      </w:r>
      <w:r w:rsidRPr="00BC6EE2">
        <w:rPr>
          <w:rFonts w:ascii="Courier New" w:hAnsi="Courier New"/>
          <w:b/>
          <w:sz w:val="20"/>
          <w:szCs w:val="20"/>
        </w:rPr>
        <w:t>n</w:t>
      </w:r>
      <w:r>
        <w:t xml:space="preserve"> for the number of snowflakes to draw. The function should draw snowflakes at what would be the corners of a polygon with </w:t>
      </w:r>
      <w:r>
        <w:rPr>
          <w:i/>
          <w:iCs/>
        </w:rPr>
        <w:t>n</w:t>
      </w:r>
      <w:r>
        <w:t xml:space="preserve"> sides.</w:t>
      </w:r>
    </w:p>
    <w:p w14:paraId="3A657DAC" w14:textId="77777777" w:rsidR="00EF6F6B" w:rsidRDefault="00EF6F6B">
      <w:pPr>
        <w:pStyle w:val="Default"/>
      </w:pPr>
    </w:p>
    <w:p w14:paraId="6292FF0E" w14:textId="77777777" w:rsidR="00EF6F6B" w:rsidRDefault="00EF6F6B">
      <w:pPr>
        <w:pStyle w:val="Default"/>
        <w:numPr>
          <w:ilvl w:val="0"/>
          <w:numId w:val="5"/>
        </w:numPr>
      </w:pPr>
      <w:r>
        <w:t xml:space="preserve">Add a function call in the main program to </w:t>
      </w:r>
      <w:r>
        <w:rPr>
          <w:rFonts w:ascii="Courier New" w:hAnsi="Courier New"/>
          <w:b/>
          <w:bCs/>
          <w:sz w:val="20"/>
          <w:szCs w:val="20"/>
        </w:rPr>
        <w:t>draw_blizzard()</w:t>
      </w:r>
      <w:r>
        <w:t xml:space="preserve"> (with appropriate arguments) that </w:t>
      </w:r>
      <w:r w:rsidR="0025788D">
        <w:t>continually draws the snowflakes</w:t>
      </w:r>
      <w:r>
        <w:t xml:space="preserve"> </w:t>
      </w:r>
      <w:r w:rsidR="0025788D">
        <w:rPr>
          <w:b/>
          <w:bCs/>
        </w:rPr>
        <w:t>AS LONG AS</w:t>
      </w:r>
      <w:r>
        <w:rPr>
          <w:b/>
          <w:bCs/>
        </w:rPr>
        <w:t xml:space="preserve"> </w:t>
      </w:r>
      <w:r>
        <w:t>the u</w:t>
      </w:r>
      <w:r w:rsidR="0025788D">
        <w:t>ser has entered a</w:t>
      </w:r>
      <w:r>
        <w:t xml:space="preserve"> positive number of snowflakes.</w:t>
      </w:r>
      <w:r w:rsidR="0025788D">
        <w:t xml:space="preserve"> (And not drawing anything if they subsequently enter a negative size). Hint: You can clear the screen </w:t>
      </w:r>
      <w:r w:rsidR="00084AC8">
        <w:t xml:space="preserve">with the command </w:t>
      </w:r>
      <w:r w:rsidR="00084AC8">
        <w:rPr>
          <w:rFonts w:ascii="Courier New" w:hAnsi="Courier New"/>
          <w:b/>
          <w:bCs/>
          <w:sz w:val="20"/>
          <w:szCs w:val="20"/>
        </w:rPr>
        <w:t>world.clear()</w:t>
      </w:r>
    </w:p>
    <w:p w14:paraId="3C4FB88B" w14:textId="77777777" w:rsidR="00EF6F6B" w:rsidRDefault="00EF6F6B">
      <w:pPr>
        <w:pStyle w:val="Default"/>
      </w:pPr>
    </w:p>
    <w:p w14:paraId="59677B05" w14:textId="1423196B" w:rsidR="00EF6F6B" w:rsidRDefault="00EF6F6B">
      <w:pPr>
        <w:pStyle w:val="Default"/>
        <w:numPr>
          <w:ilvl w:val="0"/>
          <w:numId w:val="2"/>
        </w:numPr>
      </w:pPr>
      <w:r>
        <w:t xml:space="preserve">Save the file as </w:t>
      </w:r>
      <w:r>
        <w:rPr>
          <w:rFonts w:ascii="Courier New" w:hAnsi="Courier New"/>
          <w:b/>
          <w:bCs/>
          <w:sz w:val="20"/>
          <w:szCs w:val="20"/>
        </w:rPr>
        <w:t>blizzard.py</w:t>
      </w:r>
      <w:r>
        <w:t>, print out and attach a copy of your program to this activity, and submit you</w:t>
      </w:r>
      <w:r w:rsidR="00BC6EE2">
        <w:t>r source file through Marmoset (</w:t>
      </w:r>
      <w:hyperlink r:id="rId9" w:history="1">
        <w:r w:rsidR="00A1491F" w:rsidRPr="003E0B7C">
          <w:rPr>
            <w:rStyle w:val="Hyperlink"/>
          </w:rPr>
          <w:t>https://cs.ycp.edu/marmoset</w:t>
        </w:r>
      </w:hyperlink>
      <w:r w:rsidR="00BC6EE2">
        <w:t>)</w:t>
      </w:r>
      <w:r>
        <w:t>.</w:t>
      </w:r>
    </w:p>
    <w:p w14:paraId="37FEEADC" w14:textId="77777777" w:rsidR="00A1491F" w:rsidRDefault="00A1491F" w:rsidP="00A1491F">
      <w:pPr>
        <w:pStyle w:val="Default"/>
      </w:pPr>
    </w:p>
    <w:p w14:paraId="2192DE03" w14:textId="77777777" w:rsidR="00A1491F" w:rsidRDefault="00A1491F" w:rsidP="00A1491F">
      <w:pPr>
        <w:pStyle w:val="Default"/>
      </w:pPr>
    </w:p>
    <w:p w14:paraId="1A5BDF27" w14:textId="646EF8DC" w:rsidR="00A1491F" w:rsidRDefault="00A1491F" w:rsidP="00A1491F">
      <w:pPr>
        <w:pStyle w:val="Default"/>
        <w:numPr>
          <w:ilvl w:val="0"/>
          <w:numId w:val="8"/>
        </w:numPr>
      </w:pPr>
      <w:r>
        <w:t xml:space="preserve">A sample output run is shown below (note this is a </w:t>
      </w:r>
      <w:r w:rsidRPr="00494A1C">
        <w:rPr>
          <w:b/>
          <w:i/>
        </w:rPr>
        <w:t>single</w:t>
      </w:r>
      <w:r>
        <w:rPr>
          <w:i/>
        </w:rPr>
        <w:t xml:space="preserve"> </w:t>
      </w:r>
      <w:r>
        <w:t>execution of the program).</w:t>
      </w:r>
    </w:p>
    <w:p w14:paraId="71E75671" w14:textId="77777777" w:rsidR="00BC6EE2" w:rsidRDefault="00BC6EE2" w:rsidP="00BC6EE2">
      <w:pPr>
        <w:pStyle w:val="Default"/>
      </w:pPr>
    </w:p>
    <w:p w14:paraId="52EC0EE8" w14:textId="77777777" w:rsidR="0025788D" w:rsidRDefault="0025788D" w:rsidP="00BC6EE2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4504BCD0" w14:textId="77777777" w:rsidR="0025788D" w:rsidRDefault="0076298B" w:rsidP="0076298B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Please enter the number of snowflakes: </w:t>
      </w:r>
      <w:r>
        <w:rPr>
          <w:rFonts w:ascii="Courier New" w:hAnsi="Courier New"/>
          <w:b/>
          <w:bCs/>
          <w:sz w:val="20"/>
          <w:szCs w:val="20"/>
        </w:rPr>
        <w:t>5</w:t>
      </w:r>
    </w:p>
    <w:p w14:paraId="61CC4BEE" w14:textId="77777777" w:rsidR="00EF6F6B" w:rsidRDefault="00EF6F6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Please enter the snowflake size: </w:t>
      </w:r>
      <w:r>
        <w:rPr>
          <w:rFonts w:ascii="Courier New" w:hAnsi="Courier New"/>
          <w:b/>
          <w:bCs/>
          <w:sz w:val="20"/>
          <w:szCs w:val="20"/>
        </w:rPr>
        <w:t>30</w:t>
      </w:r>
    </w:p>
    <w:p w14:paraId="7589D787" w14:textId="77777777" w:rsidR="0076298B" w:rsidRDefault="0076298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96B0BD" wp14:editId="2507499C">
            <wp:simplePos x="0" y="0"/>
            <wp:positionH relativeFrom="column">
              <wp:posOffset>2010410</wp:posOffset>
            </wp:positionH>
            <wp:positionV relativeFrom="paragraph">
              <wp:posOffset>135255</wp:posOffset>
            </wp:positionV>
            <wp:extent cx="2336800" cy="24657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0-21 at 9.40.45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E4FBA" w14:textId="77777777" w:rsidR="0076298B" w:rsidRDefault="0076298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</w:p>
    <w:p w14:paraId="59E56BCF" w14:textId="77777777" w:rsidR="0076298B" w:rsidRDefault="0076298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</w:p>
    <w:p w14:paraId="5165CADA" w14:textId="77777777" w:rsidR="0076298B" w:rsidRDefault="0076298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</w:p>
    <w:p w14:paraId="4923E131" w14:textId="77777777" w:rsidR="0076298B" w:rsidRDefault="0076298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</w:p>
    <w:p w14:paraId="0082E008" w14:textId="77777777" w:rsidR="0076298B" w:rsidRDefault="0076298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</w:p>
    <w:p w14:paraId="37D95478" w14:textId="77777777" w:rsidR="0076298B" w:rsidRDefault="0076298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</w:p>
    <w:p w14:paraId="278A56F7" w14:textId="77777777" w:rsidR="0076298B" w:rsidRDefault="0076298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</w:p>
    <w:p w14:paraId="0136F8BB" w14:textId="77777777" w:rsidR="0076298B" w:rsidRDefault="0076298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</w:p>
    <w:p w14:paraId="34F0DDD9" w14:textId="77777777" w:rsidR="0076298B" w:rsidRDefault="0076298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</w:p>
    <w:p w14:paraId="177BA55A" w14:textId="77777777" w:rsidR="00EF6F6B" w:rsidRDefault="00EF6F6B">
      <w:pPr>
        <w:pStyle w:val="Default"/>
        <w:jc w:val="center"/>
      </w:pPr>
    </w:p>
    <w:p w14:paraId="7D8332AA" w14:textId="77777777" w:rsidR="0076298B" w:rsidRDefault="0076298B">
      <w:pPr>
        <w:pStyle w:val="Default"/>
        <w:jc w:val="center"/>
      </w:pPr>
    </w:p>
    <w:p w14:paraId="2D3B9876" w14:textId="77777777" w:rsidR="0076298B" w:rsidRDefault="0076298B">
      <w:pPr>
        <w:pStyle w:val="Default"/>
        <w:jc w:val="center"/>
      </w:pPr>
    </w:p>
    <w:p w14:paraId="6254A9ED" w14:textId="77777777" w:rsidR="0076298B" w:rsidRDefault="0076298B">
      <w:pPr>
        <w:pStyle w:val="Default"/>
        <w:jc w:val="center"/>
      </w:pPr>
    </w:p>
    <w:p w14:paraId="6507D8BD" w14:textId="77777777" w:rsidR="0076298B" w:rsidRDefault="0076298B">
      <w:pPr>
        <w:pStyle w:val="Default"/>
        <w:jc w:val="center"/>
      </w:pPr>
    </w:p>
    <w:p w14:paraId="7912BD39" w14:textId="77777777" w:rsidR="0076298B" w:rsidRDefault="0076298B">
      <w:pPr>
        <w:pStyle w:val="Default"/>
        <w:jc w:val="center"/>
      </w:pPr>
    </w:p>
    <w:p w14:paraId="5EF2297E" w14:textId="77777777" w:rsidR="0076298B" w:rsidRDefault="0076298B">
      <w:pPr>
        <w:pStyle w:val="Default"/>
        <w:jc w:val="center"/>
      </w:pPr>
    </w:p>
    <w:p w14:paraId="0B2EB54C" w14:textId="77777777" w:rsidR="0076298B" w:rsidRDefault="0076298B">
      <w:pPr>
        <w:pStyle w:val="Default"/>
        <w:jc w:val="center"/>
      </w:pPr>
    </w:p>
    <w:p w14:paraId="19EDD504" w14:textId="77777777" w:rsidR="0076298B" w:rsidRDefault="0076298B" w:rsidP="0076298B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Please enter the number of snowflakes: </w:t>
      </w:r>
      <w:r>
        <w:rPr>
          <w:rFonts w:ascii="Courier New" w:hAnsi="Courier New"/>
          <w:b/>
          <w:bCs/>
          <w:sz w:val="20"/>
          <w:szCs w:val="20"/>
        </w:rPr>
        <w:t>3</w:t>
      </w:r>
    </w:p>
    <w:p w14:paraId="5411BAF7" w14:textId="77777777" w:rsidR="0076298B" w:rsidRDefault="0076298B" w:rsidP="0076298B">
      <w:pPr>
        <w:pStyle w:val="Default"/>
        <w:ind w:left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Please enter the snowflake size: </w:t>
      </w:r>
      <w:r>
        <w:rPr>
          <w:rFonts w:ascii="Courier New" w:hAnsi="Courier New"/>
          <w:b/>
          <w:bCs/>
          <w:sz w:val="20"/>
          <w:szCs w:val="20"/>
        </w:rPr>
        <w:t>50</w:t>
      </w:r>
    </w:p>
    <w:p w14:paraId="473E7EA1" w14:textId="77777777" w:rsidR="0076298B" w:rsidRDefault="0076298B">
      <w:pPr>
        <w:pStyle w:val="Default"/>
        <w:jc w:val="center"/>
      </w:pPr>
    </w:p>
    <w:p w14:paraId="438CCBB7" w14:textId="77777777" w:rsidR="0076298B" w:rsidRDefault="0076298B">
      <w:pPr>
        <w:pStyle w:val="Default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9F9E65" wp14:editId="3D8C4F6D">
            <wp:simplePos x="0" y="0"/>
            <wp:positionH relativeFrom="column">
              <wp:posOffset>2099310</wp:posOffset>
            </wp:positionH>
            <wp:positionV relativeFrom="paragraph">
              <wp:posOffset>52705</wp:posOffset>
            </wp:positionV>
            <wp:extent cx="2181860" cy="23031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0-21 at 9.42.22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01489" w14:textId="77777777" w:rsidR="0076298B" w:rsidRDefault="0076298B">
      <w:pPr>
        <w:pStyle w:val="Default"/>
        <w:jc w:val="center"/>
      </w:pPr>
    </w:p>
    <w:p w14:paraId="65D07235" w14:textId="77777777" w:rsidR="0076298B" w:rsidRDefault="0076298B">
      <w:pPr>
        <w:pStyle w:val="Default"/>
        <w:jc w:val="center"/>
      </w:pPr>
    </w:p>
    <w:p w14:paraId="08BA3C11" w14:textId="77777777" w:rsidR="0076298B" w:rsidRDefault="0076298B">
      <w:pPr>
        <w:pStyle w:val="Default"/>
        <w:jc w:val="center"/>
      </w:pPr>
    </w:p>
    <w:p w14:paraId="6B9EFF5C" w14:textId="77777777" w:rsidR="0076298B" w:rsidRDefault="0076298B">
      <w:pPr>
        <w:pStyle w:val="Default"/>
        <w:jc w:val="center"/>
      </w:pPr>
    </w:p>
    <w:p w14:paraId="4DB76C8C" w14:textId="77777777" w:rsidR="0076298B" w:rsidRDefault="0076298B">
      <w:pPr>
        <w:pStyle w:val="Default"/>
        <w:jc w:val="center"/>
      </w:pPr>
    </w:p>
    <w:p w14:paraId="10CC2814" w14:textId="77777777" w:rsidR="0076298B" w:rsidRDefault="0076298B">
      <w:pPr>
        <w:pStyle w:val="Default"/>
        <w:jc w:val="center"/>
      </w:pPr>
    </w:p>
    <w:p w14:paraId="032A4C5B" w14:textId="77777777" w:rsidR="0076298B" w:rsidRDefault="0076298B">
      <w:pPr>
        <w:pStyle w:val="Default"/>
        <w:jc w:val="center"/>
      </w:pPr>
    </w:p>
    <w:p w14:paraId="08BFDE4F" w14:textId="77777777" w:rsidR="0076298B" w:rsidRDefault="0076298B">
      <w:pPr>
        <w:pStyle w:val="Default"/>
        <w:jc w:val="center"/>
      </w:pPr>
    </w:p>
    <w:p w14:paraId="43C0265D" w14:textId="77777777" w:rsidR="0076298B" w:rsidRDefault="0076298B">
      <w:pPr>
        <w:pStyle w:val="Default"/>
        <w:jc w:val="center"/>
      </w:pPr>
    </w:p>
    <w:p w14:paraId="3D8C87F5" w14:textId="77777777" w:rsidR="0076298B" w:rsidRDefault="0076298B">
      <w:pPr>
        <w:pStyle w:val="Default"/>
        <w:jc w:val="center"/>
      </w:pPr>
    </w:p>
    <w:p w14:paraId="534885D0" w14:textId="77777777" w:rsidR="0076298B" w:rsidRDefault="0076298B">
      <w:pPr>
        <w:pStyle w:val="Default"/>
        <w:jc w:val="center"/>
      </w:pPr>
    </w:p>
    <w:p w14:paraId="2042652A" w14:textId="77777777" w:rsidR="0076298B" w:rsidRDefault="0076298B">
      <w:pPr>
        <w:pStyle w:val="Default"/>
        <w:jc w:val="center"/>
      </w:pPr>
    </w:p>
    <w:p w14:paraId="2E2FC59D" w14:textId="77777777" w:rsidR="0076298B" w:rsidRDefault="0076298B">
      <w:pPr>
        <w:pStyle w:val="Default"/>
        <w:jc w:val="center"/>
      </w:pPr>
    </w:p>
    <w:p w14:paraId="79BCEB34" w14:textId="77777777" w:rsidR="0076298B" w:rsidRDefault="0076298B">
      <w:pPr>
        <w:pStyle w:val="Default"/>
        <w:jc w:val="center"/>
      </w:pPr>
    </w:p>
    <w:p w14:paraId="5F981B8E" w14:textId="77777777" w:rsidR="0076298B" w:rsidRDefault="0076298B" w:rsidP="0076298B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Please enter the number of snowflakes: </w:t>
      </w:r>
      <w:r>
        <w:rPr>
          <w:rFonts w:ascii="Courier New" w:hAnsi="Courier New"/>
          <w:b/>
          <w:bCs/>
          <w:sz w:val="20"/>
          <w:szCs w:val="20"/>
        </w:rPr>
        <w:t>-2</w:t>
      </w:r>
    </w:p>
    <w:p w14:paraId="6966058D" w14:textId="77777777" w:rsidR="0076298B" w:rsidRPr="0076298B" w:rsidRDefault="0076298B" w:rsidP="0076298B">
      <w:pPr>
        <w:pStyle w:val="Default"/>
        <w:ind w:firstLine="709"/>
        <w:rPr>
          <w:rFonts w:ascii="Courier New" w:hAnsi="Courier New"/>
          <w:bCs/>
          <w:sz w:val="20"/>
          <w:szCs w:val="20"/>
        </w:rPr>
      </w:pPr>
      <w:r>
        <w:rPr>
          <w:rFonts w:ascii="Courier New" w:hAnsi="Courier New"/>
          <w:bCs/>
          <w:sz w:val="20"/>
          <w:szCs w:val="20"/>
        </w:rPr>
        <w:t>Thank you for playing in the snow.</w:t>
      </w:r>
    </w:p>
    <w:p w14:paraId="09EFF2CE" w14:textId="77777777" w:rsidR="0076298B" w:rsidRDefault="0076298B">
      <w:pPr>
        <w:pStyle w:val="Default"/>
        <w:jc w:val="center"/>
      </w:pPr>
    </w:p>
    <w:sectPr w:rsidR="0076298B">
      <w:headerReference w:type="default" r:id="rId12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4267C5" w14:textId="77777777" w:rsidR="00195F9C" w:rsidRDefault="00195F9C">
      <w:r>
        <w:separator/>
      </w:r>
    </w:p>
  </w:endnote>
  <w:endnote w:type="continuationSeparator" w:id="0">
    <w:p w14:paraId="003EFB2D" w14:textId="77777777" w:rsidR="00195F9C" w:rsidRDefault="0019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80"/>
    <w:family w:val="auto"/>
    <w:pitch w:val="variable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CFCE0E" w14:textId="77777777" w:rsidR="00195F9C" w:rsidRDefault="00195F9C">
      <w:r>
        <w:separator/>
      </w:r>
    </w:p>
  </w:footnote>
  <w:footnote w:type="continuationSeparator" w:id="0">
    <w:p w14:paraId="03F9848E" w14:textId="77777777" w:rsidR="00195F9C" w:rsidRDefault="00195F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283DB" w14:textId="366E607B" w:rsidR="00195F9C" w:rsidRDefault="00195F9C">
    <w:pPr>
      <w:pStyle w:val="Header"/>
    </w:pPr>
    <w:r>
      <w:t>C</w:t>
    </w:r>
    <w:r w:rsidR="00A1491F">
      <w:t>S100</w:t>
    </w:r>
    <w:r w:rsidR="00A1491F">
      <w:tab/>
    </w:r>
    <w:r w:rsidR="00A1491F">
      <w:tab/>
      <w:t>Fall 201</w:t>
    </w:r>
    <w:r w:rsidR="00394E37">
      <w:t>3</w:t>
    </w:r>
  </w:p>
  <w:p w14:paraId="0959326F" w14:textId="77777777" w:rsidR="00195F9C" w:rsidRDefault="00195F9C">
    <w:pPr>
      <w:pStyle w:val="Header"/>
    </w:pPr>
  </w:p>
  <w:p w14:paraId="3DF07443" w14:textId="77777777" w:rsidR="00195F9C" w:rsidRDefault="00195F9C">
    <w:pPr>
      <w:pStyle w:val="Header"/>
    </w:pPr>
    <w:r>
      <w:t>Name _________________________________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50134FD"/>
    <w:multiLevelType w:val="hybridMultilevel"/>
    <w:tmpl w:val="159A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FE794E"/>
    <w:multiLevelType w:val="hybridMultilevel"/>
    <w:tmpl w:val="A316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EF6F6B"/>
    <w:rsid w:val="000264D8"/>
    <w:rsid w:val="00084AC8"/>
    <w:rsid w:val="00195F9C"/>
    <w:rsid w:val="0025788D"/>
    <w:rsid w:val="00317CDC"/>
    <w:rsid w:val="00363E61"/>
    <w:rsid w:val="0039211F"/>
    <w:rsid w:val="00394E37"/>
    <w:rsid w:val="003D690C"/>
    <w:rsid w:val="0040569A"/>
    <w:rsid w:val="00494A1C"/>
    <w:rsid w:val="00507DE6"/>
    <w:rsid w:val="00540499"/>
    <w:rsid w:val="0056141C"/>
    <w:rsid w:val="005C58D9"/>
    <w:rsid w:val="0076298B"/>
    <w:rsid w:val="007E613B"/>
    <w:rsid w:val="008A6AF0"/>
    <w:rsid w:val="008F0E3F"/>
    <w:rsid w:val="00930069"/>
    <w:rsid w:val="00A1491F"/>
    <w:rsid w:val="00A728EE"/>
    <w:rsid w:val="00A80E3F"/>
    <w:rsid w:val="00A84D70"/>
    <w:rsid w:val="00B90A54"/>
    <w:rsid w:val="00BC6EE2"/>
    <w:rsid w:val="00EF6F6B"/>
    <w:rsid w:val="00F66014"/>
    <w:rsid w:val="00FA0FB1"/>
    <w:rsid w:val="00FD0D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107691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0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8Num1z2">
    <w:name w:val="WW8Num1z2"/>
    <w:rPr>
      <w:rFonts w:ascii="Wingdings" w:hAnsi="Wingdings"/>
    </w:rPr>
  </w:style>
  <w:style w:type="character" w:customStyle="1" w:styleId="WW-Absatz-Standardschriftart1111111">
    <w:name w:val="WW-Absatz-Standardschriftart1111111"/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-Absatz-Standardschriftart11111111111">
    <w:name w:val="WW-Absatz-Standardschriftart11111111111"/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-Absatz-Standardschriftart111111111111">
    <w:name w:val="WW-Absatz-Standardschriftart111111111111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styleId="Header">
    <w:name w:val="header"/>
    <w:basedOn w:val="Default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Default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9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8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49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cs.ycp.edu/marmoset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954</Words>
  <Characters>5441</Characters>
  <Application>Microsoft Macintosh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James</cp:lastModifiedBy>
  <cp:revision>27</cp:revision>
  <cp:lastPrinted>2011-10-21T13:46:00Z</cp:lastPrinted>
  <dcterms:created xsi:type="dcterms:W3CDTF">2011-10-21T13:46:00Z</dcterms:created>
  <dcterms:modified xsi:type="dcterms:W3CDTF">2014-08-15T04:42:00Z</dcterms:modified>
</cp:coreProperties>
</file>